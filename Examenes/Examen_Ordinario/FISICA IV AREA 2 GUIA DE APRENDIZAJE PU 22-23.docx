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Default ContentType="image/jpg" Extension="jpg"/>
  <Default ContentType="image/png" Extension="png"/>
  <Override ContentType="application/vnd.openxmlformats-officedocument.wordprocessingml.header+xml" PartName="/word/header2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header+xml" PartName="/word/header7.xml"/>
  <Override ContentType="application/vnd.openxmlformats-officedocument.wordprocessingml.header+xml" PartName="/word/header8.xml"/>
  <Override ContentType="application/vnd.openxmlformats-officedocument.wordprocessingml.header+xml" PartName="/word/header9.xml"/>
  <Override ContentType="application/vnd.openxmlformats-officedocument.wordprocessingml.header+xml" PartName="/word/header10.xml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sz w:val="19"/>
          <w:szCs w:val="19"/>
        </w:rPr>
        <w:jc w:val="left"/>
        <w:spacing w:before="8" w:line="180" w:lineRule="exact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Verdana" w:cs="Verdana" w:eastAsia="Verdana" w:hAnsi="Verdana"/>
          <w:sz w:val="36"/>
          <w:szCs w:val="36"/>
        </w:rPr>
        <w:jc w:val="center"/>
        <w:spacing w:line="420" w:lineRule="exact"/>
        <w:ind w:left="3087" w:right="3097"/>
      </w:pPr>
      <w:r>
        <w:rPr>
          <w:rFonts w:ascii="Verdana" w:cs="Verdana" w:eastAsia="Verdana" w:hAnsi="Verdana"/>
          <w:b/>
          <w:spacing w:val="0"/>
          <w:w w:val="100"/>
          <w:position w:val="-1"/>
          <w:sz w:val="36"/>
          <w:szCs w:val="36"/>
        </w:rPr>
        <w:t>PR</w:t>
      </w:r>
      <w:r>
        <w:rPr>
          <w:rFonts w:ascii="Verdana" w:cs="Verdana" w:eastAsia="Verdana" w:hAnsi="Verdana"/>
          <w:b/>
          <w:spacing w:val="-2"/>
          <w:w w:val="100"/>
          <w:position w:val="-1"/>
          <w:sz w:val="36"/>
          <w:szCs w:val="36"/>
        </w:rPr>
        <w:t>E</w:t>
      </w:r>
      <w:r>
        <w:rPr>
          <w:rFonts w:ascii="Verdana" w:cs="Verdana" w:eastAsia="Verdana" w:hAnsi="Verdana"/>
          <w:b/>
          <w:spacing w:val="0"/>
          <w:w w:val="100"/>
          <w:position w:val="-1"/>
          <w:sz w:val="36"/>
          <w:szCs w:val="36"/>
        </w:rPr>
        <w:t>P</w:t>
      </w:r>
      <w:r>
        <w:rPr>
          <w:rFonts w:ascii="Verdana" w:cs="Verdana" w:eastAsia="Verdana" w:hAnsi="Verdana"/>
          <w:b/>
          <w:spacing w:val="1"/>
          <w:w w:val="100"/>
          <w:position w:val="-1"/>
          <w:sz w:val="36"/>
          <w:szCs w:val="36"/>
        </w:rPr>
        <w:t>A</w:t>
      </w:r>
      <w:r>
        <w:rPr>
          <w:rFonts w:ascii="Verdana" w:cs="Verdana" w:eastAsia="Verdana" w:hAnsi="Verdana"/>
          <w:b/>
          <w:spacing w:val="0"/>
          <w:w w:val="100"/>
          <w:position w:val="-1"/>
          <w:sz w:val="36"/>
          <w:szCs w:val="36"/>
        </w:rPr>
        <w:t>R</w:t>
      </w:r>
      <w:r>
        <w:rPr>
          <w:rFonts w:ascii="Verdana" w:cs="Verdana" w:eastAsia="Verdana" w:hAnsi="Verdana"/>
          <w:b/>
          <w:spacing w:val="-2"/>
          <w:w w:val="100"/>
          <w:position w:val="-1"/>
          <w:sz w:val="36"/>
          <w:szCs w:val="36"/>
        </w:rPr>
        <w:t>A</w:t>
      </w:r>
      <w:r>
        <w:rPr>
          <w:rFonts w:ascii="Verdana" w:cs="Verdana" w:eastAsia="Verdana" w:hAnsi="Verdana"/>
          <w:b/>
          <w:spacing w:val="0"/>
          <w:w w:val="100"/>
          <w:position w:val="-1"/>
          <w:sz w:val="36"/>
          <w:szCs w:val="36"/>
        </w:rPr>
        <w:t>T</w:t>
      </w:r>
      <w:r>
        <w:rPr>
          <w:rFonts w:ascii="Verdana" w:cs="Verdana" w:eastAsia="Verdana" w:hAnsi="Verdana"/>
          <w:b/>
          <w:spacing w:val="3"/>
          <w:w w:val="100"/>
          <w:position w:val="-1"/>
          <w:sz w:val="36"/>
          <w:szCs w:val="36"/>
        </w:rPr>
        <w:t>O</w:t>
      </w:r>
      <w:r>
        <w:rPr>
          <w:rFonts w:ascii="Verdana" w:cs="Verdana" w:eastAsia="Verdana" w:hAnsi="Verdana"/>
          <w:b/>
          <w:spacing w:val="0"/>
          <w:w w:val="100"/>
          <w:position w:val="-1"/>
          <w:sz w:val="36"/>
          <w:szCs w:val="36"/>
        </w:rPr>
        <w:t>RIA</w:t>
      </w:r>
      <w:r>
        <w:rPr>
          <w:rFonts w:ascii="Verdana" w:cs="Verdana" w:eastAsia="Verdana" w:hAnsi="Verdana"/>
          <w:b/>
          <w:spacing w:val="-1"/>
          <w:w w:val="100"/>
          <w:position w:val="-1"/>
          <w:sz w:val="36"/>
          <w:szCs w:val="36"/>
        </w:rPr>
        <w:t> </w:t>
      </w:r>
      <w:r>
        <w:rPr>
          <w:rFonts w:ascii="Verdana" w:cs="Verdana" w:eastAsia="Verdana" w:hAnsi="Verdana"/>
          <w:b/>
          <w:spacing w:val="0"/>
          <w:w w:val="100"/>
          <w:position w:val="-1"/>
          <w:sz w:val="36"/>
          <w:szCs w:val="36"/>
        </w:rPr>
        <w:t>UN</w:t>
      </w:r>
      <w:r>
        <w:rPr>
          <w:rFonts w:ascii="Verdana" w:cs="Verdana" w:eastAsia="Verdana" w:hAnsi="Verdana"/>
          <w:b/>
          <w:spacing w:val="-1"/>
          <w:w w:val="100"/>
          <w:position w:val="-1"/>
          <w:sz w:val="36"/>
          <w:szCs w:val="36"/>
        </w:rPr>
        <w:t>A</w:t>
      </w:r>
      <w:r>
        <w:rPr>
          <w:rFonts w:ascii="Verdana" w:cs="Verdana" w:eastAsia="Verdana" w:hAnsi="Verdana"/>
          <w:b/>
          <w:spacing w:val="0"/>
          <w:w w:val="100"/>
          <w:position w:val="-1"/>
          <w:sz w:val="36"/>
          <w:szCs w:val="36"/>
        </w:rPr>
        <w:t>M</w:t>
      </w:r>
      <w:r>
        <w:rPr>
          <w:rFonts w:ascii="Verdana" w:cs="Verdana" w:eastAsia="Verdana" w:hAnsi="Verdana"/>
          <w:spacing w:val="0"/>
          <w:w w:val="100"/>
          <w:position w:val="0"/>
          <w:sz w:val="36"/>
          <w:szCs w:val="3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6" w:line="240" w:lineRule="exact"/>
      </w:pPr>
      <w:r>
        <w:rPr>
          <w:sz w:val="24"/>
          <w:szCs w:val="24"/>
        </w:rPr>
      </w:r>
    </w:p>
    <w:p>
      <w:pPr>
        <w:rPr>
          <w:rFonts w:ascii="Verdana" w:cs="Verdana" w:eastAsia="Verdana" w:hAnsi="Verdana"/>
          <w:sz w:val="36"/>
          <w:szCs w:val="36"/>
        </w:rPr>
        <w:jc w:val="center"/>
        <w:ind w:left="2568" w:right="2576"/>
      </w:pPr>
      <w:r>
        <w:rPr>
          <w:rFonts w:ascii="Verdana" w:cs="Verdana" w:eastAsia="Verdana" w:hAnsi="Verdana"/>
          <w:b/>
          <w:spacing w:val="0"/>
          <w:w w:val="100"/>
          <w:sz w:val="36"/>
          <w:szCs w:val="36"/>
        </w:rPr>
        <w:t>C</w:t>
      </w:r>
      <w:r>
        <w:rPr>
          <w:rFonts w:ascii="Verdana" w:cs="Verdana" w:eastAsia="Verdana" w:hAnsi="Verdana"/>
          <w:b/>
          <w:spacing w:val="1"/>
          <w:w w:val="100"/>
          <w:sz w:val="36"/>
          <w:szCs w:val="36"/>
        </w:rPr>
        <w:t>I</w:t>
      </w:r>
      <w:r>
        <w:rPr>
          <w:rFonts w:ascii="Verdana" w:cs="Verdana" w:eastAsia="Verdana" w:hAnsi="Verdana"/>
          <w:b/>
          <w:spacing w:val="0"/>
          <w:w w:val="100"/>
          <w:sz w:val="36"/>
          <w:szCs w:val="36"/>
        </w:rPr>
        <w:t>CLO</w:t>
      </w:r>
      <w:r>
        <w:rPr>
          <w:rFonts w:ascii="Verdana" w:cs="Verdana" w:eastAsia="Verdana" w:hAnsi="Verdana"/>
          <w:b/>
          <w:spacing w:val="0"/>
          <w:w w:val="100"/>
          <w:sz w:val="36"/>
          <w:szCs w:val="36"/>
        </w:rPr>
        <w:t> </w:t>
      </w:r>
      <w:r>
        <w:rPr>
          <w:rFonts w:ascii="Verdana" w:cs="Verdana" w:eastAsia="Verdana" w:hAnsi="Verdana"/>
          <w:b/>
          <w:spacing w:val="0"/>
          <w:w w:val="100"/>
          <w:sz w:val="36"/>
          <w:szCs w:val="36"/>
        </w:rPr>
        <w:t>ES</w:t>
      </w:r>
      <w:r>
        <w:rPr>
          <w:rFonts w:ascii="Verdana" w:cs="Verdana" w:eastAsia="Verdana" w:hAnsi="Verdana"/>
          <w:b/>
          <w:spacing w:val="1"/>
          <w:w w:val="100"/>
          <w:sz w:val="36"/>
          <w:szCs w:val="36"/>
        </w:rPr>
        <w:t>C</w:t>
      </w:r>
      <w:r>
        <w:rPr>
          <w:rFonts w:ascii="Verdana" w:cs="Verdana" w:eastAsia="Verdana" w:hAnsi="Verdana"/>
          <w:b/>
          <w:spacing w:val="-1"/>
          <w:w w:val="100"/>
          <w:sz w:val="36"/>
          <w:szCs w:val="36"/>
        </w:rPr>
        <w:t>O</w:t>
      </w:r>
      <w:r>
        <w:rPr>
          <w:rFonts w:ascii="Verdana" w:cs="Verdana" w:eastAsia="Verdana" w:hAnsi="Verdana"/>
          <w:b/>
          <w:spacing w:val="1"/>
          <w:w w:val="100"/>
          <w:sz w:val="36"/>
          <w:szCs w:val="36"/>
        </w:rPr>
        <w:t>L</w:t>
      </w:r>
      <w:r>
        <w:rPr>
          <w:rFonts w:ascii="Verdana" w:cs="Verdana" w:eastAsia="Verdana" w:hAnsi="Verdana"/>
          <w:b/>
          <w:spacing w:val="0"/>
          <w:w w:val="100"/>
          <w:sz w:val="36"/>
          <w:szCs w:val="36"/>
        </w:rPr>
        <w:t>AR</w:t>
      </w:r>
      <w:r>
        <w:rPr>
          <w:rFonts w:ascii="Verdana" w:cs="Verdana" w:eastAsia="Verdana" w:hAnsi="Verdana"/>
          <w:b/>
          <w:spacing w:val="-2"/>
          <w:w w:val="100"/>
          <w:sz w:val="36"/>
          <w:szCs w:val="36"/>
        </w:rPr>
        <w:t> </w:t>
      </w:r>
      <w:r>
        <w:rPr>
          <w:rFonts w:ascii="Verdana" w:cs="Verdana" w:eastAsia="Verdana" w:hAnsi="Verdana"/>
          <w:b/>
          <w:spacing w:val="0"/>
          <w:w w:val="100"/>
          <w:sz w:val="36"/>
          <w:szCs w:val="36"/>
        </w:rPr>
        <w:t>20</w:t>
      </w:r>
      <w:r>
        <w:rPr>
          <w:rFonts w:ascii="Verdana" w:cs="Verdana" w:eastAsia="Verdana" w:hAnsi="Verdana"/>
          <w:b/>
          <w:spacing w:val="4"/>
          <w:w w:val="100"/>
          <w:sz w:val="36"/>
          <w:szCs w:val="36"/>
        </w:rPr>
        <w:t>2</w:t>
      </w:r>
      <w:r>
        <w:rPr>
          <w:rFonts w:ascii="Verdana" w:cs="Verdana" w:eastAsia="Verdana" w:hAnsi="Verdana"/>
          <w:b/>
          <w:spacing w:val="1"/>
          <w:w w:val="100"/>
          <w:sz w:val="36"/>
          <w:szCs w:val="36"/>
        </w:rPr>
        <w:t>2</w:t>
      </w:r>
      <w:r>
        <w:rPr>
          <w:rFonts w:ascii="Verdana" w:cs="Verdana" w:eastAsia="Verdana" w:hAnsi="Verdana"/>
          <w:b/>
          <w:spacing w:val="0"/>
          <w:w w:val="100"/>
          <w:sz w:val="36"/>
          <w:szCs w:val="36"/>
        </w:rPr>
        <w:t>-</w:t>
      </w:r>
      <w:r>
        <w:rPr>
          <w:rFonts w:ascii="Verdana" w:cs="Verdana" w:eastAsia="Verdana" w:hAnsi="Verdana"/>
          <w:b/>
          <w:spacing w:val="-1"/>
          <w:w w:val="100"/>
          <w:sz w:val="36"/>
          <w:szCs w:val="36"/>
        </w:rPr>
        <w:t>2</w:t>
      </w:r>
      <w:r>
        <w:rPr>
          <w:rFonts w:ascii="Verdana" w:cs="Verdana" w:eastAsia="Verdana" w:hAnsi="Verdana"/>
          <w:b/>
          <w:spacing w:val="0"/>
          <w:w w:val="100"/>
          <w:sz w:val="36"/>
          <w:szCs w:val="36"/>
        </w:rPr>
        <w:t>0</w:t>
      </w:r>
      <w:r>
        <w:rPr>
          <w:rFonts w:ascii="Verdana" w:cs="Verdana" w:eastAsia="Verdana" w:hAnsi="Verdana"/>
          <w:b/>
          <w:spacing w:val="2"/>
          <w:w w:val="100"/>
          <w:sz w:val="36"/>
          <w:szCs w:val="36"/>
        </w:rPr>
        <w:t>2</w:t>
      </w:r>
      <w:r>
        <w:rPr>
          <w:rFonts w:ascii="Verdana" w:cs="Verdana" w:eastAsia="Verdana" w:hAnsi="Verdana"/>
          <w:b/>
          <w:spacing w:val="0"/>
          <w:w w:val="100"/>
          <w:sz w:val="36"/>
          <w:szCs w:val="36"/>
        </w:rPr>
        <w:t>3</w:t>
      </w:r>
      <w:r>
        <w:rPr>
          <w:rFonts w:ascii="Verdana" w:cs="Verdana" w:eastAsia="Verdana" w:hAnsi="Verdana"/>
          <w:spacing w:val="0"/>
          <w:w w:val="100"/>
          <w:sz w:val="36"/>
          <w:szCs w:val="3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4" w:line="260" w:lineRule="exact"/>
      </w:pPr>
      <w:r>
        <w:rPr>
          <w:sz w:val="26"/>
          <w:szCs w:val="26"/>
        </w:rPr>
      </w:r>
    </w:p>
    <w:p>
      <w:pPr>
        <w:rPr>
          <w:rFonts w:ascii="Verdana" w:cs="Verdana" w:eastAsia="Verdana" w:hAnsi="Verdana"/>
          <w:sz w:val="40"/>
          <w:szCs w:val="40"/>
        </w:rPr>
        <w:jc w:val="center"/>
        <w:spacing w:line="480" w:lineRule="exact"/>
        <w:ind w:left="788" w:right="798"/>
      </w:pPr>
      <w:r>
        <w:rPr>
          <w:rFonts w:ascii="Verdana" w:cs="Verdana" w:eastAsia="Verdana" w:hAnsi="Verdana"/>
          <w:b/>
          <w:sz w:val="40"/>
          <w:szCs w:val="40"/>
        </w:rPr>
      </w:r>
      <w:r>
        <w:rPr>
          <w:rFonts w:ascii="Verdana" w:cs="Verdana" w:eastAsia="Verdana" w:hAnsi="Verdana"/>
          <w:b/>
          <w:spacing w:val="0"/>
          <w:w w:val="100"/>
          <w:sz w:val="40"/>
          <w:szCs w:val="40"/>
          <w:u w:color="000000" w:val="thick"/>
        </w:rPr>
        <w:t>GUIA</w:t>
      </w:r>
      <w:r>
        <w:rPr>
          <w:rFonts w:ascii="Verdana" w:cs="Verdana" w:eastAsia="Verdana" w:hAnsi="Verdana"/>
          <w:b/>
          <w:spacing w:val="-3"/>
          <w:w w:val="100"/>
          <w:sz w:val="40"/>
          <w:szCs w:val="40"/>
          <w:u w:color="000000" w:val="thick"/>
        </w:rPr>
        <w:t> </w:t>
      </w:r>
      <w:r>
        <w:rPr>
          <w:rFonts w:ascii="Verdana" w:cs="Verdana" w:eastAsia="Verdana" w:hAnsi="Verdana"/>
          <w:b/>
          <w:spacing w:val="0"/>
          <w:w w:val="100"/>
          <w:sz w:val="40"/>
          <w:szCs w:val="40"/>
          <w:u w:color="000000" w:val="thick"/>
        </w:rPr>
        <w:t>DE</w:t>
      </w:r>
      <w:r>
        <w:rPr>
          <w:rFonts w:ascii="Verdana" w:cs="Verdana" w:eastAsia="Verdana" w:hAnsi="Verdana"/>
          <w:b/>
          <w:spacing w:val="-2"/>
          <w:w w:val="100"/>
          <w:sz w:val="40"/>
          <w:szCs w:val="40"/>
          <w:u w:color="000000" w:val="thick"/>
        </w:rPr>
        <w:t> </w:t>
      </w:r>
      <w:r>
        <w:rPr>
          <w:rFonts w:ascii="Verdana" w:cs="Verdana" w:eastAsia="Verdana" w:hAnsi="Verdana"/>
          <w:b/>
          <w:spacing w:val="-2"/>
          <w:w w:val="100"/>
          <w:sz w:val="40"/>
          <w:szCs w:val="40"/>
          <w:u w:color="000000" w:val="thick"/>
        </w:rPr>
        <w:t>A</w:t>
      </w:r>
      <w:r>
        <w:rPr>
          <w:rFonts w:ascii="Verdana" w:cs="Verdana" w:eastAsia="Verdana" w:hAnsi="Verdana"/>
          <w:b/>
          <w:spacing w:val="-2"/>
          <w:w w:val="100"/>
          <w:sz w:val="40"/>
          <w:szCs w:val="40"/>
          <w:u w:color="000000" w:val="thick"/>
        </w:rPr>
      </w:r>
      <w:r>
        <w:rPr>
          <w:rFonts w:ascii="Verdana" w:cs="Verdana" w:eastAsia="Verdana" w:hAnsi="Verdana"/>
          <w:b/>
          <w:spacing w:val="0"/>
          <w:w w:val="100"/>
          <w:sz w:val="40"/>
          <w:szCs w:val="40"/>
          <w:u w:color="000000" w:val="thick"/>
        </w:rPr>
        <w:t>PRE</w:t>
      </w:r>
      <w:r>
        <w:rPr>
          <w:rFonts w:ascii="Verdana" w:cs="Verdana" w:eastAsia="Verdana" w:hAnsi="Verdana"/>
          <w:b/>
          <w:spacing w:val="-1"/>
          <w:w w:val="100"/>
          <w:sz w:val="40"/>
          <w:szCs w:val="40"/>
          <w:u w:color="000000" w:val="thick"/>
        </w:rPr>
        <w:t>N</w:t>
      </w:r>
      <w:r>
        <w:rPr>
          <w:rFonts w:ascii="Verdana" w:cs="Verdana" w:eastAsia="Verdana" w:hAnsi="Verdana"/>
          <w:b/>
          <w:spacing w:val="-1"/>
          <w:w w:val="100"/>
          <w:sz w:val="40"/>
          <w:szCs w:val="40"/>
          <w:u w:color="000000" w:val="thick"/>
        </w:rPr>
      </w:r>
      <w:r>
        <w:rPr>
          <w:rFonts w:ascii="Verdana" w:cs="Verdana" w:eastAsia="Verdana" w:hAnsi="Verdana"/>
          <w:b/>
          <w:spacing w:val="0"/>
          <w:w w:val="100"/>
          <w:sz w:val="40"/>
          <w:szCs w:val="40"/>
          <w:u w:color="000000" w:val="thick"/>
        </w:rPr>
        <w:t>D</w:t>
      </w:r>
      <w:r>
        <w:rPr>
          <w:rFonts w:ascii="Verdana" w:cs="Verdana" w:eastAsia="Verdana" w:hAnsi="Verdana"/>
          <w:b/>
          <w:spacing w:val="-2"/>
          <w:w w:val="100"/>
          <w:sz w:val="40"/>
          <w:szCs w:val="40"/>
          <w:u w:color="000000" w:val="thick"/>
        </w:rPr>
        <w:t>I</w:t>
      </w:r>
      <w:r>
        <w:rPr>
          <w:rFonts w:ascii="Verdana" w:cs="Verdana" w:eastAsia="Verdana" w:hAnsi="Verdana"/>
          <w:b/>
          <w:spacing w:val="-2"/>
          <w:w w:val="100"/>
          <w:sz w:val="40"/>
          <w:szCs w:val="40"/>
          <w:u w:color="000000" w:val="thick"/>
        </w:rPr>
      </w:r>
      <w:r>
        <w:rPr>
          <w:rFonts w:ascii="Verdana" w:cs="Verdana" w:eastAsia="Verdana" w:hAnsi="Verdana"/>
          <w:b/>
          <w:spacing w:val="0"/>
          <w:w w:val="100"/>
          <w:sz w:val="40"/>
          <w:szCs w:val="40"/>
          <w:u w:color="000000" w:val="thick"/>
        </w:rPr>
        <w:t>ZAJE</w:t>
      </w:r>
      <w:r>
        <w:rPr>
          <w:rFonts w:ascii="Verdana" w:cs="Verdana" w:eastAsia="Verdana" w:hAnsi="Verdana"/>
          <w:b/>
          <w:spacing w:val="0"/>
          <w:w w:val="100"/>
          <w:sz w:val="40"/>
          <w:szCs w:val="40"/>
          <w:u w:color="000000" w:val="thick"/>
        </w:rPr>
        <w:t> </w:t>
      </w:r>
      <w:r>
        <w:rPr>
          <w:rFonts w:ascii="Verdana" w:cs="Verdana" w:eastAsia="Verdana" w:hAnsi="Verdana"/>
          <w:b/>
          <w:spacing w:val="0"/>
          <w:w w:val="100"/>
          <w:sz w:val="40"/>
          <w:szCs w:val="40"/>
          <w:u w:color="000000" w:val="thick"/>
        </w:rPr>
        <w:t>P</w:t>
      </w:r>
      <w:r>
        <w:rPr>
          <w:rFonts w:ascii="Verdana" w:cs="Verdana" w:eastAsia="Verdana" w:hAnsi="Verdana"/>
          <w:b/>
          <w:spacing w:val="-3"/>
          <w:w w:val="100"/>
          <w:sz w:val="40"/>
          <w:szCs w:val="40"/>
          <w:u w:color="000000" w:val="thick"/>
        </w:rPr>
        <w:t>A</w:t>
      </w:r>
      <w:r>
        <w:rPr>
          <w:rFonts w:ascii="Verdana" w:cs="Verdana" w:eastAsia="Verdana" w:hAnsi="Verdana"/>
          <w:b/>
          <w:spacing w:val="-3"/>
          <w:w w:val="100"/>
          <w:sz w:val="40"/>
          <w:szCs w:val="40"/>
          <w:u w:color="000000" w:val="thick"/>
        </w:rPr>
      </w:r>
      <w:r>
        <w:rPr>
          <w:rFonts w:ascii="Verdana" w:cs="Verdana" w:eastAsia="Verdana" w:hAnsi="Verdana"/>
          <w:b/>
          <w:spacing w:val="0"/>
          <w:w w:val="100"/>
          <w:sz w:val="40"/>
          <w:szCs w:val="40"/>
          <w:u w:color="000000" w:val="thick"/>
        </w:rPr>
        <w:t>RA</w:t>
      </w:r>
      <w:r>
        <w:rPr>
          <w:rFonts w:ascii="Verdana" w:cs="Verdana" w:eastAsia="Verdana" w:hAnsi="Verdana"/>
          <w:b/>
          <w:spacing w:val="3"/>
          <w:w w:val="100"/>
          <w:sz w:val="40"/>
          <w:szCs w:val="40"/>
          <w:u w:color="000000" w:val="thick"/>
        </w:rPr>
        <w:t> </w:t>
      </w:r>
      <w:r>
        <w:rPr>
          <w:rFonts w:ascii="Verdana" w:cs="Verdana" w:eastAsia="Verdana" w:hAnsi="Verdana"/>
          <w:b/>
          <w:spacing w:val="-2"/>
          <w:w w:val="100"/>
          <w:sz w:val="40"/>
          <w:szCs w:val="40"/>
          <w:u w:color="000000" w:val="thick"/>
        </w:rPr>
        <w:t>E</w:t>
      </w:r>
      <w:r>
        <w:rPr>
          <w:rFonts w:ascii="Verdana" w:cs="Verdana" w:eastAsia="Verdana" w:hAnsi="Verdana"/>
          <w:b/>
          <w:spacing w:val="-2"/>
          <w:w w:val="100"/>
          <w:sz w:val="40"/>
          <w:szCs w:val="40"/>
          <w:u w:color="000000" w:val="thick"/>
        </w:rPr>
      </w:r>
      <w:r>
        <w:rPr>
          <w:rFonts w:ascii="Verdana" w:cs="Verdana" w:eastAsia="Verdana" w:hAnsi="Verdana"/>
          <w:b/>
          <w:spacing w:val="0"/>
          <w:w w:val="100"/>
          <w:sz w:val="40"/>
          <w:szCs w:val="40"/>
          <w:u w:color="000000" w:val="thick"/>
        </w:rPr>
        <w:t>X</w:t>
      </w:r>
      <w:r>
        <w:rPr>
          <w:rFonts w:ascii="Verdana" w:cs="Verdana" w:eastAsia="Verdana" w:hAnsi="Verdana"/>
          <w:b/>
          <w:spacing w:val="2"/>
          <w:w w:val="100"/>
          <w:sz w:val="40"/>
          <w:szCs w:val="40"/>
          <w:u w:color="000000" w:val="thick"/>
        </w:rPr>
        <w:t>Á</w:t>
      </w:r>
      <w:r>
        <w:rPr>
          <w:rFonts w:ascii="Verdana" w:cs="Verdana" w:eastAsia="Verdana" w:hAnsi="Verdana"/>
          <w:b/>
          <w:spacing w:val="2"/>
          <w:w w:val="100"/>
          <w:sz w:val="40"/>
          <w:szCs w:val="40"/>
          <w:u w:color="000000" w:val="thick"/>
        </w:rPr>
      </w:r>
      <w:r>
        <w:rPr>
          <w:rFonts w:ascii="Verdana" w:cs="Verdana" w:eastAsia="Verdana" w:hAnsi="Verdana"/>
          <w:b/>
          <w:spacing w:val="0"/>
          <w:w w:val="100"/>
          <w:sz w:val="40"/>
          <w:szCs w:val="40"/>
          <w:u w:color="000000" w:val="thick"/>
        </w:rPr>
        <w:t>ME</w:t>
      </w:r>
      <w:r>
        <w:rPr>
          <w:rFonts w:ascii="Verdana" w:cs="Verdana" w:eastAsia="Verdana" w:hAnsi="Verdana"/>
          <w:b/>
          <w:spacing w:val="-2"/>
          <w:w w:val="100"/>
          <w:sz w:val="40"/>
          <w:szCs w:val="40"/>
          <w:u w:color="000000" w:val="thick"/>
        </w:rPr>
        <w:t>N</w:t>
      </w:r>
      <w:r>
        <w:rPr>
          <w:rFonts w:ascii="Verdana" w:cs="Verdana" w:eastAsia="Verdana" w:hAnsi="Verdana"/>
          <w:b/>
          <w:spacing w:val="-2"/>
          <w:w w:val="100"/>
          <w:sz w:val="40"/>
          <w:szCs w:val="40"/>
          <w:u w:color="000000" w:val="thick"/>
        </w:rPr>
      </w:r>
      <w:r>
        <w:rPr>
          <w:rFonts w:ascii="Verdana" w:cs="Verdana" w:eastAsia="Verdana" w:hAnsi="Verdana"/>
          <w:b/>
          <w:spacing w:val="-2"/>
          <w:w w:val="100"/>
          <w:sz w:val="40"/>
          <w:szCs w:val="40"/>
          <w:u w:color="000000" w:val="thick"/>
        </w:rPr>
        <w:t>E</w:t>
      </w:r>
      <w:r>
        <w:rPr>
          <w:rFonts w:ascii="Verdana" w:cs="Verdana" w:eastAsia="Verdana" w:hAnsi="Verdana"/>
          <w:b/>
          <w:spacing w:val="-2"/>
          <w:w w:val="100"/>
          <w:sz w:val="40"/>
          <w:szCs w:val="40"/>
          <w:u w:color="000000" w:val="thick"/>
        </w:rPr>
      </w:r>
      <w:r>
        <w:rPr>
          <w:rFonts w:ascii="Verdana" w:cs="Verdana" w:eastAsia="Verdana" w:hAnsi="Verdana"/>
          <w:b/>
          <w:spacing w:val="0"/>
          <w:w w:val="100"/>
          <w:sz w:val="40"/>
          <w:szCs w:val="40"/>
          <w:u w:color="000000" w:val="thick"/>
        </w:rPr>
        <w:t>S</w:t>
      </w:r>
      <w:r>
        <w:rPr>
          <w:rFonts w:ascii="Verdana" w:cs="Verdana" w:eastAsia="Verdana" w:hAnsi="Verdana"/>
          <w:b/>
          <w:spacing w:val="0"/>
          <w:w w:val="100"/>
          <w:sz w:val="40"/>
          <w:szCs w:val="40"/>
        </w:rPr>
      </w:r>
      <w:r>
        <w:rPr>
          <w:rFonts w:ascii="Verdana" w:cs="Verdana" w:eastAsia="Verdana" w:hAnsi="Verdana"/>
          <w:b/>
          <w:spacing w:val="0"/>
          <w:w w:val="100"/>
          <w:sz w:val="40"/>
          <w:szCs w:val="40"/>
        </w:rPr>
        <w:t> </w:t>
      </w:r>
      <w:r>
        <w:rPr>
          <w:rFonts w:ascii="Verdana" w:cs="Verdana" w:eastAsia="Verdana" w:hAnsi="Verdana"/>
          <w:b/>
          <w:spacing w:val="0"/>
          <w:w w:val="100"/>
          <w:sz w:val="40"/>
          <w:szCs w:val="40"/>
          <w:u w:color="000000" w:val="thick"/>
        </w:rPr>
        <w:t>FINAL</w:t>
      </w:r>
      <w:r>
        <w:rPr>
          <w:rFonts w:ascii="Verdana" w:cs="Verdana" w:eastAsia="Verdana" w:hAnsi="Verdana"/>
          <w:b/>
          <w:spacing w:val="-3"/>
          <w:w w:val="100"/>
          <w:sz w:val="40"/>
          <w:szCs w:val="40"/>
          <w:u w:color="000000" w:val="thick"/>
        </w:rPr>
        <w:t>E</w:t>
      </w:r>
      <w:r>
        <w:rPr>
          <w:rFonts w:ascii="Verdana" w:cs="Verdana" w:eastAsia="Verdana" w:hAnsi="Verdana"/>
          <w:b/>
          <w:spacing w:val="-3"/>
          <w:w w:val="100"/>
          <w:sz w:val="40"/>
          <w:szCs w:val="40"/>
          <w:u w:color="000000" w:val="thick"/>
        </w:rPr>
      </w:r>
      <w:r>
        <w:rPr>
          <w:rFonts w:ascii="Verdana" w:cs="Verdana" w:eastAsia="Verdana" w:hAnsi="Verdana"/>
          <w:b/>
          <w:spacing w:val="0"/>
          <w:w w:val="100"/>
          <w:sz w:val="40"/>
          <w:szCs w:val="40"/>
          <w:u w:color="000000" w:val="thick"/>
        </w:rPr>
        <w:t>S</w:t>
      </w:r>
      <w:r>
        <w:rPr>
          <w:rFonts w:ascii="Verdana" w:cs="Verdana" w:eastAsia="Verdana" w:hAnsi="Verdana"/>
          <w:b/>
          <w:spacing w:val="0"/>
          <w:w w:val="100"/>
          <w:sz w:val="40"/>
          <w:szCs w:val="40"/>
          <w:u w:color="000000" w:val="thick"/>
        </w:rPr>
        <w:t> </w:t>
      </w:r>
      <w:r>
        <w:rPr>
          <w:rFonts w:ascii="Verdana" w:cs="Verdana" w:eastAsia="Verdana" w:hAnsi="Verdana"/>
          <w:b/>
          <w:spacing w:val="0"/>
          <w:w w:val="100"/>
          <w:sz w:val="40"/>
          <w:szCs w:val="40"/>
          <w:u w:color="000000" w:val="thick"/>
        </w:rPr>
        <w:t>Y</w:t>
      </w:r>
      <w:r>
        <w:rPr>
          <w:rFonts w:ascii="Verdana" w:cs="Verdana" w:eastAsia="Verdana" w:hAnsi="Verdana"/>
          <w:b/>
          <w:spacing w:val="-2"/>
          <w:w w:val="100"/>
          <w:sz w:val="40"/>
          <w:szCs w:val="40"/>
          <w:u w:color="000000" w:val="thick"/>
        </w:rPr>
        <w:t> </w:t>
      </w:r>
      <w:r>
        <w:rPr>
          <w:rFonts w:ascii="Verdana" w:cs="Verdana" w:eastAsia="Verdana" w:hAnsi="Verdana"/>
          <w:b/>
          <w:spacing w:val="0"/>
          <w:w w:val="100"/>
          <w:sz w:val="40"/>
          <w:szCs w:val="40"/>
          <w:u w:color="000000" w:val="thick"/>
        </w:rPr>
        <w:t>EX</w:t>
      </w:r>
      <w:r>
        <w:rPr>
          <w:rFonts w:ascii="Verdana" w:cs="Verdana" w:eastAsia="Verdana" w:hAnsi="Verdana"/>
          <w:b/>
          <w:spacing w:val="-1"/>
          <w:w w:val="100"/>
          <w:sz w:val="40"/>
          <w:szCs w:val="40"/>
          <w:u w:color="000000" w:val="thick"/>
        </w:rPr>
        <w:t>T</w:t>
      </w:r>
      <w:r>
        <w:rPr>
          <w:rFonts w:ascii="Verdana" w:cs="Verdana" w:eastAsia="Verdana" w:hAnsi="Verdana"/>
          <w:b/>
          <w:spacing w:val="-1"/>
          <w:w w:val="100"/>
          <w:sz w:val="40"/>
          <w:szCs w:val="40"/>
          <w:u w:color="000000" w:val="thick"/>
        </w:rPr>
      </w:r>
      <w:r>
        <w:rPr>
          <w:rFonts w:ascii="Verdana" w:cs="Verdana" w:eastAsia="Verdana" w:hAnsi="Verdana"/>
          <w:b/>
          <w:spacing w:val="0"/>
          <w:w w:val="100"/>
          <w:sz w:val="40"/>
          <w:szCs w:val="40"/>
          <w:u w:color="000000" w:val="thick"/>
        </w:rPr>
        <w:t>RAO</w:t>
      </w:r>
      <w:r>
        <w:rPr>
          <w:rFonts w:ascii="Verdana" w:cs="Verdana" w:eastAsia="Verdana" w:hAnsi="Verdana"/>
          <w:b/>
          <w:spacing w:val="-2"/>
          <w:w w:val="100"/>
          <w:sz w:val="40"/>
          <w:szCs w:val="40"/>
          <w:u w:color="000000" w:val="thick"/>
        </w:rPr>
        <w:t>R</w:t>
      </w:r>
      <w:r>
        <w:rPr>
          <w:rFonts w:ascii="Verdana" w:cs="Verdana" w:eastAsia="Verdana" w:hAnsi="Verdana"/>
          <w:b/>
          <w:spacing w:val="-2"/>
          <w:w w:val="100"/>
          <w:sz w:val="40"/>
          <w:szCs w:val="40"/>
          <w:u w:color="000000" w:val="thick"/>
        </w:rPr>
      </w:r>
      <w:r>
        <w:rPr>
          <w:rFonts w:ascii="Verdana" w:cs="Verdana" w:eastAsia="Verdana" w:hAnsi="Verdana"/>
          <w:b/>
          <w:spacing w:val="0"/>
          <w:w w:val="100"/>
          <w:sz w:val="40"/>
          <w:szCs w:val="40"/>
          <w:u w:color="000000" w:val="thick"/>
        </w:rPr>
        <w:t>DIN</w:t>
      </w:r>
      <w:r>
        <w:rPr>
          <w:rFonts w:ascii="Verdana" w:cs="Verdana" w:eastAsia="Verdana" w:hAnsi="Verdana"/>
          <w:b/>
          <w:spacing w:val="-2"/>
          <w:w w:val="100"/>
          <w:sz w:val="40"/>
          <w:szCs w:val="40"/>
          <w:u w:color="000000" w:val="thick"/>
        </w:rPr>
        <w:t>A</w:t>
      </w:r>
      <w:r>
        <w:rPr>
          <w:rFonts w:ascii="Verdana" w:cs="Verdana" w:eastAsia="Verdana" w:hAnsi="Verdana"/>
          <w:b/>
          <w:spacing w:val="-2"/>
          <w:w w:val="100"/>
          <w:sz w:val="40"/>
          <w:szCs w:val="40"/>
          <w:u w:color="000000" w:val="thick"/>
        </w:rPr>
      </w:r>
      <w:r>
        <w:rPr>
          <w:rFonts w:ascii="Verdana" w:cs="Verdana" w:eastAsia="Verdana" w:hAnsi="Verdana"/>
          <w:b/>
          <w:spacing w:val="0"/>
          <w:w w:val="100"/>
          <w:sz w:val="40"/>
          <w:szCs w:val="40"/>
          <w:u w:color="000000" w:val="thick"/>
        </w:rPr>
        <w:t>RIO</w:t>
      </w:r>
      <w:r>
        <w:rPr>
          <w:rFonts w:ascii="Verdana" w:cs="Verdana" w:eastAsia="Verdana" w:hAnsi="Verdana"/>
          <w:b/>
          <w:spacing w:val="0"/>
          <w:w w:val="100"/>
          <w:sz w:val="40"/>
          <w:szCs w:val="40"/>
        </w:rPr>
      </w:r>
      <w:r>
        <w:rPr>
          <w:rFonts w:ascii="Verdana" w:cs="Verdana" w:eastAsia="Verdana" w:hAnsi="Verdana"/>
          <w:spacing w:val="0"/>
          <w:w w:val="100"/>
          <w:sz w:val="40"/>
          <w:szCs w:val="40"/>
        </w:rPr>
      </w:r>
    </w:p>
    <w:p>
      <w:pPr>
        <w:rPr>
          <w:sz w:val="10"/>
          <w:szCs w:val="10"/>
        </w:rPr>
        <w:jc w:val="left"/>
        <w:spacing w:before="2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Verdana" w:cs="Verdana" w:eastAsia="Verdana" w:hAnsi="Verdana"/>
          <w:sz w:val="40"/>
          <w:szCs w:val="40"/>
        </w:rPr>
        <w:jc w:val="center"/>
        <w:spacing w:line="460" w:lineRule="exact"/>
        <w:ind w:left="1722" w:right="1731"/>
      </w:pPr>
      <w:r>
        <w:rPr>
          <w:rFonts w:ascii="Verdana" w:cs="Verdana" w:eastAsia="Verdana" w:hAnsi="Verdana"/>
          <w:b/>
          <w:spacing w:val="0"/>
          <w:w w:val="100"/>
          <w:position w:val="-1"/>
          <w:sz w:val="40"/>
          <w:szCs w:val="40"/>
        </w:rPr>
        <w:t>A</w:t>
      </w:r>
      <w:r>
        <w:rPr>
          <w:rFonts w:ascii="Verdana" w:cs="Verdana" w:eastAsia="Verdana" w:hAnsi="Verdana"/>
          <w:b/>
          <w:spacing w:val="1"/>
          <w:w w:val="100"/>
          <w:position w:val="-1"/>
          <w:sz w:val="40"/>
          <w:szCs w:val="40"/>
        </w:rPr>
        <w:t>S</w:t>
      </w:r>
      <w:r>
        <w:rPr>
          <w:rFonts w:ascii="Verdana" w:cs="Verdana" w:eastAsia="Verdana" w:hAnsi="Verdana"/>
          <w:b/>
          <w:spacing w:val="0"/>
          <w:w w:val="100"/>
          <w:position w:val="-1"/>
          <w:sz w:val="40"/>
          <w:szCs w:val="40"/>
        </w:rPr>
        <w:t>I</w:t>
      </w:r>
      <w:r>
        <w:rPr>
          <w:rFonts w:ascii="Verdana" w:cs="Verdana" w:eastAsia="Verdana" w:hAnsi="Verdana"/>
          <w:b/>
          <w:spacing w:val="-2"/>
          <w:w w:val="100"/>
          <w:position w:val="-1"/>
          <w:sz w:val="40"/>
          <w:szCs w:val="40"/>
        </w:rPr>
        <w:t>G</w:t>
      </w:r>
      <w:r>
        <w:rPr>
          <w:rFonts w:ascii="Verdana" w:cs="Verdana" w:eastAsia="Verdana" w:hAnsi="Verdana"/>
          <w:b/>
          <w:spacing w:val="0"/>
          <w:w w:val="100"/>
          <w:position w:val="-1"/>
          <w:sz w:val="40"/>
          <w:szCs w:val="40"/>
        </w:rPr>
        <w:t>N</w:t>
      </w:r>
      <w:r>
        <w:rPr>
          <w:rFonts w:ascii="Verdana" w:cs="Verdana" w:eastAsia="Verdana" w:hAnsi="Verdana"/>
          <w:b/>
          <w:spacing w:val="-2"/>
          <w:w w:val="100"/>
          <w:position w:val="-1"/>
          <w:sz w:val="40"/>
          <w:szCs w:val="40"/>
        </w:rPr>
        <w:t>A</w:t>
      </w:r>
      <w:r>
        <w:rPr>
          <w:rFonts w:ascii="Verdana" w:cs="Verdana" w:eastAsia="Verdana" w:hAnsi="Verdana"/>
          <w:b/>
          <w:spacing w:val="-2"/>
          <w:w w:val="100"/>
          <w:position w:val="-1"/>
          <w:sz w:val="40"/>
          <w:szCs w:val="40"/>
        </w:rPr>
        <w:t>T</w:t>
      </w:r>
      <w:r>
        <w:rPr>
          <w:rFonts w:ascii="Verdana" w:cs="Verdana" w:eastAsia="Verdana" w:hAnsi="Verdana"/>
          <w:b/>
          <w:spacing w:val="-2"/>
          <w:w w:val="100"/>
          <w:position w:val="-1"/>
          <w:sz w:val="40"/>
          <w:szCs w:val="40"/>
        </w:rPr>
        <w:t>U</w:t>
      </w:r>
      <w:r>
        <w:rPr>
          <w:rFonts w:ascii="Verdana" w:cs="Verdana" w:eastAsia="Verdana" w:hAnsi="Verdana"/>
          <w:b/>
          <w:spacing w:val="0"/>
          <w:w w:val="100"/>
          <w:position w:val="-1"/>
          <w:sz w:val="40"/>
          <w:szCs w:val="40"/>
        </w:rPr>
        <w:t>R</w:t>
      </w:r>
      <w:r>
        <w:rPr>
          <w:rFonts w:ascii="Verdana" w:cs="Verdana" w:eastAsia="Verdana" w:hAnsi="Verdana"/>
          <w:b/>
          <w:spacing w:val="1"/>
          <w:w w:val="100"/>
          <w:position w:val="-1"/>
          <w:sz w:val="40"/>
          <w:szCs w:val="40"/>
        </w:rPr>
        <w:t>A</w:t>
      </w:r>
      <w:r>
        <w:rPr>
          <w:rFonts w:ascii="Verdana" w:cs="Verdana" w:eastAsia="Verdana" w:hAnsi="Verdana"/>
          <w:b/>
          <w:spacing w:val="0"/>
          <w:w w:val="100"/>
          <w:position w:val="-1"/>
          <w:sz w:val="40"/>
          <w:szCs w:val="40"/>
        </w:rPr>
        <w:t>:</w:t>
      </w:r>
      <w:r>
        <w:rPr>
          <w:rFonts w:ascii="Verdana" w:cs="Verdana" w:eastAsia="Verdana" w:hAnsi="Verdana"/>
          <w:b/>
          <w:spacing w:val="-47"/>
          <w:w w:val="100"/>
          <w:position w:val="-1"/>
          <w:sz w:val="40"/>
          <w:szCs w:val="40"/>
        </w:rPr>
        <w:t> </w:t>
      </w:r>
      <w:r>
        <w:rPr>
          <w:rFonts w:ascii="Verdana" w:cs="Verdana" w:eastAsia="Verdana" w:hAnsi="Verdana"/>
          <w:b/>
          <w:spacing w:val="0"/>
          <w:w w:val="100"/>
          <w:position w:val="-1"/>
          <w:sz w:val="40"/>
          <w:szCs w:val="40"/>
        </w:rPr>
        <w:t>F</w:t>
      </w:r>
      <w:r>
        <w:rPr>
          <w:rFonts w:ascii="Verdana" w:cs="Verdana" w:eastAsia="Verdana" w:hAnsi="Verdana"/>
          <w:b/>
          <w:spacing w:val="-2"/>
          <w:w w:val="100"/>
          <w:position w:val="-1"/>
          <w:sz w:val="40"/>
          <w:szCs w:val="40"/>
        </w:rPr>
        <w:t>Í</w:t>
      </w:r>
      <w:r>
        <w:rPr>
          <w:rFonts w:ascii="Verdana" w:cs="Verdana" w:eastAsia="Verdana" w:hAnsi="Verdana"/>
          <w:b/>
          <w:spacing w:val="0"/>
          <w:w w:val="100"/>
          <w:position w:val="-1"/>
          <w:sz w:val="40"/>
          <w:szCs w:val="40"/>
        </w:rPr>
        <w:t>SI</w:t>
      </w:r>
      <w:r>
        <w:rPr>
          <w:rFonts w:ascii="Verdana" w:cs="Verdana" w:eastAsia="Verdana" w:hAnsi="Verdana"/>
          <w:b/>
          <w:spacing w:val="-2"/>
          <w:w w:val="100"/>
          <w:position w:val="-1"/>
          <w:sz w:val="40"/>
          <w:szCs w:val="40"/>
        </w:rPr>
        <w:t>C</w:t>
      </w:r>
      <w:r>
        <w:rPr>
          <w:rFonts w:ascii="Verdana" w:cs="Verdana" w:eastAsia="Verdana" w:hAnsi="Verdana"/>
          <w:b/>
          <w:spacing w:val="0"/>
          <w:w w:val="100"/>
          <w:position w:val="-1"/>
          <w:sz w:val="40"/>
          <w:szCs w:val="40"/>
        </w:rPr>
        <w:t>A</w:t>
      </w:r>
      <w:r>
        <w:rPr>
          <w:rFonts w:ascii="Verdana" w:cs="Verdana" w:eastAsia="Verdana" w:hAnsi="Verdana"/>
          <w:b/>
          <w:spacing w:val="0"/>
          <w:w w:val="100"/>
          <w:position w:val="-1"/>
          <w:sz w:val="40"/>
          <w:szCs w:val="40"/>
        </w:rPr>
        <w:t> </w:t>
      </w:r>
      <w:r>
        <w:rPr>
          <w:rFonts w:ascii="Verdana" w:cs="Verdana" w:eastAsia="Verdana" w:hAnsi="Verdana"/>
          <w:b/>
          <w:spacing w:val="0"/>
          <w:w w:val="100"/>
          <w:position w:val="-1"/>
          <w:sz w:val="40"/>
          <w:szCs w:val="40"/>
        </w:rPr>
        <w:t>IV</w:t>
      </w:r>
      <w:r>
        <w:rPr>
          <w:rFonts w:ascii="Verdana" w:cs="Verdana" w:eastAsia="Verdana" w:hAnsi="Verdana"/>
          <w:b/>
          <w:spacing w:val="0"/>
          <w:w w:val="100"/>
          <w:position w:val="-1"/>
          <w:sz w:val="40"/>
          <w:szCs w:val="40"/>
        </w:rPr>
        <w:t> </w:t>
      </w:r>
      <w:r>
        <w:rPr>
          <w:rFonts w:ascii="Verdana" w:cs="Verdana" w:eastAsia="Verdana" w:hAnsi="Verdana"/>
          <w:b/>
          <w:spacing w:val="-2"/>
          <w:w w:val="100"/>
          <w:position w:val="-1"/>
          <w:sz w:val="40"/>
          <w:szCs w:val="40"/>
        </w:rPr>
        <w:t>Á</w:t>
      </w:r>
      <w:r>
        <w:rPr>
          <w:rFonts w:ascii="Verdana" w:cs="Verdana" w:eastAsia="Verdana" w:hAnsi="Verdana"/>
          <w:b/>
          <w:spacing w:val="0"/>
          <w:w w:val="100"/>
          <w:position w:val="-1"/>
          <w:sz w:val="40"/>
          <w:szCs w:val="40"/>
        </w:rPr>
        <w:t>R</w:t>
      </w:r>
      <w:r>
        <w:rPr>
          <w:rFonts w:ascii="Verdana" w:cs="Verdana" w:eastAsia="Verdana" w:hAnsi="Verdana"/>
          <w:b/>
          <w:spacing w:val="-2"/>
          <w:w w:val="100"/>
          <w:position w:val="-1"/>
          <w:sz w:val="40"/>
          <w:szCs w:val="40"/>
        </w:rPr>
        <w:t>E</w:t>
      </w:r>
      <w:r>
        <w:rPr>
          <w:rFonts w:ascii="Verdana" w:cs="Verdana" w:eastAsia="Verdana" w:hAnsi="Verdana"/>
          <w:b/>
          <w:spacing w:val="0"/>
          <w:w w:val="100"/>
          <w:position w:val="-1"/>
          <w:sz w:val="40"/>
          <w:szCs w:val="40"/>
        </w:rPr>
        <w:t>A</w:t>
      </w:r>
      <w:r>
        <w:rPr>
          <w:rFonts w:ascii="Verdana" w:cs="Verdana" w:eastAsia="Verdana" w:hAnsi="Verdana"/>
          <w:b/>
          <w:spacing w:val="0"/>
          <w:w w:val="100"/>
          <w:position w:val="-1"/>
          <w:sz w:val="40"/>
          <w:szCs w:val="40"/>
        </w:rPr>
        <w:t> </w:t>
      </w:r>
      <w:r>
        <w:rPr>
          <w:rFonts w:ascii="Verdana" w:cs="Verdana" w:eastAsia="Verdana" w:hAnsi="Verdana"/>
          <w:b/>
          <w:spacing w:val="0"/>
          <w:w w:val="100"/>
          <w:position w:val="-1"/>
          <w:sz w:val="40"/>
          <w:szCs w:val="40"/>
        </w:rPr>
        <w:t>2</w:t>
      </w:r>
      <w:r>
        <w:rPr>
          <w:rFonts w:ascii="Verdana" w:cs="Verdana" w:eastAsia="Verdana" w:hAnsi="Verdana"/>
          <w:spacing w:val="0"/>
          <w:w w:val="100"/>
          <w:position w:val="0"/>
          <w:sz w:val="40"/>
          <w:szCs w:val="4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0" w:line="280" w:lineRule="exact"/>
      </w:pPr>
      <w:r>
        <w:rPr>
          <w:sz w:val="28"/>
          <w:szCs w:val="28"/>
        </w:rPr>
      </w:r>
    </w:p>
    <w:p>
      <w:pPr>
        <w:rPr>
          <w:rFonts w:ascii="Verdana" w:cs="Verdana" w:eastAsia="Verdana" w:hAnsi="Verdana"/>
          <w:sz w:val="40"/>
          <w:szCs w:val="40"/>
        </w:rPr>
        <w:jc w:val="center"/>
        <w:spacing w:line="720" w:lineRule="auto"/>
        <w:ind w:firstLine="4" w:left="1688" w:right="1695"/>
      </w:pPr>
      <w:r>
        <w:rPr>
          <w:rFonts w:ascii="Verdana" w:cs="Verdana" w:eastAsia="Verdana" w:hAnsi="Verdana"/>
          <w:b/>
          <w:sz w:val="40"/>
          <w:szCs w:val="40"/>
        </w:rPr>
      </w:r>
      <w:r>
        <w:rPr>
          <w:rFonts w:ascii="Verdana" w:cs="Verdana" w:eastAsia="Verdana" w:hAnsi="Verdana"/>
          <w:b/>
          <w:spacing w:val="-1"/>
          <w:w w:val="100"/>
          <w:sz w:val="40"/>
          <w:szCs w:val="40"/>
          <w:shadow/>
        </w:rPr>
        <w:t>N</w:t>
      </w:r>
      <w:r>
        <w:rPr>
          <w:rFonts w:ascii="Verdana" w:cs="Verdana" w:eastAsia="Verdana" w:hAnsi="Verdana"/>
          <w:b/>
          <w:spacing w:val="-1"/>
          <w:w w:val="100"/>
          <w:sz w:val="40"/>
          <w:szCs w:val="40"/>
          <w:shadow/>
        </w:rPr>
      </w:r>
      <w:r>
        <w:rPr>
          <w:rFonts w:ascii="Verdana" w:cs="Verdana" w:eastAsia="Verdana" w:hAnsi="Verdana"/>
          <w:b/>
          <w:spacing w:val="0"/>
          <w:w w:val="100"/>
          <w:sz w:val="40"/>
          <w:szCs w:val="40"/>
          <w:shadow/>
        </w:rPr>
        <w:t>O</w:t>
      </w:r>
      <w:r>
        <w:rPr>
          <w:rFonts w:ascii="Verdana" w:cs="Verdana" w:eastAsia="Verdana" w:hAnsi="Verdana"/>
          <w:b/>
          <w:spacing w:val="0"/>
          <w:w w:val="100"/>
          <w:sz w:val="40"/>
          <w:szCs w:val="40"/>
          <w:shadow/>
        </w:rPr>
      </w:r>
      <w:r>
        <w:rPr>
          <w:rFonts w:ascii="Verdana" w:cs="Verdana" w:eastAsia="Verdana" w:hAnsi="Verdana"/>
          <w:b/>
          <w:spacing w:val="0"/>
          <w:w w:val="100"/>
          <w:sz w:val="40"/>
          <w:szCs w:val="40"/>
          <w:shadow/>
        </w:rPr>
        <w:t>M</w:t>
      </w:r>
      <w:r>
        <w:rPr>
          <w:rFonts w:ascii="Verdana" w:cs="Verdana" w:eastAsia="Verdana" w:hAnsi="Verdana"/>
          <w:b/>
          <w:spacing w:val="0"/>
          <w:w w:val="100"/>
          <w:sz w:val="40"/>
          <w:szCs w:val="40"/>
          <w:shadow/>
        </w:rPr>
      </w:r>
      <w:r>
        <w:rPr>
          <w:rFonts w:ascii="Verdana" w:cs="Verdana" w:eastAsia="Verdana" w:hAnsi="Verdana"/>
          <w:b/>
          <w:spacing w:val="0"/>
          <w:w w:val="100"/>
          <w:sz w:val="40"/>
          <w:szCs w:val="40"/>
          <w:shadow/>
        </w:rPr>
        <w:t>B</w:t>
      </w:r>
      <w:r>
        <w:rPr>
          <w:rFonts w:ascii="Verdana" w:cs="Verdana" w:eastAsia="Verdana" w:hAnsi="Verdana"/>
          <w:b/>
          <w:spacing w:val="0"/>
          <w:w w:val="100"/>
          <w:sz w:val="40"/>
          <w:szCs w:val="40"/>
          <w:shadow/>
        </w:rPr>
      </w:r>
      <w:r>
        <w:rPr>
          <w:rFonts w:ascii="Verdana" w:cs="Verdana" w:eastAsia="Verdana" w:hAnsi="Verdana"/>
          <w:b/>
          <w:spacing w:val="1"/>
          <w:w w:val="100"/>
          <w:sz w:val="40"/>
          <w:szCs w:val="40"/>
          <w:shadow/>
        </w:rPr>
        <w:t>R</w:t>
      </w:r>
      <w:r>
        <w:rPr>
          <w:rFonts w:ascii="Verdana" w:cs="Verdana" w:eastAsia="Verdana" w:hAnsi="Verdana"/>
          <w:b/>
          <w:spacing w:val="1"/>
          <w:w w:val="100"/>
          <w:sz w:val="40"/>
          <w:szCs w:val="40"/>
          <w:shadow/>
        </w:rPr>
      </w:r>
      <w:r>
        <w:rPr>
          <w:rFonts w:ascii="Verdana" w:cs="Verdana" w:eastAsia="Verdana" w:hAnsi="Verdana"/>
          <w:b/>
          <w:spacing w:val="0"/>
          <w:w w:val="100"/>
          <w:sz w:val="40"/>
          <w:szCs w:val="40"/>
          <w:shadow/>
        </w:rPr>
        <w:t>E</w:t>
      </w:r>
      <w:r>
        <w:rPr>
          <w:rFonts w:ascii="Verdana" w:cs="Verdana" w:eastAsia="Verdana" w:hAnsi="Verdana"/>
          <w:b/>
          <w:spacing w:val="-2"/>
          <w:w w:val="100"/>
          <w:sz w:val="40"/>
          <w:szCs w:val="40"/>
        </w:rPr>
        <w:t> </w:t>
      </w:r>
      <w:r>
        <w:rPr>
          <w:rFonts w:ascii="Verdana" w:cs="Verdana" w:eastAsia="Verdana" w:hAnsi="Verdana"/>
          <w:b/>
          <w:spacing w:val="-1"/>
          <w:w w:val="100"/>
          <w:sz w:val="40"/>
          <w:szCs w:val="40"/>
          <w:shadow/>
        </w:rPr>
        <w:t>D</w:t>
      </w:r>
      <w:r>
        <w:rPr>
          <w:rFonts w:ascii="Verdana" w:cs="Verdana" w:eastAsia="Verdana" w:hAnsi="Verdana"/>
          <w:b/>
          <w:spacing w:val="-1"/>
          <w:w w:val="100"/>
          <w:sz w:val="40"/>
          <w:szCs w:val="40"/>
          <w:shadow/>
        </w:rPr>
      </w:r>
      <w:r>
        <w:rPr>
          <w:rFonts w:ascii="Verdana" w:cs="Verdana" w:eastAsia="Verdana" w:hAnsi="Verdana"/>
          <w:b/>
          <w:spacing w:val="0"/>
          <w:w w:val="100"/>
          <w:sz w:val="40"/>
          <w:szCs w:val="40"/>
          <w:shadow/>
        </w:rPr>
        <w:t>E</w:t>
      </w:r>
      <w:r>
        <w:rPr>
          <w:rFonts w:ascii="Verdana" w:cs="Verdana" w:eastAsia="Verdana" w:hAnsi="Verdana"/>
          <w:b/>
          <w:spacing w:val="0"/>
          <w:w w:val="100"/>
          <w:sz w:val="40"/>
          <w:szCs w:val="40"/>
          <w:shadow/>
        </w:rPr>
      </w:r>
      <w:r>
        <w:rPr>
          <w:rFonts w:ascii="Verdana" w:cs="Verdana" w:eastAsia="Verdana" w:hAnsi="Verdana"/>
          <w:b/>
          <w:spacing w:val="0"/>
          <w:w w:val="100"/>
          <w:sz w:val="40"/>
          <w:szCs w:val="40"/>
          <w:shadow/>
        </w:rPr>
        <w:t>L</w:t>
      </w:r>
      <w:r>
        <w:rPr>
          <w:rFonts w:ascii="Verdana" w:cs="Verdana" w:eastAsia="Verdana" w:hAnsi="Verdana"/>
          <w:b/>
          <w:spacing w:val="0"/>
          <w:w w:val="100"/>
          <w:sz w:val="40"/>
          <w:szCs w:val="40"/>
        </w:rPr>
        <w:t> </w:t>
      </w:r>
      <w:r>
        <w:rPr>
          <w:rFonts w:ascii="Verdana" w:cs="Verdana" w:eastAsia="Verdana" w:hAnsi="Verdana"/>
          <w:b/>
          <w:spacing w:val="0"/>
          <w:w w:val="100"/>
          <w:sz w:val="40"/>
          <w:szCs w:val="40"/>
          <w:shadow/>
        </w:rPr>
        <w:t>E</w:t>
      </w:r>
      <w:r>
        <w:rPr>
          <w:rFonts w:ascii="Verdana" w:cs="Verdana" w:eastAsia="Verdana" w:hAnsi="Verdana"/>
          <w:b/>
          <w:spacing w:val="0"/>
          <w:w w:val="100"/>
          <w:sz w:val="40"/>
          <w:szCs w:val="40"/>
          <w:shadow/>
        </w:rPr>
      </w:r>
      <w:r>
        <w:rPr>
          <w:rFonts w:ascii="Verdana" w:cs="Verdana" w:eastAsia="Verdana" w:hAnsi="Verdana"/>
          <w:b/>
          <w:spacing w:val="1"/>
          <w:w w:val="100"/>
          <w:sz w:val="40"/>
          <w:szCs w:val="40"/>
          <w:shadow/>
        </w:rPr>
        <w:t>S</w:t>
      </w:r>
      <w:r>
        <w:rPr>
          <w:rFonts w:ascii="Verdana" w:cs="Verdana" w:eastAsia="Verdana" w:hAnsi="Verdana"/>
          <w:b/>
          <w:spacing w:val="1"/>
          <w:w w:val="100"/>
          <w:sz w:val="40"/>
          <w:szCs w:val="40"/>
          <w:shadow/>
        </w:rPr>
      </w:r>
      <w:r>
        <w:rPr>
          <w:rFonts w:ascii="Verdana" w:cs="Verdana" w:eastAsia="Verdana" w:hAnsi="Verdana"/>
          <w:b/>
          <w:spacing w:val="-2"/>
          <w:w w:val="100"/>
          <w:sz w:val="40"/>
          <w:szCs w:val="40"/>
          <w:shadow/>
        </w:rPr>
        <w:t>T</w:t>
      </w:r>
      <w:r>
        <w:rPr>
          <w:rFonts w:ascii="Verdana" w:cs="Verdana" w:eastAsia="Verdana" w:hAnsi="Verdana"/>
          <w:b/>
          <w:spacing w:val="-2"/>
          <w:w w:val="100"/>
          <w:sz w:val="40"/>
          <w:szCs w:val="40"/>
          <w:shadow/>
        </w:rPr>
      </w:r>
      <w:r>
        <w:rPr>
          <w:rFonts w:ascii="Verdana" w:cs="Verdana" w:eastAsia="Verdana" w:hAnsi="Verdana"/>
          <w:b/>
          <w:spacing w:val="1"/>
          <w:w w:val="100"/>
          <w:sz w:val="40"/>
          <w:szCs w:val="40"/>
          <w:shadow/>
        </w:rPr>
        <w:t>U</w:t>
      </w:r>
      <w:r>
        <w:rPr>
          <w:rFonts w:ascii="Verdana" w:cs="Verdana" w:eastAsia="Verdana" w:hAnsi="Verdana"/>
          <w:b/>
          <w:spacing w:val="1"/>
          <w:w w:val="100"/>
          <w:sz w:val="40"/>
          <w:szCs w:val="40"/>
          <w:shadow/>
        </w:rPr>
      </w:r>
      <w:r>
        <w:rPr>
          <w:rFonts w:ascii="Verdana" w:cs="Verdana" w:eastAsia="Verdana" w:hAnsi="Verdana"/>
          <w:b/>
          <w:spacing w:val="1"/>
          <w:w w:val="100"/>
          <w:sz w:val="40"/>
          <w:szCs w:val="40"/>
          <w:shadow/>
        </w:rPr>
        <w:t>D</w:t>
      </w:r>
      <w:r>
        <w:rPr>
          <w:rFonts w:ascii="Verdana" w:cs="Verdana" w:eastAsia="Verdana" w:hAnsi="Verdana"/>
          <w:b/>
          <w:spacing w:val="1"/>
          <w:w w:val="100"/>
          <w:sz w:val="40"/>
          <w:szCs w:val="40"/>
          <w:shadow/>
        </w:rPr>
      </w:r>
      <w:r>
        <w:rPr>
          <w:rFonts w:ascii="Verdana" w:cs="Verdana" w:eastAsia="Verdana" w:hAnsi="Verdana"/>
          <w:b/>
          <w:spacing w:val="-3"/>
          <w:w w:val="100"/>
          <w:sz w:val="40"/>
          <w:szCs w:val="40"/>
          <w:shadow/>
        </w:rPr>
        <w:t>I</w:t>
      </w:r>
      <w:r>
        <w:rPr>
          <w:rFonts w:ascii="Verdana" w:cs="Verdana" w:eastAsia="Verdana" w:hAnsi="Verdana"/>
          <w:b/>
          <w:spacing w:val="-3"/>
          <w:w w:val="100"/>
          <w:sz w:val="40"/>
          <w:szCs w:val="40"/>
          <w:shadow/>
        </w:rPr>
      </w:r>
      <w:r>
        <w:rPr>
          <w:rFonts w:ascii="Verdana" w:cs="Verdana" w:eastAsia="Verdana" w:hAnsi="Verdana"/>
          <w:b/>
          <w:spacing w:val="1"/>
          <w:w w:val="100"/>
          <w:sz w:val="40"/>
          <w:szCs w:val="40"/>
          <w:shadow/>
        </w:rPr>
        <w:t>A</w:t>
      </w:r>
      <w:r>
        <w:rPr>
          <w:rFonts w:ascii="Verdana" w:cs="Verdana" w:eastAsia="Verdana" w:hAnsi="Verdana"/>
          <w:b/>
          <w:spacing w:val="1"/>
          <w:w w:val="100"/>
          <w:sz w:val="40"/>
          <w:szCs w:val="40"/>
          <w:shadow/>
        </w:rPr>
      </w:r>
      <w:r>
        <w:rPr>
          <w:rFonts w:ascii="Verdana" w:cs="Verdana" w:eastAsia="Verdana" w:hAnsi="Verdana"/>
          <w:b/>
          <w:spacing w:val="-1"/>
          <w:w w:val="100"/>
          <w:sz w:val="40"/>
          <w:szCs w:val="40"/>
          <w:shadow/>
        </w:rPr>
        <w:t>N</w:t>
      </w:r>
      <w:r>
        <w:rPr>
          <w:rFonts w:ascii="Verdana" w:cs="Verdana" w:eastAsia="Verdana" w:hAnsi="Verdana"/>
          <w:b/>
          <w:spacing w:val="-1"/>
          <w:w w:val="100"/>
          <w:sz w:val="40"/>
          <w:szCs w:val="40"/>
          <w:shadow/>
        </w:rPr>
      </w:r>
      <w:r>
        <w:rPr>
          <w:rFonts w:ascii="Verdana" w:cs="Verdana" w:eastAsia="Verdana" w:hAnsi="Verdana"/>
          <w:b/>
          <w:spacing w:val="0"/>
          <w:w w:val="100"/>
          <w:sz w:val="40"/>
          <w:szCs w:val="40"/>
          <w:shadow/>
        </w:rPr>
        <w:t>T</w:t>
      </w:r>
      <w:r>
        <w:rPr>
          <w:rFonts w:ascii="Verdana" w:cs="Verdana" w:eastAsia="Verdana" w:hAnsi="Verdana"/>
          <w:b/>
          <w:spacing w:val="0"/>
          <w:w w:val="100"/>
          <w:sz w:val="40"/>
          <w:szCs w:val="40"/>
          <w:shadow/>
        </w:rPr>
      </w:r>
      <w:r>
        <w:rPr>
          <w:rFonts w:ascii="Verdana" w:cs="Verdana" w:eastAsia="Verdana" w:hAnsi="Verdana"/>
          <w:b/>
          <w:spacing w:val="0"/>
          <w:w w:val="100"/>
          <w:sz w:val="40"/>
          <w:szCs w:val="40"/>
          <w:shadow/>
        </w:rPr>
        <w:t>E</w:t>
      </w:r>
      <w:r>
        <w:rPr>
          <w:rFonts w:ascii="Verdana" w:cs="Verdana" w:eastAsia="Verdana" w:hAnsi="Verdana"/>
          <w:b/>
          <w:spacing w:val="0"/>
          <w:w w:val="100"/>
          <w:sz w:val="40"/>
          <w:szCs w:val="40"/>
          <w:shadow/>
        </w:rPr>
      </w:r>
      <w:r>
        <w:rPr>
          <w:rFonts w:ascii="Verdana" w:cs="Verdana" w:eastAsia="Verdana" w:hAnsi="Verdana"/>
          <w:b/>
          <w:spacing w:val="0"/>
          <w:w w:val="100"/>
          <w:sz w:val="40"/>
          <w:szCs w:val="40"/>
          <w:shadow/>
        </w:rPr>
        <w:t>:</w:t>
      </w:r>
      <w:r>
        <w:rPr>
          <w:rFonts w:ascii="Verdana" w:cs="Verdana" w:eastAsia="Verdana" w:hAnsi="Verdana"/>
          <w:b/>
          <w:spacing w:val="0"/>
          <w:w w:val="100"/>
          <w:sz w:val="40"/>
          <w:szCs w:val="40"/>
        </w:rPr>
      </w:r>
      <w:r>
        <w:rPr>
          <w:rFonts w:ascii="Verdana" w:cs="Verdana" w:eastAsia="Verdana" w:hAnsi="Verdana"/>
          <w:b/>
          <w:spacing w:val="0"/>
          <w:w w:val="100"/>
          <w:sz w:val="40"/>
          <w:szCs w:val="40"/>
        </w:rPr>
        <w:t> </w:t>
      </w:r>
      <w:r>
        <w:rPr>
          <w:rFonts w:ascii="Verdana" w:cs="Verdana" w:eastAsia="Verdana" w:hAnsi="Verdana"/>
          <w:b/>
          <w:spacing w:val="-1"/>
          <w:w w:val="100"/>
          <w:sz w:val="40"/>
          <w:szCs w:val="40"/>
          <w:shadow/>
        </w:rPr>
        <w:t>G</w:t>
      </w:r>
      <w:r>
        <w:rPr>
          <w:rFonts w:ascii="Verdana" w:cs="Verdana" w:eastAsia="Verdana" w:hAnsi="Verdana"/>
          <w:b/>
          <w:spacing w:val="-1"/>
          <w:w w:val="100"/>
          <w:sz w:val="40"/>
          <w:szCs w:val="40"/>
          <w:shadow/>
        </w:rPr>
      </w:r>
      <w:r>
        <w:rPr>
          <w:rFonts w:ascii="Verdana" w:cs="Verdana" w:eastAsia="Verdana" w:hAnsi="Verdana"/>
          <w:b/>
          <w:spacing w:val="1"/>
          <w:w w:val="100"/>
          <w:sz w:val="40"/>
          <w:szCs w:val="40"/>
          <w:shadow/>
        </w:rPr>
        <w:t>R</w:t>
      </w:r>
      <w:r>
        <w:rPr>
          <w:rFonts w:ascii="Verdana" w:cs="Verdana" w:eastAsia="Verdana" w:hAnsi="Verdana"/>
          <w:b/>
          <w:spacing w:val="1"/>
          <w:w w:val="100"/>
          <w:sz w:val="40"/>
          <w:szCs w:val="40"/>
          <w:shadow/>
        </w:rPr>
      </w:r>
      <w:r>
        <w:rPr>
          <w:rFonts w:ascii="Verdana" w:cs="Verdana" w:eastAsia="Verdana" w:hAnsi="Verdana"/>
          <w:b/>
          <w:spacing w:val="-2"/>
          <w:w w:val="100"/>
          <w:sz w:val="40"/>
          <w:szCs w:val="40"/>
          <w:shadow/>
        </w:rPr>
        <w:t>A</w:t>
      </w:r>
      <w:r>
        <w:rPr>
          <w:rFonts w:ascii="Verdana" w:cs="Verdana" w:eastAsia="Verdana" w:hAnsi="Verdana"/>
          <w:b/>
          <w:spacing w:val="-2"/>
          <w:w w:val="100"/>
          <w:sz w:val="40"/>
          <w:szCs w:val="40"/>
          <w:shadow/>
        </w:rPr>
      </w:r>
      <w:r>
        <w:rPr>
          <w:rFonts w:ascii="Verdana" w:cs="Verdana" w:eastAsia="Verdana" w:hAnsi="Verdana"/>
          <w:b/>
          <w:spacing w:val="1"/>
          <w:w w:val="100"/>
          <w:sz w:val="40"/>
          <w:szCs w:val="40"/>
          <w:shadow/>
        </w:rPr>
        <w:t>D</w:t>
      </w:r>
      <w:r>
        <w:rPr>
          <w:rFonts w:ascii="Verdana" w:cs="Verdana" w:eastAsia="Verdana" w:hAnsi="Verdana"/>
          <w:b/>
          <w:spacing w:val="1"/>
          <w:w w:val="100"/>
          <w:sz w:val="40"/>
          <w:szCs w:val="40"/>
          <w:shadow/>
        </w:rPr>
      </w:r>
      <w:r>
        <w:rPr>
          <w:rFonts w:ascii="Verdana" w:cs="Verdana" w:eastAsia="Verdana" w:hAnsi="Verdana"/>
          <w:b/>
          <w:spacing w:val="1"/>
          <w:w w:val="100"/>
          <w:sz w:val="40"/>
          <w:szCs w:val="40"/>
          <w:shadow/>
        </w:rPr>
        <w:t>O</w:t>
      </w:r>
      <w:r>
        <w:rPr>
          <w:rFonts w:ascii="Verdana" w:cs="Verdana" w:eastAsia="Verdana" w:hAnsi="Verdana"/>
          <w:b/>
          <w:spacing w:val="1"/>
          <w:w w:val="100"/>
          <w:sz w:val="40"/>
          <w:szCs w:val="40"/>
          <w:shadow/>
        </w:rPr>
      </w:r>
      <w:r>
        <w:rPr>
          <w:rFonts w:ascii="Verdana" w:cs="Verdana" w:eastAsia="Verdana" w:hAnsi="Verdana"/>
          <w:b/>
          <w:spacing w:val="0"/>
          <w:w w:val="100"/>
          <w:sz w:val="40"/>
          <w:szCs w:val="40"/>
          <w:shadow/>
        </w:rPr>
        <w:t>:</w:t>
      </w:r>
      <w:r>
        <w:rPr>
          <w:rFonts w:ascii="Verdana" w:cs="Verdana" w:eastAsia="Verdana" w:hAnsi="Verdana"/>
          <w:b/>
          <w:spacing w:val="0"/>
          <w:w w:val="100"/>
          <w:sz w:val="40"/>
          <w:szCs w:val="40"/>
        </w:rPr>
        <w:t> </w:t>
      </w:r>
      <w:r>
        <w:rPr>
          <w:rFonts w:ascii="Verdana" w:cs="Verdana" w:eastAsia="Verdana" w:hAnsi="Verdana"/>
          <w:b/>
          <w:spacing w:val="-2"/>
          <w:w w:val="100"/>
          <w:sz w:val="40"/>
          <w:szCs w:val="40"/>
          <w:shadow/>
        </w:rPr>
        <w:t>_</w:t>
      </w:r>
      <w:r>
        <w:rPr>
          <w:rFonts w:ascii="Verdana" w:cs="Verdana" w:eastAsia="Verdana" w:hAnsi="Verdana"/>
          <w:b/>
          <w:spacing w:val="-2"/>
          <w:w w:val="100"/>
          <w:sz w:val="40"/>
          <w:szCs w:val="40"/>
          <w:shadow/>
        </w:rPr>
      </w:r>
      <w:r>
        <w:rPr>
          <w:rFonts w:ascii="Verdana" w:cs="Verdana" w:eastAsia="Verdana" w:hAnsi="Verdana"/>
          <w:b/>
          <w:spacing w:val="1"/>
          <w:w w:val="100"/>
          <w:sz w:val="40"/>
          <w:szCs w:val="40"/>
          <w:shadow/>
        </w:rPr>
        <w:t>_</w:t>
      </w:r>
      <w:r>
        <w:rPr>
          <w:rFonts w:ascii="Verdana" w:cs="Verdana" w:eastAsia="Verdana" w:hAnsi="Verdana"/>
          <w:b/>
          <w:spacing w:val="1"/>
          <w:w w:val="100"/>
          <w:sz w:val="40"/>
          <w:szCs w:val="40"/>
          <w:shadow/>
        </w:rPr>
      </w:r>
      <w:r>
        <w:rPr>
          <w:rFonts w:ascii="Verdana" w:cs="Verdana" w:eastAsia="Verdana" w:hAnsi="Verdana"/>
          <w:b/>
          <w:spacing w:val="-2"/>
          <w:w w:val="100"/>
          <w:sz w:val="40"/>
          <w:szCs w:val="40"/>
          <w:shadow/>
        </w:rPr>
        <w:t>_</w:t>
      </w:r>
      <w:r>
        <w:rPr>
          <w:rFonts w:ascii="Verdana" w:cs="Verdana" w:eastAsia="Verdana" w:hAnsi="Verdana"/>
          <w:b/>
          <w:spacing w:val="-2"/>
          <w:w w:val="100"/>
          <w:sz w:val="40"/>
          <w:szCs w:val="40"/>
          <w:shadow/>
        </w:rPr>
      </w:r>
      <w:r>
        <w:rPr>
          <w:rFonts w:ascii="Verdana" w:cs="Verdana" w:eastAsia="Verdana" w:hAnsi="Verdana"/>
          <w:b/>
          <w:spacing w:val="1"/>
          <w:w w:val="100"/>
          <w:sz w:val="40"/>
          <w:szCs w:val="40"/>
          <w:shadow/>
        </w:rPr>
        <w:t>_</w:t>
      </w:r>
      <w:r>
        <w:rPr>
          <w:rFonts w:ascii="Verdana" w:cs="Verdana" w:eastAsia="Verdana" w:hAnsi="Verdana"/>
          <w:b/>
          <w:spacing w:val="1"/>
          <w:w w:val="100"/>
          <w:sz w:val="40"/>
          <w:szCs w:val="40"/>
          <w:shadow/>
        </w:rPr>
      </w:r>
      <w:r>
        <w:rPr>
          <w:rFonts w:ascii="Verdana" w:cs="Verdana" w:eastAsia="Verdana" w:hAnsi="Verdana"/>
          <w:b/>
          <w:spacing w:val="-2"/>
          <w:w w:val="100"/>
          <w:sz w:val="40"/>
          <w:szCs w:val="40"/>
          <w:shadow/>
        </w:rPr>
        <w:t>_</w:t>
      </w:r>
      <w:r>
        <w:rPr>
          <w:rFonts w:ascii="Verdana" w:cs="Verdana" w:eastAsia="Verdana" w:hAnsi="Verdana"/>
          <w:b/>
          <w:spacing w:val="-2"/>
          <w:w w:val="100"/>
          <w:sz w:val="40"/>
          <w:szCs w:val="40"/>
          <w:shadow/>
        </w:rPr>
      </w:r>
      <w:r>
        <w:rPr>
          <w:rFonts w:ascii="Verdana" w:cs="Verdana" w:eastAsia="Verdana" w:hAnsi="Verdana"/>
          <w:b/>
          <w:spacing w:val="0"/>
          <w:w w:val="100"/>
          <w:sz w:val="40"/>
          <w:szCs w:val="40"/>
          <w:shadow/>
        </w:rPr>
        <w:t>_</w:t>
      </w:r>
      <w:r>
        <w:rPr>
          <w:rFonts w:ascii="Verdana" w:cs="Verdana" w:eastAsia="Verdana" w:hAnsi="Verdana"/>
          <w:b/>
          <w:spacing w:val="0"/>
          <w:w w:val="100"/>
          <w:sz w:val="40"/>
          <w:szCs w:val="40"/>
        </w:rPr>
        <w:t> </w:t>
      </w:r>
      <w:r>
        <w:rPr>
          <w:rFonts w:ascii="Verdana" w:cs="Verdana" w:eastAsia="Verdana" w:hAnsi="Verdana"/>
          <w:b/>
          <w:spacing w:val="-1"/>
          <w:w w:val="100"/>
          <w:sz w:val="40"/>
          <w:szCs w:val="40"/>
          <w:shadow/>
        </w:rPr>
        <w:t>G</w:t>
      </w:r>
      <w:r>
        <w:rPr>
          <w:rFonts w:ascii="Verdana" w:cs="Verdana" w:eastAsia="Verdana" w:hAnsi="Verdana"/>
          <w:b/>
          <w:spacing w:val="-1"/>
          <w:w w:val="100"/>
          <w:sz w:val="40"/>
          <w:szCs w:val="40"/>
          <w:shadow/>
        </w:rPr>
      </w:r>
      <w:r>
        <w:rPr>
          <w:rFonts w:ascii="Verdana" w:cs="Verdana" w:eastAsia="Verdana" w:hAnsi="Verdana"/>
          <w:b/>
          <w:spacing w:val="-2"/>
          <w:w w:val="100"/>
          <w:sz w:val="40"/>
          <w:szCs w:val="40"/>
          <w:shadow/>
        </w:rPr>
        <w:t>R</w:t>
      </w:r>
      <w:r>
        <w:rPr>
          <w:rFonts w:ascii="Verdana" w:cs="Verdana" w:eastAsia="Verdana" w:hAnsi="Verdana"/>
          <w:b/>
          <w:spacing w:val="-2"/>
          <w:w w:val="100"/>
          <w:sz w:val="40"/>
          <w:szCs w:val="40"/>
          <w:shadow/>
        </w:rPr>
      </w:r>
      <w:r>
        <w:rPr>
          <w:rFonts w:ascii="Verdana" w:cs="Verdana" w:eastAsia="Verdana" w:hAnsi="Verdana"/>
          <w:b/>
          <w:spacing w:val="1"/>
          <w:w w:val="100"/>
          <w:sz w:val="40"/>
          <w:szCs w:val="40"/>
          <w:shadow/>
        </w:rPr>
        <w:t>U</w:t>
      </w:r>
      <w:r>
        <w:rPr>
          <w:rFonts w:ascii="Verdana" w:cs="Verdana" w:eastAsia="Verdana" w:hAnsi="Verdana"/>
          <w:b/>
          <w:spacing w:val="1"/>
          <w:w w:val="100"/>
          <w:sz w:val="40"/>
          <w:szCs w:val="40"/>
          <w:shadow/>
        </w:rPr>
      </w:r>
      <w:r>
        <w:rPr>
          <w:rFonts w:ascii="Verdana" w:cs="Verdana" w:eastAsia="Verdana" w:hAnsi="Verdana"/>
          <w:b/>
          <w:spacing w:val="-1"/>
          <w:w w:val="100"/>
          <w:sz w:val="40"/>
          <w:szCs w:val="40"/>
          <w:shadow/>
        </w:rPr>
        <w:t>P</w:t>
      </w:r>
      <w:r>
        <w:rPr>
          <w:rFonts w:ascii="Verdana" w:cs="Verdana" w:eastAsia="Verdana" w:hAnsi="Verdana"/>
          <w:b/>
          <w:spacing w:val="-1"/>
          <w:w w:val="100"/>
          <w:sz w:val="40"/>
          <w:szCs w:val="40"/>
          <w:shadow/>
        </w:rPr>
      </w:r>
      <w:r>
        <w:rPr>
          <w:rFonts w:ascii="Verdana" w:cs="Verdana" w:eastAsia="Verdana" w:hAnsi="Verdana"/>
          <w:b/>
          <w:spacing w:val="0"/>
          <w:w w:val="100"/>
          <w:sz w:val="40"/>
          <w:szCs w:val="40"/>
          <w:shadow/>
        </w:rPr>
        <w:t>O</w:t>
      </w:r>
      <w:r>
        <w:rPr>
          <w:rFonts w:ascii="Verdana" w:cs="Verdana" w:eastAsia="Verdana" w:hAnsi="Verdana"/>
          <w:b/>
          <w:spacing w:val="0"/>
          <w:w w:val="100"/>
          <w:sz w:val="40"/>
          <w:szCs w:val="40"/>
          <w:shadow/>
        </w:rPr>
      </w:r>
      <w:r>
        <w:rPr>
          <w:rFonts w:ascii="Verdana" w:cs="Verdana" w:eastAsia="Verdana" w:hAnsi="Verdana"/>
          <w:b/>
          <w:spacing w:val="0"/>
          <w:w w:val="100"/>
          <w:sz w:val="40"/>
          <w:szCs w:val="40"/>
          <w:shadow/>
        </w:rPr>
        <w:t>:</w:t>
      </w:r>
      <w:r>
        <w:rPr>
          <w:rFonts w:ascii="Verdana" w:cs="Verdana" w:eastAsia="Verdana" w:hAnsi="Verdana"/>
          <w:b/>
          <w:spacing w:val="0"/>
          <w:w w:val="100"/>
          <w:sz w:val="40"/>
          <w:szCs w:val="40"/>
        </w:rPr>
        <w:t> </w:t>
      </w:r>
      <w:r>
        <w:rPr>
          <w:rFonts w:ascii="Verdana" w:cs="Verdana" w:eastAsia="Verdana" w:hAnsi="Verdana"/>
          <w:b/>
          <w:spacing w:val="-2"/>
          <w:w w:val="100"/>
          <w:sz w:val="40"/>
          <w:szCs w:val="40"/>
          <w:shadow/>
        </w:rPr>
        <w:t>_</w:t>
      </w:r>
      <w:r>
        <w:rPr>
          <w:rFonts w:ascii="Verdana" w:cs="Verdana" w:eastAsia="Verdana" w:hAnsi="Verdana"/>
          <w:b/>
          <w:spacing w:val="-2"/>
          <w:w w:val="100"/>
          <w:sz w:val="40"/>
          <w:szCs w:val="40"/>
          <w:shadow/>
        </w:rPr>
      </w:r>
      <w:r>
        <w:rPr>
          <w:rFonts w:ascii="Verdana" w:cs="Verdana" w:eastAsia="Verdana" w:hAnsi="Verdana"/>
          <w:b/>
          <w:spacing w:val="1"/>
          <w:w w:val="100"/>
          <w:sz w:val="40"/>
          <w:szCs w:val="40"/>
          <w:shadow/>
        </w:rPr>
        <w:t>_</w:t>
      </w:r>
      <w:r>
        <w:rPr>
          <w:rFonts w:ascii="Verdana" w:cs="Verdana" w:eastAsia="Verdana" w:hAnsi="Verdana"/>
          <w:b/>
          <w:spacing w:val="1"/>
          <w:w w:val="100"/>
          <w:sz w:val="40"/>
          <w:szCs w:val="40"/>
          <w:shadow/>
        </w:rPr>
      </w:r>
      <w:r>
        <w:rPr>
          <w:rFonts w:ascii="Verdana" w:cs="Verdana" w:eastAsia="Verdana" w:hAnsi="Verdana"/>
          <w:b/>
          <w:spacing w:val="-2"/>
          <w:w w:val="100"/>
          <w:sz w:val="40"/>
          <w:szCs w:val="40"/>
          <w:shadow/>
        </w:rPr>
        <w:t>_</w:t>
      </w:r>
      <w:r>
        <w:rPr>
          <w:rFonts w:ascii="Verdana" w:cs="Verdana" w:eastAsia="Verdana" w:hAnsi="Verdana"/>
          <w:b/>
          <w:spacing w:val="-2"/>
          <w:w w:val="100"/>
          <w:sz w:val="40"/>
          <w:szCs w:val="40"/>
          <w:shadow/>
        </w:rPr>
      </w:r>
      <w:r>
        <w:rPr>
          <w:rFonts w:ascii="Verdana" w:cs="Verdana" w:eastAsia="Verdana" w:hAnsi="Verdana"/>
          <w:b/>
          <w:spacing w:val="-1"/>
          <w:w w:val="100"/>
          <w:sz w:val="40"/>
          <w:szCs w:val="40"/>
          <w:shadow/>
        </w:rPr>
        <w:t>_</w:t>
      </w:r>
      <w:r>
        <w:rPr>
          <w:rFonts w:ascii="Verdana" w:cs="Verdana" w:eastAsia="Verdana" w:hAnsi="Verdana"/>
          <w:b/>
          <w:spacing w:val="-1"/>
          <w:w w:val="100"/>
          <w:sz w:val="40"/>
          <w:szCs w:val="40"/>
          <w:shadow/>
        </w:rPr>
      </w:r>
      <w:r>
        <w:rPr>
          <w:rFonts w:ascii="Verdana" w:cs="Verdana" w:eastAsia="Verdana" w:hAnsi="Verdana"/>
          <w:b/>
          <w:spacing w:val="1"/>
          <w:w w:val="100"/>
          <w:sz w:val="40"/>
          <w:szCs w:val="40"/>
          <w:shadow/>
        </w:rPr>
        <w:t>_</w:t>
      </w:r>
      <w:r>
        <w:rPr>
          <w:rFonts w:ascii="Verdana" w:cs="Verdana" w:eastAsia="Verdana" w:hAnsi="Verdana"/>
          <w:b/>
          <w:spacing w:val="1"/>
          <w:w w:val="100"/>
          <w:sz w:val="40"/>
          <w:szCs w:val="40"/>
          <w:shadow/>
        </w:rPr>
      </w:r>
      <w:r>
        <w:rPr>
          <w:rFonts w:ascii="Verdana" w:cs="Verdana" w:eastAsia="Verdana" w:hAnsi="Verdana"/>
          <w:b/>
          <w:spacing w:val="0"/>
          <w:w w:val="100"/>
          <w:sz w:val="40"/>
          <w:szCs w:val="40"/>
          <w:shadow/>
        </w:rPr>
        <w:t>_</w:t>
      </w:r>
      <w:r>
        <w:rPr>
          <w:rFonts w:ascii="Verdana" w:cs="Verdana" w:eastAsia="Verdana" w:hAnsi="Verdana"/>
          <w:b/>
          <w:spacing w:val="0"/>
          <w:w w:val="100"/>
          <w:sz w:val="40"/>
          <w:szCs w:val="40"/>
        </w:rPr>
      </w:r>
      <w:r>
        <w:rPr>
          <w:rFonts w:ascii="Verdana" w:cs="Verdana" w:eastAsia="Verdana" w:hAnsi="Verdana"/>
          <w:spacing w:val="0"/>
          <w:w w:val="100"/>
          <w:sz w:val="40"/>
          <w:szCs w:val="40"/>
        </w:rPr>
      </w:r>
    </w:p>
    <w:p>
      <w:pPr>
        <w:rPr>
          <w:sz w:val="14"/>
          <w:szCs w:val="14"/>
        </w:rPr>
        <w:jc w:val="left"/>
        <w:spacing w:before="3" w:line="140" w:lineRule="exact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mbria" w:cs="Cambria" w:eastAsia="Cambria" w:hAnsi="Cambria"/>
          <w:sz w:val="22"/>
          <w:szCs w:val="22"/>
        </w:rPr>
        <w:jc w:val="center"/>
        <w:ind w:firstLine="2" w:left="406" w:right="416"/>
        <w:sectPr>
          <w:pgNumType w:start="1"/>
          <w:pgMar w:bottom="280" w:footer="1491" w:header="570" w:left="760" w:right="660" w:top="1640"/>
          <w:headerReference r:id="rId4" w:type="default"/>
          <w:headerReference r:id="rId5" w:type="default"/>
          <w:footerReference r:id="rId6" w:type="default"/>
          <w:footerReference r:id="rId7" w:type="default"/>
          <w:pgSz w:h="15840" w:w="12240"/>
        </w:sectPr>
      </w:pPr>
      <w:r>
        <w:rPr>
          <w:rFonts w:ascii="Cambria" w:cs="Cambria" w:eastAsia="Cambria" w:hAnsi="Cambria"/>
          <w:i/>
          <w:spacing w:val="1"/>
          <w:w w:val="100"/>
          <w:sz w:val="22"/>
          <w:szCs w:val="22"/>
        </w:rPr>
        <w:t>C</w:t>
      </w:r>
      <w:r>
        <w:rPr>
          <w:rFonts w:ascii="Cambria" w:cs="Cambria" w:eastAsia="Cambria" w:hAnsi="Cambria"/>
          <w:i/>
          <w:spacing w:val="1"/>
          <w:w w:val="100"/>
          <w:sz w:val="22"/>
          <w:szCs w:val="22"/>
        </w:rPr>
        <w:t>o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n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 </w:t>
      </w:r>
      <w:r>
        <w:rPr>
          <w:rFonts w:ascii="Cambria" w:cs="Cambria" w:eastAsia="Cambria" w:hAnsi="Cambria"/>
          <w:i/>
          <w:spacing w:val="1"/>
          <w:w w:val="100"/>
          <w:sz w:val="22"/>
          <w:szCs w:val="22"/>
        </w:rPr>
        <w:t>l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a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 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fin</w:t>
      </w:r>
      <w:r>
        <w:rPr>
          <w:rFonts w:ascii="Cambria" w:cs="Cambria" w:eastAsia="Cambria" w:hAnsi="Cambria"/>
          <w:i/>
          <w:spacing w:val="-4"/>
          <w:w w:val="100"/>
          <w:sz w:val="22"/>
          <w:szCs w:val="22"/>
        </w:rPr>
        <w:t>a</w:t>
      </w:r>
      <w:r>
        <w:rPr>
          <w:rFonts w:ascii="Cambria" w:cs="Cambria" w:eastAsia="Cambria" w:hAnsi="Cambria"/>
          <w:i/>
          <w:spacing w:val="1"/>
          <w:w w:val="100"/>
          <w:sz w:val="22"/>
          <w:szCs w:val="22"/>
        </w:rPr>
        <w:t>l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id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a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d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 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de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 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que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 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p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r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ese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n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ten</w:t>
      </w:r>
      <w:r>
        <w:rPr>
          <w:rFonts w:ascii="Cambria" w:cs="Cambria" w:eastAsia="Cambria" w:hAnsi="Cambria"/>
          <w:i/>
          <w:spacing w:val="1"/>
          <w:w w:val="100"/>
          <w:sz w:val="22"/>
          <w:szCs w:val="22"/>
        </w:rPr>
        <w:t> 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u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n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 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e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x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a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m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en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 </w:t>
      </w:r>
      <w:r>
        <w:rPr>
          <w:rFonts w:ascii="Cambria" w:cs="Cambria" w:eastAsia="Cambria" w:hAnsi="Cambria"/>
          <w:i/>
          <w:spacing w:val="1"/>
          <w:w w:val="100"/>
          <w:sz w:val="22"/>
          <w:szCs w:val="22"/>
        </w:rPr>
        <w:t>o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r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di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n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a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r</w:t>
      </w:r>
      <w:r>
        <w:rPr>
          <w:rFonts w:ascii="Cambria" w:cs="Cambria" w:eastAsia="Cambria" w:hAnsi="Cambria"/>
          <w:i/>
          <w:spacing w:val="2"/>
          <w:w w:val="100"/>
          <w:sz w:val="22"/>
          <w:szCs w:val="22"/>
        </w:rPr>
        <w:t>i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o</w:t>
      </w:r>
      <w:r>
        <w:rPr>
          <w:rFonts w:ascii="Cambria" w:cs="Cambria" w:eastAsia="Cambria" w:hAnsi="Cambria"/>
          <w:i/>
          <w:spacing w:val="1"/>
          <w:w w:val="100"/>
          <w:sz w:val="22"/>
          <w:szCs w:val="22"/>
        </w:rPr>
        <w:t> 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y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 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/o</w:t>
      </w:r>
      <w:r>
        <w:rPr>
          <w:rFonts w:ascii="Cambria" w:cs="Cambria" w:eastAsia="Cambria" w:hAnsi="Cambria"/>
          <w:i/>
          <w:spacing w:val="1"/>
          <w:w w:val="100"/>
          <w:sz w:val="22"/>
          <w:szCs w:val="22"/>
        </w:rPr>
        <w:t> 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e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x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tr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a</w:t>
      </w:r>
      <w:r>
        <w:rPr>
          <w:rFonts w:ascii="Cambria" w:cs="Cambria" w:eastAsia="Cambria" w:hAnsi="Cambria"/>
          <w:i/>
          <w:spacing w:val="1"/>
          <w:w w:val="100"/>
          <w:sz w:val="22"/>
          <w:szCs w:val="22"/>
        </w:rPr>
        <w:t>o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r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di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n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a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r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io</w:t>
      </w:r>
      <w:r>
        <w:rPr>
          <w:rFonts w:ascii="Cambria" w:cs="Cambria" w:eastAsia="Cambria" w:hAnsi="Cambria"/>
          <w:i/>
          <w:spacing w:val="1"/>
          <w:w w:val="100"/>
          <w:sz w:val="22"/>
          <w:szCs w:val="22"/>
        </w:rPr>
        <w:t> 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con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 </w:t>
      </w:r>
      <w:r>
        <w:rPr>
          <w:rFonts w:ascii="Cambria" w:cs="Cambria" w:eastAsia="Cambria" w:hAnsi="Cambria"/>
          <w:i/>
          <w:spacing w:val="-2"/>
          <w:w w:val="100"/>
          <w:sz w:val="22"/>
          <w:szCs w:val="22"/>
        </w:rPr>
        <w:t>é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x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i</w:t>
      </w:r>
      <w:r>
        <w:rPr>
          <w:rFonts w:ascii="Cambria" w:cs="Cambria" w:eastAsia="Cambria" w:hAnsi="Cambria"/>
          <w:i/>
          <w:spacing w:val="1"/>
          <w:w w:val="100"/>
          <w:sz w:val="22"/>
          <w:szCs w:val="22"/>
        </w:rPr>
        <w:t>t</w:t>
      </w:r>
      <w:r>
        <w:rPr>
          <w:rFonts w:ascii="Cambria" w:cs="Cambria" w:eastAsia="Cambria" w:hAnsi="Cambria"/>
          <w:i/>
          <w:spacing w:val="1"/>
          <w:w w:val="100"/>
          <w:sz w:val="22"/>
          <w:szCs w:val="22"/>
        </w:rPr>
        <w:t>o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,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 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s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e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 </w:t>
      </w:r>
      <w:r>
        <w:rPr>
          <w:rFonts w:ascii="Cambria" w:cs="Cambria" w:eastAsia="Cambria" w:hAnsi="Cambria"/>
          <w:i/>
          <w:spacing w:val="1"/>
          <w:w w:val="100"/>
          <w:sz w:val="22"/>
          <w:szCs w:val="22"/>
        </w:rPr>
        <w:t>l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es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 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r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ec</w:t>
      </w:r>
      <w:r>
        <w:rPr>
          <w:rFonts w:ascii="Cambria" w:cs="Cambria" w:eastAsia="Cambria" w:hAnsi="Cambria"/>
          <w:i/>
          <w:spacing w:val="1"/>
          <w:w w:val="100"/>
          <w:sz w:val="22"/>
          <w:szCs w:val="22"/>
        </w:rPr>
        <w:t>o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m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ien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d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a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 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estu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d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i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a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r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 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con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 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b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a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se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 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en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 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el</w:t>
      </w:r>
      <w:r>
        <w:rPr>
          <w:rFonts w:ascii="Cambria" w:cs="Cambria" w:eastAsia="Cambria" w:hAnsi="Cambria"/>
          <w:i/>
          <w:spacing w:val="1"/>
          <w:w w:val="100"/>
          <w:sz w:val="22"/>
          <w:szCs w:val="22"/>
        </w:rPr>
        <w:t> 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t</w:t>
      </w:r>
      <w:r>
        <w:rPr>
          <w:rFonts w:ascii="Cambria" w:cs="Cambria" w:eastAsia="Cambria" w:hAnsi="Cambria"/>
          <w:i/>
          <w:spacing w:val="-2"/>
          <w:w w:val="100"/>
          <w:sz w:val="22"/>
          <w:szCs w:val="22"/>
        </w:rPr>
        <w:t>e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m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a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r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io</w:t>
      </w:r>
      <w:r>
        <w:rPr>
          <w:rFonts w:ascii="Cambria" w:cs="Cambria" w:eastAsia="Cambria" w:hAnsi="Cambria"/>
          <w:i/>
          <w:spacing w:val="1"/>
          <w:w w:val="100"/>
          <w:sz w:val="22"/>
          <w:szCs w:val="22"/>
        </w:rPr>
        <w:t> 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y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 </w:t>
      </w:r>
      <w:r>
        <w:rPr>
          <w:rFonts w:ascii="Cambria" w:cs="Cambria" w:eastAsia="Cambria" w:hAnsi="Cambria"/>
          <w:i/>
          <w:spacing w:val="-2"/>
          <w:w w:val="100"/>
          <w:sz w:val="22"/>
          <w:szCs w:val="22"/>
        </w:rPr>
        <w:t>p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r</w:t>
      </w:r>
      <w:r>
        <w:rPr>
          <w:rFonts w:ascii="Cambria" w:cs="Cambria" w:eastAsia="Cambria" w:hAnsi="Cambria"/>
          <w:i/>
          <w:spacing w:val="1"/>
          <w:w w:val="100"/>
          <w:sz w:val="22"/>
          <w:szCs w:val="22"/>
        </w:rPr>
        <w:t>o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g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r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a</w:t>
      </w:r>
      <w:r>
        <w:rPr>
          <w:rFonts w:ascii="Cambria" w:cs="Cambria" w:eastAsia="Cambria" w:hAnsi="Cambria"/>
          <w:i/>
          <w:spacing w:val="1"/>
          <w:w w:val="100"/>
          <w:sz w:val="22"/>
          <w:szCs w:val="22"/>
        </w:rPr>
        <w:t>m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a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 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d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e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 </w:t>
      </w:r>
      <w:r>
        <w:rPr>
          <w:rFonts w:ascii="Cambria" w:cs="Cambria" w:eastAsia="Cambria" w:hAnsi="Cambria"/>
          <w:i/>
          <w:spacing w:val="1"/>
          <w:w w:val="100"/>
          <w:sz w:val="22"/>
          <w:szCs w:val="22"/>
        </w:rPr>
        <w:t>l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a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 </w:t>
      </w:r>
      <w:r>
        <w:rPr>
          <w:rFonts w:ascii="Cambria" w:cs="Cambria" w:eastAsia="Cambria" w:hAnsi="Cambria"/>
          <w:i/>
          <w:spacing w:val="-2"/>
          <w:w w:val="100"/>
          <w:sz w:val="22"/>
          <w:szCs w:val="22"/>
        </w:rPr>
        <w:t>a</w:t>
      </w:r>
      <w:r>
        <w:rPr>
          <w:rFonts w:ascii="Cambria" w:cs="Cambria" w:eastAsia="Cambria" w:hAnsi="Cambria"/>
          <w:i/>
          <w:spacing w:val="2"/>
          <w:w w:val="100"/>
          <w:sz w:val="22"/>
          <w:szCs w:val="22"/>
        </w:rPr>
        <w:t>s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ign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a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tu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r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a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.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 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L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a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 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g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u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ía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 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d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e</w:t>
      </w:r>
      <w:r>
        <w:rPr>
          <w:rFonts w:ascii="Cambria" w:cs="Cambria" w:eastAsia="Cambria" w:hAnsi="Cambria"/>
          <w:i/>
          <w:spacing w:val="2"/>
          <w:w w:val="100"/>
          <w:sz w:val="22"/>
          <w:szCs w:val="22"/>
        </w:rPr>
        <w:t> 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a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p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r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e</w:t>
      </w:r>
      <w:r>
        <w:rPr>
          <w:rFonts w:ascii="Cambria" w:cs="Cambria" w:eastAsia="Cambria" w:hAnsi="Cambria"/>
          <w:i/>
          <w:spacing w:val="2"/>
          <w:w w:val="100"/>
          <w:sz w:val="22"/>
          <w:szCs w:val="22"/>
        </w:rPr>
        <w:t>n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di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z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a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j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e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 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y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 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bib</w:t>
      </w:r>
      <w:r>
        <w:rPr>
          <w:rFonts w:ascii="Cambria" w:cs="Cambria" w:eastAsia="Cambria" w:hAnsi="Cambria"/>
          <w:i/>
          <w:spacing w:val="1"/>
          <w:w w:val="100"/>
          <w:sz w:val="22"/>
          <w:szCs w:val="22"/>
        </w:rPr>
        <w:t>l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i</w:t>
      </w:r>
      <w:r>
        <w:rPr>
          <w:rFonts w:ascii="Cambria" w:cs="Cambria" w:eastAsia="Cambria" w:hAnsi="Cambria"/>
          <w:i/>
          <w:spacing w:val="1"/>
          <w:w w:val="100"/>
          <w:sz w:val="22"/>
          <w:szCs w:val="22"/>
        </w:rPr>
        <w:t>o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g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r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a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fía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 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s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u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ge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r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id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a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,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 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son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 </w:t>
      </w:r>
      <w:r>
        <w:rPr>
          <w:rFonts w:ascii="Cambria" w:cs="Cambria" w:eastAsia="Cambria" w:hAnsi="Cambria"/>
          <w:i/>
          <w:spacing w:val="-2"/>
          <w:w w:val="100"/>
          <w:sz w:val="22"/>
          <w:szCs w:val="22"/>
        </w:rPr>
        <w:t>a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p</w:t>
      </w:r>
      <w:r>
        <w:rPr>
          <w:rFonts w:ascii="Cambria" w:cs="Cambria" w:eastAsia="Cambria" w:hAnsi="Cambria"/>
          <w:i/>
          <w:spacing w:val="1"/>
          <w:w w:val="100"/>
          <w:sz w:val="22"/>
          <w:szCs w:val="22"/>
        </w:rPr>
        <w:t>o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y</w:t>
      </w:r>
      <w:r>
        <w:rPr>
          <w:rFonts w:ascii="Cambria" w:cs="Cambria" w:eastAsia="Cambria" w:hAnsi="Cambria"/>
          <w:i/>
          <w:spacing w:val="1"/>
          <w:w w:val="100"/>
          <w:sz w:val="22"/>
          <w:szCs w:val="22"/>
        </w:rPr>
        <w:t>o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s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 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de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 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estu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d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io</w:t>
      </w:r>
      <w:r>
        <w:rPr>
          <w:rFonts w:ascii="Cambria" w:cs="Cambria" w:eastAsia="Cambria" w:hAnsi="Cambria"/>
          <w:i/>
          <w:spacing w:val="1"/>
          <w:w w:val="100"/>
          <w:sz w:val="22"/>
          <w:szCs w:val="22"/>
        </w:rPr>
        <w:t> 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y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 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n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o</w:t>
      </w:r>
      <w:r>
        <w:rPr>
          <w:rFonts w:ascii="Cambria" w:cs="Cambria" w:eastAsia="Cambria" w:hAnsi="Cambria"/>
          <w:i/>
          <w:spacing w:val="-2"/>
          <w:w w:val="100"/>
          <w:sz w:val="22"/>
          <w:szCs w:val="22"/>
        </w:rPr>
        <w:t> 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c</w:t>
      </w:r>
      <w:r>
        <w:rPr>
          <w:rFonts w:ascii="Cambria" w:cs="Cambria" w:eastAsia="Cambria" w:hAnsi="Cambria"/>
          <w:i/>
          <w:spacing w:val="1"/>
          <w:w w:val="100"/>
          <w:sz w:val="22"/>
          <w:szCs w:val="22"/>
        </w:rPr>
        <w:t>o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r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r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es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p</w:t>
      </w:r>
      <w:r>
        <w:rPr>
          <w:rFonts w:ascii="Cambria" w:cs="Cambria" w:eastAsia="Cambria" w:hAnsi="Cambria"/>
          <w:i/>
          <w:spacing w:val="1"/>
          <w:w w:val="100"/>
          <w:sz w:val="22"/>
          <w:szCs w:val="22"/>
        </w:rPr>
        <w:t>o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n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d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en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 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es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p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ecí</w:t>
      </w:r>
      <w:r>
        <w:rPr>
          <w:rFonts w:ascii="Cambria" w:cs="Cambria" w:eastAsia="Cambria" w:hAnsi="Cambria"/>
          <w:i/>
          <w:spacing w:val="1"/>
          <w:w w:val="100"/>
          <w:sz w:val="22"/>
          <w:szCs w:val="22"/>
        </w:rPr>
        <w:t>f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ica</w:t>
      </w:r>
      <w:r>
        <w:rPr>
          <w:rFonts w:ascii="Cambria" w:cs="Cambria" w:eastAsia="Cambria" w:hAnsi="Cambria"/>
          <w:i/>
          <w:spacing w:val="-4"/>
          <w:w w:val="100"/>
          <w:sz w:val="22"/>
          <w:szCs w:val="22"/>
        </w:rPr>
        <w:t>m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ente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 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a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l</w:t>
      </w:r>
      <w:r>
        <w:rPr>
          <w:rFonts w:ascii="Cambria" w:cs="Cambria" w:eastAsia="Cambria" w:hAnsi="Cambria"/>
          <w:i/>
          <w:spacing w:val="1"/>
          <w:w w:val="100"/>
          <w:sz w:val="22"/>
          <w:szCs w:val="22"/>
        </w:rPr>
        <w:t> 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e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x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a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m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en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 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que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 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se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 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a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p</w:t>
      </w:r>
      <w:r>
        <w:rPr>
          <w:rFonts w:ascii="Cambria" w:cs="Cambria" w:eastAsia="Cambria" w:hAnsi="Cambria"/>
          <w:i/>
          <w:spacing w:val="1"/>
          <w:w w:val="100"/>
          <w:sz w:val="22"/>
          <w:szCs w:val="22"/>
        </w:rPr>
        <w:t>l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ica,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 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s</w:t>
      </w:r>
      <w:r>
        <w:rPr>
          <w:rFonts w:ascii="Cambria" w:cs="Cambria" w:eastAsia="Cambria" w:hAnsi="Cambria"/>
          <w:i/>
          <w:spacing w:val="1"/>
          <w:w w:val="100"/>
          <w:sz w:val="22"/>
          <w:szCs w:val="22"/>
        </w:rPr>
        <w:t>o</w:t>
      </w:r>
      <w:r>
        <w:rPr>
          <w:rFonts w:ascii="Cambria" w:cs="Cambria" w:eastAsia="Cambria" w:hAnsi="Cambria"/>
          <w:i/>
          <w:spacing w:val="1"/>
          <w:w w:val="100"/>
          <w:sz w:val="22"/>
          <w:szCs w:val="22"/>
        </w:rPr>
        <w:t>l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a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m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ente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 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a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 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l</w:t>
      </w:r>
      <w:r>
        <w:rPr>
          <w:rFonts w:ascii="Cambria" w:cs="Cambria" w:eastAsia="Cambria" w:hAnsi="Cambria"/>
          <w:i/>
          <w:spacing w:val="1"/>
          <w:w w:val="100"/>
          <w:sz w:val="22"/>
          <w:szCs w:val="22"/>
        </w:rPr>
        <w:t>o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s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 </w:t>
      </w:r>
      <w:r>
        <w:rPr>
          <w:rFonts w:ascii="Cambria" w:cs="Cambria" w:eastAsia="Cambria" w:hAnsi="Cambria"/>
          <w:i/>
          <w:spacing w:val="-2"/>
          <w:w w:val="100"/>
          <w:sz w:val="22"/>
          <w:szCs w:val="22"/>
        </w:rPr>
        <w:t>c</w:t>
      </w:r>
      <w:r>
        <w:rPr>
          <w:rFonts w:ascii="Cambria" w:cs="Cambria" w:eastAsia="Cambria" w:hAnsi="Cambria"/>
          <w:i/>
          <w:spacing w:val="1"/>
          <w:w w:val="100"/>
          <w:sz w:val="22"/>
          <w:szCs w:val="22"/>
        </w:rPr>
        <w:t>o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nte</w:t>
      </w:r>
      <w:r>
        <w:rPr>
          <w:rFonts w:ascii="Cambria" w:cs="Cambria" w:eastAsia="Cambria" w:hAnsi="Cambria"/>
          <w:i/>
          <w:spacing w:val="3"/>
          <w:w w:val="100"/>
          <w:sz w:val="22"/>
          <w:szCs w:val="22"/>
        </w:rPr>
        <w:t>n</w:t>
      </w:r>
      <w:r>
        <w:rPr>
          <w:rFonts w:ascii="Cambria" w:cs="Cambria" w:eastAsia="Cambria" w:hAnsi="Cambria"/>
          <w:i/>
          <w:spacing w:val="-2"/>
          <w:w w:val="100"/>
          <w:sz w:val="22"/>
          <w:szCs w:val="22"/>
        </w:rPr>
        <w:t>i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dos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 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de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 </w:t>
      </w:r>
      <w:r>
        <w:rPr>
          <w:rFonts w:ascii="Cambria" w:cs="Cambria" w:eastAsia="Cambria" w:hAnsi="Cambria"/>
          <w:i/>
          <w:spacing w:val="1"/>
          <w:w w:val="100"/>
          <w:sz w:val="22"/>
          <w:szCs w:val="22"/>
        </w:rPr>
        <w:t>l</w:t>
      </w:r>
      <w:r>
        <w:rPr>
          <w:rFonts w:ascii="Cambria" w:cs="Cambria" w:eastAsia="Cambria" w:hAnsi="Cambria"/>
          <w:i/>
          <w:spacing w:val="1"/>
          <w:w w:val="100"/>
          <w:sz w:val="22"/>
          <w:szCs w:val="22"/>
        </w:rPr>
        <w:t>o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s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 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p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r</w:t>
      </w:r>
      <w:r>
        <w:rPr>
          <w:rFonts w:ascii="Cambria" w:cs="Cambria" w:eastAsia="Cambria" w:hAnsi="Cambria"/>
          <w:i/>
          <w:spacing w:val="1"/>
          <w:w w:val="100"/>
          <w:sz w:val="22"/>
          <w:szCs w:val="22"/>
        </w:rPr>
        <w:t>o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g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r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a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m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a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s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 </w:t>
      </w:r>
      <w:r>
        <w:rPr>
          <w:rFonts w:ascii="Cambria" w:cs="Cambria" w:eastAsia="Cambria" w:hAnsi="Cambria"/>
          <w:i/>
          <w:spacing w:val="1"/>
          <w:w w:val="100"/>
          <w:sz w:val="22"/>
          <w:szCs w:val="22"/>
        </w:rPr>
        <w:t>o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fi</w:t>
      </w:r>
      <w:r>
        <w:rPr>
          <w:rFonts w:ascii="Cambria" w:cs="Cambria" w:eastAsia="Cambria" w:hAnsi="Cambria"/>
          <w:i/>
          <w:spacing w:val="1"/>
          <w:w w:val="100"/>
          <w:sz w:val="22"/>
          <w:szCs w:val="22"/>
        </w:rPr>
        <w:t>c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i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a</w:t>
      </w:r>
      <w:r>
        <w:rPr>
          <w:rFonts w:ascii="Cambria" w:cs="Cambria" w:eastAsia="Cambria" w:hAnsi="Cambria"/>
          <w:i/>
          <w:spacing w:val="1"/>
          <w:w w:val="100"/>
          <w:sz w:val="22"/>
          <w:szCs w:val="22"/>
        </w:rPr>
        <w:t>l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es</w:t>
      </w:r>
      <w:r>
        <w:rPr>
          <w:rFonts w:ascii="Cambria" w:cs="Cambria" w:eastAsia="Cambria" w:hAnsi="Cambria"/>
          <w:i/>
          <w:spacing w:val="-3"/>
          <w:w w:val="100"/>
          <w:sz w:val="22"/>
          <w:szCs w:val="22"/>
        </w:rPr>
        <w:t> 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de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 </w:t>
      </w:r>
      <w:r>
        <w:rPr>
          <w:rFonts w:ascii="Cambria" w:cs="Cambria" w:eastAsia="Cambria" w:hAnsi="Cambria"/>
          <w:i/>
          <w:spacing w:val="1"/>
          <w:w w:val="100"/>
          <w:sz w:val="22"/>
          <w:szCs w:val="22"/>
        </w:rPr>
        <w:t>l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a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s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 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a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sig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n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a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tu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r</w:t>
      </w:r>
      <w:r>
        <w:rPr>
          <w:rFonts w:ascii="Cambria" w:cs="Cambria" w:eastAsia="Cambria" w:hAnsi="Cambria"/>
          <w:i/>
          <w:spacing w:val="-1"/>
          <w:w w:val="100"/>
          <w:sz w:val="22"/>
          <w:szCs w:val="22"/>
        </w:rPr>
        <w:t>a</w:t>
      </w:r>
      <w:r>
        <w:rPr>
          <w:rFonts w:ascii="Cambria" w:cs="Cambria" w:eastAsia="Cambria" w:hAnsi="Cambria"/>
          <w:i/>
          <w:spacing w:val="0"/>
          <w:w w:val="100"/>
          <w:sz w:val="22"/>
          <w:szCs w:val="22"/>
        </w:rPr>
        <w:t>s.</w:t>
      </w:r>
      <w:r>
        <w:rPr>
          <w:rFonts w:ascii="Cambria" w:cs="Cambria" w:eastAsia="Cambria" w:hAnsi="Cambria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1" w:line="160" w:lineRule="exact"/>
      </w:pPr>
      <w:r>
        <w:rPr>
          <w:sz w:val="16"/>
          <w:szCs w:val="16"/>
        </w:rPr>
      </w:r>
    </w:p>
    <w:p>
      <w:pPr>
        <w:rPr>
          <w:rFonts w:ascii="Verdana" w:cs="Verdana" w:eastAsia="Verdana" w:hAnsi="Verdana"/>
          <w:sz w:val="22"/>
          <w:szCs w:val="22"/>
        </w:rPr>
        <w:jc w:val="center"/>
        <w:spacing w:line="240" w:lineRule="exact"/>
        <w:ind w:left="4909" w:right="4917"/>
      </w:pPr>
      <w:r>
        <w:rPr>
          <w:rFonts w:ascii="Verdana" w:cs="Verdana" w:eastAsia="Verdana" w:hAnsi="Verdana"/>
          <w:b/>
          <w:spacing w:val="0"/>
          <w:w w:val="100"/>
          <w:position w:val="-1"/>
          <w:sz w:val="22"/>
          <w:szCs w:val="22"/>
        </w:rPr>
        <w:t>ÍN</w:t>
      </w:r>
      <w:r>
        <w:rPr>
          <w:rFonts w:ascii="Verdana" w:cs="Verdana" w:eastAsia="Verdana" w:hAnsi="Verdana"/>
          <w:b/>
          <w:spacing w:val="-1"/>
          <w:w w:val="100"/>
          <w:position w:val="-1"/>
          <w:sz w:val="22"/>
          <w:szCs w:val="22"/>
        </w:rPr>
        <w:t>D</w:t>
      </w:r>
      <w:r>
        <w:rPr>
          <w:rFonts w:ascii="Verdana" w:cs="Verdana" w:eastAsia="Verdana" w:hAnsi="Verdana"/>
          <w:b/>
          <w:spacing w:val="0"/>
          <w:w w:val="100"/>
          <w:position w:val="-1"/>
          <w:sz w:val="22"/>
          <w:szCs w:val="22"/>
        </w:rPr>
        <w:t>ICE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2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Verdana" w:cs="Verdana" w:eastAsia="Verdana" w:hAnsi="Verdana"/>
          <w:sz w:val="22"/>
          <w:szCs w:val="22"/>
        </w:rPr>
        <w:jc w:val="left"/>
        <w:spacing w:before="21"/>
        <w:ind w:left="373"/>
      </w:pPr>
      <w:r>
        <w:rPr>
          <w:rFonts w:ascii="Verdana" w:cs="Verdana" w:eastAsia="Verdana" w:hAnsi="Verdana"/>
          <w:spacing w:val="0"/>
          <w:w w:val="100"/>
          <w:sz w:val="22"/>
          <w:szCs w:val="22"/>
        </w:rPr>
        <w:t>Int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ón</w:t>
      </w:r>
    </w:p>
    <w:p>
      <w:pPr>
        <w:rPr>
          <w:sz w:val="13"/>
          <w:szCs w:val="13"/>
        </w:rPr>
        <w:jc w:val="left"/>
        <w:spacing w:before="4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Verdana" w:cs="Verdana" w:eastAsia="Verdana" w:hAnsi="Verdana"/>
          <w:sz w:val="22"/>
          <w:szCs w:val="22"/>
        </w:rPr>
        <w:jc w:val="left"/>
        <w:ind w:left="373"/>
      </w:pPr>
      <w:r>
        <w:rPr>
          <w:rFonts w:ascii="Verdana" w:cs="Verdana" w:eastAsia="Verdana" w:hAnsi="Verdana"/>
          <w:spacing w:val="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eto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ogía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g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</w:p>
    <w:p>
      <w:pPr>
        <w:rPr>
          <w:sz w:val="13"/>
          <w:szCs w:val="13"/>
        </w:rPr>
        <w:jc w:val="left"/>
        <w:spacing w:before="4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Verdana" w:cs="Verdana" w:eastAsia="Verdana" w:hAnsi="Verdana"/>
          <w:sz w:val="22"/>
          <w:szCs w:val="22"/>
        </w:rPr>
        <w:jc w:val="left"/>
        <w:ind w:left="373"/>
      </w:pPr>
      <w:r>
        <w:rPr>
          <w:rFonts w:ascii="Verdana" w:cs="Verdana" w:eastAsia="Verdana" w:hAnsi="Verdana"/>
          <w:spacing w:val="0"/>
          <w:w w:val="100"/>
          <w:sz w:val="22"/>
          <w:szCs w:val="22"/>
        </w:rPr>
        <w:t>Co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te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á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co</w:t>
      </w:r>
    </w:p>
    <w:p>
      <w:pPr>
        <w:rPr>
          <w:sz w:val="13"/>
          <w:szCs w:val="13"/>
        </w:rPr>
        <w:jc w:val="left"/>
        <w:spacing w:before="5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Verdana" w:cs="Verdana" w:eastAsia="Verdana" w:hAnsi="Verdana"/>
          <w:sz w:val="22"/>
          <w:szCs w:val="22"/>
        </w:rPr>
        <w:jc w:val="left"/>
        <w:ind w:left="373"/>
      </w:pPr>
      <w:r>
        <w:rPr>
          <w:rFonts w:ascii="Verdana" w:cs="Verdana" w:eastAsia="Verdana" w:hAnsi="Verdana"/>
          <w:spacing w:val="0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st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b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ón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h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g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</w:p>
    <w:p>
      <w:pPr>
        <w:rPr>
          <w:sz w:val="13"/>
          <w:szCs w:val="13"/>
        </w:rPr>
        <w:jc w:val="left"/>
        <w:spacing w:before="7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Verdana" w:cs="Verdana" w:eastAsia="Verdana" w:hAnsi="Verdana"/>
          <w:sz w:val="22"/>
          <w:szCs w:val="22"/>
        </w:rPr>
        <w:jc w:val="left"/>
        <w:ind w:left="373"/>
      </w:pPr>
      <w:r>
        <w:rPr>
          <w:rFonts w:ascii="Verdana" w:cs="Verdana" w:eastAsia="Verdana" w:hAnsi="Verdana"/>
          <w:spacing w:val="0"/>
          <w:w w:val="100"/>
          <w:sz w:val="22"/>
          <w:szCs w:val="22"/>
        </w:rPr>
        <w:t>Su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g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erenc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y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uso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esta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g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4"/>
          <w:w w:val="100"/>
          <w:sz w:val="22"/>
          <w:szCs w:val="22"/>
        </w:rPr>
        <w:t>í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373"/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4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1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ís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sión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udición</w:t>
      </w:r>
    </w:p>
    <w:p>
      <w:pPr>
        <w:rPr>
          <w:sz w:val="26"/>
          <w:szCs w:val="26"/>
        </w:rPr>
        <w:jc w:val="left"/>
        <w:spacing w:before="6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373"/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4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2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lu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dos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pul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é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tricos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cu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rpo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humano</w:t>
      </w:r>
    </w:p>
    <w:p>
      <w:pPr>
        <w:rPr>
          <w:sz w:val="26"/>
          <w:szCs w:val="26"/>
        </w:rPr>
        <w:jc w:val="left"/>
        <w:spacing w:before="12" w:line="260" w:lineRule="exact"/>
      </w:pPr>
      <w:r>
        <w:rPr>
          <w:sz w:val="26"/>
          <w:szCs w:val="26"/>
        </w:rPr>
      </w:r>
    </w:p>
    <w:p>
      <w:pPr>
        <w:rPr>
          <w:rFonts w:ascii="Verdana" w:cs="Verdana" w:eastAsia="Verdana" w:hAnsi="Verdana"/>
          <w:sz w:val="22"/>
          <w:szCs w:val="22"/>
        </w:rPr>
        <w:jc w:val="left"/>
        <w:ind w:left="373"/>
      </w:pPr>
      <w:r>
        <w:rPr>
          <w:rFonts w:ascii="Verdana" w:cs="Verdana" w:eastAsia="Verdana" w:hAnsi="Verdana"/>
          <w:spacing w:val="0"/>
          <w:w w:val="100"/>
          <w:sz w:val="22"/>
          <w:szCs w:val="22"/>
        </w:rPr>
        <w:t>Recu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</w:t>
      </w:r>
    </w:p>
    <w:p>
      <w:pPr>
        <w:rPr>
          <w:sz w:val="13"/>
          <w:szCs w:val="13"/>
        </w:rPr>
        <w:jc w:val="left"/>
        <w:spacing w:before="7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Verdana" w:cs="Verdana" w:eastAsia="Verdana" w:hAnsi="Verdana"/>
          <w:sz w:val="22"/>
          <w:szCs w:val="22"/>
        </w:rPr>
        <w:jc w:val="left"/>
        <w:ind w:left="373"/>
        <w:sectPr>
          <w:pgMar w:bottom="280" w:footer="1491" w:header="570" w:left="760" w:right="660" w:top="1640"/>
          <w:pgSz w:h="15840" w:w="12240"/>
        </w:sectPr>
      </w:pPr>
      <w:r>
        <w:rPr>
          <w:rFonts w:ascii="Verdana" w:cs="Verdana" w:eastAsia="Verdana" w:hAnsi="Verdana"/>
          <w:spacing w:val="0"/>
          <w:w w:val="100"/>
          <w:sz w:val="22"/>
          <w:szCs w:val="22"/>
        </w:rPr>
        <w:t>B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b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og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í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</w:p>
    <w:p>
      <w:pPr>
        <w:rPr>
          <w:sz w:val="11"/>
          <w:szCs w:val="11"/>
        </w:rPr>
        <w:jc w:val="left"/>
        <w:spacing w:before="6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Verdana" w:cs="Verdana" w:eastAsia="Verdana" w:hAnsi="Verdana"/>
          <w:sz w:val="22"/>
          <w:szCs w:val="22"/>
        </w:rPr>
        <w:jc w:val="center"/>
        <w:spacing w:before="21"/>
        <w:ind w:left="4576" w:right="4582"/>
      </w:pPr>
      <w:r>
        <w:rPr>
          <w:rFonts w:ascii="Verdana" w:cs="Verdana" w:eastAsia="Verdana" w:hAnsi="Verdana"/>
          <w:b/>
          <w:spacing w:val="0"/>
          <w:w w:val="100"/>
          <w:sz w:val="22"/>
          <w:szCs w:val="22"/>
        </w:rPr>
        <w:t>Intro</w:t>
      </w:r>
      <w:r>
        <w:rPr>
          <w:rFonts w:ascii="Verdana" w:cs="Verdana" w:eastAsia="Verdana" w:hAnsi="Verdana"/>
          <w:b/>
          <w:spacing w:val="-3"/>
          <w:w w:val="100"/>
          <w:sz w:val="22"/>
          <w:szCs w:val="22"/>
        </w:rPr>
        <w:t>d</w:t>
      </w:r>
      <w:r>
        <w:rPr>
          <w:rFonts w:ascii="Verdana" w:cs="Verdana" w:eastAsia="Verdana" w:hAnsi="Verdana"/>
          <w:b/>
          <w:spacing w:val="1"/>
          <w:w w:val="100"/>
          <w:sz w:val="22"/>
          <w:szCs w:val="22"/>
        </w:rPr>
        <w:t>u</w:t>
      </w:r>
      <w:r>
        <w:rPr>
          <w:rFonts w:ascii="Verdana" w:cs="Verdana" w:eastAsia="Verdana" w:hAnsi="Verdana"/>
          <w:b/>
          <w:spacing w:val="0"/>
          <w:w w:val="100"/>
          <w:sz w:val="22"/>
          <w:szCs w:val="22"/>
        </w:rPr>
        <w:t>cc</w:t>
      </w:r>
      <w:r>
        <w:rPr>
          <w:rFonts w:ascii="Verdana" w:cs="Verdana" w:eastAsia="Verdana" w:hAnsi="Verdana"/>
          <w:b/>
          <w:spacing w:val="-2"/>
          <w:w w:val="100"/>
          <w:sz w:val="22"/>
          <w:szCs w:val="22"/>
        </w:rPr>
        <w:t>i</w:t>
      </w:r>
      <w:r>
        <w:rPr>
          <w:rFonts w:ascii="Verdana" w:cs="Verdana" w:eastAsia="Verdana" w:hAnsi="Verdana"/>
          <w:b/>
          <w:spacing w:val="-3"/>
          <w:w w:val="100"/>
          <w:sz w:val="22"/>
          <w:szCs w:val="22"/>
        </w:rPr>
        <w:t>ó</w:t>
      </w:r>
      <w:r>
        <w:rPr>
          <w:rFonts w:ascii="Verdana" w:cs="Verdana" w:eastAsia="Verdana" w:hAnsi="Verdana"/>
          <w:b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6" w:line="240" w:lineRule="exact"/>
      </w:pPr>
      <w:r>
        <w:rPr>
          <w:sz w:val="24"/>
          <w:szCs w:val="24"/>
        </w:rPr>
      </w:r>
    </w:p>
    <w:p>
      <w:pPr>
        <w:rPr>
          <w:rFonts w:ascii="Verdana" w:cs="Verdana" w:eastAsia="Verdana" w:hAnsi="Verdana"/>
          <w:sz w:val="23"/>
          <w:szCs w:val="23"/>
        </w:rPr>
        <w:jc w:val="both"/>
        <w:ind w:left="373" w:right="345"/>
      </w:pPr>
      <w:r>
        <w:rPr>
          <w:rFonts w:ascii="Verdana" w:cs="Verdana" w:eastAsia="Verdana" w:hAnsi="Verdana"/>
          <w:spacing w:val="0"/>
          <w:w w:val="100"/>
          <w:sz w:val="23"/>
          <w:szCs w:val="23"/>
        </w:rPr>
        <w:t>Esta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g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u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í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h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s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do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bo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r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da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n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p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rop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ó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s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to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de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q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u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s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r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va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m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poyo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6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os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estu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d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n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tes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q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u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4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cu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r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s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n</w:t>
      </w:r>
      <w:r>
        <w:rPr>
          <w:rFonts w:ascii="Verdana" w:cs="Verdana" w:eastAsia="Verdana" w:hAnsi="Verdana"/>
          <w:spacing w:val="4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el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S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EX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T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4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g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r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do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de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prep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r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to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r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,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y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q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u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es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un</w:t>
      </w:r>
      <w:r>
        <w:rPr>
          <w:rFonts w:ascii="Verdana" w:cs="Verdana" w:eastAsia="Verdana" w:hAnsi="Verdana"/>
          <w:spacing w:val="4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u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x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liar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ú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til</w:t>
      </w:r>
      <w:r>
        <w:rPr>
          <w:rFonts w:ascii="Verdana" w:cs="Verdana" w:eastAsia="Verdana" w:hAnsi="Verdana"/>
          <w:spacing w:val="4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y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d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d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á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t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co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p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ra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el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en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t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end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m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ento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de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os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n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t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n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dos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te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ó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r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s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de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m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te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r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de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F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Í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S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CA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V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Á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R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I</w:t>
      </w: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.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</w:r>
    </w:p>
    <w:p>
      <w:pPr>
        <w:rPr>
          <w:rFonts w:ascii="Verdana" w:cs="Verdana" w:eastAsia="Verdana" w:hAnsi="Verdana"/>
          <w:sz w:val="23"/>
          <w:szCs w:val="23"/>
        </w:rPr>
        <w:jc w:val="both"/>
        <w:spacing w:before="1"/>
        <w:ind w:left="373" w:right="337"/>
      </w:pP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q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u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í</w:t>
      </w:r>
      <w:r>
        <w:rPr>
          <w:rFonts w:ascii="Verdana" w:cs="Verdana" w:eastAsia="Verdana" w:hAnsi="Verdana"/>
          <w:spacing w:val="4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nc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n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t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r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r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á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s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ontenido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m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p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m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ent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r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y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d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sp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n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b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8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q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ue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te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ser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v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r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á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n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de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herr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m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n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t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s</w:t>
      </w:r>
      <w:r>
        <w:rPr>
          <w:rFonts w:ascii="Verdana" w:cs="Verdana" w:eastAsia="Verdana" w:hAnsi="Verdana"/>
          <w:spacing w:val="56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p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ra</w:t>
      </w:r>
      <w:r>
        <w:rPr>
          <w:rFonts w:ascii="Verdana" w:cs="Verdana" w:eastAsia="Verdana" w:hAnsi="Verdana"/>
          <w:spacing w:val="54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el</w:t>
      </w:r>
      <w:r>
        <w:rPr>
          <w:rFonts w:ascii="Verdana" w:cs="Verdana" w:eastAsia="Verdana" w:hAnsi="Verdana"/>
          <w:spacing w:val="57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estu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d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55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pre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v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55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de</w:t>
      </w:r>
      <w:r>
        <w:rPr>
          <w:rFonts w:ascii="Verdana" w:cs="Verdana" w:eastAsia="Verdana" w:hAnsi="Verdana"/>
          <w:spacing w:val="56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os</w:t>
      </w:r>
      <w:r>
        <w:rPr>
          <w:rFonts w:ascii="Verdana" w:cs="Verdana" w:eastAsia="Verdana" w:hAnsi="Verdana"/>
          <w:spacing w:val="55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exám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nes</w:t>
      </w:r>
      <w:r>
        <w:rPr>
          <w:rFonts w:ascii="Verdana" w:cs="Verdana" w:eastAsia="Verdana" w:hAnsi="Verdana"/>
          <w:spacing w:val="56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q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u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5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se</w:t>
      </w:r>
      <w:r>
        <w:rPr>
          <w:rFonts w:ascii="Verdana" w:cs="Verdana" w:eastAsia="Verdana" w:hAnsi="Verdana"/>
          <w:spacing w:val="56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pl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r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á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n</w:t>
      </w:r>
      <w:r>
        <w:rPr>
          <w:rFonts w:ascii="Verdana" w:cs="Verdana" w:eastAsia="Verdana" w:hAnsi="Verdana"/>
          <w:spacing w:val="57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d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u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r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n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te</w:t>
      </w:r>
      <w:r>
        <w:rPr>
          <w:rFonts w:ascii="Verdana" w:cs="Verdana" w:eastAsia="Verdana" w:hAnsi="Verdana"/>
          <w:spacing w:val="56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curso.</w:t>
      </w:r>
    </w:p>
    <w:p>
      <w:pPr>
        <w:rPr>
          <w:rFonts w:ascii="Verdana" w:cs="Verdana" w:eastAsia="Verdana" w:hAnsi="Verdana"/>
          <w:sz w:val="23"/>
          <w:szCs w:val="23"/>
        </w:rPr>
        <w:jc w:val="both"/>
        <w:spacing w:line="260" w:lineRule="exact"/>
        <w:ind w:left="373" w:right="344"/>
      </w:pPr>
      <w:r>
        <w:rPr>
          <w:rFonts w:ascii="Verdana" w:cs="Verdana" w:eastAsia="Verdana" w:hAnsi="Verdana"/>
          <w:spacing w:val="-1"/>
          <w:w w:val="100"/>
          <w:position w:val="-1"/>
          <w:sz w:val="23"/>
          <w:szCs w:val="23"/>
        </w:rPr>
        <w:t>L</w:t>
      </w:r>
      <w:r>
        <w:rPr>
          <w:rFonts w:ascii="Verdana" w:cs="Verdana" w:eastAsia="Verdana" w:hAnsi="Verdana"/>
          <w:spacing w:val="0"/>
          <w:w w:val="100"/>
          <w:position w:val="-1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position w:val="-1"/>
          <w:sz w:val="23"/>
          <w:szCs w:val="23"/>
        </w:rPr>
        <w:t> </w:t>
      </w:r>
      <w:r>
        <w:rPr>
          <w:rFonts w:ascii="Verdana" w:cs="Verdana" w:eastAsia="Verdana" w:hAnsi="Verdana"/>
          <w:spacing w:val="24"/>
          <w:w w:val="100"/>
          <w:position w:val="-1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3"/>
          <w:szCs w:val="23"/>
        </w:rPr>
        <w:t>presente</w:t>
      </w:r>
      <w:r>
        <w:rPr>
          <w:rFonts w:ascii="Verdana" w:cs="Verdana" w:eastAsia="Verdana" w:hAnsi="Verdana"/>
          <w:spacing w:val="0"/>
          <w:w w:val="100"/>
          <w:position w:val="-1"/>
          <w:sz w:val="23"/>
          <w:szCs w:val="23"/>
        </w:rPr>
        <w:t> </w:t>
      </w:r>
      <w:r>
        <w:rPr>
          <w:rFonts w:ascii="Verdana" w:cs="Verdana" w:eastAsia="Verdana" w:hAnsi="Verdana"/>
          <w:spacing w:val="21"/>
          <w:w w:val="100"/>
          <w:position w:val="-1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3"/>
          <w:szCs w:val="23"/>
        </w:rPr>
        <w:t>g</w:t>
      </w:r>
      <w:r>
        <w:rPr>
          <w:rFonts w:ascii="Verdana" w:cs="Verdana" w:eastAsia="Verdana" w:hAnsi="Verdana"/>
          <w:spacing w:val="-1"/>
          <w:w w:val="100"/>
          <w:position w:val="-1"/>
          <w:sz w:val="23"/>
          <w:szCs w:val="23"/>
        </w:rPr>
        <w:t>u</w:t>
      </w:r>
      <w:r>
        <w:rPr>
          <w:rFonts w:ascii="Verdana" w:cs="Verdana" w:eastAsia="Verdana" w:hAnsi="Verdana"/>
          <w:spacing w:val="1"/>
          <w:w w:val="100"/>
          <w:position w:val="-1"/>
          <w:sz w:val="23"/>
          <w:szCs w:val="23"/>
        </w:rPr>
        <w:t>í</w:t>
      </w:r>
      <w:r>
        <w:rPr>
          <w:rFonts w:ascii="Verdana" w:cs="Verdana" w:eastAsia="Verdana" w:hAnsi="Verdana"/>
          <w:spacing w:val="0"/>
          <w:w w:val="100"/>
          <w:position w:val="-1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position w:val="-1"/>
          <w:sz w:val="23"/>
          <w:szCs w:val="23"/>
        </w:rPr>
        <w:t> </w:t>
      </w:r>
      <w:r>
        <w:rPr>
          <w:rFonts w:ascii="Verdana" w:cs="Verdana" w:eastAsia="Verdana" w:hAnsi="Verdana"/>
          <w:spacing w:val="22"/>
          <w:w w:val="100"/>
          <w:position w:val="-1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3"/>
          <w:szCs w:val="23"/>
        </w:rPr>
        <w:t>está</w:t>
      </w:r>
      <w:r>
        <w:rPr>
          <w:rFonts w:ascii="Verdana" w:cs="Verdana" w:eastAsia="Verdana" w:hAnsi="Verdana"/>
          <w:spacing w:val="0"/>
          <w:w w:val="100"/>
          <w:position w:val="-1"/>
          <w:sz w:val="23"/>
          <w:szCs w:val="23"/>
        </w:rPr>
        <w:t> </w:t>
      </w:r>
      <w:r>
        <w:rPr>
          <w:rFonts w:ascii="Verdana" w:cs="Verdana" w:eastAsia="Verdana" w:hAnsi="Verdana"/>
          <w:spacing w:val="24"/>
          <w:w w:val="100"/>
          <w:position w:val="-1"/>
          <w:sz w:val="23"/>
          <w:szCs w:val="23"/>
        </w:rPr>
        <w:t> </w:t>
      </w:r>
      <w:r>
        <w:rPr>
          <w:rFonts w:ascii="Verdana" w:cs="Verdana" w:eastAsia="Verdana" w:hAnsi="Verdana"/>
          <w:spacing w:val="-2"/>
          <w:w w:val="100"/>
          <w:position w:val="-1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position w:val="-1"/>
          <w:sz w:val="23"/>
          <w:szCs w:val="23"/>
        </w:rPr>
        <w:t>peg</w:t>
      </w:r>
      <w:r>
        <w:rPr>
          <w:rFonts w:ascii="Verdana" w:cs="Verdana" w:eastAsia="Verdana" w:hAnsi="Verdana"/>
          <w:spacing w:val="-1"/>
          <w:w w:val="100"/>
          <w:position w:val="-1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position w:val="-1"/>
          <w:sz w:val="23"/>
          <w:szCs w:val="23"/>
        </w:rPr>
        <w:t>da</w:t>
      </w:r>
      <w:r>
        <w:rPr>
          <w:rFonts w:ascii="Verdana" w:cs="Verdana" w:eastAsia="Verdana" w:hAnsi="Verdana"/>
          <w:spacing w:val="0"/>
          <w:w w:val="100"/>
          <w:position w:val="-1"/>
          <w:sz w:val="23"/>
          <w:szCs w:val="23"/>
        </w:rPr>
        <w:t> </w:t>
      </w:r>
      <w:r>
        <w:rPr>
          <w:rFonts w:ascii="Verdana" w:cs="Verdana" w:eastAsia="Verdana" w:hAnsi="Verdana"/>
          <w:spacing w:val="22"/>
          <w:w w:val="100"/>
          <w:position w:val="-1"/>
          <w:sz w:val="23"/>
          <w:szCs w:val="23"/>
        </w:rPr>
        <w:t> </w:t>
      </w:r>
      <w:r>
        <w:rPr>
          <w:rFonts w:ascii="Verdana" w:cs="Verdana" w:eastAsia="Verdana" w:hAnsi="Verdana"/>
          <w:spacing w:val="-2"/>
          <w:w w:val="100"/>
          <w:position w:val="-1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position w:val="-1"/>
          <w:sz w:val="23"/>
          <w:szCs w:val="23"/>
        </w:rPr>
        <w:t>l</w:t>
      </w:r>
      <w:r>
        <w:rPr>
          <w:rFonts w:ascii="Verdana" w:cs="Verdana" w:eastAsia="Verdana" w:hAnsi="Verdana"/>
          <w:spacing w:val="0"/>
          <w:w w:val="100"/>
          <w:position w:val="-1"/>
          <w:sz w:val="23"/>
          <w:szCs w:val="23"/>
        </w:rPr>
        <w:t> </w:t>
      </w:r>
      <w:r>
        <w:rPr>
          <w:rFonts w:ascii="Verdana" w:cs="Verdana" w:eastAsia="Verdana" w:hAnsi="Verdana"/>
          <w:spacing w:val="24"/>
          <w:w w:val="100"/>
          <w:position w:val="-1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3"/>
          <w:szCs w:val="23"/>
        </w:rPr>
        <w:t>p</w:t>
      </w:r>
      <w:r>
        <w:rPr>
          <w:rFonts w:ascii="Verdana" w:cs="Verdana" w:eastAsia="Verdana" w:hAnsi="Verdana"/>
          <w:spacing w:val="-2"/>
          <w:w w:val="100"/>
          <w:position w:val="-1"/>
          <w:sz w:val="23"/>
          <w:szCs w:val="23"/>
        </w:rPr>
        <w:t>r</w:t>
      </w:r>
      <w:r>
        <w:rPr>
          <w:rFonts w:ascii="Verdana" w:cs="Verdana" w:eastAsia="Verdana" w:hAnsi="Verdana"/>
          <w:spacing w:val="0"/>
          <w:w w:val="100"/>
          <w:position w:val="-1"/>
          <w:sz w:val="23"/>
          <w:szCs w:val="23"/>
        </w:rPr>
        <w:t>ograma</w:t>
      </w:r>
      <w:r>
        <w:rPr>
          <w:rFonts w:ascii="Verdana" w:cs="Verdana" w:eastAsia="Verdana" w:hAnsi="Verdana"/>
          <w:spacing w:val="0"/>
          <w:w w:val="100"/>
          <w:position w:val="-1"/>
          <w:sz w:val="23"/>
          <w:szCs w:val="23"/>
        </w:rPr>
        <w:t> </w:t>
      </w:r>
      <w:r>
        <w:rPr>
          <w:rFonts w:ascii="Verdana" w:cs="Verdana" w:eastAsia="Verdana" w:hAnsi="Verdana"/>
          <w:spacing w:val="24"/>
          <w:w w:val="100"/>
          <w:position w:val="-1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3"/>
          <w:szCs w:val="23"/>
        </w:rPr>
        <w:t>o</w:t>
      </w:r>
      <w:r>
        <w:rPr>
          <w:rFonts w:ascii="Verdana" w:cs="Verdana" w:eastAsia="Verdana" w:hAnsi="Verdana"/>
          <w:spacing w:val="-2"/>
          <w:w w:val="100"/>
          <w:position w:val="-1"/>
          <w:sz w:val="23"/>
          <w:szCs w:val="23"/>
        </w:rPr>
        <w:t>f</w:t>
      </w:r>
      <w:r>
        <w:rPr>
          <w:rFonts w:ascii="Verdana" w:cs="Verdana" w:eastAsia="Verdana" w:hAnsi="Verdana"/>
          <w:spacing w:val="1"/>
          <w:w w:val="100"/>
          <w:position w:val="-1"/>
          <w:sz w:val="23"/>
          <w:szCs w:val="23"/>
        </w:rPr>
        <w:t>i</w:t>
      </w:r>
      <w:r>
        <w:rPr>
          <w:rFonts w:ascii="Verdana" w:cs="Verdana" w:eastAsia="Verdana" w:hAnsi="Verdana"/>
          <w:spacing w:val="-3"/>
          <w:w w:val="100"/>
          <w:position w:val="-1"/>
          <w:sz w:val="23"/>
          <w:szCs w:val="23"/>
        </w:rPr>
        <w:t>c</w:t>
      </w:r>
      <w:r>
        <w:rPr>
          <w:rFonts w:ascii="Verdana" w:cs="Verdana" w:eastAsia="Verdana" w:hAnsi="Verdana"/>
          <w:spacing w:val="1"/>
          <w:w w:val="100"/>
          <w:position w:val="-1"/>
          <w:sz w:val="23"/>
          <w:szCs w:val="23"/>
        </w:rPr>
        <w:t>i</w:t>
      </w:r>
      <w:r>
        <w:rPr>
          <w:rFonts w:ascii="Verdana" w:cs="Verdana" w:eastAsia="Verdana" w:hAnsi="Verdana"/>
          <w:spacing w:val="-2"/>
          <w:w w:val="100"/>
          <w:position w:val="-1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position w:val="-1"/>
          <w:sz w:val="23"/>
          <w:szCs w:val="23"/>
        </w:rPr>
        <w:t>l</w:t>
      </w:r>
      <w:r>
        <w:rPr>
          <w:rFonts w:ascii="Verdana" w:cs="Verdana" w:eastAsia="Verdana" w:hAnsi="Verdana"/>
          <w:spacing w:val="0"/>
          <w:w w:val="100"/>
          <w:position w:val="-1"/>
          <w:sz w:val="23"/>
          <w:szCs w:val="23"/>
        </w:rPr>
        <w:t> </w:t>
      </w:r>
      <w:r>
        <w:rPr>
          <w:rFonts w:ascii="Verdana" w:cs="Verdana" w:eastAsia="Verdana" w:hAnsi="Verdana"/>
          <w:spacing w:val="22"/>
          <w:w w:val="100"/>
          <w:position w:val="-1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3"/>
          <w:szCs w:val="23"/>
        </w:rPr>
        <w:t>de</w:t>
      </w:r>
      <w:r>
        <w:rPr>
          <w:rFonts w:ascii="Verdana" w:cs="Verdana" w:eastAsia="Verdana" w:hAnsi="Verdana"/>
          <w:spacing w:val="0"/>
          <w:w w:val="100"/>
          <w:position w:val="-1"/>
          <w:sz w:val="23"/>
          <w:szCs w:val="23"/>
        </w:rPr>
        <w:t> </w:t>
      </w:r>
      <w:r>
        <w:rPr>
          <w:rFonts w:ascii="Verdana" w:cs="Verdana" w:eastAsia="Verdana" w:hAnsi="Verdana"/>
          <w:spacing w:val="23"/>
          <w:w w:val="100"/>
          <w:position w:val="-1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3"/>
          <w:szCs w:val="23"/>
        </w:rPr>
        <w:t>la</w:t>
      </w:r>
      <w:r>
        <w:rPr>
          <w:rFonts w:ascii="Verdana" w:cs="Verdana" w:eastAsia="Verdana" w:hAnsi="Verdana"/>
          <w:spacing w:val="0"/>
          <w:w w:val="100"/>
          <w:position w:val="-1"/>
          <w:sz w:val="23"/>
          <w:szCs w:val="23"/>
        </w:rPr>
        <w:t> </w:t>
      </w:r>
      <w:r>
        <w:rPr>
          <w:rFonts w:ascii="Verdana" w:cs="Verdana" w:eastAsia="Verdana" w:hAnsi="Verdana"/>
          <w:spacing w:val="23"/>
          <w:w w:val="100"/>
          <w:position w:val="-1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3"/>
          <w:szCs w:val="23"/>
        </w:rPr>
        <w:t>U</w:t>
      </w:r>
      <w:r>
        <w:rPr>
          <w:rFonts w:ascii="Verdana" w:cs="Verdana" w:eastAsia="Verdana" w:hAnsi="Verdana"/>
          <w:spacing w:val="-2"/>
          <w:w w:val="100"/>
          <w:position w:val="-1"/>
          <w:sz w:val="23"/>
          <w:szCs w:val="23"/>
        </w:rPr>
        <w:t>n</w:t>
      </w:r>
      <w:r>
        <w:rPr>
          <w:rFonts w:ascii="Verdana" w:cs="Verdana" w:eastAsia="Verdana" w:hAnsi="Verdana"/>
          <w:spacing w:val="1"/>
          <w:w w:val="100"/>
          <w:position w:val="-1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position w:val="-1"/>
          <w:sz w:val="23"/>
          <w:szCs w:val="23"/>
        </w:rPr>
        <w:t>ver</w:t>
      </w:r>
      <w:r>
        <w:rPr>
          <w:rFonts w:ascii="Verdana" w:cs="Verdana" w:eastAsia="Verdana" w:hAnsi="Verdana"/>
          <w:spacing w:val="-2"/>
          <w:w w:val="100"/>
          <w:position w:val="-1"/>
          <w:sz w:val="23"/>
          <w:szCs w:val="23"/>
        </w:rPr>
        <w:t>s</w:t>
      </w:r>
      <w:r>
        <w:rPr>
          <w:rFonts w:ascii="Verdana" w:cs="Verdana" w:eastAsia="Verdana" w:hAnsi="Verdana"/>
          <w:spacing w:val="1"/>
          <w:w w:val="100"/>
          <w:position w:val="-1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position w:val="-1"/>
          <w:sz w:val="23"/>
          <w:szCs w:val="23"/>
        </w:rPr>
        <w:t>d</w:t>
      </w:r>
      <w:r>
        <w:rPr>
          <w:rFonts w:ascii="Verdana" w:cs="Verdana" w:eastAsia="Verdana" w:hAnsi="Verdana"/>
          <w:spacing w:val="-1"/>
          <w:w w:val="100"/>
          <w:position w:val="-1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position w:val="-1"/>
          <w:sz w:val="23"/>
          <w:szCs w:val="23"/>
        </w:rPr>
        <w:t>d</w:t>
      </w:r>
      <w:r>
        <w:rPr>
          <w:rFonts w:ascii="Verdana" w:cs="Verdana" w:eastAsia="Verdana" w:hAnsi="Verdana"/>
          <w:spacing w:val="0"/>
          <w:w w:val="100"/>
          <w:position w:val="-1"/>
          <w:sz w:val="23"/>
          <w:szCs w:val="23"/>
        </w:rPr>
        <w:t> </w:t>
      </w:r>
      <w:r>
        <w:rPr>
          <w:rFonts w:ascii="Verdana" w:cs="Verdana" w:eastAsia="Verdana" w:hAnsi="Verdana"/>
          <w:spacing w:val="24"/>
          <w:w w:val="100"/>
          <w:position w:val="-1"/>
          <w:sz w:val="23"/>
          <w:szCs w:val="23"/>
        </w:rPr>
        <w:t> </w:t>
      </w:r>
      <w:r>
        <w:rPr>
          <w:rFonts w:ascii="Verdana" w:cs="Verdana" w:eastAsia="Verdana" w:hAnsi="Verdana"/>
          <w:spacing w:val="-2"/>
          <w:w w:val="100"/>
          <w:position w:val="-1"/>
          <w:sz w:val="23"/>
          <w:szCs w:val="23"/>
        </w:rPr>
        <w:t>N</w:t>
      </w:r>
      <w:r>
        <w:rPr>
          <w:rFonts w:ascii="Verdana" w:cs="Verdana" w:eastAsia="Verdana" w:hAnsi="Verdana"/>
          <w:spacing w:val="1"/>
          <w:w w:val="100"/>
          <w:position w:val="-1"/>
          <w:sz w:val="23"/>
          <w:szCs w:val="23"/>
        </w:rPr>
        <w:t>a</w:t>
      </w:r>
      <w:r>
        <w:rPr>
          <w:rFonts w:ascii="Verdana" w:cs="Verdana" w:eastAsia="Verdana" w:hAnsi="Verdana"/>
          <w:spacing w:val="-3"/>
          <w:w w:val="100"/>
          <w:position w:val="-1"/>
          <w:sz w:val="23"/>
          <w:szCs w:val="23"/>
        </w:rPr>
        <w:t>c</w:t>
      </w:r>
      <w:r>
        <w:rPr>
          <w:rFonts w:ascii="Verdana" w:cs="Verdana" w:eastAsia="Verdana" w:hAnsi="Verdana"/>
          <w:spacing w:val="0"/>
          <w:w w:val="100"/>
          <w:position w:val="-1"/>
          <w:sz w:val="23"/>
          <w:szCs w:val="23"/>
        </w:rPr>
        <w:t>i</w:t>
      </w:r>
      <w:r>
        <w:rPr>
          <w:rFonts w:ascii="Verdana" w:cs="Verdana" w:eastAsia="Verdana" w:hAnsi="Verdana"/>
          <w:spacing w:val="-1"/>
          <w:w w:val="100"/>
          <w:position w:val="-1"/>
          <w:sz w:val="23"/>
          <w:szCs w:val="23"/>
        </w:rPr>
        <w:t>o</w:t>
      </w:r>
      <w:r>
        <w:rPr>
          <w:rFonts w:ascii="Verdana" w:cs="Verdana" w:eastAsia="Verdana" w:hAnsi="Verdana"/>
          <w:spacing w:val="0"/>
          <w:w w:val="100"/>
          <w:position w:val="-1"/>
          <w:sz w:val="23"/>
          <w:szCs w:val="23"/>
        </w:rPr>
        <w:t>n</w:t>
      </w:r>
      <w:r>
        <w:rPr>
          <w:rFonts w:ascii="Verdana" w:cs="Verdana" w:eastAsia="Verdana" w:hAnsi="Verdana"/>
          <w:spacing w:val="-1"/>
          <w:w w:val="100"/>
          <w:position w:val="-1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position w:val="-1"/>
          <w:sz w:val="23"/>
          <w:szCs w:val="23"/>
        </w:rPr>
        <w:t>l</w:t>
      </w:r>
      <w:r>
        <w:rPr>
          <w:rFonts w:ascii="Verdana" w:cs="Verdana" w:eastAsia="Verdana" w:hAnsi="Verdana"/>
          <w:spacing w:val="0"/>
          <w:w w:val="100"/>
          <w:position w:val="0"/>
          <w:sz w:val="23"/>
          <w:szCs w:val="23"/>
        </w:rPr>
      </w:r>
    </w:p>
    <w:p>
      <w:pPr>
        <w:rPr>
          <w:rFonts w:ascii="Verdana" w:cs="Verdana" w:eastAsia="Verdana" w:hAnsi="Verdana"/>
          <w:sz w:val="23"/>
          <w:szCs w:val="23"/>
        </w:rPr>
        <w:jc w:val="both"/>
        <w:spacing w:before="4" w:line="280" w:lineRule="exact"/>
        <w:ind w:left="373" w:right="336"/>
      </w:pP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u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t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ón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m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4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de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Méxic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,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por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q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u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su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n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t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enido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preten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d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cumpl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r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os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s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g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ui</w:t>
      </w:r>
      <w:r>
        <w:rPr>
          <w:rFonts w:ascii="Verdana" w:cs="Verdana" w:eastAsia="Verdana" w:hAnsi="Verdana"/>
          <w:spacing w:val="6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n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t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s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obj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t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vos.</w:t>
      </w:r>
    </w:p>
    <w:p>
      <w:pPr>
        <w:rPr>
          <w:rFonts w:ascii="Verdana" w:cs="Verdana" w:eastAsia="Verdana" w:hAnsi="Verdana"/>
          <w:sz w:val="22"/>
          <w:szCs w:val="22"/>
        </w:rPr>
        <w:jc w:val="center"/>
        <w:spacing w:line="240" w:lineRule="exact"/>
        <w:ind w:left="3577" w:right="3585"/>
      </w:pPr>
      <w:r>
        <w:rPr>
          <w:rFonts w:ascii="Verdana" w:cs="Verdana" w:eastAsia="Verdana" w:hAnsi="Verdana"/>
          <w:b/>
          <w:spacing w:val="0"/>
          <w:w w:val="100"/>
          <w:position w:val="-1"/>
          <w:sz w:val="22"/>
          <w:szCs w:val="22"/>
        </w:rPr>
        <w:t>M</w:t>
      </w:r>
      <w:r>
        <w:rPr>
          <w:rFonts w:ascii="Verdana" w:cs="Verdana" w:eastAsia="Verdana" w:hAnsi="Verdana"/>
          <w:b/>
          <w:spacing w:val="-1"/>
          <w:w w:val="100"/>
          <w:position w:val="-1"/>
          <w:sz w:val="22"/>
          <w:szCs w:val="22"/>
        </w:rPr>
        <w:t>e</w:t>
      </w:r>
      <w:r>
        <w:rPr>
          <w:rFonts w:ascii="Verdana" w:cs="Verdana" w:eastAsia="Verdana" w:hAnsi="Verdana"/>
          <w:b/>
          <w:spacing w:val="0"/>
          <w:w w:val="100"/>
          <w:position w:val="-1"/>
          <w:sz w:val="22"/>
          <w:szCs w:val="22"/>
        </w:rPr>
        <w:t>to</w:t>
      </w:r>
      <w:r>
        <w:rPr>
          <w:rFonts w:ascii="Verdana" w:cs="Verdana" w:eastAsia="Verdana" w:hAnsi="Verdana"/>
          <w:b/>
          <w:spacing w:val="-1"/>
          <w:w w:val="100"/>
          <w:position w:val="-1"/>
          <w:sz w:val="22"/>
          <w:szCs w:val="22"/>
        </w:rPr>
        <w:t>d</w:t>
      </w:r>
      <w:r>
        <w:rPr>
          <w:rFonts w:ascii="Verdana" w:cs="Verdana" w:eastAsia="Verdana" w:hAnsi="Verdana"/>
          <w:b/>
          <w:spacing w:val="0"/>
          <w:w w:val="100"/>
          <w:position w:val="-1"/>
          <w:sz w:val="22"/>
          <w:szCs w:val="22"/>
        </w:rPr>
        <w:t>o</w:t>
      </w:r>
      <w:r>
        <w:rPr>
          <w:rFonts w:ascii="Verdana" w:cs="Verdana" w:eastAsia="Verdana" w:hAnsi="Verdana"/>
          <w:b/>
          <w:spacing w:val="-1"/>
          <w:w w:val="100"/>
          <w:position w:val="-1"/>
          <w:sz w:val="22"/>
          <w:szCs w:val="22"/>
        </w:rPr>
        <w:t>l</w:t>
      </w:r>
      <w:r>
        <w:rPr>
          <w:rFonts w:ascii="Verdana" w:cs="Verdana" w:eastAsia="Verdana" w:hAnsi="Verdana"/>
          <w:b/>
          <w:spacing w:val="0"/>
          <w:w w:val="100"/>
          <w:position w:val="-1"/>
          <w:sz w:val="22"/>
          <w:szCs w:val="22"/>
        </w:rPr>
        <w:t>o</w:t>
      </w:r>
      <w:r>
        <w:rPr>
          <w:rFonts w:ascii="Verdana" w:cs="Verdana" w:eastAsia="Verdana" w:hAnsi="Verdana"/>
          <w:b/>
          <w:spacing w:val="-1"/>
          <w:w w:val="100"/>
          <w:position w:val="-1"/>
          <w:sz w:val="22"/>
          <w:szCs w:val="22"/>
        </w:rPr>
        <w:t>g</w:t>
      </w:r>
      <w:r>
        <w:rPr>
          <w:rFonts w:ascii="Verdana" w:cs="Verdana" w:eastAsia="Verdana" w:hAnsi="Verdana"/>
          <w:b/>
          <w:spacing w:val="-1"/>
          <w:w w:val="100"/>
          <w:position w:val="-1"/>
          <w:sz w:val="22"/>
          <w:szCs w:val="22"/>
        </w:rPr>
        <w:t>í</w:t>
      </w:r>
      <w:r>
        <w:rPr>
          <w:rFonts w:ascii="Verdana" w:cs="Verdana" w:eastAsia="Verdana" w:hAnsi="Verdana"/>
          <w:b/>
          <w:spacing w:val="0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b/>
          <w:spacing w:val="-2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b/>
          <w:spacing w:val="-1"/>
          <w:w w:val="100"/>
          <w:position w:val="-1"/>
          <w:sz w:val="22"/>
          <w:szCs w:val="22"/>
        </w:rPr>
        <w:t>d</w:t>
      </w:r>
      <w:r>
        <w:rPr>
          <w:rFonts w:ascii="Verdana" w:cs="Verdana" w:eastAsia="Verdana" w:hAnsi="Verdana"/>
          <w:b/>
          <w:spacing w:val="0"/>
          <w:w w:val="100"/>
          <w:position w:val="-1"/>
          <w:sz w:val="22"/>
          <w:szCs w:val="22"/>
        </w:rPr>
        <w:t>e</w:t>
      </w:r>
      <w:r>
        <w:rPr>
          <w:rFonts w:ascii="Verdana" w:cs="Verdana" w:eastAsia="Verdana" w:hAnsi="Verdana"/>
          <w:b/>
          <w:spacing w:val="-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b/>
          <w:spacing w:val="1"/>
          <w:w w:val="100"/>
          <w:position w:val="-1"/>
          <w:sz w:val="22"/>
          <w:szCs w:val="22"/>
        </w:rPr>
        <w:t>l</w:t>
      </w:r>
      <w:r>
        <w:rPr>
          <w:rFonts w:ascii="Verdana" w:cs="Verdana" w:eastAsia="Verdana" w:hAnsi="Verdana"/>
          <w:b/>
          <w:spacing w:val="0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b/>
          <w:spacing w:val="-2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b/>
          <w:spacing w:val="1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b/>
          <w:spacing w:val="1"/>
          <w:w w:val="100"/>
          <w:position w:val="-1"/>
          <w:sz w:val="22"/>
          <w:szCs w:val="22"/>
        </w:rPr>
        <w:t>s</w:t>
      </w:r>
      <w:r>
        <w:rPr>
          <w:rFonts w:ascii="Verdana" w:cs="Verdana" w:eastAsia="Verdana" w:hAnsi="Verdana"/>
          <w:b/>
          <w:spacing w:val="-1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b/>
          <w:spacing w:val="-1"/>
          <w:w w:val="100"/>
          <w:position w:val="-1"/>
          <w:sz w:val="22"/>
          <w:szCs w:val="22"/>
        </w:rPr>
        <w:t>g</w:t>
      </w:r>
      <w:r>
        <w:rPr>
          <w:rFonts w:ascii="Verdana" w:cs="Verdana" w:eastAsia="Verdana" w:hAnsi="Verdana"/>
          <w:b/>
          <w:spacing w:val="1"/>
          <w:w w:val="100"/>
          <w:position w:val="-1"/>
          <w:sz w:val="22"/>
          <w:szCs w:val="22"/>
        </w:rPr>
        <w:t>n</w:t>
      </w:r>
      <w:r>
        <w:rPr>
          <w:rFonts w:ascii="Verdana" w:cs="Verdana" w:eastAsia="Verdana" w:hAnsi="Verdana"/>
          <w:b/>
          <w:spacing w:val="-1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b/>
          <w:spacing w:val="-2"/>
          <w:w w:val="100"/>
          <w:position w:val="-1"/>
          <w:sz w:val="22"/>
          <w:szCs w:val="22"/>
        </w:rPr>
        <w:t>t</w:t>
      </w:r>
      <w:r>
        <w:rPr>
          <w:rFonts w:ascii="Verdana" w:cs="Verdana" w:eastAsia="Verdana" w:hAnsi="Verdana"/>
          <w:b/>
          <w:spacing w:val="1"/>
          <w:w w:val="100"/>
          <w:position w:val="-1"/>
          <w:sz w:val="22"/>
          <w:szCs w:val="22"/>
        </w:rPr>
        <w:t>u</w:t>
      </w:r>
      <w:r>
        <w:rPr>
          <w:rFonts w:ascii="Verdana" w:cs="Verdana" w:eastAsia="Verdana" w:hAnsi="Verdana"/>
          <w:b/>
          <w:spacing w:val="0"/>
          <w:w w:val="100"/>
          <w:position w:val="-1"/>
          <w:sz w:val="22"/>
          <w:szCs w:val="22"/>
        </w:rPr>
        <w:t>ra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0" w:line="260" w:lineRule="exact"/>
      </w:pPr>
      <w:r>
        <w:rPr>
          <w:sz w:val="26"/>
          <w:szCs w:val="26"/>
        </w:rPr>
      </w:r>
    </w:p>
    <w:p>
      <w:pPr>
        <w:rPr>
          <w:rFonts w:ascii="Verdana" w:cs="Verdana" w:eastAsia="Verdana" w:hAnsi="Verdana"/>
          <w:sz w:val="23"/>
          <w:szCs w:val="23"/>
        </w:rPr>
        <w:jc w:val="both"/>
        <w:ind w:left="373" w:right="336"/>
      </w:pP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g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u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n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s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d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s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h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b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lidades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y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t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t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u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des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q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u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os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est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u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d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n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t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es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de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á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rea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7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d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ben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de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s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r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r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lar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s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n: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Co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m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pren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d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er</w:t>
      </w:r>
      <w:r>
        <w:rPr>
          <w:rFonts w:ascii="Verdana" w:cs="Verdana" w:eastAsia="Verdana" w:hAnsi="Verdana"/>
          <w:spacing w:val="1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y</w:t>
      </w:r>
      <w:r>
        <w:rPr>
          <w:rFonts w:ascii="Verdana" w:cs="Verdana" w:eastAsia="Verdana" w:hAnsi="Verdana"/>
          <w:spacing w:val="1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pl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r</w:t>
      </w:r>
      <w:r>
        <w:rPr>
          <w:rFonts w:ascii="Verdana" w:cs="Verdana" w:eastAsia="Verdana" w:hAnsi="Verdana"/>
          <w:spacing w:val="14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os</w:t>
      </w:r>
      <w:r>
        <w:rPr>
          <w:rFonts w:ascii="Verdana" w:cs="Verdana" w:eastAsia="Verdana" w:hAnsi="Verdana"/>
          <w:spacing w:val="1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n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cepto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s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,</w:t>
      </w:r>
      <w:r>
        <w:rPr>
          <w:rFonts w:ascii="Verdana" w:cs="Verdana" w:eastAsia="Verdana" w:hAnsi="Verdana"/>
          <w:spacing w:val="12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eyes</w:t>
      </w:r>
      <w:r>
        <w:rPr>
          <w:rFonts w:ascii="Verdana" w:cs="Verdana" w:eastAsia="Verdana" w:hAnsi="Verdana"/>
          <w:spacing w:val="1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y</w:t>
      </w:r>
      <w:r>
        <w:rPr>
          <w:rFonts w:ascii="Verdana" w:cs="Verdana" w:eastAsia="Verdana" w:hAnsi="Verdana"/>
          <w:spacing w:val="12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m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od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os</w:t>
      </w:r>
      <w:r>
        <w:rPr>
          <w:rFonts w:ascii="Verdana" w:cs="Verdana" w:eastAsia="Verdana" w:hAnsi="Verdana"/>
          <w:spacing w:val="1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m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te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m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á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t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s</w:t>
      </w:r>
      <w:r>
        <w:rPr>
          <w:rFonts w:ascii="Verdana" w:cs="Verdana" w:eastAsia="Verdana" w:hAnsi="Verdana"/>
          <w:spacing w:val="12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re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on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dos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n</w:t>
      </w:r>
      <w:r>
        <w:rPr>
          <w:rFonts w:ascii="Verdana" w:cs="Verdana" w:eastAsia="Verdana" w:hAnsi="Verdana"/>
          <w:spacing w:val="8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la</w:t>
      </w:r>
      <w:r>
        <w:rPr>
          <w:rFonts w:ascii="Verdana" w:cs="Verdana" w:eastAsia="Verdana" w:hAnsi="Verdana"/>
          <w:spacing w:val="8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óp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t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ca</w:t>
      </w:r>
      <w:r>
        <w:rPr>
          <w:rFonts w:ascii="Verdana" w:cs="Verdana" w:eastAsia="Verdana" w:hAnsi="Verdana"/>
          <w:spacing w:val="6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y</w:t>
      </w:r>
      <w:r>
        <w:rPr>
          <w:rFonts w:ascii="Verdana" w:cs="Verdana" w:eastAsia="Verdana" w:hAnsi="Verdana"/>
          <w:spacing w:val="8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la</w:t>
      </w:r>
      <w:r>
        <w:rPr>
          <w:rFonts w:ascii="Verdana" w:cs="Verdana" w:eastAsia="Verdana" w:hAnsi="Verdana"/>
          <w:spacing w:val="5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cús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t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,</w:t>
      </w:r>
      <w:r>
        <w:rPr>
          <w:rFonts w:ascii="Verdana" w:cs="Verdana" w:eastAsia="Verdana" w:hAnsi="Verdana"/>
          <w:spacing w:val="12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desa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r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ro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r</w:t>
      </w:r>
      <w:r>
        <w:rPr>
          <w:rFonts w:ascii="Verdana" w:cs="Verdana" w:eastAsia="Verdana" w:hAnsi="Verdana"/>
          <w:spacing w:val="6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destre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z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9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n</w:t>
      </w:r>
      <w:r>
        <w:rPr>
          <w:rFonts w:ascii="Verdana" w:cs="Verdana" w:eastAsia="Verdana" w:hAnsi="Verdana"/>
          <w:spacing w:val="8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el</w:t>
      </w:r>
      <w:r>
        <w:rPr>
          <w:rFonts w:ascii="Verdana" w:cs="Verdana" w:eastAsia="Verdana" w:hAnsi="Verdana"/>
          <w:spacing w:val="7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n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á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s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s</w:t>
      </w:r>
      <w:r>
        <w:rPr>
          <w:rFonts w:ascii="Verdana" w:cs="Verdana" w:eastAsia="Verdana" w:hAnsi="Verdana"/>
          <w:spacing w:val="8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y</w:t>
      </w:r>
      <w:r>
        <w:rPr>
          <w:rFonts w:ascii="Verdana" w:cs="Verdana" w:eastAsia="Verdana" w:hAnsi="Verdana"/>
          <w:spacing w:val="8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s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u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ón</w:t>
      </w:r>
      <w:r>
        <w:rPr>
          <w:rFonts w:ascii="Verdana" w:cs="Verdana" w:eastAsia="Verdana" w:hAnsi="Verdana"/>
          <w:spacing w:val="6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de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prob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m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s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d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s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p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ina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r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es</w:t>
      </w:r>
      <w:r>
        <w:rPr>
          <w:rFonts w:ascii="Verdana" w:cs="Verdana" w:eastAsia="Verdana" w:hAnsi="Verdana"/>
          <w:spacing w:val="4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y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de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v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da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t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d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ian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,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p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cid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d</w:t>
      </w:r>
      <w:r>
        <w:rPr>
          <w:rFonts w:ascii="Verdana" w:cs="Verdana" w:eastAsia="Verdana" w:hAnsi="Verdana"/>
          <w:spacing w:val="5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de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d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p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t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rse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5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s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t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u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nes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n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u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evas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y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m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b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n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t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s,</w:t>
      </w:r>
      <w:r>
        <w:rPr>
          <w:rFonts w:ascii="Verdana" w:cs="Verdana" w:eastAsia="Verdana" w:hAnsi="Verdana"/>
          <w:spacing w:val="5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s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í</w:t>
      </w:r>
      <w:r>
        <w:rPr>
          <w:rFonts w:ascii="Verdana" w:cs="Verdana" w:eastAsia="Verdana" w:hAnsi="Verdana"/>
          <w:spacing w:val="6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m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d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sp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s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ón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h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el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tr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b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jo</w:t>
      </w:r>
      <w:r>
        <w:rPr>
          <w:rFonts w:ascii="Verdana" w:cs="Verdana" w:eastAsia="Verdana" w:hAnsi="Verdana"/>
          <w:spacing w:val="4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bora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t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vo.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En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este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sentido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porte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t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ó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r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co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y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m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tod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ó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g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co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de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F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í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s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,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m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h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cer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pre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d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nes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bo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r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r</w:t>
      </w:r>
      <w:r>
        <w:rPr>
          <w:rFonts w:ascii="Verdana" w:cs="Verdana" w:eastAsia="Verdana" w:hAnsi="Verdana"/>
          <w:spacing w:val="1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y</w:t>
      </w:r>
      <w:r>
        <w:rPr>
          <w:rFonts w:ascii="Verdana" w:cs="Verdana" w:eastAsia="Verdana" w:hAnsi="Verdana"/>
          <w:spacing w:val="15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v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d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r</w:t>
      </w:r>
      <w:r>
        <w:rPr>
          <w:rFonts w:ascii="Verdana" w:cs="Verdana" w:eastAsia="Verdana" w:hAnsi="Verdana"/>
          <w:spacing w:val="1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hipót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s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s,</w:t>
      </w:r>
      <w:r>
        <w:rPr>
          <w:rFonts w:ascii="Verdana" w:cs="Verdana" w:eastAsia="Verdana" w:hAnsi="Verdana"/>
          <w:spacing w:val="1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n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z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r</w:t>
      </w:r>
      <w:r>
        <w:rPr>
          <w:rFonts w:ascii="Verdana" w:cs="Verdana" w:eastAsia="Verdana" w:hAnsi="Verdana"/>
          <w:spacing w:val="15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r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í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t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icam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n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t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12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os</w:t>
      </w:r>
      <w:r>
        <w:rPr>
          <w:rFonts w:ascii="Verdana" w:cs="Verdana" w:eastAsia="Verdana" w:hAnsi="Verdana"/>
          <w:spacing w:val="14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re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s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ult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d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os</w:t>
      </w:r>
      <w:r>
        <w:rPr>
          <w:rFonts w:ascii="Verdana" w:cs="Verdana" w:eastAsia="Verdana" w:hAnsi="Verdana"/>
          <w:spacing w:val="14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obte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n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dos,</w:t>
      </w:r>
      <w:r>
        <w:rPr>
          <w:rFonts w:ascii="Verdana" w:cs="Verdana" w:eastAsia="Verdana" w:hAnsi="Verdana"/>
          <w:spacing w:val="1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n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t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r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st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r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y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gener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z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r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res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u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t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dos,</w:t>
      </w:r>
      <w:r>
        <w:rPr>
          <w:rFonts w:ascii="Verdana" w:cs="Verdana" w:eastAsia="Verdana" w:hAnsi="Verdana"/>
          <w:spacing w:val="5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T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era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n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cia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y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r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speto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n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t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s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p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n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nes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de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otr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s,</w:t>
      </w:r>
      <w:r>
        <w:rPr>
          <w:rFonts w:ascii="Verdana" w:cs="Verdana" w:eastAsia="Verdana" w:hAnsi="Verdana"/>
          <w:spacing w:val="8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sí</w:t>
      </w:r>
      <w:r>
        <w:rPr>
          <w:rFonts w:ascii="Verdana" w:cs="Verdana" w:eastAsia="Verdana" w:hAnsi="Verdana"/>
          <w:spacing w:val="4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m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br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n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d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r</w:t>
      </w:r>
      <w:r>
        <w:rPr>
          <w:rFonts w:ascii="Verdana" w:cs="Verdana" w:eastAsia="Verdana" w:hAnsi="Verdana"/>
          <w:spacing w:val="2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x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pl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on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s,</w:t>
      </w:r>
      <w:r>
        <w:rPr>
          <w:rFonts w:ascii="Verdana" w:cs="Verdana" w:eastAsia="Verdana" w:hAnsi="Verdana"/>
          <w:spacing w:val="2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fo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m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enta</w:t>
      </w:r>
      <w:r>
        <w:rPr>
          <w:rFonts w:ascii="Verdana" w:cs="Verdana" w:eastAsia="Verdana" w:hAnsi="Verdana"/>
          <w:spacing w:val="2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el</w:t>
      </w:r>
      <w:r>
        <w:rPr>
          <w:rFonts w:ascii="Verdana" w:cs="Verdana" w:eastAsia="Verdana" w:hAnsi="Verdana"/>
          <w:spacing w:val="24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de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s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r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r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19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de</w:t>
      </w:r>
      <w:r>
        <w:rPr>
          <w:rFonts w:ascii="Verdana" w:cs="Verdana" w:eastAsia="Verdana" w:hAnsi="Verdana"/>
          <w:spacing w:val="2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h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b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d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des</w:t>
      </w:r>
      <w:r>
        <w:rPr>
          <w:rFonts w:ascii="Verdana" w:cs="Verdana" w:eastAsia="Verdana" w:hAnsi="Verdana"/>
          <w:spacing w:val="2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d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19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pens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m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n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t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19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crít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19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en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4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u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m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no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q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u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79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y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u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d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r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n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enfr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n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t</w:t>
      </w:r>
      <w:r>
        <w:rPr>
          <w:rFonts w:ascii="Verdana" w:cs="Verdana" w:eastAsia="Verdana" w:hAnsi="Verdana"/>
          <w:spacing w:val="5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r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n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uevos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pr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b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-4"/>
          <w:w w:val="100"/>
          <w:sz w:val="23"/>
          <w:szCs w:val="23"/>
        </w:rPr>
        <w:t>m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s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n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per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t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ur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,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on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la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f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n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d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d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de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q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u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u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m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no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m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pren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d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y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v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ore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las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port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ones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esta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á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rea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d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m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teria.</w:t>
      </w:r>
    </w:p>
    <w:p>
      <w:pPr>
        <w:rPr>
          <w:sz w:val="26"/>
          <w:szCs w:val="26"/>
        </w:rPr>
        <w:jc w:val="left"/>
        <w:spacing w:before="6" w:line="260" w:lineRule="exact"/>
      </w:pPr>
      <w:r>
        <w:rPr>
          <w:sz w:val="26"/>
          <w:szCs w:val="26"/>
        </w:rPr>
      </w:r>
    </w:p>
    <w:p>
      <w:pPr>
        <w:rPr>
          <w:rFonts w:ascii="Verdana" w:cs="Verdana" w:eastAsia="Verdana" w:hAnsi="Verdana"/>
          <w:sz w:val="22"/>
          <w:szCs w:val="22"/>
        </w:rPr>
        <w:jc w:val="center"/>
        <w:spacing w:line="240" w:lineRule="exact"/>
        <w:ind w:left="2660" w:right="2667"/>
      </w:pPr>
      <w:r>
        <w:rPr>
          <w:rFonts w:ascii="Verdana" w:cs="Verdana" w:eastAsia="Verdana" w:hAnsi="Verdana"/>
          <w:b/>
          <w:spacing w:val="-1"/>
          <w:w w:val="100"/>
          <w:position w:val="-1"/>
          <w:sz w:val="22"/>
          <w:szCs w:val="22"/>
        </w:rPr>
        <w:t>D</w:t>
      </w:r>
      <w:r>
        <w:rPr>
          <w:rFonts w:ascii="Verdana" w:cs="Verdana" w:eastAsia="Verdana" w:hAnsi="Verdana"/>
          <w:b/>
          <w:spacing w:val="-1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b/>
          <w:spacing w:val="1"/>
          <w:w w:val="100"/>
          <w:position w:val="-1"/>
          <w:sz w:val="22"/>
          <w:szCs w:val="22"/>
        </w:rPr>
        <w:t>s</w:t>
      </w:r>
      <w:r>
        <w:rPr>
          <w:rFonts w:ascii="Verdana" w:cs="Verdana" w:eastAsia="Verdana" w:hAnsi="Verdana"/>
          <w:b/>
          <w:spacing w:val="0"/>
          <w:w w:val="100"/>
          <w:position w:val="-1"/>
          <w:sz w:val="22"/>
          <w:szCs w:val="22"/>
        </w:rPr>
        <w:t>t</w:t>
      </w:r>
      <w:r>
        <w:rPr>
          <w:rFonts w:ascii="Verdana" w:cs="Verdana" w:eastAsia="Verdana" w:hAnsi="Verdana"/>
          <w:b/>
          <w:spacing w:val="1"/>
          <w:w w:val="100"/>
          <w:position w:val="-1"/>
          <w:sz w:val="22"/>
          <w:szCs w:val="22"/>
        </w:rPr>
        <w:t>r</w:t>
      </w:r>
      <w:r>
        <w:rPr>
          <w:rFonts w:ascii="Verdana" w:cs="Verdana" w:eastAsia="Verdana" w:hAnsi="Verdana"/>
          <w:b/>
          <w:spacing w:val="-1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b/>
          <w:spacing w:val="-1"/>
          <w:w w:val="100"/>
          <w:position w:val="-1"/>
          <w:sz w:val="22"/>
          <w:szCs w:val="22"/>
        </w:rPr>
        <w:t>b</w:t>
      </w:r>
      <w:r>
        <w:rPr>
          <w:rFonts w:ascii="Verdana" w:cs="Verdana" w:eastAsia="Verdana" w:hAnsi="Verdana"/>
          <w:b/>
          <w:spacing w:val="1"/>
          <w:w w:val="100"/>
          <w:position w:val="-1"/>
          <w:sz w:val="22"/>
          <w:szCs w:val="22"/>
        </w:rPr>
        <w:t>u</w:t>
      </w:r>
      <w:r>
        <w:rPr>
          <w:rFonts w:ascii="Verdana" w:cs="Verdana" w:eastAsia="Verdana" w:hAnsi="Verdana"/>
          <w:b/>
          <w:spacing w:val="0"/>
          <w:w w:val="100"/>
          <w:position w:val="-1"/>
          <w:sz w:val="22"/>
          <w:szCs w:val="22"/>
        </w:rPr>
        <w:t>c</w:t>
      </w:r>
      <w:r>
        <w:rPr>
          <w:rFonts w:ascii="Verdana" w:cs="Verdana" w:eastAsia="Verdana" w:hAnsi="Verdana"/>
          <w:b/>
          <w:spacing w:val="-1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b/>
          <w:spacing w:val="-3"/>
          <w:w w:val="100"/>
          <w:position w:val="-1"/>
          <w:sz w:val="22"/>
          <w:szCs w:val="22"/>
        </w:rPr>
        <w:t>ó</w:t>
      </w:r>
      <w:r>
        <w:rPr>
          <w:rFonts w:ascii="Verdana" w:cs="Verdana" w:eastAsia="Verdana" w:hAnsi="Verdana"/>
          <w:b/>
          <w:spacing w:val="0"/>
          <w:w w:val="100"/>
          <w:position w:val="-1"/>
          <w:sz w:val="22"/>
          <w:szCs w:val="22"/>
        </w:rPr>
        <w:t>n</w:t>
      </w:r>
      <w:r>
        <w:rPr>
          <w:rFonts w:ascii="Verdana" w:cs="Verdana" w:eastAsia="Verdana" w:hAnsi="Verdana"/>
          <w:b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b/>
          <w:spacing w:val="-1"/>
          <w:w w:val="100"/>
          <w:position w:val="-1"/>
          <w:sz w:val="22"/>
          <w:szCs w:val="22"/>
        </w:rPr>
        <w:t>d</w:t>
      </w:r>
      <w:r>
        <w:rPr>
          <w:rFonts w:ascii="Verdana" w:cs="Verdana" w:eastAsia="Verdana" w:hAnsi="Verdana"/>
          <w:b/>
          <w:spacing w:val="0"/>
          <w:w w:val="100"/>
          <w:position w:val="-1"/>
          <w:sz w:val="22"/>
          <w:szCs w:val="22"/>
        </w:rPr>
        <w:t>e</w:t>
      </w:r>
      <w:r>
        <w:rPr>
          <w:rFonts w:ascii="Verdana" w:cs="Verdana" w:eastAsia="Verdana" w:hAnsi="Verdana"/>
          <w:b/>
          <w:spacing w:val="-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b/>
          <w:spacing w:val="1"/>
          <w:w w:val="100"/>
          <w:position w:val="-1"/>
          <w:sz w:val="22"/>
          <w:szCs w:val="22"/>
        </w:rPr>
        <w:t>h</w:t>
      </w:r>
      <w:r>
        <w:rPr>
          <w:rFonts w:ascii="Verdana" w:cs="Verdana" w:eastAsia="Verdana" w:hAnsi="Verdana"/>
          <w:b/>
          <w:spacing w:val="0"/>
          <w:w w:val="100"/>
          <w:position w:val="-1"/>
          <w:sz w:val="22"/>
          <w:szCs w:val="22"/>
        </w:rPr>
        <w:t>o</w:t>
      </w:r>
      <w:r>
        <w:rPr>
          <w:rFonts w:ascii="Verdana" w:cs="Verdana" w:eastAsia="Verdana" w:hAnsi="Verdana"/>
          <w:b/>
          <w:spacing w:val="-2"/>
          <w:w w:val="100"/>
          <w:position w:val="-1"/>
          <w:sz w:val="22"/>
          <w:szCs w:val="22"/>
        </w:rPr>
        <w:t>r</w:t>
      </w:r>
      <w:r>
        <w:rPr>
          <w:rFonts w:ascii="Verdana" w:cs="Verdana" w:eastAsia="Verdana" w:hAnsi="Verdana"/>
          <w:b/>
          <w:spacing w:val="-1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b/>
          <w:spacing w:val="0"/>
          <w:w w:val="100"/>
          <w:position w:val="-1"/>
          <w:sz w:val="22"/>
          <w:szCs w:val="22"/>
        </w:rPr>
        <w:t>s</w:t>
      </w:r>
      <w:r>
        <w:rPr>
          <w:rFonts w:ascii="Verdana" w:cs="Verdana" w:eastAsia="Verdana" w:hAnsi="Verdana"/>
          <w:b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b/>
          <w:spacing w:val="0"/>
          <w:w w:val="100"/>
          <w:position w:val="-1"/>
          <w:sz w:val="22"/>
          <w:szCs w:val="22"/>
        </w:rPr>
        <w:t>c</w:t>
      </w:r>
      <w:r>
        <w:rPr>
          <w:rFonts w:ascii="Verdana" w:cs="Verdana" w:eastAsia="Verdana" w:hAnsi="Verdana"/>
          <w:b/>
          <w:spacing w:val="-1"/>
          <w:w w:val="100"/>
          <w:position w:val="-1"/>
          <w:sz w:val="22"/>
          <w:szCs w:val="22"/>
        </w:rPr>
        <w:t>l</w:t>
      </w:r>
      <w:r>
        <w:rPr>
          <w:rFonts w:ascii="Verdana" w:cs="Verdana" w:eastAsia="Verdana" w:hAnsi="Verdana"/>
          <w:b/>
          <w:spacing w:val="-1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b/>
          <w:spacing w:val="1"/>
          <w:w w:val="100"/>
          <w:position w:val="-1"/>
          <w:sz w:val="22"/>
          <w:szCs w:val="22"/>
        </w:rPr>
        <w:t>s</w:t>
      </w:r>
      <w:r>
        <w:rPr>
          <w:rFonts w:ascii="Verdana" w:cs="Verdana" w:eastAsia="Verdana" w:hAnsi="Verdana"/>
          <w:b/>
          <w:spacing w:val="0"/>
          <w:w w:val="100"/>
          <w:position w:val="-1"/>
          <w:sz w:val="22"/>
          <w:szCs w:val="22"/>
        </w:rPr>
        <w:t>e</w:t>
      </w:r>
      <w:r>
        <w:rPr>
          <w:rFonts w:ascii="Verdana" w:cs="Verdana" w:eastAsia="Verdana" w:hAnsi="Verdana"/>
          <w:b/>
          <w:spacing w:val="-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b/>
          <w:spacing w:val="-1"/>
          <w:w w:val="100"/>
          <w:position w:val="-1"/>
          <w:sz w:val="22"/>
          <w:szCs w:val="22"/>
        </w:rPr>
        <w:t>d</w:t>
      </w:r>
      <w:r>
        <w:rPr>
          <w:rFonts w:ascii="Verdana" w:cs="Verdana" w:eastAsia="Verdana" w:hAnsi="Verdana"/>
          <w:b/>
          <w:spacing w:val="0"/>
          <w:w w:val="100"/>
          <w:position w:val="-1"/>
          <w:sz w:val="22"/>
          <w:szCs w:val="22"/>
        </w:rPr>
        <w:t>e</w:t>
      </w:r>
      <w:r>
        <w:rPr>
          <w:rFonts w:ascii="Verdana" w:cs="Verdana" w:eastAsia="Verdana" w:hAnsi="Verdana"/>
          <w:b/>
          <w:spacing w:val="-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b/>
          <w:spacing w:val="-1"/>
          <w:w w:val="100"/>
          <w:position w:val="-1"/>
          <w:sz w:val="22"/>
          <w:szCs w:val="22"/>
        </w:rPr>
        <w:t>l</w:t>
      </w:r>
      <w:r>
        <w:rPr>
          <w:rFonts w:ascii="Verdana" w:cs="Verdana" w:eastAsia="Verdana" w:hAnsi="Verdana"/>
          <w:b/>
          <w:spacing w:val="0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b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b/>
          <w:spacing w:val="-1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b/>
          <w:spacing w:val="3"/>
          <w:w w:val="100"/>
          <w:position w:val="-1"/>
          <w:sz w:val="22"/>
          <w:szCs w:val="22"/>
        </w:rPr>
        <w:t>s</w:t>
      </w:r>
      <w:r>
        <w:rPr>
          <w:rFonts w:ascii="Verdana" w:cs="Verdana" w:eastAsia="Verdana" w:hAnsi="Verdana"/>
          <w:b/>
          <w:spacing w:val="-1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b/>
          <w:spacing w:val="-1"/>
          <w:w w:val="100"/>
          <w:position w:val="-1"/>
          <w:sz w:val="22"/>
          <w:szCs w:val="22"/>
        </w:rPr>
        <w:t>g</w:t>
      </w:r>
      <w:r>
        <w:rPr>
          <w:rFonts w:ascii="Verdana" w:cs="Verdana" w:eastAsia="Verdana" w:hAnsi="Verdana"/>
          <w:b/>
          <w:spacing w:val="1"/>
          <w:w w:val="100"/>
          <w:position w:val="-1"/>
          <w:sz w:val="22"/>
          <w:szCs w:val="22"/>
        </w:rPr>
        <w:t>n</w:t>
      </w:r>
      <w:r>
        <w:rPr>
          <w:rFonts w:ascii="Verdana" w:cs="Verdana" w:eastAsia="Verdana" w:hAnsi="Verdana"/>
          <w:b/>
          <w:spacing w:val="-1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b/>
          <w:spacing w:val="0"/>
          <w:w w:val="100"/>
          <w:position w:val="-1"/>
          <w:sz w:val="22"/>
          <w:szCs w:val="22"/>
        </w:rPr>
        <w:t>t</w:t>
      </w:r>
      <w:r>
        <w:rPr>
          <w:rFonts w:ascii="Verdana" w:cs="Verdana" w:eastAsia="Verdana" w:hAnsi="Verdana"/>
          <w:b/>
          <w:spacing w:val="1"/>
          <w:w w:val="100"/>
          <w:position w:val="-1"/>
          <w:sz w:val="22"/>
          <w:szCs w:val="22"/>
        </w:rPr>
        <w:t>u</w:t>
      </w:r>
      <w:r>
        <w:rPr>
          <w:rFonts w:ascii="Verdana" w:cs="Verdana" w:eastAsia="Verdana" w:hAnsi="Verdana"/>
          <w:b/>
          <w:spacing w:val="0"/>
          <w:w w:val="100"/>
          <w:position w:val="-1"/>
          <w:sz w:val="22"/>
          <w:szCs w:val="22"/>
        </w:rPr>
        <w:t>ra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9" w:line="240" w:lineRule="exact"/>
      </w:pPr>
      <w:r>
        <w:rPr>
          <w:sz w:val="24"/>
          <w:szCs w:val="24"/>
        </w:rPr>
      </w:r>
    </w:p>
    <w:tbl>
      <w:tblPr>
        <w:tblW w:type="auto" w:w="0"/>
        <w:tblLook w:val="01E0"/>
        <w:jc w:val="left"/>
        <w:tblInd w:type="dxa" w:w="258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/>
      <w:tr>
        <w:trPr>
          <w:trHeight w:hRule="exact" w:val="461"/>
        </w:trPr>
        <w:tc>
          <w:tcPr>
            <w:tcW w:type="dxa" w:w="507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color="auto" w:fill="E7E6E6" w:val="clear"/>
          </w:tcPr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spacing w:line="200" w:lineRule="exact"/>
              <w:ind w:left="102"/>
            </w:pPr>
            <w:r>
              <w:rPr>
                <w:rFonts w:ascii="Arial" w:cs="Arial" w:eastAsia="Arial" w:hAnsi="Arial"/>
                <w:b/>
                <w:spacing w:val="0"/>
                <w:w w:val="100"/>
                <w:sz w:val="20"/>
                <w:szCs w:val="20"/>
              </w:rPr>
              <w:t>NÚ</w:t>
            </w:r>
            <w:r>
              <w:rPr>
                <w:rFonts w:ascii="Arial" w:cs="Arial" w:eastAsia="Arial" w:hAnsi="Arial"/>
                <w:b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ascii="Arial" w:cs="Arial" w:eastAsia="Arial" w:hAnsi="Arial"/>
                <w:b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cs="Arial" w:eastAsia="Arial" w:hAnsi="Arial"/>
                <w:b/>
                <w:spacing w:val="0"/>
                <w:w w:val="100"/>
                <w:sz w:val="20"/>
                <w:szCs w:val="20"/>
              </w:rPr>
              <w:t>RO</w:t>
            </w:r>
            <w:r>
              <w:rPr>
                <w:rFonts w:ascii="Arial" w:cs="Arial" w:eastAsia="Arial" w:hAnsi="Arial"/>
                <w:b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b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cs="Arial" w:eastAsia="Arial" w:hAnsi="Arial"/>
                <w:b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b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cs="Arial" w:eastAsia="Arial" w:hAnsi="Arial"/>
                <w:b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cs="Arial" w:eastAsia="Arial" w:hAnsi="Arial"/>
                <w:b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ascii="Arial" w:cs="Arial" w:eastAsia="Arial" w:hAnsi="Arial"/>
                <w:b/>
                <w:spacing w:val="0"/>
                <w:w w:val="100"/>
                <w:sz w:val="20"/>
                <w:szCs w:val="20"/>
              </w:rPr>
              <w:t>BRE</w:t>
            </w:r>
            <w:r>
              <w:rPr>
                <w:rFonts w:ascii="Arial" w:cs="Arial" w:eastAsia="Arial" w:hAnsi="Arial"/>
                <w:b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b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ascii="Arial" w:cs="Arial" w:eastAsia="Arial" w:hAnsi="Arial"/>
                <w:b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b/>
                <w:spacing w:val="3"/>
                <w:w w:val="100"/>
                <w:sz w:val="20"/>
                <w:szCs w:val="20"/>
              </w:rPr>
              <w:t>L</w:t>
            </w:r>
            <w:r>
              <w:rPr>
                <w:rFonts w:ascii="Arial" w:cs="Arial" w:eastAsia="Arial" w:hAns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cs="Arial" w:eastAsia="Arial" w:hAnsi="Arial"/>
                <w:b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b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cs="Arial" w:eastAsia="Arial" w:hAnsi="Arial"/>
                <w:b/>
                <w:spacing w:val="0"/>
                <w:w w:val="100"/>
                <w:sz w:val="20"/>
                <w:szCs w:val="20"/>
              </w:rPr>
              <w:t>NI</w:t>
            </w:r>
            <w:r>
              <w:rPr>
                <w:rFonts w:ascii="Arial" w:cs="Arial" w:eastAsia="Arial" w:hAnsi="Arial"/>
                <w:b/>
                <w:spacing w:val="5"/>
                <w:w w:val="100"/>
                <w:sz w:val="20"/>
                <w:szCs w:val="20"/>
              </w:rPr>
              <w:t>D</w:t>
            </w:r>
            <w:r>
              <w:rPr>
                <w:rFonts w:ascii="Arial" w:cs="Arial" w:eastAsia="Arial" w:hAnsi="Arial"/>
                <w:b/>
                <w:spacing w:val="-5"/>
                <w:w w:val="100"/>
                <w:sz w:val="20"/>
                <w:szCs w:val="20"/>
              </w:rPr>
              <w:t>A</w:t>
            </w:r>
            <w:r>
              <w:rPr>
                <w:rFonts w:ascii="Arial" w:cs="Arial" w:eastAsia="Arial" w:hAns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type="dxa" w:w="1416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color="auto" w:fill="E7E6E6" w:val="clear"/>
          </w:tcPr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spacing w:line="200" w:lineRule="exact"/>
              <w:ind w:left="102"/>
            </w:pPr>
            <w:r>
              <w:rPr>
                <w:rFonts w:ascii="Arial" w:cs="Arial" w:eastAsia="Arial" w:hAnsi="Arial"/>
                <w:b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ascii="Arial" w:cs="Arial" w:eastAsia="Arial" w:hAnsi="Arial"/>
                <w:b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cs="Arial" w:eastAsia="Arial" w:hAnsi="Arial"/>
                <w:b/>
                <w:spacing w:val="5"/>
                <w:w w:val="100"/>
                <w:sz w:val="20"/>
                <w:szCs w:val="20"/>
              </w:rPr>
              <w:t>T</w:t>
            </w:r>
            <w:r>
              <w:rPr>
                <w:rFonts w:ascii="Arial" w:cs="Arial" w:eastAsia="Arial" w:hAnsi="Arial"/>
                <w:b/>
                <w:spacing w:val="-7"/>
                <w:w w:val="100"/>
                <w:sz w:val="20"/>
                <w:szCs w:val="20"/>
              </w:rPr>
              <w:t>A</w:t>
            </w:r>
            <w:r>
              <w:rPr>
                <w:rFonts w:ascii="Arial" w:cs="Arial" w:eastAsia="Arial" w:hAnsi="Arial"/>
                <w:b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cs="Arial" w:eastAsia="Arial" w:hAnsi="Arial"/>
                <w:b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b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cs="Arial" w:eastAsia="Arial" w:hAnsi="Arial"/>
                <w:b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ind w:left="102"/>
            </w:pPr>
            <w:r>
              <w:rPr>
                <w:rFonts w:ascii="Arial" w:cs="Arial" w:eastAsia="Arial" w:hAnsi="Arial"/>
                <w:b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cs="Arial" w:eastAsia="Arial" w:hAnsi="Arial"/>
                <w:b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ascii="Arial" w:cs="Arial" w:eastAsia="Arial" w:hAnsi="Arial"/>
                <w:b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cs="Arial" w:eastAsia="Arial" w:hAnsi="Arial"/>
                <w:b/>
                <w:spacing w:val="-5"/>
                <w:w w:val="100"/>
                <w:sz w:val="20"/>
                <w:szCs w:val="20"/>
              </w:rPr>
              <w:t>A</w:t>
            </w:r>
            <w:r>
              <w:rPr>
                <w:rFonts w:ascii="Arial" w:cs="Arial" w:eastAsia="Arial" w:hAnsi="Arial"/>
                <w:b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type="dxa" w:w="2269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color="auto" w:fill="E7E6E6" w:val="clear"/>
          </w:tcPr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spacing w:line="200" w:lineRule="exact"/>
              <w:ind w:left="102"/>
            </w:pPr>
            <w:r>
              <w:rPr>
                <w:rFonts w:ascii="Arial" w:cs="Arial" w:eastAsia="Arial" w:hAnsi="Arial"/>
                <w:b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ascii="Arial" w:cs="Arial" w:eastAsia="Arial" w:hAnsi="Arial"/>
                <w:b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cs="Arial" w:eastAsia="Arial" w:hAnsi="Arial"/>
                <w:b/>
                <w:spacing w:val="5"/>
                <w:w w:val="100"/>
                <w:sz w:val="20"/>
                <w:szCs w:val="20"/>
              </w:rPr>
              <w:t>T</w:t>
            </w:r>
            <w:r>
              <w:rPr>
                <w:rFonts w:ascii="Arial" w:cs="Arial" w:eastAsia="Arial" w:hAnsi="Arial"/>
                <w:b/>
                <w:spacing w:val="-7"/>
                <w:w w:val="100"/>
                <w:sz w:val="20"/>
                <w:szCs w:val="20"/>
              </w:rPr>
              <w:t>A</w:t>
            </w:r>
            <w:r>
              <w:rPr>
                <w:rFonts w:ascii="Arial" w:cs="Arial" w:eastAsia="Arial" w:hAnsi="Arial"/>
                <w:b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cs="Arial" w:eastAsia="Arial" w:hAnsi="Arial"/>
                <w:b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b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cs="Arial" w:eastAsia="Arial" w:hAnsi="Arial"/>
                <w:b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ind w:left="102"/>
            </w:pPr>
            <w:r>
              <w:rPr>
                <w:rFonts w:ascii="Arial" w:cs="Arial" w:eastAsia="Arial" w:hAnsi="Arial"/>
                <w:b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cs="Arial" w:eastAsia="Arial" w:hAnsi="Arial"/>
                <w:b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ascii="Arial" w:cs="Arial" w:eastAsia="Arial" w:hAnsi="Arial"/>
                <w:b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cs="Arial" w:eastAsia="Arial" w:hAnsi="Arial"/>
                <w:b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cs="Arial" w:eastAsia="Arial" w:hAnsi="Arial"/>
                <w:b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ascii="Arial" w:cs="Arial" w:eastAsia="Arial" w:hAnsi="Arial"/>
                <w:b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cs="Arial" w:eastAsia="Arial" w:hAnsi="Arial"/>
                <w:b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cs="Arial" w:eastAsia="Arial" w:hAnsi="Arial"/>
                <w:b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cs="Arial" w:eastAsia="Arial" w:hAnsi="Arial"/>
                <w:b/>
                <w:spacing w:val="0"/>
                <w:w w:val="100"/>
                <w:sz w:val="20"/>
                <w:szCs w:val="20"/>
              </w:rPr>
              <w:t>/C</w:t>
            </w:r>
            <w:r>
              <w:rPr>
                <w:rFonts w:ascii="Arial" w:cs="Arial" w:eastAsia="Arial" w:hAnsi="Arial"/>
                <w:b/>
                <w:spacing w:val="5"/>
                <w:w w:val="100"/>
                <w:sz w:val="20"/>
                <w:szCs w:val="20"/>
              </w:rPr>
              <w:t>L</w:t>
            </w:r>
            <w:r>
              <w:rPr>
                <w:rFonts w:ascii="Arial" w:cs="Arial" w:eastAsia="Arial" w:hAnsi="Arial"/>
                <w:b/>
                <w:spacing w:val="-5"/>
                <w:w w:val="100"/>
                <w:sz w:val="20"/>
                <w:szCs w:val="20"/>
              </w:rPr>
              <w:t>A</w:t>
            </w:r>
            <w:r>
              <w:rPr>
                <w:rFonts w:ascii="Arial" w:cs="Arial" w:eastAsia="Arial" w:hAnsi="Arial"/>
                <w:b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cs="Arial" w:eastAsia="Arial" w:hAnsi="Arial"/>
                <w:b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type="dxa" w:w="1548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color="auto" w:fill="E7E6E6" w:val="clear"/>
          </w:tcPr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spacing w:line="200" w:lineRule="exact"/>
              <w:ind w:left="102"/>
            </w:pPr>
            <w:r>
              <w:rPr>
                <w:rFonts w:ascii="Arial" w:cs="Arial" w:eastAsia="Arial" w:hAnsi="Arial"/>
                <w:b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cs="Arial" w:eastAsia="Arial" w:hAnsi="Arial"/>
                <w:b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ascii="Arial" w:cs="Arial" w:eastAsia="Arial" w:hAns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cs="Arial" w:eastAsia="Arial" w:hAnsi="Arial"/>
                <w:b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b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ind w:left="102"/>
            </w:pPr>
            <w:r>
              <w:rPr>
                <w:rFonts w:ascii="Arial" w:cs="Arial" w:eastAsia="Arial" w:hAnsi="Arial"/>
                <w:b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cs="Arial" w:eastAsia="Arial" w:hAnsi="Arial"/>
                <w:b/>
                <w:spacing w:val="4"/>
                <w:w w:val="100"/>
                <w:sz w:val="20"/>
                <w:szCs w:val="20"/>
              </w:rPr>
              <w:t>E</w:t>
            </w:r>
            <w:r>
              <w:rPr>
                <w:rFonts w:ascii="Arial" w:cs="Arial" w:eastAsia="Arial" w:hAnsi="Arial"/>
                <w:b/>
                <w:spacing w:val="-5"/>
                <w:w w:val="100"/>
                <w:sz w:val="20"/>
                <w:szCs w:val="20"/>
              </w:rPr>
              <w:t>A</w:t>
            </w:r>
            <w:r>
              <w:rPr>
                <w:rFonts w:ascii="Arial" w:cs="Arial" w:eastAsia="Arial" w:hAns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cs="Arial" w:eastAsia="Arial" w:hAnsi="Arial"/>
                <w:b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ascii="Arial" w:cs="Arial" w:eastAsia="Arial" w:hAnsi="Arial"/>
                <w:b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cs="Arial" w:eastAsia="Arial" w:hAnsi="Arial"/>
                <w:b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ascii="Arial" w:cs="Arial" w:eastAsia="Arial" w:hAnsi="Arial"/>
                <w:b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ascii="Arial" w:cs="Arial" w:eastAsia="Arial" w:hAnsi="Arial"/>
                <w:b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hRule="exact" w:val="310"/>
        </w:trPr>
        <w:tc>
          <w:tcPr>
            <w:tcW w:type="dxa" w:w="507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Verdana" w:cs="Verdana" w:eastAsia="Verdana" w:hAnsi="Verdana"/>
                <w:sz w:val="20"/>
                <w:szCs w:val="20"/>
              </w:rPr>
              <w:jc w:val="left"/>
              <w:spacing w:before="4"/>
              <w:ind w:left="102"/>
            </w:pPr>
            <w:r>
              <w:rPr>
                <w:rFonts w:ascii="Verdana" w:cs="Verdana" w:eastAsia="Verdana" w:hAnsi="Verdana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Verdana" w:cs="Verdana" w:eastAsia="Verdana" w:hAnsi="Verdana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Verdana" w:cs="Verdana" w:eastAsia="Verdana" w:hAnsi="Verdana"/>
                <w:spacing w:val="68"/>
                <w:w w:val="100"/>
                <w:sz w:val="20"/>
                <w:szCs w:val="20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Verdana" w:cs="Verdana" w:eastAsia="Verdana" w:hAnsi="Verdana"/>
                <w:spacing w:val="3"/>
                <w:w w:val="100"/>
                <w:sz w:val="20"/>
                <w:szCs w:val="20"/>
              </w:rPr>
              <w:t>í</w:t>
            </w:r>
            <w:r>
              <w:rPr>
                <w:rFonts w:ascii="Verdana" w:cs="Verdana" w:eastAsia="Verdana" w:hAnsi="Verdana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Verdana" w:cs="Verdana" w:eastAsia="Verdana" w:hAnsi="Verdana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ascii="Verdana" w:cs="Verdana" w:eastAsia="Verdana" w:hAnsi="Verdana"/>
                <w:spacing w:val="0"/>
                <w:w w:val="100"/>
                <w:sz w:val="20"/>
                <w:szCs w:val="20"/>
              </w:rPr>
              <w:t>ca</w:t>
            </w:r>
            <w:r>
              <w:rPr>
                <w:rFonts w:ascii="Verdana" w:cs="Verdana" w:eastAsia="Verdana" w:hAnsi="Verdana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Verdana" w:cs="Verdana" w:eastAsia="Verdana" w:hAnsi="Verdana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ascii="Verdana" w:cs="Verdana" w:eastAsia="Verdana" w:hAnsi="Verdana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Verdana" w:cs="Verdana" w:eastAsia="Verdana" w:hAnsi="Verdana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Verdana" w:cs="Verdana" w:eastAsia="Verdana" w:hAnsi="Verdana"/>
                <w:spacing w:val="2"/>
                <w:w w:val="100"/>
                <w:sz w:val="20"/>
                <w:szCs w:val="20"/>
              </w:rPr>
              <w:t>l</w:t>
            </w:r>
            <w:r>
              <w:rPr>
                <w:rFonts w:ascii="Verdana" w:cs="Verdana" w:eastAsia="Verdana" w:hAnsi="Verdana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Verdana" w:cs="Verdana" w:eastAsia="Verdana" w:hAnsi="Verdana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sz w:val="20"/>
                <w:szCs w:val="20"/>
              </w:rPr>
              <w:t>v</w:t>
            </w:r>
            <w:r>
              <w:rPr>
                <w:rFonts w:ascii="Verdana" w:cs="Verdana" w:eastAsia="Verdana" w:hAnsi="Verdana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ascii="Verdana" w:cs="Verdana" w:eastAsia="Verdana" w:hAnsi="Verdana"/>
                <w:spacing w:val="-3"/>
                <w:w w:val="100"/>
                <w:sz w:val="20"/>
                <w:szCs w:val="20"/>
              </w:rPr>
              <w:t>s</w:t>
            </w:r>
            <w:r>
              <w:rPr>
                <w:rFonts w:ascii="Verdana" w:cs="Verdana" w:eastAsia="Verdana" w:hAnsi="Verdana"/>
                <w:spacing w:val="3"/>
                <w:w w:val="100"/>
                <w:sz w:val="20"/>
                <w:szCs w:val="20"/>
              </w:rPr>
              <w:t>i</w:t>
            </w:r>
            <w:r>
              <w:rPr>
                <w:rFonts w:ascii="Verdana" w:cs="Verdana" w:eastAsia="Verdana" w:hAnsi="Verdana"/>
                <w:spacing w:val="-1"/>
                <w:w w:val="100"/>
                <w:sz w:val="20"/>
                <w:szCs w:val="20"/>
              </w:rPr>
              <w:t>ó</w:t>
            </w:r>
            <w:r>
              <w:rPr>
                <w:rFonts w:ascii="Verdana" w:cs="Verdana" w:eastAsia="Verdana" w:hAnsi="Verdana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Verdana" w:cs="Verdana" w:eastAsia="Verdana" w:hAnsi="Verdana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Verdana" w:cs="Verdana" w:eastAsia="Verdana" w:hAnsi="Verdana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sz w:val="20"/>
                <w:szCs w:val="20"/>
              </w:rPr>
              <w:t>la</w:t>
            </w:r>
            <w:r>
              <w:rPr>
                <w:rFonts w:ascii="Verdana" w:cs="Verdana" w:eastAsia="Verdana" w:hAnsi="Verdana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Verdana" w:cs="Verdana" w:eastAsia="Verdana" w:hAnsi="Verdana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ascii="Verdana" w:cs="Verdana" w:eastAsia="Verdana" w:hAnsi="Verdana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ascii="Verdana" w:cs="Verdana" w:eastAsia="Verdana" w:hAnsi="Verdana"/>
                <w:spacing w:val="3"/>
                <w:w w:val="100"/>
                <w:sz w:val="20"/>
                <w:szCs w:val="20"/>
              </w:rPr>
              <w:t>i</w:t>
            </w:r>
            <w:r>
              <w:rPr>
                <w:rFonts w:ascii="Verdana" w:cs="Verdana" w:eastAsia="Verdana" w:hAnsi="Verdana"/>
                <w:spacing w:val="-3"/>
                <w:w w:val="100"/>
                <w:sz w:val="20"/>
                <w:szCs w:val="20"/>
              </w:rPr>
              <w:t>c</w:t>
            </w:r>
            <w:r>
              <w:rPr>
                <w:rFonts w:ascii="Verdana" w:cs="Verdana" w:eastAsia="Verdana" w:hAnsi="Verdana"/>
                <w:spacing w:val="3"/>
                <w:w w:val="100"/>
                <w:sz w:val="20"/>
                <w:szCs w:val="20"/>
              </w:rPr>
              <w:t>i</w:t>
            </w:r>
            <w:r>
              <w:rPr>
                <w:rFonts w:ascii="Verdana" w:cs="Verdana" w:eastAsia="Verdana" w:hAnsi="Verdana"/>
                <w:spacing w:val="-1"/>
                <w:w w:val="100"/>
                <w:sz w:val="20"/>
                <w:szCs w:val="20"/>
              </w:rPr>
              <w:t>ó</w:t>
            </w:r>
            <w:r>
              <w:rPr>
                <w:rFonts w:ascii="Verdana" w:cs="Verdana" w:eastAsia="Verdana" w:hAnsi="Verdana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Verdana" w:cs="Verdana" w:eastAsia="Verdana" w:hAnsi="Verdana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type="dxa" w:w="1416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Verdana" w:cs="Verdana" w:eastAsia="Verdana" w:hAnsi="Verdana"/>
                <w:sz w:val="20"/>
                <w:szCs w:val="20"/>
              </w:rPr>
              <w:jc w:val="left"/>
              <w:spacing w:before="4"/>
              <w:ind w:left="102"/>
            </w:pPr>
            <w:r>
              <w:rPr>
                <w:rFonts w:ascii="Verdana" w:cs="Verdana" w:eastAsia="Verdana" w:hAnsi="Verdana"/>
                <w:spacing w:val="1"/>
                <w:w w:val="100"/>
                <w:sz w:val="20"/>
                <w:szCs w:val="20"/>
              </w:rPr>
              <w:t>60</w:t>
            </w:r>
            <w:r>
              <w:rPr>
                <w:rFonts w:ascii="Verdana" w:cs="Verdana" w:eastAsia="Verdana" w:hAnsi="Verdana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type="dxa" w:w="2269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Verdana" w:cs="Verdana" w:eastAsia="Verdana" w:hAnsi="Verdana"/>
                <w:sz w:val="20"/>
                <w:szCs w:val="20"/>
              </w:rPr>
              <w:jc w:val="left"/>
              <w:spacing w:before="4"/>
              <w:ind w:left="102"/>
            </w:pPr>
            <w:r>
              <w:rPr>
                <w:rFonts w:ascii="Verdana" w:cs="Verdana" w:eastAsia="Verdana" w:hAnsi="Verdana"/>
                <w:spacing w:val="1"/>
                <w:w w:val="100"/>
                <w:sz w:val="20"/>
                <w:szCs w:val="20"/>
              </w:rPr>
              <w:t>28</w:t>
            </w:r>
            <w:r>
              <w:rPr>
                <w:rFonts w:ascii="Verdana" w:cs="Verdana" w:eastAsia="Verdana" w:hAnsi="Verdana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type="dxa" w:w="1548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Verdana" w:cs="Verdana" w:eastAsia="Verdana" w:hAnsi="Verdana"/>
                <w:sz w:val="20"/>
                <w:szCs w:val="20"/>
              </w:rPr>
              <w:jc w:val="left"/>
              <w:spacing w:before="4"/>
              <w:ind w:left="102"/>
            </w:pPr>
            <w:r>
              <w:rPr>
                <w:rFonts w:ascii="Verdana" w:cs="Verdana" w:eastAsia="Verdana" w:hAnsi="Verdana"/>
                <w:spacing w:val="1"/>
                <w:w w:val="100"/>
                <w:sz w:val="20"/>
                <w:szCs w:val="20"/>
              </w:rPr>
              <w:t>63</w:t>
            </w:r>
            <w:r>
              <w:rPr>
                <w:rFonts w:ascii="Verdana" w:cs="Verdana" w:eastAsia="Verdana" w:hAnsi="Verdana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hRule="exact" w:val="550"/>
        </w:trPr>
        <w:tc>
          <w:tcPr>
            <w:tcW w:type="dxa" w:w="507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Verdana" w:cs="Verdana" w:eastAsia="Verdana" w:hAnsi="Verdana"/>
                <w:sz w:val="20"/>
                <w:szCs w:val="20"/>
              </w:rPr>
              <w:jc w:val="left"/>
              <w:spacing w:before="5" w:line="240" w:lineRule="exact"/>
              <w:ind w:left="102" w:right="690"/>
            </w:pPr>
            <w:r>
              <w:rPr>
                <w:rFonts w:ascii="Verdana" w:cs="Verdana" w:eastAsia="Verdana" w:hAnsi="Verdana"/>
                <w:spacing w:val="0"/>
                <w:w w:val="100"/>
                <w:sz w:val="20"/>
                <w:szCs w:val="20"/>
              </w:rPr>
              <w:t>II</w:t>
            </w:r>
            <w:r>
              <w:rPr>
                <w:rFonts w:ascii="Verdana" w:cs="Verdana" w:eastAsia="Verdana" w:hAnsi="Verdana"/>
                <w:spacing w:val="69"/>
                <w:w w:val="100"/>
                <w:sz w:val="20"/>
                <w:szCs w:val="20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Verdana" w:cs="Verdana" w:eastAsia="Verdana" w:hAnsi="Verdana"/>
                <w:spacing w:val="3"/>
                <w:w w:val="100"/>
                <w:sz w:val="20"/>
                <w:szCs w:val="20"/>
              </w:rPr>
              <w:t>l</w:t>
            </w:r>
            <w:r>
              <w:rPr>
                <w:rFonts w:ascii="Verdana" w:cs="Verdana" w:eastAsia="Verdana" w:hAnsi="Verdana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Verdana" w:cs="Verdana" w:eastAsia="Verdana" w:hAnsi="Verdana"/>
                <w:spacing w:val="3"/>
                <w:w w:val="100"/>
                <w:sz w:val="20"/>
                <w:szCs w:val="20"/>
              </w:rPr>
              <w:t>i</w:t>
            </w:r>
            <w:r>
              <w:rPr>
                <w:rFonts w:ascii="Verdana" w:cs="Verdana" w:eastAsia="Verdana" w:hAnsi="Verdana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ascii="Verdana" w:cs="Verdana" w:eastAsia="Verdana" w:hAnsi="Verdana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Verdana" w:cs="Verdana" w:eastAsia="Verdana" w:hAnsi="Verdana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Verdana" w:cs="Verdana" w:eastAsia="Verdana" w:hAnsi="Verdana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Verdana" w:cs="Verdana" w:eastAsia="Verdana" w:hAnsi="Verdana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Verdana" w:cs="Verdana" w:eastAsia="Verdana" w:hAnsi="Verdana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Verdana" w:cs="Verdana" w:eastAsia="Verdana" w:hAnsi="Verdana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ascii="Verdana" w:cs="Verdana" w:eastAsia="Verdana" w:hAnsi="Verdana"/>
                <w:spacing w:val="3"/>
                <w:w w:val="100"/>
                <w:sz w:val="20"/>
                <w:szCs w:val="20"/>
              </w:rPr>
              <w:t>l</w:t>
            </w:r>
            <w:r>
              <w:rPr>
                <w:rFonts w:ascii="Verdana" w:cs="Verdana" w:eastAsia="Verdana" w:hAnsi="Verdana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Verdana" w:cs="Verdana" w:eastAsia="Verdana" w:hAnsi="Verdana"/>
                <w:spacing w:val="-2"/>
                <w:w w:val="100"/>
                <w:sz w:val="20"/>
                <w:szCs w:val="20"/>
              </w:rPr>
              <w:t>o</w:t>
            </w:r>
            <w:r>
              <w:rPr>
                <w:rFonts w:ascii="Verdana" w:cs="Verdana" w:eastAsia="Verdana" w:hAnsi="Verdana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Verdana" w:cs="Verdana" w:eastAsia="Verdana" w:hAnsi="Verdana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Verdana" w:cs="Verdana" w:eastAsia="Verdana" w:hAnsi="Verdana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Verdana" w:cs="Verdana" w:eastAsia="Verdana" w:hAnsi="Verdana"/>
                <w:spacing w:val="3"/>
                <w:w w:val="100"/>
                <w:sz w:val="20"/>
                <w:szCs w:val="20"/>
              </w:rPr>
              <w:t>l</w:t>
            </w:r>
            <w:r>
              <w:rPr>
                <w:rFonts w:ascii="Verdana" w:cs="Verdana" w:eastAsia="Verdana" w:hAnsi="Verdana"/>
                <w:spacing w:val="-1"/>
                <w:w w:val="100"/>
                <w:sz w:val="20"/>
                <w:szCs w:val="20"/>
              </w:rPr>
              <w:t>é</w:t>
            </w:r>
            <w:r>
              <w:rPr>
                <w:rFonts w:ascii="Verdana" w:cs="Verdana" w:eastAsia="Verdana" w:hAnsi="Verdana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Verdana" w:cs="Verdana" w:eastAsia="Verdana" w:hAnsi="Verdana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Verdana" w:cs="Verdana" w:eastAsia="Verdana" w:hAnsi="Verdana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Verdana" w:cs="Verdana" w:eastAsia="Verdana" w:hAnsi="Verdana"/>
                <w:spacing w:val="3"/>
                <w:w w:val="100"/>
                <w:sz w:val="20"/>
                <w:szCs w:val="20"/>
              </w:rPr>
              <w:t>i</w:t>
            </w:r>
            <w:r>
              <w:rPr>
                <w:rFonts w:ascii="Verdana" w:cs="Verdana" w:eastAsia="Verdana" w:hAnsi="Verdana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Verdana" w:cs="Verdana" w:eastAsia="Verdana" w:hAnsi="Verdana"/>
                <w:spacing w:val="-2"/>
                <w:w w:val="100"/>
                <w:sz w:val="20"/>
                <w:szCs w:val="20"/>
              </w:rPr>
              <w:t>o</w:t>
            </w:r>
            <w:r>
              <w:rPr>
                <w:rFonts w:ascii="Verdana" w:cs="Verdana" w:eastAsia="Verdana" w:hAnsi="Verdana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Verdana" w:cs="Verdana" w:eastAsia="Verdana" w:hAnsi="Verdana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Verdana" w:cs="Verdana" w:eastAsia="Verdana" w:hAnsi="Verdana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Verdana" w:cs="Verdana" w:eastAsia="Verdana" w:hAnsi="Verdana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Verdana" w:cs="Verdana" w:eastAsia="Verdana" w:hAnsi="Verdana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Verdana" w:cs="Verdana" w:eastAsia="Verdana" w:hAnsi="Verdana"/>
                <w:spacing w:val="-2"/>
                <w:w w:val="100"/>
                <w:sz w:val="20"/>
                <w:szCs w:val="20"/>
              </w:rPr>
              <w:t>e</w:t>
            </w:r>
            <w:r>
              <w:rPr>
                <w:rFonts w:ascii="Verdana" w:cs="Verdana" w:eastAsia="Verdana" w:hAnsi="Verdana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Verdana" w:cs="Verdana" w:eastAsia="Verdana" w:hAnsi="Verdana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Verdana" w:cs="Verdana" w:eastAsia="Verdana" w:hAnsi="Verdana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Verdana" w:cs="Verdana" w:eastAsia="Verdana" w:hAnsi="Verdana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ascii="Verdana" w:cs="Verdana" w:eastAsia="Verdana" w:hAnsi="Verdana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ascii="Verdana" w:cs="Verdana" w:eastAsia="Verdana" w:hAnsi="Verdana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Verdana" w:cs="Verdana" w:eastAsia="Verdana" w:hAnsi="Verdana"/>
                <w:spacing w:val="3"/>
                <w:w w:val="100"/>
                <w:sz w:val="20"/>
                <w:szCs w:val="20"/>
              </w:rPr>
              <w:t>p</w:t>
            </w:r>
            <w:r>
              <w:rPr>
                <w:rFonts w:ascii="Verdana" w:cs="Verdana" w:eastAsia="Verdana" w:hAnsi="Verdana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Verdana" w:cs="Verdana" w:eastAsia="Verdana" w:hAnsi="Verdana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Verdana" w:cs="Verdana" w:eastAsia="Verdana" w:hAnsi="Verdana"/>
                <w:spacing w:val="1"/>
                <w:w w:val="100"/>
                <w:sz w:val="20"/>
                <w:szCs w:val="20"/>
              </w:rPr>
              <w:t>h</w:t>
            </w:r>
            <w:r>
              <w:rPr>
                <w:rFonts w:ascii="Verdana" w:cs="Verdana" w:eastAsia="Verdana" w:hAnsi="Verdana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ascii="Verdana" w:cs="Verdana" w:eastAsia="Verdana" w:hAnsi="Verdana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Verdana" w:cs="Verdana" w:eastAsia="Verdana" w:hAnsi="Verdana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ascii="Verdana" w:cs="Verdana" w:eastAsia="Verdana" w:hAnsi="Verdana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ascii="Verdana" w:cs="Verdana" w:eastAsia="Verdana" w:hAnsi="Verdana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Verdana" w:cs="Verdana" w:eastAsia="Verdana" w:hAnsi="Verdana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type="dxa" w:w="1416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Verdana" w:cs="Verdana" w:eastAsia="Verdana" w:hAnsi="Verdana"/>
                <w:sz w:val="20"/>
                <w:szCs w:val="20"/>
              </w:rPr>
              <w:jc w:val="left"/>
              <w:spacing w:line="240" w:lineRule="exact"/>
              <w:ind w:left="102"/>
            </w:pPr>
            <w:r>
              <w:rPr>
                <w:rFonts w:ascii="Verdana" w:cs="Verdana" w:eastAsia="Verdana" w:hAnsi="Verdana"/>
                <w:spacing w:val="1"/>
                <w:w w:val="100"/>
                <w:position w:val="-1"/>
                <w:sz w:val="20"/>
                <w:szCs w:val="20"/>
              </w:rPr>
              <w:t>60</w:t>
            </w:r>
            <w:r>
              <w:rPr>
                <w:rFonts w:ascii="Verdana" w:cs="Verdana" w:eastAsia="Verdana" w:hAnsi="Verdana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type="dxa" w:w="2269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Verdana" w:cs="Verdana" w:eastAsia="Verdana" w:hAnsi="Verdana"/>
                <w:sz w:val="20"/>
                <w:szCs w:val="20"/>
              </w:rPr>
              <w:jc w:val="left"/>
              <w:spacing w:line="240" w:lineRule="exact"/>
              <w:ind w:left="102"/>
            </w:pPr>
            <w:r>
              <w:rPr>
                <w:rFonts w:ascii="Verdana" w:cs="Verdana" w:eastAsia="Verdana" w:hAnsi="Verdana"/>
                <w:spacing w:val="1"/>
                <w:w w:val="100"/>
                <w:position w:val="-1"/>
                <w:sz w:val="20"/>
                <w:szCs w:val="20"/>
              </w:rPr>
              <w:t>28</w:t>
            </w:r>
            <w:r>
              <w:rPr>
                <w:rFonts w:ascii="Verdana" w:cs="Verdana" w:eastAsia="Verdana" w:hAnsi="Verdana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type="dxa" w:w="1548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Verdana" w:cs="Verdana" w:eastAsia="Verdana" w:hAnsi="Verdana"/>
                <w:sz w:val="20"/>
                <w:szCs w:val="20"/>
              </w:rPr>
              <w:jc w:val="left"/>
              <w:spacing w:line="240" w:lineRule="exact"/>
              <w:ind w:left="102"/>
            </w:pPr>
            <w:r>
              <w:rPr>
                <w:rFonts w:ascii="Verdana" w:cs="Verdana" w:eastAsia="Verdana" w:hAnsi="Verdana"/>
                <w:spacing w:val="1"/>
                <w:w w:val="100"/>
                <w:position w:val="-1"/>
                <w:sz w:val="20"/>
                <w:szCs w:val="20"/>
              </w:rPr>
              <w:t>68</w:t>
            </w:r>
            <w:r>
              <w:rPr>
                <w:rFonts w:ascii="Verdana" w:cs="Verdana" w:eastAsia="Verdana" w:hAnsi="Verdana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</w:tbl>
    <w:p>
      <w:pPr>
        <w:rPr>
          <w:sz w:val="20"/>
          <w:szCs w:val="20"/>
        </w:rPr>
        <w:jc w:val="left"/>
        <w:spacing w:before="15" w:line="200" w:lineRule="exact"/>
      </w:pPr>
      <w:r>
        <w:rPr>
          <w:sz w:val="20"/>
          <w:szCs w:val="20"/>
        </w:rPr>
      </w:r>
    </w:p>
    <w:p>
      <w:pPr>
        <w:rPr>
          <w:rFonts w:ascii="Verdana" w:cs="Verdana" w:eastAsia="Verdana" w:hAnsi="Verdana"/>
          <w:sz w:val="22"/>
          <w:szCs w:val="22"/>
        </w:rPr>
        <w:jc w:val="left"/>
        <w:spacing w:before="21"/>
        <w:ind w:left="3496"/>
      </w:pPr>
      <w:r>
        <w:rPr>
          <w:rFonts w:ascii="Verdana" w:cs="Verdana" w:eastAsia="Verdana" w:hAnsi="Verdana"/>
          <w:b/>
          <w:spacing w:val="-1"/>
          <w:w w:val="100"/>
          <w:sz w:val="22"/>
          <w:szCs w:val="22"/>
        </w:rPr>
        <w:t>S</w:t>
      </w:r>
      <w:r>
        <w:rPr>
          <w:rFonts w:ascii="Verdana" w:cs="Verdana" w:eastAsia="Verdana" w:hAnsi="Verdana"/>
          <w:b/>
          <w:spacing w:val="1"/>
          <w:w w:val="100"/>
          <w:sz w:val="22"/>
          <w:szCs w:val="22"/>
        </w:rPr>
        <w:t>u</w:t>
      </w:r>
      <w:r>
        <w:rPr>
          <w:rFonts w:ascii="Verdana" w:cs="Verdana" w:eastAsia="Verdana" w:hAnsi="Verdana"/>
          <w:b/>
          <w:spacing w:val="-1"/>
          <w:w w:val="100"/>
          <w:sz w:val="22"/>
          <w:szCs w:val="22"/>
        </w:rPr>
        <w:t>g</w:t>
      </w:r>
      <w:r>
        <w:rPr>
          <w:rFonts w:ascii="Verdana" w:cs="Verdana" w:eastAsia="Verdana" w:hAnsi="Verdana"/>
          <w:b/>
          <w:spacing w:val="0"/>
          <w:w w:val="100"/>
          <w:sz w:val="22"/>
          <w:szCs w:val="22"/>
        </w:rPr>
        <w:t>er</w:t>
      </w:r>
      <w:r>
        <w:rPr>
          <w:rFonts w:ascii="Verdana" w:cs="Verdana" w:eastAsia="Verdana" w:hAnsi="Verdana"/>
          <w:b/>
          <w:spacing w:val="-2"/>
          <w:w w:val="100"/>
          <w:sz w:val="22"/>
          <w:szCs w:val="22"/>
        </w:rPr>
        <w:t>e</w:t>
      </w:r>
      <w:r>
        <w:rPr>
          <w:rFonts w:ascii="Verdana" w:cs="Verdana" w:eastAsia="Verdana" w:hAnsi="Verdana"/>
          <w:b/>
          <w:spacing w:val="1"/>
          <w:w w:val="100"/>
          <w:sz w:val="22"/>
          <w:szCs w:val="22"/>
        </w:rPr>
        <w:t>n</w:t>
      </w:r>
      <w:r>
        <w:rPr>
          <w:rFonts w:ascii="Verdana" w:cs="Verdana" w:eastAsia="Verdana" w:hAnsi="Verdana"/>
          <w:b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b/>
          <w:spacing w:val="-1"/>
          <w:w w:val="100"/>
          <w:sz w:val="22"/>
          <w:szCs w:val="22"/>
        </w:rPr>
        <w:t>i</w:t>
      </w:r>
      <w:r>
        <w:rPr>
          <w:rFonts w:ascii="Verdana" w:cs="Verdana" w:eastAsia="Verdana" w:hAnsi="Verdana"/>
          <w:b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b/>
          <w:spacing w:val="0"/>
          <w:w w:val="100"/>
          <w:sz w:val="22"/>
          <w:szCs w:val="22"/>
        </w:rPr>
        <w:t>s</w:t>
      </w:r>
      <w:r>
        <w:rPr>
          <w:rFonts w:ascii="Verdana" w:cs="Verdana" w:eastAsia="Verdana" w:hAnsi="Verdana"/>
          <w:b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b/>
          <w:spacing w:val="0"/>
          <w:w w:val="100"/>
          <w:sz w:val="22"/>
          <w:szCs w:val="22"/>
        </w:rPr>
        <w:t>y</w:t>
      </w:r>
      <w:r>
        <w:rPr>
          <w:rFonts w:ascii="Verdana" w:cs="Verdana" w:eastAsia="Verdana" w:hAnsi="Verdana"/>
          <w:b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b/>
          <w:spacing w:val="-1"/>
          <w:w w:val="100"/>
          <w:sz w:val="22"/>
          <w:szCs w:val="22"/>
        </w:rPr>
        <w:t>u</w:t>
      </w:r>
      <w:r>
        <w:rPr>
          <w:rFonts w:ascii="Verdana" w:cs="Verdana" w:eastAsia="Verdana" w:hAnsi="Verdana"/>
          <w:b/>
          <w:spacing w:val="1"/>
          <w:w w:val="100"/>
          <w:sz w:val="22"/>
          <w:szCs w:val="22"/>
        </w:rPr>
        <w:t>s</w:t>
      </w:r>
      <w:r>
        <w:rPr>
          <w:rFonts w:ascii="Verdana" w:cs="Verdana" w:eastAsia="Verdana" w:hAnsi="Verdana"/>
          <w:b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b/>
          <w:spacing w:val="-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b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b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b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b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b/>
          <w:spacing w:val="1"/>
          <w:w w:val="100"/>
          <w:sz w:val="22"/>
          <w:szCs w:val="22"/>
        </w:rPr>
        <w:t>s</w:t>
      </w:r>
      <w:r>
        <w:rPr>
          <w:rFonts w:ascii="Verdana" w:cs="Verdana" w:eastAsia="Verdana" w:hAnsi="Verdana"/>
          <w:b/>
          <w:spacing w:val="0"/>
          <w:w w:val="100"/>
          <w:sz w:val="22"/>
          <w:szCs w:val="22"/>
        </w:rPr>
        <w:t>ta</w:t>
      </w:r>
      <w:r>
        <w:rPr>
          <w:rFonts w:ascii="Verdana" w:cs="Verdana" w:eastAsia="Verdana" w:hAnsi="Verdana"/>
          <w:b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b/>
          <w:spacing w:val="-1"/>
          <w:w w:val="100"/>
          <w:sz w:val="22"/>
          <w:szCs w:val="22"/>
        </w:rPr>
        <w:t>g</w:t>
      </w:r>
      <w:r>
        <w:rPr>
          <w:rFonts w:ascii="Verdana" w:cs="Verdana" w:eastAsia="Verdana" w:hAnsi="Verdana"/>
          <w:b/>
          <w:spacing w:val="1"/>
          <w:w w:val="100"/>
          <w:sz w:val="22"/>
          <w:szCs w:val="22"/>
        </w:rPr>
        <w:t>u</w:t>
      </w:r>
      <w:r>
        <w:rPr>
          <w:rFonts w:ascii="Verdana" w:cs="Verdana" w:eastAsia="Verdana" w:hAnsi="Verdana"/>
          <w:b/>
          <w:spacing w:val="-1"/>
          <w:w w:val="100"/>
          <w:sz w:val="22"/>
          <w:szCs w:val="22"/>
        </w:rPr>
        <w:t>í</w:t>
      </w:r>
      <w:r>
        <w:rPr>
          <w:rFonts w:ascii="Verdana" w:cs="Verdana" w:eastAsia="Verdana" w:hAnsi="Verdana"/>
          <w:b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7" w:line="260" w:lineRule="exact"/>
      </w:pPr>
      <w:r>
        <w:rPr>
          <w:sz w:val="26"/>
          <w:szCs w:val="26"/>
        </w:rPr>
      </w:r>
    </w:p>
    <w:p>
      <w:pPr>
        <w:rPr>
          <w:rFonts w:ascii="Verdana" w:cs="Verdana" w:eastAsia="Verdana" w:hAnsi="Verdana"/>
          <w:sz w:val="23"/>
          <w:szCs w:val="23"/>
        </w:rPr>
        <w:jc w:val="both"/>
        <w:ind w:left="373" w:right="342"/>
        <w:sectPr>
          <w:pgMar w:bottom="280" w:footer="1491" w:header="570" w:left="760" w:right="660" w:top="1680"/>
          <w:headerReference r:id="rId8" w:type="default"/>
          <w:headerReference r:id="rId9" w:type="default"/>
          <w:pgSz w:h="15840" w:w="12240"/>
        </w:sectPr>
      </w:pPr>
      <w:r>
        <w:rPr>
          <w:rFonts w:ascii="Verdana" w:cs="Verdana" w:eastAsia="Verdana" w:hAnsi="Verdana"/>
          <w:spacing w:val="-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4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s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g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u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ente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g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uía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t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ene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m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obj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t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vo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poy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r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4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umno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en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su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prep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r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ón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p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r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os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exám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nes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rresp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n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d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n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t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es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F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n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es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y</w:t>
      </w:r>
      <w:r>
        <w:rPr>
          <w:rFonts w:ascii="Verdana" w:cs="Verdana" w:eastAsia="Verdana" w:hAnsi="Verdana"/>
          <w:spacing w:val="4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Ex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t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r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or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d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n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r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s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.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P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or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es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n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dispen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s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b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res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ve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r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4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100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%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.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En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la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p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rte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te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ó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r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ca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y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ncep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t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u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4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p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u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edes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ns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u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ltar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s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r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fer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ncias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b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b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ogr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á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f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s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f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n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de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la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g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uía.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Por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p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r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t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de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os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ej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rc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os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d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p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ón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es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nec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s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r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q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u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u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d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s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ses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r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í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s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p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r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q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ue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el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pro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f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es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r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de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la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m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t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ria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t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or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ente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y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resu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v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t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u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s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d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u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d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s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7" w:line="200" w:lineRule="exact"/>
      </w:pPr>
      <w:r>
        <w:rPr>
          <w:sz w:val="20"/>
          <w:szCs w:val="20"/>
        </w:rPr>
      </w:r>
    </w:p>
    <w:tbl>
      <w:tblPr>
        <w:tblW w:type="auto" w:w="0"/>
        <w:tblLook w:val="01E0"/>
        <w:jc w:val="left"/>
        <w:tblInd w:type="dxa" w:w="650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/>
      <w:tr>
        <w:trPr>
          <w:trHeight w:hRule="exact" w:val="264"/>
        </w:trPr>
        <w:tc>
          <w:tcPr>
            <w:tcW w:type="dxa" w:w="351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color="auto" w:fill="D9D9D9" w:val="clear"/>
          </w:tcPr>
          <w:p>
            <w:pPr>
              <w:rPr>
                <w:rFonts w:ascii="Arial Rounded MT Bold" w:cs="Arial Rounded MT Bold" w:eastAsia="Arial Rounded MT Bold" w:hAnsi="Arial Rounded MT Bold"/>
                <w:sz w:val="22"/>
                <w:szCs w:val="22"/>
              </w:rPr>
              <w:jc w:val="left"/>
              <w:spacing w:before="10" w:line="240" w:lineRule="exact"/>
              <w:ind w:left="102"/>
            </w:pPr>
            <w:r>
              <w:rPr>
                <w:rFonts w:ascii="Arial Rounded MT Bold" w:cs="Arial Rounded MT Bold" w:eastAsia="Arial Rounded MT Bold" w:hAnsi="Arial Rounded MT Bold"/>
                <w:spacing w:val="0"/>
                <w:w w:val="100"/>
                <w:position w:val="-1"/>
                <w:sz w:val="22"/>
                <w:szCs w:val="22"/>
              </w:rPr>
              <w:t>NO</w:t>
            </w:r>
            <w:r>
              <w:rPr>
                <w:rFonts w:ascii="Arial Rounded MT Bold" w:cs="Arial Rounded MT Bold" w:eastAsia="Arial Rounded MT Bold" w:hAnsi="Arial Rounded MT Bold"/>
                <w:spacing w:val="1"/>
                <w:w w:val="100"/>
                <w:position w:val="-1"/>
                <w:sz w:val="22"/>
                <w:szCs w:val="22"/>
              </w:rPr>
              <w:t>M</w:t>
            </w:r>
            <w:r>
              <w:rPr>
                <w:rFonts w:ascii="Arial Rounded MT Bold" w:cs="Arial Rounded MT Bold" w:eastAsia="Arial Rounded MT Bold" w:hAnsi="Arial Rounded MT Bold"/>
                <w:spacing w:val="-3"/>
                <w:w w:val="100"/>
                <w:position w:val="-1"/>
                <w:sz w:val="22"/>
                <w:szCs w:val="22"/>
              </w:rPr>
              <w:t>B</w:t>
            </w:r>
            <w:r>
              <w:rPr>
                <w:rFonts w:ascii="Arial Rounded MT Bold" w:cs="Arial Rounded MT Bold" w:eastAsia="Arial Rounded MT Bold" w:hAnsi="Arial Rounded MT Bold"/>
                <w:spacing w:val="0"/>
                <w:w w:val="100"/>
                <w:position w:val="-1"/>
                <w:sz w:val="22"/>
                <w:szCs w:val="22"/>
              </w:rPr>
              <w:t>RE</w:t>
            </w:r>
            <w:r>
              <w:rPr>
                <w:rFonts w:ascii="Arial Rounded MT Bold" w:cs="Arial Rounded MT Bold" w:eastAsia="Arial Rounded MT Bold" w:hAnsi="Arial Rounded MT Bold"/>
                <w:spacing w:val="-1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Arial Rounded MT Bold" w:cs="Arial Rounded MT Bold" w:eastAsia="Arial Rounded MT Bold" w:hAnsi="Arial Rounded MT Bold"/>
                <w:spacing w:val="0"/>
                <w:w w:val="100"/>
                <w:position w:val="-1"/>
                <w:sz w:val="22"/>
                <w:szCs w:val="22"/>
              </w:rPr>
              <w:t>Y</w:t>
            </w:r>
            <w:r>
              <w:rPr>
                <w:rFonts w:ascii="Arial Rounded MT Bold" w:cs="Arial Rounded MT Bold" w:eastAsia="Arial Rounded MT Bold" w:hAnsi="Arial Rounded MT Bold"/>
                <w:spacing w:val="-1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Arial Rounded MT Bold" w:cs="Arial Rounded MT Bold" w:eastAsia="Arial Rounded MT Bold" w:hAnsi="Arial Rounded MT Bold"/>
                <w:spacing w:val="0"/>
                <w:w w:val="100"/>
                <w:position w:val="-1"/>
                <w:sz w:val="22"/>
                <w:szCs w:val="22"/>
              </w:rPr>
              <w:t>NO.</w:t>
            </w:r>
            <w:r>
              <w:rPr>
                <w:rFonts w:ascii="Arial Rounded MT Bold" w:cs="Arial Rounded MT Bold" w:eastAsia="Arial Rounded MT Bold" w:hAnsi="Arial Rounded MT Bold"/>
                <w:spacing w:val="-1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Arial Rounded MT Bold" w:cs="Arial Rounded MT Bold" w:eastAsia="Arial Rounded MT Bold" w:hAnsi="Arial Rounded MT Bold"/>
                <w:spacing w:val="0"/>
                <w:w w:val="100"/>
                <w:position w:val="-1"/>
                <w:sz w:val="22"/>
                <w:szCs w:val="22"/>
              </w:rPr>
              <w:t>DE</w:t>
            </w:r>
            <w:r>
              <w:rPr>
                <w:rFonts w:ascii="Arial Rounded MT Bold" w:cs="Arial Rounded MT Bold" w:eastAsia="Arial Rounded MT Bold" w:hAnsi="Arial Rounded MT Bold"/>
                <w:spacing w:val="-1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Arial Rounded MT Bold" w:cs="Arial Rounded MT Bold" w:eastAsia="Arial Rounded MT Bold" w:hAnsi="Arial Rounded MT Bold"/>
                <w:spacing w:val="0"/>
                <w:w w:val="100"/>
                <w:position w:val="-1"/>
                <w:sz w:val="22"/>
                <w:szCs w:val="22"/>
              </w:rPr>
              <w:t>U</w:t>
            </w:r>
            <w:r>
              <w:rPr>
                <w:rFonts w:ascii="Arial Rounded MT Bold" w:cs="Arial Rounded MT Bold" w:eastAsia="Arial Rounded MT Bold" w:hAnsi="Arial Rounded MT Bold"/>
                <w:spacing w:val="-2"/>
                <w:w w:val="100"/>
                <w:position w:val="-1"/>
                <w:sz w:val="22"/>
                <w:szCs w:val="22"/>
              </w:rPr>
              <w:t>N</w:t>
            </w:r>
            <w:r>
              <w:rPr>
                <w:rFonts w:ascii="Arial Rounded MT Bold" w:cs="Arial Rounded MT Bold" w:eastAsia="Arial Rounded MT Bold" w:hAnsi="Arial Rounded MT Bold"/>
                <w:spacing w:val="0"/>
                <w:w w:val="100"/>
                <w:position w:val="-1"/>
                <w:sz w:val="22"/>
                <w:szCs w:val="22"/>
              </w:rPr>
              <w:t>IDAD</w:t>
            </w:r>
            <w:r>
              <w:rPr>
                <w:rFonts w:ascii="Arial Rounded MT Bold" w:cs="Arial Rounded MT Bold" w:eastAsia="Arial Rounded MT Bold" w:hAnsi="Arial Rounded MT Bold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6270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color="auto" w:fill="D9D9D9" w:val="clear"/>
          </w:tcPr>
          <w:p>
            <w:pPr>
              <w:rPr>
                <w:rFonts w:ascii="Arial Rounded MT Bold" w:cs="Arial Rounded MT Bold" w:eastAsia="Arial Rounded MT Bold" w:hAnsi="Arial Rounded MT Bold"/>
                <w:sz w:val="22"/>
                <w:szCs w:val="22"/>
              </w:rPr>
              <w:jc w:val="left"/>
              <w:spacing w:before="10" w:line="240" w:lineRule="exact"/>
              <w:ind w:left="1708"/>
            </w:pPr>
            <w:r>
              <w:rPr>
                <w:rFonts w:ascii="Arial Rounded MT Bold" w:cs="Arial Rounded MT Bold" w:eastAsia="Arial Rounded MT Bold" w:hAnsi="Arial Rounded MT Bold"/>
                <w:spacing w:val="0"/>
                <w:w w:val="100"/>
                <w:position w:val="-1"/>
                <w:sz w:val="22"/>
                <w:szCs w:val="22"/>
              </w:rPr>
              <w:t>OBJE</w:t>
            </w:r>
            <w:r>
              <w:rPr>
                <w:rFonts w:ascii="Arial Rounded MT Bold" w:cs="Arial Rounded MT Bold" w:eastAsia="Arial Rounded MT Bold" w:hAnsi="Arial Rounded MT Bold"/>
                <w:spacing w:val="-1"/>
                <w:w w:val="100"/>
                <w:position w:val="-1"/>
                <w:sz w:val="22"/>
                <w:szCs w:val="22"/>
              </w:rPr>
              <w:t>T</w:t>
            </w:r>
            <w:r>
              <w:rPr>
                <w:rFonts w:ascii="Arial Rounded MT Bold" w:cs="Arial Rounded MT Bold" w:eastAsia="Arial Rounded MT Bold" w:hAnsi="Arial Rounded MT Bold"/>
                <w:spacing w:val="0"/>
                <w:w w:val="100"/>
                <w:position w:val="-1"/>
                <w:sz w:val="22"/>
                <w:szCs w:val="22"/>
              </w:rPr>
              <w:t>IVOS</w:t>
            </w:r>
            <w:r>
              <w:rPr>
                <w:rFonts w:ascii="Arial Rounded MT Bold" w:cs="Arial Rounded MT Bold" w:eastAsia="Arial Rounded MT Bold" w:hAnsi="Arial Rounded MT Bold"/>
                <w:spacing w:val="0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Arial Rounded MT Bold" w:cs="Arial Rounded MT Bold" w:eastAsia="Arial Rounded MT Bold" w:hAnsi="Arial Rounded MT Bold"/>
                <w:spacing w:val="-1"/>
                <w:w w:val="100"/>
                <w:position w:val="-1"/>
                <w:sz w:val="22"/>
                <w:szCs w:val="22"/>
              </w:rPr>
              <w:t>E</w:t>
            </w:r>
            <w:r>
              <w:rPr>
                <w:rFonts w:ascii="Arial Rounded MT Bold" w:cs="Arial Rounded MT Bold" w:eastAsia="Arial Rounded MT Bold" w:hAnsi="Arial Rounded MT Bold"/>
                <w:spacing w:val="-1"/>
                <w:w w:val="100"/>
                <w:position w:val="-1"/>
                <w:sz w:val="22"/>
                <w:szCs w:val="22"/>
              </w:rPr>
              <w:t>S</w:t>
            </w:r>
            <w:r>
              <w:rPr>
                <w:rFonts w:ascii="Arial Rounded MT Bold" w:cs="Arial Rounded MT Bold" w:eastAsia="Arial Rounded MT Bold" w:hAnsi="Arial Rounded MT Bold"/>
                <w:spacing w:val="-1"/>
                <w:w w:val="100"/>
                <w:position w:val="-1"/>
                <w:sz w:val="22"/>
                <w:szCs w:val="22"/>
              </w:rPr>
              <w:t>P</w:t>
            </w:r>
            <w:r>
              <w:rPr>
                <w:rFonts w:ascii="Arial Rounded MT Bold" w:cs="Arial Rounded MT Bold" w:eastAsia="Arial Rounded MT Bold" w:hAnsi="Arial Rounded MT Bold"/>
                <w:spacing w:val="-1"/>
                <w:w w:val="100"/>
                <w:position w:val="-1"/>
                <w:sz w:val="22"/>
                <w:szCs w:val="22"/>
              </w:rPr>
              <w:t>E</w:t>
            </w:r>
            <w:r>
              <w:rPr>
                <w:rFonts w:ascii="Arial Rounded MT Bold" w:cs="Arial Rounded MT Bold" w:eastAsia="Arial Rounded MT Bold" w:hAnsi="Arial Rounded MT Bold"/>
                <w:spacing w:val="0"/>
                <w:w w:val="100"/>
                <w:position w:val="-1"/>
                <w:sz w:val="22"/>
                <w:szCs w:val="22"/>
              </w:rPr>
              <w:t>C</w:t>
            </w:r>
            <w:r>
              <w:rPr>
                <w:rFonts w:ascii="Arial Rounded MT Bold" w:cs="Arial Rounded MT Bold" w:eastAsia="Arial Rounded MT Bold" w:hAnsi="Arial Rounded MT Bold"/>
                <w:spacing w:val="-2"/>
                <w:w w:val="100"/>
                <w:position w:val="-1"/>
                <w:sz w:val="22"/>
                <w:szCs w:val="22"/>
              </w:rPr>
              <w:t>Í</w:t>
            </w:r>
            <w:r>
              <w:rPr>
                <w:rFonts w:ascii="Arial Rounded MT Bold" w:cs="Arial Rounded MT Bold" w:eastAsia="Arial Rounded MT Bold" w:hAnsi="Arial Rounded MT Bold"/>
                <w:spacing w:val="1"/>
                <w:w w:val="100"/>
                <w:position w:val="-1"/>
                <w:sz w:val="22"/>
                <w:szCs w:val="22"/>
              </w:rPr>
              <w:t>F</w:t>
            </w:r>
            <w:r>
              <w:rPr>
                <w:rFonts w:ascii="Arial Rounded MT Bold" w:cs="Arial Rounded MT Bold" w:eastAsia="Arial Rounded MT Bold" w:hAnsi="Arial Rounded MT Bold"/>
                <w:spacing w:val="-2"/>
                <w:w w:val="100"/>
                <w:position w:val="-1"/>
                <w:sz w:val="22"/>
                <w:szCs w:val="22"/>
              </w:rPr>
              <w:t>I</w:t>
            </w:r>
            <w:r>
              <w:rPr>
                <w:rFonts w:ascii="Arial Rounded MT Bold" w:cs="Arial Rounded MT Bold" w:eastAsia="Arial Rounded MT Bold" w:hAnsi="Arial Rounded MT Bold"/>
                <w:spacing w:val="0"/>
                <w:w w:val="100"/>
                <w:position w:val="-1"/>
                <w:sz w:val="22"/>
                <w:szCs w:val="22"/>
              </w:rPr>
              <w:t>COS</w:t>
            </w:r>
            <w:r>
              <w:rPr>
                <w:rFonts w:ascii="Arial Rounded MT Bold" w:cs="Arial Rounded MT Bold" w:eastAsia="Arial Rounded MT Bold" w:hAnsi="Arial Rounded MT Bold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hRule="exact" w:val="549"/>
        </w:trPr>
        <w:tc>
          <w:tcPr>
            <w:tcW w:type="dxa" w:w="3512"/>
            <w:tcBorders>
              <w:top w:color="000000" w:space="0" w:sz="5" w:val="single"/>
              <w:left w:color="000000" w:space="0" w:sz="5" w:val="single"/>
              <w:bottom w:color="auto" w:space="0" w:sz="6" w:val="nil"/>
              <w:right w:color="000000" w:space="0" w:sz="5" w:val="single"/>
            </w:tcBorders>
          </w:tcPr>
          <w:p/>
        </w:tc>
        <w:tc>
          <w:tcPr>
            <w:tcW w:type="dxa" w:w="6270"/>
            <w:vMerge w:val="restart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</w:tcPr>
          <w:p>
            <w:pPr>
              <w:rPr>
                <w:sz w:val="26"/>
                <w:szCs w:val="26"/>
              </w:rPr>
              <w:jc w:val="left"/>
              <w:spacing w:before="13" w:line="260" w:lineRule="exact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ascii="Arial" w:cs="Arial" w:eastAsia="Arial" w:hAnsi="Arial"/>
                <w:sz w:val="23"/>
                <w:szCs w:val="23"/>
              </w:rPr>
              <w:jc w:val="both"/>
              <w:ind w:left="102" w:right="61"/>
            </w:pP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El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a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l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u</w:t>
            </w:r>
            <w:r>
              <w:rPr>
                <w:rFonts w:ascii="Arial" w:cs="Arial" w:eastAsia="Arial" w:hAnsi="Arial"/>
                <w:spacing w:val="5"/>
                <w:w w:val="100"/>
                <w:sz w:val="23"/>
                <w:szCs w:val="23"/>
              </w:rPr>
              <w:t>m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o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a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p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l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i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c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a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rá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sz w:val="23"/>
                <w:szCs w:val="23"/>
              </w:rPr>
              <w:t>l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o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s</w:t>
            </w:r>
            <w:r>
              <w:rPr>
                <w:rFonts w:ascii="Arial" w:cs="Arial" w:eastAsia="Arial" w:hAnsi="Arial"/>
                <w:spacing w:val="1"/>
                <w:w w:val="100"/>
                <w:sz w:val="23"/>
                <w:szCs w:val="23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c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o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c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e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p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t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o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s,</w:t>
            </w:r>
            <w:r>
              <w:rPr>
                <w:rFonts w:ascii="Arial" w:cs="Arial" w:eastAsia="Arial" w:hAnsi="Arial"/>
                <w:spacing w:val="2"/>
                <w:w w:val="100"/>
                <w:sz w:val="23"/>
                <w:szCs w:val="23"/>
              </w:rPr>
              <w:t> 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p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ri</w:t>
            </w:r>
            <w:r>
              <w:rPr>
                <w:rFonts w:ascii="Arial" w:cs="Arial" w:eastAsia="Arial" w:hAnsi="Arial"/>
                <w:spacing w:val="-2"/>
                <w:w w:val="100"/>
                <w:sz w:val="23"/>
                <w:szCs w:val="23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c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i</w:t>
            </w:r>
            <w:r>
              <w:rPr>
                <w:rFonts w:ascii="Arial" w:cs="Arial" w:eastAsia="Arial" w:hAnsi="Arial"/>
                <w:spacing w:val="1"/>
                <w:w w:val="100"/>
                <w:sz w:val="23"/>
                <w:szCs w:val="23"/>
              </w:rPr>
              <w:t>p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i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o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s,</w:t>
            </w:r>
            <w:r>
              <w:rPr>
                <w:rFonts w:ascii="Arial" w:cs="Arial" w:eastAsia="Arial" w:hAnsi="Arial"/>
                <w:spacing w:val="2"/>
                <w:w w:val="100"/>
                <w:sz w:val="23"/>
                <w:szCs w:val="23"/>
              </w:rPr>
              <w:t> 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l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y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s,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l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e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n</w:t>
            </w:r>
            <w:r>
              <w:rPr>
                <w:rFonts w:ascii="Arial" w:cs="Arial" w:eastAsia="Arial" w:hAnsi="Arial"/>
                <w:spacing w:val="1"/>
                <w:w w:val="100"/>
                <w:sz w:val="23"/>
                <w:szCs w:val="23"/>
              </w:rPr>
              <w:t>g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u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a</w:t>
            </w:r>
            <w:r>
              <w:rPr>
                <w:rFonts w:ascii="Arial" w:cs="Arial" w:eastAsia="Arial" w:hAnsi="Arial"/>
                <w:spacing w:val="1"/>
                <w:w w:val="100"/>
                <w:sz w:val="23"/>
                <w:szCs w:val="23"/>
              </w:rPr>
              <w:t>j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s</w:t>
            </w:r>
            <w:r>
              <w:rPr>
                <w:rFonts w:ascii="Arial" w:cs="Arial" w:eastAsia="Arial" w:hAnsi="Arial"/>
                <w:spacing w:val="1"/>
                <w:w w:val="100"/>
                <w:sz w:val="23"/>
                <w:szCs w:val="23"/>
              </w:rPr>
              <w:t> 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d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e</w:t>
            </w:r>
            <w:r>
              <w:rPr>
                <w:rFonts w:ascii="Arial" w:cs="Arial" w:eastAsia="Arial" w:hAnsi="Arial"/>
                <w:spacing w:val="2"/>
                <w:w w:val="100"/>
                <w:sz w:val="23"/>
                <w:szCs w:val="23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r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e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p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r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e</w:t>
            </w:r>
            <w:r>
              <w:rPr>
                <w:rFonts w:ascii="Arial" w:cs="Arial" w:eastAsia="Arial" w:hAnsi="Arial"/>
                <w:spacing w:val="2"/>
                <w:w w:val="100"/>
                <w:sz w:val="23"/>
                <w:szCs w:val="23"/>
              </w:rPr>
              <w:t>s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e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t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a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c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i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ó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n</w:t>
            </w:r>
            <w:r>
              <w:rPr>
                <w:rFonts w:ascii="Arial" w:cs="Arial" w:eastAsia="Arial" w:hAnsi="Arial"/>
                <w:spacing w:val="2"/>
                <w:w w:val="100"/>
                <w:sz w:val="23"/>
                <w:szCs w:val="23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y</w:t>
            </w:r>
            <w:r>
              <w:rPr>
                <w:rFonts w:ascii="Arial" w:cs="Arial" w:eastAsia="Arial" w:hAnsi="Arial"/>
                <w:spacing w:val="1"/>
                <w:w w:val="100"/>
                <w:sz w:val="23"/>
                <w:szCs w:val="23"/>
              </w:rPr>
              <w:t> </w:t>
            </w:r>
            <w:r>
              <w:rPr>
                <w:rFonts w:ascii="Arial" w:cs="Arial" w:eastAsia="Arial" w:hAnsi="Arial"/>
                <w:spacing w:val="5"/>
                <w:w w:val="100"/>
                <w:sz w:val="23"/>
                <w:szCs w:val="23"/>
              </w:rPr>
              <w:t>m</w:t>
            </w:r>
            <w:r>
              <w:rPr>
                <w:rFonts w:ascii="Arial" w:cs="Arial" w:eastAsia="Arial" w:hAnsi="Arial"/>
                <w:spacing w:val="-3"/>
                <w:w w:val="100"/>
                <w:sz w:val="23"/>
                <w:szCs w:val="23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t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o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d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o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l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o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g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í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a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s</w:t>
            </w:r>
            <w:r>
              <w:rPr>
                <w:rFonts w:ascii="Arial" w:cs="Arial" w:eastAsia="Arial" w:hAnsi="Arial"/>
                <w:spacing w:val="3"/>
                <w:w w:val="100"/>
                <w:sz w:val="23"/>
                <w:szCs w:val="23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sz w:val="23"/>
                <w:szCs w:val="23"/>
              </w:rPr>
              <w:t>d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l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a</w:t>
            </w:r>
            <w:r>
              <w:rPr>
                <w:rFonts w:ascii="Arial" w:cs="Arial" w:eastAsia="Arial" w:hAnsi="Arial"/>
                <w:spacing w:val="2"/>
                <w:w w:val="100"/>
                <w:sz w:val="23"/>
                <w:szCs w:val="23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sz w:val="23"/>
                <w:szCs w:val="23"/>
              </w:rPr>
              <w:t>F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ís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i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ca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a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p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a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r</w:t>
            </w:r>
            <w:r>
              <w:rPr>
                <w:rFonts w:ascii="Arial" w:cs="Arial" w:eastAsia="Arial" w:hAnsi="Arial"/>
                <w:spacing w:val="1"/>
                <w:w w:val="100"/>
                <w:sz w:val="23"/>
                <w:szCs w:val="23"/>
              </w:rPr>
              <w:t>t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i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r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d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Arial" w:cs="Arial" w:eastAsia="Arial" w:hAnsi="Arial"/>
                <w:spacing w:val="2"/>
                <w:w w:val="100"/>
                <w:sz w:val="23"/>
                <w:szCs w:val="23"/>
              </w:rPr>
              <w:t> 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l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a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Arial" w:cs="Arial" w:eastAsia="Arial" w:hAnsi="Arial"/>
                <w:spacing w:val="2"/>
                <w:w w:val="100"/>
                <w:sz w:val="23"/>
                <w:szCs w:val="23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c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o</w:t>
            </w:r>
            <w:r>
              <w:rPr>
                <w:rFonts w:ascii="Arial" w:cs="Arial" w:eastAsia="Arial" w:hAnsi="Arial"/>
                <w:spacing w:val="5"/>
                <w:w w:val="100"/>
                <w:sz w:val="23"/>
                <w:szCs w:val="23"/>
              </w:rPr>
              <w:t>m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p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r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e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s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i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ó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Arial" w:cs="Arial" w:eastAsia="Arial" w:hAnsi="Arial"/>
                <w:spacing w:val="2"/>
                <w:w w:val="100"/>
                <w:sz w:val="23"/>
                <w:szCs w:val="23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y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sz w:val="23"/>
                <w:szCs w:val="23"/>
              </w:rPr>
              <w:t>e</w:t>
            </w:r>
            <w:r>
              <w:rPr>
                <w:rFonts w:ascii="Arial" w:cs="Arial" w:eastAsia="Arial" w:hAnsi="Arial"/>
                <w:spacing w:val="-2"/>
                <w:w w:val="100"/>
                <w:sz w:val="23"/>
                <w:szCs w:val="23"/>
              </w:rPr>
              <w:t>x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p</w:t>
            </w:r>
            <w:r>
              <w:rPr>
                <w:rFonts w:ascii="Arial" w:cs="Arial" w:eastAsia="Arial" w:hAnsi="Arial"/>
                <w:spacing w:val="1"/>
                <w:w w:val="100"/>
                <w:sz w:val="23"/>
                <w:szCs w:val="23"/>
              </w:rPr>
              <w:t>l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i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c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a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c</w:t>
            </w:r>
            <w:r>
              <w:rPr>
                <w:rFonts w:ascii="Arial" w:cs="Arial" w:eastAsia="Arial" w:hAnsi="Arial"/>
                <w:spacing w:val="1"/>
                <w:w w:val="100"/>
                <w:sz w:val="23"/>
                <w:szCs w:val="23"/>
              </w:rPr>
              <w:t>i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ó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Arial" w:cs="Arial" w:eastAsia="Arial" w:hAnsi="Arial"/>
                <w:spacing w:val="2"/>
                <w:w w:val="100"/>
                <w:sz w:val="23"/>
                <w:szCs w:val="23"/>
              </w:rPr>
              <w:t> 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d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Arial" w:cs="Arial" w:eastAsia="Arial" w:hAnsi="Arial"/>
                <w:spacing w:val="2"/>
                <w:w w:val="100"/>
                <w:sz w:val="23"/>
                <w:szCs w:val="23"/>
              </w:rPr>
              <w:t> </w:t>
            </w:r>
            <w:r>
              <w:rPr>
                <w:rFonts w:ascii="Arial" w:cs="Arial" w:eastAsia="Arial" w:hAnsi="Arial"/>
                <w:spacing w:val="3"/>
                <w:w w:val="100"/>
                <w:sz w:val="23"/>
                <w:szCs w:val="23"/>
              </w:rPr>
              <w:t>f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e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n</w:t>
            </w:r>
            <w:r>
              <w:rPr>
                <w:rFonts w:ascii="Arial" w:cs="Arial" w:eastAsia="Arial" w:hAnsi="Arial"/>
                <w:spacing w:val="-3"/>
                <w:w w:val="100"/>
                <w:sz w:val="23"/>
                <w:szCs w:val="23"/>
              </w:rPr>
              <w:t>ó</w:t>
            </w:r>
            <w:r>
              <w:rPr>
                <w:rFonts w:ascii="Arial" w:cs="Arial" w:eastAsia="Arial" w:hAnsi="Arial"/>
                <w:spacing w:val="5"/>
                <w:w w:val="100"/>
                <w:sz w:val="23"/>
                <w:szCs w:val="23"/>
              </w:rPr>
              <w:t>m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e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n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o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s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fís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i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c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o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s</w:t>
            </w:r>
            <w:r>
              <w:rPr>
                <w:rFonts w:ascii="Arial" w:cs="Arial" w:eastAsia="Arial" w:hAnsi="Arial"/>
                <w:spacing w:val="3"/>
                <w:w w:val="100"/>
                <w:sz w:val="23"/>
                <w:szCs w:val="23"/>
              </w:rPr>
              <w:t> 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i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n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h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r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e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t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s</w:t>
            </w:r>
            <w:r>
              <w:rPr>
                <w:rFonts w:ascii="Arial" w:cs="Arial" w:eastAsia="Arial" w:hAnsi="Arial"/>
                <w:spacing w:val="5"/>
                <w:w w:val="100"/>
                <w:sz w:val="23"/>
                <w:szCs w:val="23"/>
              </w:rPr>
              <w:t> 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n</w:t>
            </w:r>
            <w:r>
              <w:rPr>
                <w:rFonts w:ascii="Arial" w:cs="Arial" w:eastAsia="Arial" w:hAnsi="Arial"/>
                <w:spacing w:val="4"/>
                <w:w w:val="100"/>
                <w:sz w:val="23"/>
                <w:szCs w:val="23"/>
              </w:rPr>
              <w:t> 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p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r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o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c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s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o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s</w:t>
            </w:r>
            <w:r>
              <w:rPr>
                <w:rFonts w:ascii="Arial" w:cs="Arial" w:eastAsia="Arial" w:hAnsi="Arial"/>
                <w:spacing w:val="3"/>
                <w:w w:val="100"/>
                <w:sz w:val="23"/>
                <w:szCs w:val="23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sz w:val="23"/>
                <w:szCs w:val="23"/>
              </w:rPr>
              <w:t>q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u</w:t>
            </w:r>
            <w:r>
              <w:rPr>
                <w:rFonts w:ascii="Arial" w:cs="Arial" w:eastAsia="Arial" w:hAnsi="Arial"/>
                <w:spacing w:val="-2"/>
                <w:w w:val="100"/>
                <w:sz w:val="23"/>
                <w:szCs w:val="23"/>
              </w:rPr>
              <w:t>í</w:t>
            </w:r>
            <w:r>
              <w:rPr>
                <w:rFonts w:ascii="Arial" w:cs="Arial" w:eastAsia="Arial" w:hAnsi="Arial"/>
                <w:spacing w:val="5"/>
                <w:w w:val="100"/>
                <w:sz w:val="23"/>
                <w:szCs w:val="23"/>
              </w:rPr>
              <w:t>m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i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c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o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s</w:t>
            </w:r>
            <w:r>
              <w:rPr>
                <w:rFonts w:ascii="Arial" w:cs="Arial" w:eastAsia="Arial" w:hAnsi="Arial"/>
                <w:spacing w:val="3"/>
                <w:w w:val="100"/>
                <w:sz w:val="23"/>
                <w:szCs w:val="23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y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sz w:val="23"/>
                <w:szCs w:val="23"/>
              </w:rPr>
              <w:t>b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i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o</w:t>
            </w:r>
            <w:r>
              <w:rPr>
                <w:rFonts w:ascii="Arial" w:cs="Arial" w:eastAsia="Arial" w:hAnsi="Arial"/>
                <w:spacing w:val="1"/>
                <w:w w:val="100"/>
                <w:sz w:val="23"/>
                <w:szCs w:val="23"/>
              </w:rPr>
              <w:t>l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ó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g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i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c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o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s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s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p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cí</w:t>
            </w:r>
            <w:r>
              <w:rPr>
                <w:rFonts w:ascii="Arial" w:cs="Arial" w:eastAsia="Arial" w:hAnsi="Arial"/>
                <w:spacing w:val="3"/>
                <w:w w:val="100"/>
                <w:sz w:val="23"/>
                <w:szCs w:val="23"/>
              </w:rPr>
              <w:t>f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i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c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o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s,</w:t>
            </w:r>
            <w:r>
              <w:rPr>
                <w:rFonts w:ascii="Arial" w:cs="Arial" w:eastAsia="Arial" w:hAnsi="Arial"/>
                <w:spacing w:val="2"/>
                <w:w w:val="100"/>
                <w:sz w:val="23"/>
                <w:szCs w:val="23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c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o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l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Arial" w:cs="Arial" w:eastAsia="Arial" w:hAnsi="Arial"/>
                <w:spacing w:val="3"/>
                <w:w w:val="100"/>
                <w:sz w:val="23"/>
                <w:szCs w:val="23"/>
              </w:rPr>
              <w:t>f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i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d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e</w:t>
            </w:r>
            <w:r>
              <w:rPr>
                <w:rFonts w:ascii="Arial" w:cs="Arial" w:eastAsia="Arial" w:hAnsi="Arial"/>
                <w:spacing w:val="2"/>
                <w:w w:val="100"/>
                <w:sz w:val="23"/>
                <w:szCs w:val="23"/>
              </w:rPr>
              <w:t> 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q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u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e</w:t>
            </w:r>
            <w:r>
              <w:rPr>
                <w:rFonts w:ascii="Arial" w:cs="Arial" w:eastAsia="Arial" w:hAnsi="Arial"/>
                <w:spacing w:val="2"/>
                <w:w w:val="100"/>
                <w:sz w:val="23"/>
                <w:szCs w:val="23"/>
              </w:rPr>
              <w:t> 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e</w:t>
            </w:r>
            <w:r>
              <w:rPr>
                <w:rFonts w:ascii="Arial" w:cs="Arial" w:eastAsia="Arial" w:hAnsi="Arial"/>
                <w:spacing w:val="5"/>
                <w:w w:val="100"/>
                <w:sz w:val="23"/>
                <w:szCs w:val="23"/>
              </w:rPr>
              <w:t>m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p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l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l</w:t>
            </w:r>
            <w:r>
              <w:rPr>
                <w:rFonts w:ascii="Arial" w:cs="Arial" w:eastAsia="Arial" w:hAnsi="Arial"/>
                <w:spacing w:val="2"/>
                <w:w w:val="100"/>
                <w:sz w:val="23"/>
                <w:szCs w:val="23"/>
              </w:rPr>
              <w:t>o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s</w:t>
            </w:r>
            <w:r>
              <w:rPr>
                <w:rFonts w:ascii="Arial" w:cs="Arial" w:eastAsia="Arial" w:hAnsi="Arial"/>
                <w:spacing w:val="1"/>
                <w:w w:val="100"/>
                <w:sz w:val="23"/>
                <w:szCs w:val="23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sz w:val="23"/>
                <w:szCs w:val="23"/>
              </w:rPr>
              <w:t>i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str</w:t>
            </w:r>
            <w:r>
              <w:rPr>
                <w:rFonts w:ascii="Arial" w:cs="Arial" w:eastAsia="Arial" w:hAnsi="Arial"/>
                <w:spacing w:val="-3"/>
                <w:w w:val="100"/>
                <w:sz w:val="23"/>
                <w:szCs w:val="23"/>
              </w:rPr>
              <w:t>u</w:t>
            </w:r>
            <w:r>
              <w:rPr>
                <w:rFonts w:ascii="Arial" w:cs="Arial" w:eastAsia="Arial" w:hAnsi="Arial"/>
                <w:spacing w:val="5"/>
                <w:w w:val="100"/>
                <w:sz w:val="23"/>
                <w:szCs w:val="23"/>
              </w:rPr>
              <w:t>m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e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t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o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s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t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c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n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o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l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ó</w:t>
            </w:r>
            <w:r>
              <w:rPr>
                <w:rFonts w:ascii="Arial" w:cs="Arial" w:eastAsia="Arial" w:hAnsi="Arial"/>
                <w:spacing w:val="1"/>
                <w:w w:val="100"/>
                <w:sz w:val="23"/>
                <w:szCs w:val="23"/>
              </w:rPr>
              <w:t>g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i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c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o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s</w:t>
            </w:r>
            <w:r>
              <w:rPr>
                <w:rFonts w:ascii="Arial" w:cs="Arial" w:eastAsia="Arial" w:hAnsi="Arial"/>
                <w:spacing w:val="3"/>
                <w:w w:val="100"/>
                <w:sz w:val="23"/>
                <w:szCs w:val="23"/>
              </w:rPr>
              <w:t> 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d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e</w:t>
            </w:r>
            <w:r>
              <w:rPr>
                <w:rFonts w:ascii="Arial" w:cs="Arial" w:eastAsia="Arial" w:hAnsi="Arial"/>
                <w:spacing w:val="3"/>
                <w:w w:val="100"/>
                <w:sz w:val="23"/>
                <w:szCs w:val="23"/>
              </w:rPr>
              <w:t> 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p</w:t>
            </w:r>
            <w:r>
              <w:rPr>
                <w:rFonts w:ascii="Arial" w:cs="Arial" w:eastAsia="Arial" w:hAnsi="Arial"/>
                <w:spacing w:val="1"/>
                <w:w w:val="100"/>
                <w:sz w:val="23"/>
                <w:szCs w:val="23"/>
              </w:rPr>
              <w:t>u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ta</w:t>
            </w:r>
            <w:r>
              <w:rPr>
                <w:rFonts w:ascii="Arial" w:cs="Arial" w:eastAsia="Arial" w:hAnsi="Arial"/>
                <w:spacing w:val="5"/>
                <w:w w:val="100"/>
                <w:sz w:val="23"/>
                <w:szCs w:val="23"/>
              </w:rPr>
              <w:t> 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d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Arial" w:cs="Arial" w:eastAsia="Arial" w:hAnsi="Arial"/>
                <w:spacing w:val="5"/>
                <w:w w:val="100"/>
                <w:sz w:val="23"/>
                <w:szCs w:val="23"/>
              </w:rPr>
              <w:t>m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a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n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ra</w:t>
            </w:r>
            <w:r>
              <w:rPr>
                <w:rFonts w:ascii="Arial" w:cs="Arial" w:eastAsia="Arial" w:hAnsi="Arial"/>
                <w:spacing w:val="3"/>
                <w:w w:val="100"/>
                <w:sz w:val="23"/>
                <w:szCs w:val="23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r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a</w:t>
            </w:r>
            <w:r>
              <w:rPr>
                <w:rFonts w:ascii="Arial" w:cs="Arial" w:eastAsia="Arial" w:hAnsi="Arial"/>
                <w:spacing w:val="-2"/>
                <w:w w:val="100"/>
                <w:sz w:val="23"/>
                <w:szCs w:val="23"/>
              </w:rPr>
              <w:t>z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o</w:t>
            </w:r>
            <w:r>
              <w:rPr>
                <w:rFonts w:ascii="Arial" w:cs="Arial" w:eastAsia="Arial" w:hAnsi="Arial"/>
                <w:spacing w:val="1"/>
                <w:w w:val="100"/>
                <w:sz w:val="23"/>
                <w:szCs w:val="23"/>
              </w:rPr>
              <w:t>n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a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d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a</w:t>
            </w:r>
            <w:r>
              <w:rPr>
                <w:rFonts w:ascii="Arial" w:cs="Arial" w:eastAsia="Arial" w:hAnsi="Arial"/>
                <w:spacing w:val="5"/>
                <w:w w:val="100"/>
                <w:sz w:val="23"/>
                <w:szCs w:val="23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(i</w:t>
            </w:r>
            <w:r>
              <w:rPr>
                <w:rFonts w:ascii="Arial" w:cs="Arial" w:eastAsia="Arial" w:hAnsi="Arial"/>
                <w:spacing w:val="-2"/>
                <w:w w:val="100"/>
                <w:sz w:val="23"/>
                <w:szCs w:val="23"/>
              </w:rPr>
              <w:t>n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d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u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ct</w:t>
            </w:r>
            <w:r>
              <w:rPr>
                <w:rFonts w:ascii="Arial" w:cs="Arial" w:eastAsia="Arial" w:hAnsi="Arial"/>
                <w:spacing w:val="1"/>
                <w:w w:val="100"/>
                <w:sz w:val="23"/>
                <w:szCs w:val="23"/>
              </w:rPr>
              <w:t>i</w:t>
            </w:r>
            <w:r>
              <w:rPr>
                <w:rFonts w:ascii="Arial" w:cs="Arial" w:eastAsia="Arial" w:hAnsi="Arial"/>
                <w:spacing w:val="-2"/>
                <w:w w:val="100"/>
                <w:sz w:val="23"/>
                <w:szCs w:val="23"/>
              </w:rPr>
              <w:t>v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o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,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d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e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d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u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ct</w:t>
            </w:r>
            <w:r>
              <w:rPr>
                <w:rFonts w:ascii="Arial" w:cs="Arial" w:eastAsia="Arial" w:hAnsi="Arial"/>
                <w:spacing w:val="1"/>
                <w:w w:val="100"/>
                <w:sz w:val="23"/>
                <w:szCs w:val="23"/>
              </w:rPr>
              <w:t>i</w:t>
            </w:r>
            <w:r>
              <w:rPr>
                <w:rFonts w:ascii="Arial" w:cs="Arial" w:eastAsia="Arial" w:hAnsi="Arial"/>
                <w:spacing w:val="-2"/>
                <w:w w:val="100"/>
                <w:sz w:val="23"/>
                <w:szCs w:val="23"/>
              </w:rPr>
              <w:t>v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o</w:t>
            </w:r>
            <w:r>
              <w:rPr>
                <w:rFonts w:ascii="Arial" w:cs="Arial" w:eastAsia="Arial" w:hAnsi="Arial"/>
                <w:spacing w:val="2"/>
                <w:w w:val="100"/>
                <w:sz w:val="23"/>
                <w:szCs w:val="23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y</w:t>
            </w:r>
            <w:r>
              <w:rPr>
                <w:rFonts w:ascii="Arial" w:cs="Arial" w:eastAsia="Arial" w:hAnsi="Arial"/>
                <w:spacing w:val="-2"/>
                <w:w w:val="100"/>
                <w:sz w:val="23"/>
                <w:szCs w:val="23"/>
              </w:rPr>
              <w:t> 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a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b</w:t>
            </w:r>
            <w:r>
              <w:rPr>
                <w:rFonts w:ascii="Arial" w:cs="Arial" w:eastAsia="Arial" w:hAnsi="Arial"/>
                <w:spacing w:val="1"/>
                <w:w w:val="100"/>
                <w:sz w:val="23"/>
                <w:szCs w:val="23"/>
              </w:rPr>
              <w:t>d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u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ct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i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v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o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)</w:t>
            </w:r>
            <w:r>
              <w:rPr>
                <w:rFonts w:ascii="Arial" w:cs="Arial" w:eastAsia="Arial" w:hAnsi="Arial"/>
                <w:spacing w:val="1"/>
                <w:w w:val="100"/>
                <w:sz w:val="23"/>
                <w:szCs w:val="23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y</w:t>
            </w:r>
            <w:r>
              <w:rPr>
                <w:rFonts w:ascii="Arial" w:cs="Arial" w:eastAsia="Arial" w:hAnsi="Arial"/>
                <w:spacing w:val="-2"/>
                <w:w w:val="100"/>
                <w:sz w:val="23"/>
                <w:szCs w:val="23"/>
              </w:rPr>
              <w:t> 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a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r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g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u</w:t>
            </w:r>
            <w:r>
              <w:rPr>
                <w:rFonts w:ascii="Arial" w:cs="Arial" w:eastAsia="Arial" w:hAnsi="Arial"/>
                <w:spacing w:val="5"/>
                <w:w w:val="100"/>
                <w:sz w:val="23"/>
                <w:szCs w:val="23"/>
              </w:rPr>
              <w:t>m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e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t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a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d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a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c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i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e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tí</w:t>
            </w:r>
            <w:r>
              <w:rPr>
                <w:rFonts w:ascii="Arial" w:cs="Arial" w:eastAsia="Arial" w:hAnsi="Arial"/>
                <w:spacing w:val="3"/>
                <w:w w:val="100"/>
                <w:sz w:val="23"/>
                <w:szCs w:val="23"/>
              </w:rPr>
              <w:t>f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i</w:t>
            </w:r>
            <w:r>
              <w:rPr>
                <w:rFonts w:ascii="Arial" w:cs="Arial" w:eastAsia="Arial" w:hAnsi="Arial"/>
                <w:spacing w:val="-2"/>
                <w:w w:val="100"/>
                <w:sz w:val="23"/>
                <w:szCs w:val="23"/>
              </w:rPr>
              <w:t>c</w:t>
            </w:r>
            <w:r>
              <w:rPr>
                <w:rFonts w:ascii="Arial" w:cs="Arial" w:eastAsia="Arial" w:hAnsi="Arial"/>
                <w:spacing w:val="-3"/>
                <w:w w:val="100"/>
                <w:sz w:val="23"/>
                <w:szCs w:val="23"/>
              </w:rPr>
              <w:t>a</w:t>
            </w:r>
            <w:r>
              <w:rPr>
                <w:rFonts w:ascii="Arial" w:cs="Arial" w:eastAsia="Arial" w:hAnsi="Arial"/>
                <w:spacing w:val="5"/>
                <w:w w:val="100"/>
                <w:sz w:val="23"/>
                <w:szCs w:val="23"/>
              </w:rPr>
              <w:t>m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e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t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,</w:t>
            </w:r>
          </w:p>
        </w:tc>
      </w:tr>
      <w:tr>
        <w:trPr>
          <w:trHeight w:hRule="exact" w:val="395"/>
        </w:trPr>
        <w:tc>
          <w:tcPr>
            <w:tcW w:type="dxa" w:w="3512"/>
            <w:vMerge w:val="restart"/>
            <w:tcBorders>
              <w:top w:color="auto" w:space="0" w:sz="6" w:val="nil"/>
              <w:left w:color="000000" w:space="0" w:sz="5" w:val="single"/>
              <w:right w:color="000000" w:space="0" w:sz="5" w:val="single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="100" w:lineRule="exact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ind w:left="102"/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Un</w:t>
            </w:r>
            <w:r>
              <w:rPr>
                <w:rFonts w:ascii="Times New Roman" w:cs="Times New Roman" w:eastAsia="Times New Roman" w:hAnsi="Times New Roman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Times New Roman" w:cs="Times New Roman" w:eastAsia="Times New Roman" w:hAnsi="Times New Roman"/>
                <w:b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ad</w:t>
            </w:r>
            <w:r>
              <w:rPr>
                <w:rFonts w:ascii="Times New Roman" w:cs="Times New Roman" w:eastAsia="Times New Roman" w:hAnsi="Times New Roman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1.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ascii="Arial" w:cs="Arial" w:eastAsia="Arial" w:hAnsi="Arial"/>
                <w:sz w:val="23"/>
                <w:szCs w:val="23"/>
              </w:rPr>
              <w:jc w:val="left"/>
              <w:spacing w:before="1"/>
              <w:ind w:left="102" w:right="928"/>
            </w:pP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cs="Arial" w:eastAsia="Arial" w:hAns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sz w:val="23"/>
                <w:szCs w:val="23"/>
              </w:rPr>
              <w:t>F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ís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i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ca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d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l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a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Arial" w:cs="Arial" w:eastAsia="Arial" w:hAnsi="Arial"/>
                <w:spacing w:val="-2"/>
                <w:w w:val="100"/>
                <w:sz w:val="23"/>
                <w:szCs w:val="23"/>
              </w:rPr>
              <w:t>v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i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s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i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ó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n</w:t>
            </w:r>
            <w:r>
              <w:rPr>
                <w:rFonts w:ascii="Arial" w:cs="Arial" w:eastAsia="Arial" w:hAnsi="Arial"/>
                <w:spacing w:val="2"/>
                <w:w w:val="100"/>
                <w:sz w:val="23"/>
                <w:szCs w:val="23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y</w:t>
            </w:r>
            <w:r>
              <w:rPr>
                <w:rFonts w:ascii="Arial" w:cs="Arial" w:eastAsia="Arial" w:hAnsi="Arial"/>
                <w:spacing w:val="-2"/>
                <w:w w:val="100"/>
                <w:sz w:val="23"/>
                <w:szCs w:val="23"/>
              </w:rPr>
              <w:t> 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l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a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a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u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d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i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c</w:t>
            </w:r>
            <w:r>
              <w:rPr>
                <w:rFonts w:ascii="Arial" w:cs="Arial" w:eastAsia="Arial" w:hAnsi="Arial"/>
                <w:spacing w:val="1"/>
                <w:w w:val="100"/>
                <w:sz w:val="23"/>
                <w:szCs w:val="23"/>
              </w:rPr>
              <w:t>i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ó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n</w:t>
            </w:r>
          </w:p>
        </w:tc>
        <w:tc>
          <w:tcPr>
            <w:tcW w:type="dxa" w:w="6270"/>
            <w:vMerge w:val=""/>
            <w:tcBorders>
              <w:left w:color="000000" w:space="0" w:sz="5" w:val="single"/>
              <w:right w:color="000000" w:space="0" w:sz="5" w:val="single"/>
            </w:tcBorders>
          </w:tcPr>
          <w:p/>
        </w:tc>
      </w:tr>
      <w:tr>
        <w:trPr>
          <w:trHeight w:hRule="exact" w:val="134"/>
        </w:trPr>
        <w:tc>
          <w:tcPr>
            <w:tcW w:type="dxa" w:w="3512"/>
            <w:vMerge w:val=""/>
            <w:tcBorders>
              <w:left w:color="000000" w:space="0" w:sz="5" w:val="single"/>
              <w:right w:color="000000" w:space="0" w:sz="5" w:val="single"/>
            </w:tcBorders>
          </w:tcPr>
          <w:p/>
        </w:tc>
        <w:tc>
          <w:tcPr>
            <w:tcW w:type="dxa" w:w="6270"/>
            <w:vMerge w:val=""/>
            <w:tcBorders>
              <w:left w:color="000000" w:space="0" w:sz="5" w:val="single"/>
              <w:right w:color="000000" w:space="0" w:sz="5" w:val="single"/>
            </w:tcBorders>
          </w:tcPr>
          <w:p/>
        </w:tc>
      </w:tr>
      <w:tr>
        <w:trPr>
          <w:trHeight w:hRule="exact" w:val="793"/>
        </w:trPr>
        <w:tc>
          <w:tcPr>
            <w:tcW w:type="dxa" w:w="3512"/>
            <w:vMerge w:val=""/>
            <w:tcBorders>
              <w:left w:color="000000" w:space="0" w:sz="5" w:val="single"/>
              <w:right w:color="000000" w:space="0" w:sz="5" w:val="single"/>
            </w:tcBorders>
          </w:tcPr>
          <w:p/>
        </w:tc>
        <w:tc>
          <w:tcPr>
            <w:tcW w:type="dxa" w:w="6270"/>
            <w:vMerge w:val=""/>
            <w:tcBorders>
              <w:left w:color="000000" w:space="0" w:sz="5" w:val="single"/>
              <w:right w:color="000000" w:space="0" w:sz="5" w:val="single"/>
            </w:tcBorders>
          </w:tcPr>
          <w:p/>
        </w:tc>
      </w:tr>
      <w:tr>
        <w:trPr>
          <w:trHeight w:hRule="exact" w:val="543"/>
        </w:trPr>
        <w:tc>
          <w:tcPr>
            <w:tcW w:type="dxa" w:w="3512"/>
            <w:vMerge w:val=""/>
            <w:tcBorders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  <w:tc>
          <w:tcPr>
            <w:tcW w:type="dxa" w:w="6270"/>
            <w:vMerge w:val=""/>
            <w:tcBorders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</w:tr>
    </w:tbl>
    <w:p>
      <w:pPr>
        <w:rPr>
          <w:sz w:val="22"/>
          <w:szCs w:val="22"/>
        </w:rPr>
        <w:jc w:val="left"/>
        <w:spacing w:before="16" w:line="220" w:lineRule="exact"/>
      </w:pPr>
      <w:r>
        <w:rPr>
          <w:sz w:val="22"/>
          <w:szCs w:val="22"/>
        </w:rPr>
      </w:r>
    </w:p>
    <w:p>
      <w:pPr>
        <w:rPr>
          <w:rFonts w:ascii="Arial Rounded MT Bold" w:cs="Arial Rounded MT Bold" w:eastAsia="Arial Rounded MT Bold" w:hAnsi="Arial Rounded MT Bold"/>
          <w:sz w:val="24"/>
          <w:szCs w:val="24"/>
        </w:rPr>
        <w:jc w:val="left"/>
        <w:spacing w:before="29" w:line="260" w:lineRule="exact"/>
        <w:ind w:left="373"/>
      </w:pPr>
      <w:r>
        <w:rPr>
          <w:rFonts w:ascii="Arial Rounded MT Bold" w:cs="Arial Rounded MT Bold" w:eastAsia="Arial Rounded MT Bold" w:hAnsi="Arial Rounded MT Bold"/>
          <w:position w:val="-1"/>
          <w:sz w:val="24"/>
          <w:szCs w:val="24"/>
        </w:rPr>
      </w:r>
      <w:r>
        <w:rPr>
          <w:rFonts w:ascii="Arial Rounded MT Bold" w:cs="Arial Rounded MT Bold" w:eastAsia="Arial Rounded MT Bold" w:hAnsi="Arial Rounded MT Bold"/>
          <w:spacing w:val="0"/>
          <w:w w:val="100"/>
          <w:position w:val="-1"/>
          <w:sz w:val="24"/>
          <w:szCs w:val="24"/>
          <w:u w:color="000000" w:val="single"/>
        </w:rPr>
        <w:t>C</w:t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  <w:t>o</w:t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  <w:t>n</w:t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1"/>
          <w:w w:val="100"/>
          <w:position w:val="-1"/>
          <w:sz w:val="24"/>
          <w:szCs w:val="24"/>
          <w:u w:color="000000" w:val="single"/>
        </w:rPr>
        <w:t>t</w:t>
      </w:r>
      <w:r>
        <w:rPr>
          <w:rFonts w:ascii="Arial Rounded MT Bold" w:cs="Arial Rounded MT Bold" w:eastAsia="Arial Rounded MT Bold" w:hAnsi="Arial Rounded MT Bold"/>
          <w:spacing w:val="1"/>
          <w:w w:val="100"/>
          <w:position w:val="-1"/>
          <w:sz w:val="24"/>
          <w:szCs w:val="24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  <w:t>e</w:t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  <w:t>n</w:t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0"/>
          <w:w w:val="100"/>
          <w:position w:val="-1"/>
          <w:sz w:val="24"/>
          <w:szCs w:val="24"/>
          <w:u w:color="000000" w:val="single"/>
        </w:rPr>
        <w:t>i</w:t>
      </w:r>
      <w:r>
        <w:rPr>
          <w:rFonts w:ascii="Arial Rounded MT Bold" w:cs="Arial Rounded MT Bold" w:eastAsia="Arial Rounded MT Bold" w:hAnsi="Arial Rounded MT Bold"/>
          <w:spacing w:val="1"/>
          <w:w w:val="100"/>
          <w:position w:val="-1"/>
          <w:sz w:val="24"/>
          <w:szCs w:val="24"/>
          <w:u w:color="000000" w:val="single"/>
        </w:rPr>
        <w:t>d</w:t>
      </w:r>
      <w:r>
        <w:rPr>
          <w:rFonts w:ascii="Arial Rounded MT Bold" w:cs="Arial Rounded MT Bold" w:eastAsia="Arial Rounded MT Bold" w:hAnsi="Arial Rounded MT Bold"/>
          <w:spacing w:val="1"/>
          <w:w w:val="100"/>
          <w:position w:val="-1"/>
          <w:sz w:val="24"/>
          <w:szCs w:val="24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  <w:t>o</w:t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0"/>
          <w:w w:val="100"/>
          <w:position w:val="-1"/>
          <w:sz w:val="24"/>
          <w:szCs w:val="24"/>
          <w:u w:color="000000" w:val="single"/>
        </w:rPr>
        <w:t>s</w:t>
      </w:r>
      <w:r>
        <w:rPr>
          <w:rFonts w:ascii="Arial Rounded MT Bold" w:cs="Arial Rounded MT Bold" w:eastAsia="Arial Rounded MT Bold" w:hAnsi="Arial Rounded MT Bold"/>
          <w:spacing w:val="0"/>
          <w:w w:val="100"/>
          <w:position w:val="-1"/>
          <w:sz w:val="24"/>
          <w:szCs w:val="24"/>
          <w:u w:color="000000" w:val="single"/>
        </w:rPr>
        <w:t> </w:t>
      </w:r>
      <w:r>
        <w:rPr>
          <w:rFonts w:ascii="Arial Rounded MT Bold" w:cs="Arial Rounded MT Bold" w:eastAsia="Arial Rounded MT Bold" w:hAnsi="Arial Rounded MT Bold"/>
          <w:spacing w:val="2"/>
          <w:w w:val="100"/>
          <w:position w:val="-1"/>
          <w:sz w:val="24"/>
          <w:szCs w:val="24"/>
          <w:u w:color="000000" w:val="single"/>
        </w:rPr>
        <w:t>C</w:t>
      </w:r>
      <w:r>
        <w:rPr>
          <w:rFonts w:ascii="Arial Rounded MT Bold" w:cs="Arial Rounded MT Bold" w:eastAsia="Arial Rounded MT Bold" w:hAnsi="Arial Rounded MT Bold"/>
          <w:spacing w:val="2"/>
          <w:w w:val="100"/>
          <w:position w:val="-1"/>
          <w:sz w:val="24"/>
          <w:szCs w:val="24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  <w:t>o</w:t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1"/>
          <w:w w:val="100"/>
          <w:position w:val="-1"/>
          <w:sz w:val="24"/>
          <w:szCs w:val="24"/>
          <w:u w:color="000000" w:val="single"/>
        </w:rPr>
        <w:t>n</w:t>
      </w:r>
      <w:r>
        <w:rPr>
          <w:rFonts w:ascii="Arial Rounded MT Bold" w:cs="Arial Rounded MT Bold" w:eastAsia="Arial Rounded MT Bold" w:hAnsi="Arial Rounded MT Bold"/>
          <w:spacing w:val="1"/>
          <w:w w:val="100"/>
          <w:position w:val="-1"/>
          <w:sz w:val="24"/>
          <w:szCs w:val="24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  <w:t>c</w:t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  <w:t>e</w:t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1"/>
          <w:w w:val="100"/>
          <w:position w:val="-1"/>
          <w:sz w:val="24"/>
          <w:szCs w:val="24"/>
          <w:u w:color="000000" w:val="single"/>
        </w:rPr>
        <w:t>p</w:t>
      </w:r>
      <w:r>
        <w:rPr>
          <w:rFonts w:ascii="Arial Rounded MT Bold" w:cs="Arial Rounded MT Bold" w:eastAsia="Arial Rounded MT Bold" w:hAnsi="Arial Rounded MT Bold"/>
          <w:spacing w:val="1"/>
          <w:w w:val="100"/>
          <w:position w:val="-1"/>
          <w:sz w:val="24"/>
          <w:szCs w:val="24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1"/>
          <w:w w:val="100"/>
          <w:position w:val="-1"/>
          <w:sz w:val="24"/>
          <w:szCs w:val="24"/>
          <w:u w:color="000000" w:val="single"/>
        </w:rPr>
        <w:t>t</w:t>
      </w:r>
      <w:r>
        <w:rPr>
          <w:rFonts w:ascii="Arial Rounded MT Bold" w:cs="Arial Rounded MT Bold" w:eastAsia="Arial Rounded MT Bold" w:hAnsi="Arial Rounded MT Bold"/>
          <w:spacing w:val="1"/>
          <w:w w:val="100"/>
          <w:position w:val="-1"/>
          <w:sz w:val="24"/>
          <w:szCs w:val="24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  <w:t>u</w:t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  <w:t>a</w:t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0"/>
          <w:w w:val="100"/>
          <w:position w:val="-1"/>
          <w:sz w:val="24"/>
          <w:szCs w:val="24"/>
          <w:u w:color="000000" w:val="single"/>
        </w:rPr>
        <w:t>l</w:t>
      </w:r>
      <w:r>
        <w:rPr>
          <w:rFonts w:ascii="Arial Rounded MT Bold" w:cs="Arial Rounded MT Bold" w:eastAsia="Arial Rounded MT Bold" w:hAnsi="Arial Rounded MT Bold"/>
          <w:spacing w:val="1"/>
          <w:w w:val="100"/>
          <w:position w:val="-1"/>
          <w:sz w:val="24"/>
          <w:szCs w:val="24"/>
          <w:u w:color="000000" w:val="single"/>
        </w:rPr>
        <w:t>e</w:t>
      </w:r>
      <w:r>
        <w:rPr>
          <w:rFonts w:ascii="Arial Rounded MT Bold" w:cs="Arial Rounded MT Bold" w:eastAsia="Arial Rounded MT Bold" w:hAnsi="Arial Rounded MT Bold"/>
          <w:spacing w:val="1"/>
          <w:w w:val="100"/>
          <w:position w:val="-1"/>
          <w:sz w:val="24"/>
          <w:szCs w:val="24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2"/>
          <w:w w:val="100"/>
          <w:position w:val="-1"/>
          <w:sz w:val="24"/>
          <w:szCs w:val="24"/>
          <w:u w:color="000000" w:val="single"/>
        </w:rPr>
        <w:t>s</w:t>
      </w:r>
      <w:r>
        <w:rPr>
          <w:rFonts w:ascii="Arial Rounded MT Bold" w:cs="Arial Rounded MT Bold" w:eastAsia="Arial Rounded MT Bold" w:hAnsi="Arial Rounded MT Bold"/>
          <w:spacing w:val="2"/>
          <w:w w:val="100"/>
          <w:position w:val="-1"/>
          <w:sz w:val="24"/>
          <w:szCs w:val="24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0"/>
          <w:w w:val="100"/>
          <w:position w:val="-1"/>
          <w:sz w:val="24"/>
          <w:szCs w:val="24"/>
          <w:u w:color="000000" w:val="single"/>
        </w:rPr>
        <w:t>:</w:t>
      </w:r>
      <w:r>
        <w:rPr>
          <w:rFonts w:ascii="Arial Rounded MT Bold" w:cs="Arial Rounded MT Bold" w:eastAsia="Arial Rounded MT Bold" w:hAnsi="Arial Rounded MT Bold"/>
          <w:spacing w:val="0"/>
          <w:w w:val="100"/>
          <w:position w:val="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" w:line="260" w:lineRule="exact"/>
      </w:pPr>
      <w:r>
        <w:rPr>
          <w:sz w:val="26"/>
          <w:szCs w:val="26"/>
        </w:rPr>
      </w:r>
    </w:p>
    <w:p>
      <w:pPr>
        <w:rPr>
          <w:rFonts w:ascii="Verdana" w:cs="Verdana" w:eastAsia="Verdana" w:hAnsi="Verdana"/>
          <w:sz w:val="22"/>
          <w:szCs w:val="22"/>
        </w:rPr>
        <w:jc w:val="both"/>
        <w:spacing w:before="21"/>
        <w:ind w:left="373" w:right="4799"/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1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.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1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So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o.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í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co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4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ns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ón:</w:t>
      </w:r>
    </w:p>
    <w:p>
      <w:pPr>
        <w:rPr>
          <w:rFonts w:ascii="Verdana" w:cs="Verdana" w:eastAsia="Verdana" w:hAnsi="Verdana"/>
          <w:sz w:val="22"/>
          <w:szCs w:val="22"/>
        </w:rPr>
        <w:jc w:val="left"/>
        <w:spacing w:before="62" w:line="260" w:lineRule="exact"/>
        <w:ind w:left="373" w:right="976"/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)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s.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cte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í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icas: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er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odo,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ecuenc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,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v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,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litu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,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,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os</w:t>
      </w:r>
    </w:p>
    <w:p>
      <w:pPr>
        <w:rPr>
          <w:rFonts w:ascii="Verdana" w:cs="Verdana" w:eastAsia="Verdana" w:hAnsi="Verdana"/>
          <w:sz w:val="22"/>
          <w:szCs w:val="22"/>
        </w:rPr>
        <w:jc w:val="left"/>
        <w:spacing w:before="55" w:line="260" w:lineRule="exact"/>
        <w:ind w:left="373" w:right="703"/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b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)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Fenó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so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or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s: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ef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x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ón,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ó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n,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,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er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os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ón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s,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os</w:t>
      </w:r>
    </w:p>
    <w:p>
      <w:pPr>
        <w:rPr>
          <w:rFonts w:ascii="Verdana" w:cs="Verdana" w:eastAsia="Verdana" w:hAnsi="Verdana"/>
          <w:sz w:val="22"/>
          <w:szCs w:val="22"/>
        </w:rPr>
        <w:jc w:val="left"/>
        <w:spacing w:before="47" w:line="286" w:lineRule="auto"/>
        <w:ind w:left="373" w:right="6634"/>
      </w:pPr>
      <w:r>
        <w:rPr>
          <w:rFonts w:ascii="Verdana" w:cs="Verdana" w:eastAsia="Verdana" w:hAnsi="Verdana"/>
          <w:spacing w:val="0"/>
          <w:w w:val="100"/>
          <w:sz w:val="22"/>
          <w:szCs w:val="22"/>
        </w:rPr>
        <w:t>c)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í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y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ns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erencia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g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í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)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ecto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Do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er</w:t>
      </w:r>
    </w:p>
    <w:p>
      <w:pPr>
        <w:rPr>
          <w:rFonts w:ascii="Verdana" w:cs="Verdana" w:eastAsia="Verdana" w:hAnsi="Verdana"/>
          <w:sz w:val="22"/>
          <w:szCs w:val="22"/>
        </w:rPr>
        <w:jc w:val="both"/>
        <w:spacing w:before="2" w:line="287" w:lineRule="auto"/>
        <w:ind w:left="373" w:right="5884"/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1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.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2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z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.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j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co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ó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4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co: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)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ect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g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né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cas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(luz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v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b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e)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b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)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ncip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H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y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g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ens</w:t>
      </w:r>
    </w:p>
    <w:p>
      <w:pPr>
        <w:rPr>
          <w:rFonts w:ascii="Verdana" w:cs="Verdana" w:eastAsia="Verdana" w:hAnsi="Verdana"/>
          <w:sz w:val="22"/>
          <w:szCs w:val="22"/>
        </w:rPr>
        <w:jc w:val="both"/>
        <w:spacing w:line="260" w:lineRule="exact"/>
        <w:ind w:left="373" w:right="8108"/>
      </w:pP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c)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Ó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t</w:t>
      </w:r>
      <w:r>
        <w:rPr>
          <w:rFonts w:ascii="Verdana" w:cs="Verdana" w:eastAsia="Verdana" w:hAnsi="Verdana"/>
          <w:spacing w:val="-4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ca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g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</w:t>
      </w:r>
      <w:r>
        <w:rPr>
          <w:rFonts w:ascii="Verdana" w:cs="Verdana" w:eastAsia="Verdana" w:hAnsi="Verdana"/>
          <w:spacing w:val="1"/>
          <w:w w:val="100"/>
          <w:position w:val="-1"/>
          <w:sz w:val="22"/>
          <w:szCs w:val="22"/>
        </w:rPr>
        <w:t>o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ét</w:t>
      </w:r>
      <w:r>
        <w:rPr>
          <w:rFonts w:ascii="Verdana" w:cs="Verdana" w:eastAsia="Verdana" w:hAnsi="Verdana"/>
          <w:spacing w:val="1"/>
          <w:w w:val="100"/>
          <w:position w:val="-1"/>
          <w:sz w:val="22"/>
          <w:szCs w:val="22"/>
        </w:rPr>
        <w:t>r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ca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</w:r>
    </w:p>
    <w:p>
      <w:pPr>
        <w:rPr>
          <w:rFonts w:ascii="Verdana" w:cs="Verdana" w:eastAsia="Verdana" w:hAnsi="Verdana"/>
          <w:sz w:val="22"/>
          <w:szCs w:val="22"/>
        </w:rPr>
        <w:jc w:val="both"/>
        <w:spacing w:before="54"/>
        <w:ind w:left="373" w:right="5068"/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)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Re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ón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(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í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ce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ef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ón,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ey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Snel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)</w:t>
      </w:r>
    </w:p>
    <w:p>
      <w:pPr>
        <w:rPr>
          <w:rFonts w:ascii="Verdana" w:cs="Verdana" w:eastAsia="Verdana" w:hAnsi="Verdana"/>
          <w:sz w:val="22"/>
          <w:szCs w:val="22"/>
        </w:rPr>
        <w:jc w:val="both"/>
        <w:spacing w:before="52"/>
        <w:ind w:left="373" w:right="8321"/>
      </w:pPr>
      <w:r>
        <w:rPr>
          <w:rFonts w:ascii="Verdana" w:cs="Verdana" w:eastAsia="Verdana" w:hAnsi="Verdana"/>
          <w:spacing w:val="0"/>
          <w:w w:val="100"/>
          <w:sz w:val="22"/>
          <w:szCs w:val="22"/>
        </w:rPr>
        <w:t>e)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Lentes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g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</w:t>
      </w:r>
    </w:p>
    <w:p>
      <w:pPr>
        <w:rPr>
          <w:rFonts w:ascii="Verdana" w:cs="Verdana" w:eastAsia="Verdana" w:hAnsi="Verdana"/>
          <w:sz w:val="22"/>
          <w:szCs w:val="22"/>
        </w:rPr>
        <w:jc w:val="both"/>
        <w:spacing w:before="54"/>
        <w:ind w:left="373" w:right="6440"/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)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For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ón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á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g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enes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</w:p>
    <w:p>
      <w:pPr>
        <w:rPr>
          <w:rFonts w:ascii="Verdana" w:cs="Verdana" w:eastAsia="Verdana" w:hAnsi="Verdana"/>
          <w:sz w:val="22"/>
          <w:szCs w:val="22"/>
        </w:rPr>
        <w:jc w:val="both"/>
        <w:spacing w:before="52"/>
        <w:ind w:left="373" w:right="5652"/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1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.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3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Defor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ones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el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j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y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su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cor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ec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ón:</w:t>
      </w:r>
    </w:p>
    <w:p>
      <w:pPr>
        <w:rPr>
          <w:rFonts w:ascii="Verdana" w:cs="Verdana" w:eastAsia="Verdana" w:hAnsi="Verdana"/>
          <w:sz w:val="22"/>
          <w:szCs w:val="22"/>
        </w:rPr>
        <w:jc w:val="both"/>
        <w:spacing w:before="54"/>
        <w:ind w:left="373" w:right="9398"/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)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op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í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</w:p>
    <w:p>
      <w:pPr>
        <w:rPr>
          <w:rFonts w:ascii="Verdana" w:cs="Verdana" w:eastAsia="Verdana" w:hAnsi="Verdana"/>
          <w:sz w:val="22"/>
          <w:szCs w:val="22"/>
        </w:rPr>
        <w:jc w:val="left"/>
        <w:spacing w:before="52" w:line="288" w:lineRule="auto"/>
        <w:ind w:left="373" w:right="8518"/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b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)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H</w:t>
      </w:r>
      <w:r>
        <w:rPr>
          <w:rFonts w:ascii="Verdana" w:cs="Verdana" w:eastAsia="Verdana" w:hAnsi="Verdana"/>
          <w:spacing w:val="-4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í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c)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Ast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g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</w:p>
    <w:p>
      <w:pPr>
        <w:rPr>
          <w:rFonts w:ascii="Verdana" w:cs="Verdana" w:eastAsia="Verdana" w:hAnsi="Verdana"/>
          <w:sz w:val="22"/>
          <w:szCs w:val="22"/>
        </w:rPr>
        <w:jc w:val="both"/>
        <w:spacing w:line="260" w:lineRule="exact"/>
        <w:ind w:left="373" w:right="6863"/>
      </w:pP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1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.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4</w:t>
      </w:r>
      <w:r>
        <w:rPr>
          <w:rFonts w:ascii="Verdana" w:cs="Verdana" w:eastAsia="Verdana" w:hAnsi="Verdana"/>
          <w:spacing w:val="-2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Inst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u</w:t>
      </w:r>
      <w:r>
        <w:rPr>
          <w:rFonts w:ascii="Verdana" w:cs="Verdana" w:eastAsia="Verdana" w:hAnsi="Verdana"/>
          <w:spacing w:val="-2"/>
          <w:w w:val="100"/>
          <w:position w:val="-1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en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2"/>
          <w:w w:val="100"/>
          <w:position w:val="-1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ón</w:t>
      </w:r>
      <w:r>
        <w:rPr>
          <w:rFonts w:ascii="Verdana" w:cs="Verdana" w:eastAsia="Verdana" w:hAnsi="Verdana"/>
          <w:spacing w:val="2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b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o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é</w:t>
      </w:r>
      <w:r>
        <w:rPr>
          <w:rFonts w:ascii="Verdana" w:cs="Verdana" w:eastAsia="Verdana" w:hAnsi="Verdana"/>
          <w:spacing w:val="2"/>
          <w:w w:val="100"/>
          <w:position w:val="-1"/>
          <w:sz w:val="22"/>
          <w:szCs w:val="22"/>
        </w:rPr>
        <w:t>d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ca: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</w:r>
    </w:p>
    <w:p>
      <w:pPr>
        <w:rPr>
          <w:rFonts w:ascii="Verdana" w:cs="Verdana" w:eastAsia="Verdana" w:hAnsi="Verdana"/>
          <w:sz w:val="22"/>
          <w:szCs w:val="22"/>
        </w:rPr>
        <w:jc w:val="both"/>
        <w:spacing w:before="55"/>
        <w:ind w:left="373" w:right="697"/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)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stetos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op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o,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oscop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o,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croscop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o,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z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so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o,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</w:t>
      </w:r>
    </w:p>
    <w:p>
      <w:pPr>
        <w:rPr>
          <w:sz w:val="24"/>
          <w:szCs w:val="24"/>
        </w:rPr>
        <w:jc w:val="left"/>
        <w:spacing w:before="17" w:line="240" w:lineRule="exact"/>
      </w:pPr>
      <w:r>
        <w:rPr>
          <w:sz w:val="24"/>
          <w:szCs w:val="24"/>
        </w:rPr>
      </w:r>
    </w:p>
    <w:p>
      <w:pPr>
        <w:rPr>
          <w:rFonts w:ascii="Arial Rounded MT Bold" w:cs="Arial Rounded MT Bold" w:eastAsia="Arial Rounded MT Bold" w:hAnsi="Arial Rounded MT Bold"/>
          <w:sz w:val="22"/>
          <w:szCs w:val="22"/>
        </w:rPr>
        <w:jc w:val="left"/>
        <w:spacing w:line="240" w:lineRule="exact"/>
        <w:ind w:left="3503"/>
      </w:pPr>
      <w:r>
        <w:rPr>
          <w:rFonts w:ascii="Arial Rounded MT Bold" w:cs="Arial Rounded MT Bold" w:eastAsia="Arial Rounded MT Bold" w:hAnsi="Arial Rounded MT Bold"/>
          <w:position w:val="-1"/>
          <w:sz w:val="22"/>
          <w:szCs w:val="22"/>
        </w:rPr>
      </w:r>
      <w:r>
        <w:rPr>
          <w:rFonts w:ascii="Arial Rounded MT Bold" w:cs="Arial Rounded MT Bold" w:eastAsia="Arial Rounded MT Bold" w:hAnsi="Arial Rounded MT Bold"/>
          <w:spacing w:val="0"/>
          <w:w w:val="100"/>
          <w:position w:val="-1"/>
          <w:sz w:val="22"/>
          <w:szCs w:val="22"/>
          <w:u w:color="000000" w:val="single"/>
        </w:rPr>
        <w:t>CO</w:t>
      </w:r>
      <w:r>
        <w:rPr>
          <w:rFonts w:ascii="Arial Rounded MT Bold" w:cs="Arial Rounded MT Bold" w:eastAsia="Arial Rounded MT Bold" w:hAnsi="Arial Rounded MT Bold"/>
          <w:spacing w:val="-2"/>
          <w:w w:val="100"/>
          <w:position w:val="-1"/>
          <w:sz w:val="22"/>
          <w:szCs w:val="22"/>
          <w:u w:color="000000" w:val="single"/>
        </w:rPr>
        <w:t>N</w:t>
      </w:r>
      <w:r>
        <w:rPr>
          <w:rFonts w:ascii="Arial Rounded MT Bold" w:cs="Arial Rounded MT Bold" w:eastAsia="Arial Rounded MT Bold" w:hAnsi="Arial Rounded MT Bold"/>
          <w:spacing w:val="-2"/>
          <w:w w:val="100"/>
          <w:position w:val="-1"/>
          <w:sz w:val="22"/>
          <w:szCs w:val="22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1"/>
          <w:w w:val="100"/>
          <w:position w:val="-1"/>
          <w:sz w:val="22"/>
          <w:szCs w:val="22"/>
          <w:u w:color="000000" w:val="single"/>
        </w:rPr>
        <w:t>T</w:t>
      </w:r>
      <w:r>
        <w:rPr>
          <w:rFonts w:ascii="Arial Rounded MT Bold" w:cs="Arial Rounded MT Bold" w:eastAsia="Arial Rounded MT Bold" w:hAnsi="Arial Rounded MT Bold"/>
          <w:spacing w:val="1"/>
          <w:w w:val="100"/>
          <w:position w:val="-1"/>
          <w:sz w:val="22"/>
          <w:szCs w:val="22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2"/>
          <w:szCs w:val="22"/>
          <w:u w:color="000000" w:val="single"/>
        </w:rPr>
        <w:t>E</w:t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2"/>
          <w:szCs w:val="22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0"/>
          <w:w w:val="100"/>
          <w:position w:val="-1"/>
          <w:sz w:val="22"/>
          <w:szCs w:val="22"/>
          <w:u w:color="000000" w:val="single"/>
        </w:rPr>
        <w:t>NI</w:t>
      </w:r>
      <w:r>
        <w:rPr>
          <w:rFonts w:ascii="Arial Rounded MT Bold" w:cs="Arial Rounded MT Bold" w:eastAsia="Arial Rounded MT Bold" w:hAnsi="Arial Rounded MT Bold"/>
          <w:spacing w:val="0"/>
          <w:w w:val="100"/>
          <w:position w:val="-1"/>
          <w:sz w:val="22"/>
          <w:szCs w:val="22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-3"/>
          <w:w w:val="100"/>
          <w:position w:val="-1"/>
          <w:sz w:val="22"/>
          <w:szCs w:val="22"/>
          <w:u w:color="000000" w:val="single"/>
        </w:rPr>
        <w:t>D</w:t>
      </w:r>
      <w:r>
        <w:rPr>
          <w:rFonts w:ascii="Arial Rounded MT Bold" w:cs="Arial Rounded MT Bold" w:eastAsia="Arial Rounded MT Bold" w:hAnsi="Arial Rounded MT Bold"/>
          <w:spacing w:val="-3"/>
          <w:w w:val="100"/>
          <w:position w:val="-1"/>
          <w:sz w:val="22"/>
          <w:szCs w:val="22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0"/>
          <w:w w:val="100"/>
          <w:position w:val="-1"/>
          <w:sz w:val="22"/>
          <w:szCs w:val="22"/>
          <w:u w:color="000000" w:val="single"/>
        </w:rPr>
        <w:t>OS</w:t>
      </w:r>
      <w:r>
        <w:rPr>
          <w:rFonts w:ascii="Arial Rounded MT Bold" w:cs="Arial Rounded MT Bold" w:eastAsia="Arial Rounded MT Bold" w:hAnsi="Arial Rounded MT Bold"/>
          <w:spacing w:val="0"/>
          <w:w w:val="100"/>
          <w:position w:val="-1"/>
          <w:sz w:val="22"/>
          <w:szCs w:val="22"/>
          <w:u w:color="000000" w:val="single"/>
        </w:rPr>
        <w:t> </w:t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2"/>
          <w:szCs w:val="22"/>
          <w:u w:color="000000" w:val="single"/>
        </w:rPr>
        <w:t>P</w:t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2"/>
          <w:szCs w:val="22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0"/>
          <w:w w:val="100"/>
          <w:position w:val="-1"/>
          <w:sz w:val="22"/>
          <w:szCs w:val="22"/>
          <w:u w:color="000000" w:val="single"/>
        </w:rPr>
        <w:t>ROC</w:t>
      </w:r>
      <w:r>
        <w:rPr>
          <w:rFonts w:ascii="Arial Rounded MT Bold" w:cs="Arial Rounded MT Bold" w:eastAsia="Arial Rounded MT Bold" w:hAnsi="Arial Rounded MT Bold"/>
          <w:spacing w:val="-4"/>
          <w:w w:val="100"/>
          <w:position w:val="-1"/>
          <w:sz w:val="22"/>
          <w:szCs w:val="22"/>
          <w:u w:color="000000" w:val="single"/>
        </w:rPr>
        <w:t>E</w:t>
      </w:r>
      <w:r>
        <w:rPr>
          <w:rFonts w:ascii="Arial Rounded MT Bold" w:cs="Arial Rounded MT Bold" w:eastAsia="Arial Rounded MT Bold" w:hAnsi="Arial Rounded MT Bold"/>
          <w:spacing w:val="-4"/>
          <w:w w:val="100"/>
          <w:position w:val="-1"/>
          <w:sz w:val="22"/>
          <w:szCs w:val="22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0"/>
          <w:w w:val="100"/>
          <w:position w:val="-1"/>
          <w:sz w:val="22"/>
          <w:szCs w:val="22"/>
          <w:u w:color="000000" w:val="single"/>
        </w:rPr>
        <w:t>DI</w:t>
      </w:r>
      <w:r>
        <w:rPr>
          <w:rFonts w:ascii="Arial Rounded MT Bold" w:cs="Arial Rounded MT Bold" w:eastAsia="Arial Rounded MT Bold" w:hAnsi="Arial Rounded MT Bold"/>
          <w:spacing w:val="1"/>
          <w:w w:val="100"/>
          <w:position w:val="-1"/>
          <w:sz w:val="22"/>
          <w:szCs w:val="22"/>
          <w:u w:color="000000" w:val="single"/>
        </w:rPr>
        <w:t>M</w:t>
      </w:r>
      <w:r>
        <w:rPr>
          <w:rFonts w:ascii="Arial Rounded MT Bold" w:cs="Arial Rounded MT Bold" w:eastAsia="Arial Rounded MT Bold" w:hAnsi="Arial Rounded MT Bold"/>
          <w:spacing w:val="1"/>
          <w:w w:val="100"/>
          <w:position w:val="-1"/>
          <w:sz w:val="22"/>
          <w:szCs w:val="22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2"/>
          <w:szCs w:val="22"/>
          <w:u w:color="000000" w:val="single"/>
        </w:rPr>
        <w:t>E</w:t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2"/>
          <w:szCs w:val="22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-2"/>
          <w:w w:val="100"/>
          <w:position w:val="-1"/>
          <w:sz w:val="22"/>
          <w:szCs w:val="22"/>
          <w:u w:color="000000" w:val="single"/>
        </w:rPr>
        <w:t>N</w:t>
      </w:r>
      <w:r>
        <w:rPr>
          <w:rFonts w:ascii="Arial Rounded MT Bold" w:cs="Arial Rounded MT Bold" w:eastAsia="Arial Rounded MT Bold" w:hAnsi="Arial Rounded MT Bold"/>
          <w:spacing w:val="-2"/>
          <w:w w:val="100"/>
          <w:position w:val="-1"/>
          <w:sz w:val="22"/>
          <w:szCs w:val="22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1"/>
          <w:w w:val="100"/>
          <w:position w:val="-1"/>
          <w:sz w:val="22"/>
          <w:szCs w:val="22"/>
          <w:u w:color="000000" w:val="single"/>
        </w:rPr>
        <w:t>T</w:t>
      </w:r>
      <w:r>
        <w:rPr>
          <w:rFonts w:ascii="Arial Rounded MT Bold" w:cs="Arial Rounded MT Bold" w:eastAsia="Arial Rounded MT Bold" w:hAnsi="Arial Rounded MT Bold"/>
          <w:spacing w:val="1"/>
          <w:w w:val="100"/>
          <w:position w:val="-1"/>
          <w:sz w:val="22"/>
          <w:szCs w:val="22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-3"/>
          <w:w w:val="100"/>
          <w:position w:val="-1"/>
          <w:sz w:val="22"/>
          <w:szCs w:val="22"/>
          <w:u w:color="000000" w:val="single"/>
        </w:rPr>
        <w:t>A</w:t>
      </w:r>
      <w:r>
        <w:rPr>
          <w:rFonts w:ascii="Arial Rounded MT Bold" w:cs="Arial Rounded MT Bold" w:eastAsia="Arial Rounded MT Bold" w:hAnsi="Arial Rounded MT Bold"/>
          <w:spacing w:val="-3"/>
          <w:w w:val="100"/>
          <w:position w:val="-1"/>
          <w:sz w:val="22"/>
          <w:szCs w:val="22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1"/>
          <w:w w:val="100"/>
          <w:position w:val="-1"/>
          <w:sz w:val="22"/>
          <w:szCs w:val="22"/>
          <w:u w:color="000000" w:val="single"/>
        </w:rPr>
        <w:t>L</w:t>
      </w:r>
      <w:r>
        <w:rPr>
          <w:rFonts w:ascii="Arial Rounded MT Bold" w:cs="Arial Rounded MT Bold" w:eastAsia="Arial Rounded MT Bold" w:hAnsi="Arial Rounded MT Bold"/>
          <w:spacing w:val="1"/>
          <w:w w:val="100"/>
          <w:position w:val="-1"/>
          <w:sz w:val="22"/>
          <w:szCs w:val="22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2"/>
          <w:szCs w:val="22"/>
          <w:u w:color="000000" w:val="single"/>
        </w:rPr>
        <w:t>E</w:t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2"/>
          <w:szCs w:val="22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0"/>
          <w:w w:val="100"/>
          <w:position w:val="-1"/>
          <w:sz w:val="22"/>
          <w:szCs w:val="22"/>
          <w:u w:color="000000" w:val="single"/>
        </w:rPr>
        <w:t>S</w:t>
      </w:r>
      <w:r>
        <w:rPr>
          <w:rFonts w:ascii="Arial Rounded MT Bold" w:cs="Arial Rounded MT Bold" w:eastAsia="Arial Rounded MT Bold" w:hAnsi="Arial Rounded MT Bold"/>
          <w:spacing w:val="0"/>
          <w:w w:val="100"/>
          <w:position w:val="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6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2"/>
          <w:szCs w:val="22"/>
        </w:rPr>
        <w:jc w:val="both"/>
        <w:spacing w:before="32"/>
        <w:ind w:left="373" w:right="351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1.5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4"/>
          <w:w w:val="100"/>
          <w:sz w:val="22"/>
          <w:szCs w:val="22"/>
        </w:rPr>
        <w:t>í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as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carac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er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í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cas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as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ersa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4"/>
          <w:w w:val="100"/>
          <w:sz w:val="22"/>
          <w:szCs w:val="22"/>
        </w:rPr>
        <w:t>í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átic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</w:p>
    <w:p>
      <w:pPr>
        <w:rPr>
          <w:rFonts w:ascii="Arial" w:cs="Arial" w:eastAsia="Arial" w:hAnsi="Arial"/>
          <w:sz w:val="22"/>
          <w:szCs w:val="22"/>
        </w:rPr>
        <w:jc w:val="both"/>
        <w:spacing w:before="50"/>
        <w:ind w:left="373" w:right="348"/>
        <w:sectPr>
          <w:pgMar w:bottom="280" w:footer="1491" w:header="570" w:left="760" w:right="660" w:top="1640"/>
          <w:pgSz w:h="15840" w:w="12240"/>
        </w:sectPr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1.6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escri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ón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ómenos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oros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umi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como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el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ú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ero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j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4"/>
          <w:w w:val="100"/>
          <w:sz w:val="22"/>
          <w:szCs w:val="22"/>
        </w:rPr>
        <w:t>í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ec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</w:t>
      </w:r>
    </w:p>
    <w:p>
      <w:pPr>
        <w:rPr>
          <w:sz w:val="17"/>
          <w:szCs w:val="17"/>
        </w:rPr>
        <w:jc w:val="left"/>
        <w:spacing w:before="3" w:line="160" w:lineRule="exact"/>
      </w:pPr>
      <w:r>
        <w:rPr>
          <w:sz w:val="17"/>
          <w:szCs w:val="17"/>
        </w:rPr>
      </w:r>
    </w:p>
    <w:p>
      <w:pPr>
        <w:rPr>
          <w:rFonts w:ascii="Arial" w:cs="Arial" w:eastAsia="Arial" w:hAnsi="Arial"/>
          <w:sz w:val="22"/>
          <w:szCs w:val="22"/>
        </w:rPr>
        <w:jc w:val="both"/>
        <w:ind w:left="373" w:right="1585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1.7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x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ón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au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ón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4"/>
          <w:w w:val="100"/>
          <w:sz w:val="22"/>
          <w:szCs w:val="22"/>
        </w:rPr>
        <w:t>í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</w:t>
      </w:r>
    </w:p>
    <w:p>
      <w:pPr>
        <w:rPr>
          <w:rFonts w:ascii="Arial" w:cs="Arial" w:eastAsia="Arial" w:hAnsi="Arial"/>
          <w:sz w:val="22"/>
          <w:szCs w:val="22"/>
        </w:rPr>
        <w:jc w:val="both"/>
        <w:spacing w:before="52"/>
        <w:ind w:left="373" w:right="346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1.8</w:t>
      </w:r>
      <w:r>
        <w:rPr>
          <w:rFonts w:ascii="Arial" w:cs="Arial" w:eastAsia="Arial" w:hAnsi="Arial"/>
          <w:spacing w:val="9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ñ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emen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ón</w:t>
      </w:r>
      <w:r>
        <w:rPr>
          <w:rFonts w:ascii="Arial" w:cs="Arial" w:eastAsia="Arial" w:hAnsi="Arial"/>
          <w:spacing w:val="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x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spacing w:val="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prác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cos</w:t>
      </w:r>
      <w:r>
        <w:rPr>
          <w:rFonts w:ascii="Arial" w:cs="Arial" w:eastAsia="Arial" w:hAnsi="Arial"/>
          <w:spacing w:val="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es,</w:t>
      </w:r>
      <w:r>
        <w:rPr>
          <w:rFonts w:ascii="Arial" w:cs="Arial" w:eastAsia="Arial" w:hAnsi="Arial"/>
          <w:spacing w:val="9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ó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ptica</w:t>
      </w:r>
      <w:r>
        <w:rPr>
          <w:rFonts w:ascii="Arial" w:cs="Arial" w:eastAsia="Arial" w:hAnsi="Arial"/>
          <w:spacing w:val="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ú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ca,</w:t>
      </w:r>
      <w:r>
        <w:rPr>
          <w:rFonts w:ascii="Arial" w:cs="Arial" w:eastAsia="Arial" w:hAnsi="Arial"/>
          <w:spacing w:val="9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ue</w:t>
      </w:r>
      <w:r>
        <w:rPr>
          <w:rFonts w:ascii="Arial" w:cs="Arial" w:eastAsia="Arial" w:hAnsi="Arial"/>
          <w:spacing w:val="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nc</w:t>
      </w:r>
      <w:r>
        <w:rPr>
          <w:rFonts w:ascii="Arial" w:cs="Arial" w:eastAsia="Arial" w:hAnsi="Arial"/>
          <w:spacing w:val="-4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nti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ón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ol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es,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ón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astac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ón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h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ó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s,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ecc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ó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nte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pr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ón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uso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j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ón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</w:t>
      </w:r>
    </w:p>
    <w:p>
      <w:pPr>
        <w:rPr>
          <w:rFonts w:ascii="Arial" w:cs="Arial" w:eastAsia="Arial" w:hAnsi="Arial"/>
          <w:sz w:val="22"/>
          <w:szCs w:val="22"/>
        </w:rPr>
        <w:jc w:val="both"/>
        <w:spacing w:before="54"/>
        <w:ind w:left="373" w:right="876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1.9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pr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ón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ón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emas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é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ó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ú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</w:t>
      </w:r>
    </w:p>
    <w:p>
      <w:pPr>
        <w:rPr>
          <w:rFonts w:ascii="Arial" w:cs="Arial" w:eastAsia="Arial" w:hAnsi="Arial"/>
          <w:sz w:val="22"/>
          <w:szCs w:val="22"/>
        </w:rPr>
        <w:jc w:val="both"/>
        <w:spacing w:before="52"/>
        <w:ind w:left="373" w:right="937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1.10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x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ón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ama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as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ocu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59" w:line="240" w:lineRule="exact"/>
        <w:ind w:left="373" w:right="342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1.11</w:t>
      </w:r>
      <w:r>
        <w:rPr>
          <w:rFonts w:ascii="Arial" w:cs="Arial" w:eastAsia="Arial" w:hAnsi="Arial"/>
          <w:spacing w:val="5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ón</w:t>
      </w:r>
      <w:r>
        <w:rPr>
          <w:rFonts w:ascii="Arial" w:cs="Arial" w:eastAsia="Arial" w:hAnsi="Arial"/>
          <w:spacing w:val="5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5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spacing w:val="5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spacing w:val="49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4"/>
          <w:w w:val="100"/>
          <w:sz w:val="22"/>
          <w:szCs w:val="22"/>
        </w:rPr>
        <w:t>í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cos</w:t>
      </w:r>
      <w:r>
        <w:rPr>
          <w:rFonts w:ascii="Arial" w:cs="Arial" w:eastAsia="Arial" w:hAnsi="Arial"/>
          <w:spacing w:val="5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5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nte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en</w:t>
      </w:r>
      <w:r>
        <w:rPr>
          <w:rFonts w:ascii="Arial" w:cs="Arial" w:eastAsia="Arial" w:hAnsi="Arial"/>
          <w:spacing w:val="5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49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an</w:t>
      </w:r>
      <w:r>
        <w:rPr>
          <w:rFonts w:ascii="Arial" w:cs="Arial" w:eastAsia="Arial" w:hAnsi="Arial"/>
          <w:spacing w:val="49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el</w:t>
      </w:r>
      <w:r>
        <w:rPr>
          <w:rFonts w:ascii="Arial" w:cs="Arial" w:eastAsia="Arial" w:hAnsi="Arial"/>
          <w:spacing w:val="4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5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oméd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cos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o: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est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o,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o,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</w:t>
      </w:r>
    </w:p>
    <w:p>
      <w:pPr>
        <w:rPr>
          <w:sz w:val="24"/>
          <w:szCs w:val="24"/>
        </w:rPr>
        <w:jc w:val="left"/>
        <w:spacing w:before="3" w:line="240" w:lineRule="exact"/>
      </w:pPr>
      <w:r>
        <w:rPr>
          <w:sz w:val="24"/>
          <w:szCs w:val="24"/>
        </w:rPr>
      </w:r>
    </w:p>
    <w:p>
      <w:pPr>
        <w:rPr>
          <w:rFonts w:ascii="Verdana" w:cs="Verdana" w:eastAsia="Verdana" w:hAnsi="Verdana"/>
          <w:sz w:val="20"/>
          <w:szCs w:val="20"/>
        </w:rPr>
        <w:jc w:val="left"/>
        <w:spacing w:line="479" w:lineRule="auto"/>
        <w:ind w:firstLine="3728" w:left="373" w:right="4076"/>
      </w:pPr>
      <w:r>
        <w:rPr>
          <w:rFonts w:ascii="Verdana" w:cs="Verdana" w:eastAsia="Verdana" w:hAnsi="Verdana"/>
          <w:b/>
          <w:spacing w:val="-1"/>
          <w:w w:val="100"/>
          <w:sz w:val="20"/>
          <w:szCs w:val="20"/>
        </w:rPr>
        <w:t>G</w:t>
      </w:r>
      <w:r>
        <w:rPr>
          <w:rFonts w:ascii="Verdana" w:cs="Verdana" w:eastAsia="Verdana" w:hAnsi="Verdana"/>
          <w:b/>
          <w:spacing w:val="1"/>
          <w:w w:val="100"/>
          <w:sz w:val="20"/>
          <w:szCs w:val="20"/>
        </w:rPr>
        <w:t>U</w:t>
      </w:r>
      <w:r>
        <w:rPr>
          <w:rFonts w:ascii="Verdana" w:cs="Verdana" w:eastAsia="Verdana" w:hAnsi="Verdana"/>
          <w:b/>
          <w:spacing w:val="-1"/>
          <w:w w:val="100"/>
          <w:sz w:val="20"/>
          <w:szCs w:val="20"/>
        </w:rPr>
        <w:t>Í</w:t>
      </w:r>
      <w:r>
        <w:rPr>
          <w:rFonts w:ascii="Verdana" w:cs="Verdana" w:eastAsia="Verdana" w:hAnsi="Verdana"/>
          <w:b/>
          <w:spacing w:val="0"/>
          <w:w w:val="100"/>
          <w:sz w:val="20"/>
          <w:szCs w:val="20"/>
        </w:rPr>
        <w:t>A</w:t>
      </w:r>
      <w:r>
        <w:rPr>
          <w:rFonts w:ascii="Verdana" w:cs="Verdana" w:eastAsia="Verdana" w:hAnsi="Verdana"/>
          <w:b/>
          <w:spacing w:val="-6"/>
          <w:w w:val="100"/>
          <w:sz w:val="20"/>
          <w:szCs w:val="20"/>
        </w:rPr>
        <w:t> </w:t>
      </w:r>
      <w:r>
        <w:rPr>
          <w:rFonts w:ascii="Verdana" w:cs="Verdana" w:eastAsia="Verdana" w:hAnsi="Verdana"/>
          <w:b/>
          <w:spacing w:val="0"/>
          <w:w w:val="100"/>
          <w:sz w:val="20"/>
          <w:szCs w:val="20"/>
        </w:rPr>
        <w:t>DE</w:t>
      </w:r>
      <w:r>
        <w:rPr>
          <w:rFonts w:ascii="Verdana" w:cs="Verdana" w:eastAsia="Verdana" w:hAnsi="Verdana"/>
          <w:b/>
          <w:spacing w:val="-1"/>
          <w:w w:val="100"/>
          <w:sz w:val="20"/>
          <w:szCs w:val="20"/>
        </w:rPr>
        <w:t> </w:t>
      </w:r>
      <w:r>
        <w:rPr>
          <w:rFonts w:ascii="Verdana" w:cs="Verdana" w:eastAsia="Verdana" w:hAnsi="Verdana"/>
          <w:b/>
          <w:spacing w:val="-1"/>
          <w:w w:val="100"/>
          <w:sz w:val="20"/>
          <w:szCs w:val="20"/>
        </w:rPr>
        <w:t>A</w:t>
      </w:r>
      <w:r>
        <w:rPr>
          <w:rFonts w:ascii="Verdana" w:cs="Verdana" w:eastAsia="Verdana" w:hAnsi="Verdana"/>
          <w:b/>
          <w:spacing w:val="3"/>
          <w:w w:val="100"/>
          <w:sz w:val="20"/>
          <w:szCs w:val="20"/>
        </w:rPr>
        <w:t>P</w:t>
      </w:r>
      <w:r>
        <w:rPr>
          <w:rFonts w:ascii="Verdana" w:cs="Verdana" w:eastAsia="Verdana" w:hAnsi="Verdana"/>
          <w:b/>
          <w:spacing w:val="0"/>
          <w:w w:val="100"/>
          <w:sz w:val="20"/>
          <w:szCs w:val="20"/>
        </w:rPr>
        <w:t>R</w:t>
      </w:r>
      <w:r>
        <w:rPr>
          <w:rFonts w:ascii="Verdana" w:cs="Verdana" w:eastAsia="Verdana" w:hAnsi="Verdana"/>
          <w:b/>
          <w:spacing w:val="1"/>
          <w:w w:val="100"/>
          <w:sz w:val="20"/>
          <w:szCs w:val="20"/>
        </w:rPr>
        <w:t>E</w:t>
      </w:r>
      <w:r>
        <w:rPr>
          <w:rFonts w:ascii="Verdana" w:cs="Verdana" w:eastAsia="Verdana" w:hAnsi="Verdana"/>
          <w:b/>
          <w:spacing w:val="-1"/>
          <w:w w:val="100"/>
          <w:sz w:val="20"/>
          <w:szCs w:val="20"/>
        </w:rPr>
        <w:t>N</w:t>
      </w:r>
      <w:r>
        <w:rPr>
          <w:rFonts w:ascii="Verdana" w:cs="Verdana" w:eastAsia="Verdana" w:hAnsi="Verdana"/>
          <w:b/>
          <w:spacing w:val="2"/>
          <w:w w:val="100"/>
          <w:sz w:val="20"/>
          <w:szCs w:val="20"/>
        </w:rPr>
        <w:t>D</w:t>
      </w:r>
      <w:r>
        <w:rPr>
          <w:rFonts w:ascii="Verdana" w:cs="Verdana" w:eastAsia="Verdana" w:hAnsi="Verdana"/>
          <w:b/>
          <w:spacing w:val="-1"/>
          <w:w w:val="100"/>
          <w:sz w:val="20"/>
          <w:szCs w:val="20"/>
        </w:rPr>
        <w:t>I</w:t>
      </w:r>
      <w:r>
        <w:rPr>
          <w:rFonts w:ascii="Verdana" w:cs="Verdana" w:eastAsia="Verdana" w:hAnsi="Verdana"/>
          <w:b/>
          <w:spacing w:val="1"/>
          <w:w w:val="100"/>
          <w:sz w:val="20"/>
          <w:szCs w:val="20"/>
        </w:rPr>
        <w:t>Z</w:t>
      </w:r>
      <w:r>
        <w:rPr>
          <w:rFonts w:ascii="Verdana" w:cs="Verdana" w:eastAsia="Verdana" w:hAnsi="Verdana"/>
          <w:b/>
          <w:spacing w:val="1"/>
          <w:w w:val="100"/>
          <w:sz w:val="20"/>
          <w:szCs w:val="20"/>
        </w:rPr>
        <w:t>A</w:t>
      </w:r>
      <w:r>
        <w:rPr>
          <w:rFonts w:ascii="Verdana" w:cs="Verdana" w:eastAsia="Verdana" w:hAnsi="Verdana"/>
          <w:b/>
          <w:spacing w:val="0"/>
          <w:w w:val="100"/>
          <w:sz w:val="20"/>
          <w:szCs w:val="20"/>
        </w:rPr>
        <w:t>JE</w:t>
      </w:r>
      <w:r>
        <w:rPr>
          <w:rFonts w:ascii="Verdana" w:cs="Verdana" w:eastAsia="Verdana" w:hAnsi="Verdana"/>
          <w:b/>
          <w:spacing w:val="0"/>
          <w:w w:val="100"/>
          <w:sz w:val="20"/>
          <w:szCs w:val="20"/>
        </w:rPr>
        <w:t> </w:t>
      </w:r>
      <w:r>
        <w:rPr>
          <w:rFonts w:ascii="Verdana" w:cs="Verdana" w:eastAsia="Verdana" w:hAnsi="Verdana"/>
          <w:b/>
          <w:spacing w:val="-1"/>
          <w:w w:val="100"/>
          <w:sz w:val="20"/>
          <w:szCs w:val="20"/>
        </w:rPr>
        <w:t>I</w:t>
      </w:r>
      <w:r>
        <w:rPr>
          <w:rFonts w:ascii="Verdana" w:cs="Verdana" w:eastAsia="Verdana" w:hAnsi="Verdana"/>
          <w:b/>
          <w:spacing w:val="-1"/>
          <w:w w:val="100"/>
          <w:sz w:val="20"/>
          <w:szCs w:val="20"/>
        </w:rPr>
        <w:t>N</w:t>
      </w:r>
      <w:r>
        <w:rPr>
          <w:rFonts w:ascii="Verdana" w:cs="Verdana" w:eastAsia="Verdana" w:hAnsi="Verdana"/>
          <w:b/>
          <w:spacing w:val="0"/>
          <w:w w:val="100"/>
          <w:sz w:val="20"/>
          <w:szCs w:val="20"/>
        </w:rPr>
        <w:t>S</w:t>
      </w:r>
      <w:r>
        <w:rPr>
          <w:rFonts w:ascii="Verdana" w:cs="Verdana" w:eastAsia="Verdana" w:hAnsi="Verdana"/>
          <w:b/>
          <w:spacing w:val="1"/>
          <w:w w:val="100"/>
          <w:sz w:val="20"/>
          <w:szCs w:val="20"/>
        </w:rPr>
        <w:t>T</w:t>
      </w:r>
      <w:r>
        <w:rPr>
          <w:rFonts w:ascii="Verdana" w:cs="Verdana" w:eastAsia="Verdana" w:hAnsi="Verdana"/>
          <w:b/>
          <w:spacing w:val="2"/>
          <w:w w:val="100"/>
          <w:sz w:val="20"/>
          <w:szCs w:val="20"/>
        </w:rPr>
        <w:t>R</w:t>
      </w:r>
      <w:r>
        <w:rPr>
          <w:rFonts w:ascii="Verdana" w:cs="Verdana" w:eastAsia="Verdana" w:hAnsi="Verdana"/>
          <w:b/>
          <w:spacing w:val="-1"/>
          <w:w w:val="100"/>
          <w:sz w:val="20"/>
          <w:szCs w:val="20"/>
        </w:rPr>
        <w:t>U</w:t>
      </w:r>
      <w:r>
        <w:rPr>
          <w:rFonts w:ascii="Verdana" w:cs="Verdana" w:eastAsia="Verdana" w:hAnsi="Verdana"/>
          <w:b/>
          <w:spacing w:val="2"/>
          <w:w w:val="100"/>
          <w:sz w:val="20"/>
          <w:szCs w:val="20"/>
        </w:rPr>
        <w:t>C</w:t>
      </w:r>
      <w:r>
        <w:rPr>
          <w:rFonts w:ascii="Verdana" w:cs="Verdana" w:eastAsia="Verdana" w:hAnsi="Verdana"/>
          <w:b/>
          <w:spacing w:val="0"/>
          <w:w w:val="100"/>
          <w:sz w:val="20"/>
          <w:szCs w:val="20"/>
        </w:rPr>
        <w:t>C</w:t>
      </w:r>
      <w:r>
        <w:rPr>
          <w:rFonts w:ascii="Verdana" w:cs="Verdana" w:eastAsia="Verdana" w:hAnsi="Verdana"/>
          <w:b/>
          <w:spacing w:val="-1"/>
          <w:w w:val="100"/>
          <w:sz w:val="20"/>
          <w:szCs w:val="20"/>
        </w:rPr>
        <w:t>I</w:t>
      </w:r>
      <w:r>
        <w:rPr>
          <w:rFonts w:ascii="Verdana" w:cs="Verdana" w:eastAsia="Verdana" w:hAnsi="Verdana"/>
          <w:b/>
          <w:spacing w:val="1"/>
          <w:w w:val="100"/>
          <w:sz w:val="20"/>
          <w:szCs w:val="20"/>
        </w:rPr>
        <w:t>O</w:t>
      </w:r>
      <w:r>
        <w:rPr>
          <w:rFonts w:ascii="Verdana" w:cs="Verdana" w:eastAsia="Verdana" w:hAnsi="Verdana"/>
          <w:b/>
          <w:spacing w:val="-1"/>
          <w:w w:val="100"/>
          <w:sz w:val="20"/>
          <w:szCs w:val="20"/>
        </w:rPr>
        <w:t>N</w:t>
      </w:r>
      <w:r>
        <w:rPr>
          <w:rFonts w:ascii="Verdana" w:cs="Verdana" w:eastAsia="Verdana" w:hAnsi="Verdana"/>
          <w:b/>
          <w:spacing w:val="3"/>
          <w:w w:val="100"/>
          <w:sz w:val="20"/>
          <w:szCs w:val="20"/>
        </w:rPr>
        <w:t>E</w:t>
      </w:r>
      <w:r>
        <w:rPr>
          <w:rFonts w:ascii="Verdana" w:cs="Verdana" w:eastAsia="Verdana" w:hAnsi="Verdana"/>
          <w:b/>
          <w:spacing w:val="0"/>
          <w:w w:val="100"/>
          <w:sz w:val="20"/>
          <w:szCs w:val="20"/>
        </w:rPr>
        <w:t>S</w:t>
      </w:r>
      <w:r>
        <w:rPr>
          <w:rFonts w:ascii="Verdana" w:cs="Verdana" w:eastAsia="Verdana" w:hAnsi="Verdana"/>
          <w:b/>
          <w:spacing w:val="-18"/>
          <w:w w:val="100"/>
          <w:sz w:val="20"/>
          <w:szCs w:val="20"/>
        </w:rPr>
        <w:t> </w:t>
      </w:r>
      <w:r>
        <w:rPr>
          <w:rFonts w:ascii="Verdana" w:cs="Verdana" w:eastAsia="Verdana" w:hAnsi="Verdana"/>
          <w:b/>
          <w:spacing w:val="-1"/>
          <w:w w:val="100"/>
          <w:sz w:val="20"/>
          <w:szCs w:val="20"/>
        </w:rPr>
        <w:t>G</w:t>
      </w:r>
      <w:r>
        <w:rPr>
          <w:rFonts w:ascii="Verdana" w:cs="Verdana" w:eastAsia="Verdana" w:hAnsi="Verdana"/>
          <w:b/>
          <w:spacing w:val="1"/>
          <w:w w:val="100"/>
          <w:sz w:val="20"/>
          <w:szCs w:val="20"/>
        </w:rPr>
        <w:t>E</w:t>
      </w:r>
      <w:r>
        <w:rPr>
          <w:rFonts w:ascii="Verdana" w:cs="Verdana" w:eastAsia="Verdana" w:hAnsi="Verdana"/>
          <w:b/>
          <w:spacing w:val="1"/>
          <w:w w:val="100"/>
          <w:sz w:val="20"/>
          <w:szCs w:val="20"/>
        </w:rPr>
        <w:t>N</w:t>
      </w:r>
      <w:r>
        <w:rPr>
          <w:rFonts w:ascii="Verdana" w:cs="Verdana" w:eastAsia="Verdana" w:hAnsi="Verdana"/>
          <w:b/>
          <w:spacing w:val="1"/>
          <w:w w:val="100"/>
          <w:sz w:val="20"/>
          <w:szCs w:val="20"/>
        </w:rPr>
        <w:t>E</w:t>
      </w:r>
      <w:r>
        <w:rPr>
          <w:rFonts w:ascii="Verdana" w:cs="Verdana" w:eastAsia="Verdana" w:hAnsi="Verdana"/>
          <w:b/>
          <w:spacing w:val="0"/>
          <w:w w:val="100"/>
          <w:sz w:val="20"/>
          <w:szCs w:val="20"/>
        </w:rPr>
        <w:t>R</w:t>
      </w:r>
      <w:r>
        <w:rPr>
          <w:rFonts w:ascii="Verdana" w:cs="Verdana" w:eastAsia="Verdana" w:hAnsi="Verdana"/>
          <w:b/>
          <w:spacing w:val="-1"/>
          <w:w w:val="100"/>
          <w:sz w:val="20"/>
          <w:szCs w:val="20"/>
        </w:rPr>
        <w:t>A</w:t>
      </w:r>
      <w:r>
        <w:rPr>
          <w:rFonts w:ascii="Verdana" w:cs="Verdana" w:eastAsia="Verdana" w:hAnsi="Verdana"/>
          <w:b/>
          <w:spacing w:val="0"/>
          <w:w w:val="100"/>
          <w:sz w:val="20"/>
          <w:szCs w:val="20"/>
        </w:rPr>
        <w:t>L</w:t>
      </w:r>
      <w:r>
        <w:rPr>
          <w:rFonts w:ascii="Verdana" w:cs="Verdana" w:eastAsia="Verdana" w:hAnsi="Verdana"/>
          <w:b/>
          <w:spacing w:val="1"/>
          <w:w w:val="100"/>
          <w:sz w:val="20"/>
          <w:szCs w:val="20"/>
        </w:rPr>
        <w:t>E</w:t>
      </w:r>
      <w:r>
        <w:rPr>
          <w:rFonts w:ascii="Verdana" w:cs="Verdana" w:eastAsia="Verdana" w:hAnsi="Verdana"/>
          <w:b/>
          <w:spacing w:val="6"/>
          <w:w w:val="100"/>
          <w:sz w:val="20"/>
          <w:szCs w:val="20"/>
        </w:rPr>
        <w:t>S</w:t>
      </w:r>
      <w:r>
        <w:rPr>
          <w:rFonts w:ascii="Verdana" w:cs="Verdana" w:eastAsia="Verdana" w:hAnsi="Verdana"/>
          <w:b/>
          <w:spacing w:val="0"/>
          <w:w w:val="100"/>
          <w:sz w:val="20"/>
          <w:szCs w:val="20"/>
        </w:rPr>
        <w:t>:</w:t>
      </w:r>
      <w:r>
        <w:rPr>
          <w:rFonts w:ascii="Verdana" w:cs="Verdana" w:eastAsia="Verdana" w:hAnsi="Verdana"/>
          <w:spacing w:val="0"/>
          <w:w w:val="100"/>
          <w:sz w:val="20"/>
          <w:szCs w:val="20"/>
        </w:rPr>
      </w:r>
    </w:p>
    <w:p>
      <w:pPr>
        <w:rPr>
          <w:rFonts w:ascii="Verdana" w:cs="Verdana" w:eastAsia="Verdana" w:hAnsi="Verdana"/>
          <w:sz w:val="23"/>
          <w:szCs w:val="23"/>
        </w:rPr>
        <w:jc w:val="left"/>
        <w:spacing w:before="36"/>
        <w:ind w:left="373" w:right="1634"/>
      </w:pPr>
      <w:r>
        <w:rPr>
          <w:rFonts w:ascii="Verdana" w:cs="Verdana" w:eastAsia="Verdana" w:hAnsi="Verdana"/>
          <w:spacing w:val="0"/>
          <w:w w:val="100"/>
          <w:sz w:val="23"/>
          <w:szCs w:val="23"/>
        </w:rPr>
        <w:t>Enmar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res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u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t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do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p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r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u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n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m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ej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r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ma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n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jo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d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la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n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f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or</w:t>
      </w:r>
      <w:r>
        <w:rPr>
          <w:rFonts w:ascii="Verdana" w:cs="Verdana" w:eastAsia="Verdana" w:hAnsi="Verdana"/>
          <w:spacing w:val="-4"/>
          <w:w w:val="100"/>
          <w:sz w:val="23"/>
          <w:szCs w:val="23"/>
        </w:rPr>
        <w:t>m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ó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n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y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n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á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s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s.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Ejecuc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ó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n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n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s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de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r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el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d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s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rro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de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s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de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n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á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s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s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u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t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t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vo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y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cu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n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t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t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tiv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.</w:t>
      </w:r>
    </w:p>
    <w:p>
      <w:pPr>
        <w:rPr>
          <w:rFonts w:ascii="Verdana" w:cs="Verdana" w:eastAsia="Verdana" w:hAnsi="Verdana"/>
          <w:sz w:val="23"/>
          <w:szCs w:val="23"/>
        </w:rPr>
        <w:jc w:val="left"/>
        <w:spacing w:before="6" w:line="260" w:lineRule="exact"/>
        <w:ind w:left="373" w:right="335"/>
      </w:pPr>
      <w:r>
        <w:rPr>
          <w:rFonts w:ascii="Verdana" w:cs="Verdana" w:eastAsia="Verdana" w:hAnsi="Verdana"/>
          <w:spacing w:val="-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ee</w:t>
      </w:r>
      <w:r>
        <w:rPr>
          <w:rFonts w:ascii="Verdana" w:cs="Verdana" w:eastAsia="Verdana" w:hAnsi="Verdana"/>
          <w:spacing w:val="79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cu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d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do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s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m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ente</w:t>
      </w:r>
      <w:r>
        <w:rPr>
          <w:rFonts w:ascii="Verdana" w:cs="Verdana" w:eastAsia="Verdana" w:hAnsi="Verdana"/>
          <w:spacing w:val="78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da</w:t>
      </w:r>
      <w:r>
        <w:rPr>
          <w:rFonts w:ascii="Verdana" w:cs="Verdana" w:eastAsia="Verdana" w:hAnsi="Verdana"/>
          <w:spacing w:val="8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rea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tivo,</w:t>
      </w:r>
      <w:r>
        <w:rPr>
          <w:rFonts w:ascii="Verdana" w:cs="Verdana" w:eastAsia="Verdana" w:hAnsi="Verdana"/>
          <w:spacing w:val="8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n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z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78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79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q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u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8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se</w:t>
      </w:r>
      <w:r>
        <w:rPr>
          <w:rFonts w:ascii="Verdana" w:cs="Verdana" w:eastAsia="Verdana" w:hAnsi="Verdana"/>
          <w:spacing w:val="8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te</w:t>
      </w:r>
      <w:r>
        <w:rPr>
          <w:rFonts w:ascii="Verdana" w:cs="Verdana" w:eastAsia="Verdana" w:hAnsi="Verdana"/>
          <w:spacing w:val="8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p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de</w:t>
      </w:r>
      <w:r>
        <w:rPr>
          <w:rFonts w:ascii="Verdana" w:cs="Verdana" w:eastAsia="Verdana" w:hAnsi="Verdana"/>
          <w:spacing w:val="8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y</w:t>
      </w:r>
      <w:r>
        <w:rPr>
          <w:rFonts w:ascii="Verdana" w:cs="Verdana" w:eastAsia="Verdana" w:hAnsi="Verdana"/>
          <w:spacing w:val="8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resp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n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de</w:t>
      </w:r>
      <w:r>
        <w:rPr>
          <w:rFonts w:ascii="Verdana" w:cs="Verdana" w:eastAsia="Verdana" w:hAnsi="Verdana"/>
          <w:spacing w:val="8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se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g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ún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ns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dere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6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en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6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os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8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sp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os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8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espe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í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f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s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6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p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ra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7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o,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8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n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9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so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8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de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6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os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8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rea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8"/>
          <w:w w:val="100"/>
          <w:sz w:val="23"/>
          <w:szCs w:val="23"/>
        </w:rPr>
        <w:t>t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ivos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5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de</w:t>
      </w:r>
    </w:p>
    <w:p>
      <w:pPr>
        <w:rPr>
          <w:rFonts w:ascii="Verdana" w:cs="Verdana" w:eastAsia="Verdana" w:hAnsi="Verdana"/>
          <w:sz w:val="23"/>
          <w:szCs w:val="23"/>
        </w:rPr>
        <w:jc w:val="left"/>
        <w:spacing w:before="2" w:line="260" w:lineRule="exact"/>
        <w:ind w:left="373" w:right="337"/>
      </w:pPr>
      <w:r>
        <w:rPr>
          <w:rFonts w:ascii="Verdana" w:cs="Verdana" w:eastAsia="Verdana" w:hAnsi="Verdana"/>
          <w:spacing w:val="0"/>
          <w:w w:val="100"/>
          <w:sz w:val="23"/>
          <w:szCs w:val="23"/>
        </w:rPr>
        <w:t>ej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cuc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ón</w:t>
      </w:r>
      <w:r>
        <w:rPr>
          <w:rFonts w:ascii="Verdana" w:cs="Verdana" w:eastAsia="Verdana" w:hAnsi="Verdana"/>
          <w:spacing w:val="69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n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u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r</w:t>
      </w:r>
      <w:r>
        <w:rPr>
          <w:rFonts w:ascii="Verdana" w:cs="Verdana" w:eastAsia="Verdana" w:hAnsi="Verdana"/>
          <w:spacing w:val="68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os</w:t>
      </w:r>
      <w:r>
        <w:rPr>
          <w:rFonts w:ascii="Verdana" w:cs="Verdana" w:eastAsia="Verdana" w:hAnsi="Verdana"/>
          <w:spacing w:val="69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proc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d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m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entos</w:t>
      </w:r>
      <w:r>
        <w:rPr>
          <w:rFonts w:ascii="Verdana" w:cs="Verdana" w:eastAsia="Verdana" w:hAnsi="Verdana"/>
          <w:spacing w:val="69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(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d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tos,</w:t>
      </w:r>
      <w:r>
        <w:rPr>
          <w:rFonts w:ascii="Verdana" w:cs="Verdana" w:eastAsia="Verdana" w:hAnsi="Verdana"/>
          <w:spacing w:val="7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sus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t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t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u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ón</w:t>
      </w:r>
      <w:r>
        <w:rPr>
          <w:rFonts w:ascii="Verdana" w:cs="Verdana" w:eastAsia="Verdana" w:hAnsi="Verdana"/>
          <w:spacing w:val="69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y</w:t>
      </w:r>
      <w:r>
        <w:rPr>
          <w:rFonts w:ascii="Verdana" w:cs="Verdana" w:eastAsia="Verdana" w:hAnsi="Verdana"/>
          <w:spacing w:val="7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r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esu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t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do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s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)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,</w:t>
      </w:r>
      <w:r>
        <w:rPr>
          <w:rFonts w:ascii="Verdana" w:cs="Verdana" w:eastAsia="Verdana" w:hAnsi="Verdana"/>
          <w:spacing w:val="68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re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m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rc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r</w:t>
      </w:r>
      <w:r>
        <w:rPr>
          <w:rFonts w:ascii="Verdana" w:cs="Verdana" w:eastAsia="Verdana" w:hAnsi="Verdana"/>
          <w:spacing w:val="7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resu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t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do.</w:t>
      </w:r>
    </w:p>
    <w:p>
      <w:pPr>
        <w:rPr>
          <w:sz w:val="24"/>
          <w:szCs w:val="24"/>
        </w:rPr>
        <w:jc w:val="left"/>
        <w:spacing w:before="17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both"/>
        <w:spacing w:line="260" w:lineRule="exact"/>
        <w:ind w:left="373" w:right="6545"/>
      </w:pPr>
      <w:r>
        <w:rPr>
          <w:rFonts w:ascii="Arial" w:cs="Arial" w:eastAsia="Arial" w:hAnsi="Arial"/>
          <w:b/>
          <w:position w:val="-1"/>
          <w:sz w:val="24"/>
          <w:szCs w:val="24"/>
        </w:rPr>
      </w:r>
      <w:r>
        <w:rPr>
          <w:rFonts w:ascii="Arial" w:cs="Arial" w:eastAsia="Arial" w:hAnsi="Arial"/>
          <w:b/>
          <w:spacing w:val="-5"/>
          <w:w w:val="100"/>
          <w:position w:val="-1"/>
          <w:sz w:val="24"/>
          <w:szCs w:val="24"/>
          <w:u w:color="000000" w:val="thick"/>
        </w:rPr>
        <w:t>A</w:t>
      </w:r>
      <w:r>
        <w:rPr>
          <w:rFonts w:ascii="Arial" w:cs="Arial" w:eastAsia="Arial" w:hAnsi="Arial"/>
          <w:b/>
          <w:spacing w:val="-5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2"/>
          <w:w w:val="100"/>
          <w:position w:val="-1"/>
          <w:sz w:val="24"/>
          <w:szCs w:val="24"/>
          <w:u w:color="000000" w:val="thick"/>
        </w:rPr>
        <w:t>C</w:t>
      </w:r>
      <w:r>
        <w:rPr>
          <w:rFonts w:ascii="Arial" w:cs="Arial" w:eastAsia="Arial" w:hAnsi="Arial"/>
          <w:b/>
          <w:spacing w:val="2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TI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  <w:t>V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I</w:t>
      </w:r>
      <w:r>
        <w:rPr>
          <w:rFonts w:ascii="Arial" w:cs="Arial" w:eastAsia="Arial" w:hAnsi="Arial"/>
          <w:b/>
          <w:spacing w:val="5"/>
          <w:w w:val="100"/>
          <w:position w:val="-1"/>
          <w:sz w:val="24"/>
          <w:szCs w:val="24"/>
          <w:u w:color="000000" w:val="thick"/>
        </w:rPr>
        <w:t>D</w:t>
      </w:r>
      <w:r>
        <w:rPr>
          <w:rFonts w:ascii="Arial" w:cs="Arial" w:eastAsia="Arial" w:hAnsi="Arial"/>
          <w:b/>
          <w:spacing w:val="5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-5"/>
          <w:w w:val="100"/>
          <w:position w:val="-1"/>
          <w:sz w:val="24"/>
          <w:szCs w:val="24"/>
          <w:u w:color="000000" w:val="thick"/>
        </w:rPr>
        <w:t>A</w:t>
      </w:r>
      <w:r>
        <w:rPr>
          <w:rFonts w:ascii="Arial" w:cs="Arial" w:eastAsia="Arial" w:hAnsi="Arial"/>
          <w:b/>
          <w:spacing w:val="-5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DES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DE</w:t>
      </w:r>
      <w:r>
        <w:rPr>
          <w:rFonts w:ascii="Arial" w:cs="Arial" w:eastAsia="Arial" w:hAnsi="Arial"/>
          <w:b/>
          <w:spacing w:val="6"/>
          <w:w w:val="100"/>
          <w:position w:val="-1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-8"/>
          <w:w w:val="100"/>
          <w:position w:val="-1"/>
          <w:sz w:val="24"/>
          <w:szCs w:val="24"/>
          <w:u w:color="000000" w:val="thick"/>
        </w:rPr>
        <w:t>A</w:t>
      </w:r>
      <w:r>
        <w:rPr>
          <w:rFonts w:ascii="Arial" w:cs="Arial" w:eastAsia="Arial" w:hAnsi="Arial"/>
          <w:b/>
          <w:spacing w:val="-8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3"/>
          <w:w w:val="100"/>
          <w:position w:val="-1"/>
          <w:sz w:val="24"/>
          <w:szCs w:val="24"/>
          <w:u w:color="000000" w:val="thick"/>
        </w:rPr>
        <w:t>P</w:t>
      </w:r>
      <w:r>
        <w:rPr>
          <w:rFonts w:ascii="Arial" w:cs="Arial" w:eastAsia="Arial" w:hAnsi="Arial"/>
          <w:b/>
          <w:spacing w:val="3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REN</w:t>
      </w:r>
      <w:r>
        <w:rPr>
          <w:rFonts w:ascii="Arial" w:cs="Arial" w:eastAsia="Arial" w:hAnsi="Arial"/>
          <w:b/>
          <w:spacing w:val="-1"/>
          <w:w w:val="100"/>
          <w:position w:val="-1"/>
          <w:sz w:val="24"/>
          <w:szCs w:val="24"/>
          <w:u w:color="000000" w:val="thick"/>
        </w:rPr>
        <w:t>D</w:t>
      </w:r>
      <w:r>
        <w:rPr>
          <w:rFonts w:ascii="Arial" w:cs="Arial" w:eastAsia="Arial" w:hAnsi="Arial"/>
          <w:b/>
          <w:spacing w:val="-1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I</w:t>
      </w:r>
      <w:r>
        <w:rPr>
          <w:rFonts w:ascii="Arial" w:cs="Arial" w:eastAsia="Arial" w:hAnsi="Arial"/>
          <w:b/>
          <w:spacing w:val="2"/>
          <w:w w:val="100"/>
          <w:position w:val="-1"/>
          <w:sz w:val="24"/>
          <w:szCs w:val="24"/>
          <w:u w:color="000000" w:val="thick"/>
        </w:rPr>
        <w:t>Z</w:t>
      </w:r>
      <w:r>
        <w:rPr>
          <w:rFonts w:ascii="Arial" w:cs="Arial" w:eastAsia="Arial" w:hAnsi="Arial"/>
          <w:b/>
          <w:spacing w:val="2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-5"/>
          <w:w w:val="100"/>
          <w:position w:val="-1"/>
          <w:sz w:val="24"/>
          <w:szCs w:val="24"/>
          <w:u w:color="000000" w:val="thick"/>
        </w:rPr>
        <w:t>A</w:t>
      </w:r>
      <w:r>
        <w:rPr>
          <w:rFonts w:ascii="Arial" w:cs="Arial" w:eastAsia="Arial" w:hAnsi="Arial"/>
          <w:b/>
          <w:spacing w:val="-5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  <w:t>J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4"/>
          <w:w w:val="100"/>
          <w:position w:val="-1"/>
          <w:sz w:val="24"/>
          <w:szCs w:val="24"/>
          <w:u w:color="000000" w:val="thick"/>
        </w:rPr>
        <w:t>E</w:t>
      </w:r>
      <w:r>
        <w:rPr>
          <w:rFonts w:ascii="Arial" w:cs="Arial" w:eastAsia="Arial" w:hAnsi="Arial"/>
          <w:b/>
          <w:spacing w:val="4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: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position w:val="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9" w:line="220" w:lineRule="exact"/>
      </w:pPr>
      <w:r>
        <w:rPr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 w:line="240" w:lineRule="exact"/>
        <w:ind w:left="373"/>
      </w:pP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1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-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omp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eta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position w:val="-1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b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-2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con</w:t>
      </w:r>
      <w:r>
        <w:rPr>
          <w:rFonts w:ascii="Arial" w:cs="Arial" w:eastAsia="Arial" w:hAnsi="Arial"/>
          <w:spacing w:val="-2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os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conce</w:t>
      </w:r>
      <w:r>
        <w:rPr>
          <w:rFonts w:ascii="Arial" w:cs="Arial" w:eastAsia="Arial" w:hAnsi="Arial"/>
          <w:spacing w:val="-3"/>
          <w:w w:val="100"/>
          <w:position w:val="-1"/>
          <w:sz w:val="22"/>
          <w:szCs w:val="22"/>
        </w:rPr>
        <w:t>p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os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f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l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-3"/>
          <w:w w:val="100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es: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5" w:line="240" w:lineRule="exact"/>
      </w:pPr>
      <w:r>
        <w:rPr>
          <w:sz w:val="24"/>
          <w:szCs w:val="24"/>
        </w:rPr>
      </w:r>
    </w:p>
    <w:tbl>
      <w:tblPr>
        <w:tblW w:type="auto" w:w="0"/>
        <w:tblLook w:val="01E0"/>
        <w:jc w:val="left"/>
        <w:tblInd w:type="dxa" w:w="1538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/>
      <w:tr>
        <w:trPr>
          <w:trHeight w:hRule="exact" w:val="262"/>
        </w:trPr>
        <w:tc>
          <w:tcPr>
            <w:tcW w:type="dxa" w:w="1949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line="240" w:lineRule="exact"/>
              <w:ind w:left="102"/>
            </w:pPr>
            <w:r>
              <w:rPr>
                <w:rFonts w:ascii="Arial" w:cs="Arial" w:eastAsia="Arial" w:hAnsi="Arial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cs="Arial" w:eastAsia="Arial" w:hAns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ce</w:t>
            </w:r>
            <w:r>
              <w:rPr>
                <w:rFonts w:ascii="Arial" w:cs="Arial" w:eastAsia="Arial" w:hAnsi="Arial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ascii="Arial" w:cs="Arial" w:eastAsia="Arial" w:hAns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o</w:t>
            </w:r>
          </w:p>
        </w:tc>
        <w:tc>
          <w:tcPr>
            <w:tcW w:type="dxa" w:w="5775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line="240" w:lineRule="exact"/>
              <w:ind w:left="105"/>
            </w:pPr>
            <w:r>
              <w:rPr>
                <w:rFonts w:ascii="Arial" w:cs="Arial" w:eastAsia="Arial" w:hAns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cs="Arial" w:eastAsia="Arial" w:hAnsi="Arial"/>
                <w:spacing w:val="3"/>
                <w:w w:val="100"/>
                <w:sz w:val="22"/>
                <w:szCs w:val="22"/>
              </w:rPr>
              <w:t>f</w:t>
            </w:r>
            <w:r>
              <w:rPr>
                <w:rFonts w:ascii="Arial" w:cs="Arial" w:eastAsia="Arial" w:hAns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Arial" w:cs="Arial" w:eastAsia="Arial" w:hAns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Arial" w:cs="Arial" w:eastAsia="Arial" w:hAns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ó</w:t>
            </w:r>
            <w:r>
              <w:rPr>
                <w:rFonts w:ascii="Arial" w:cs="Arial" w:eastAsia="Arial" w:hAns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:</w:t>
            </w:r>
          </w:p>
        </w:tc>
      </w:tr>
      <w:tr>
        <w:trPr>
          <w:trHeight w:hRule="exact" w:val="516"/>
        </w:trPr>
        <w:tc>
          <w:tcPr>
            <w:tcW w:type="dxa" w:w="1949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line="240" w:lineRule="exact"/>
              <w:ind w:left="102"/>
            </w:pPr>
            <w:r>
              <w:rPr>
                <w:rFonts w:ascii="Arial" w:cs="Arial" w:eastAsia="Arial" w:hAnsi="Arial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eri</w:t>
            </w:r>
            <w:r>
              <w:rPr>
                <w:rFonts w:ascii="Arial" w:cs="Arial" w:eastAsia="Arial" w:hAnsi="Arial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do</w:t>
            </w:r>
          </w:p>
        </w:tc>
        <w:tc>
          <w:tcPr>
            <w:tcW w:type="dxa" w:w="5775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</w:tr>
      <w:tr>
        <w:trPr>
          <w:trHeight w:hRule="exact" w:val="516"/>
        </w:trPr>
        <w:tc>
          <w:tcPr>
            <w:tcW w:type="dxa" w:w="1949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line="240" w:lineRule="exact"/>
              <w:ind w:left="102"/>
            </w:pP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Frecu</w:t>
            </w:r>
            <w:r>
              <w:rPr>
                <w:rFonts w:ascii="Arial" w:cs="Arial" w:eastAsia="Arial" w:hAns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nc</w:t>
            </w:r>
            <w:r>
              <w:rPr>
                <w:rFonts w:ascii="Arial" w:cs="Arial" w:eastAsia="Arial" w:hAns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a</w:t>
            </w:r>
          </w:p>
        </w:tc>
        <w:tc>
          <w:tcPr>
            <w:tcW w:type="dxa" w:w="5775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</w:tr>
      <w:tr>
        <w:trPr>
          <w:trHeight w:hRule="exact" w:val="516"/>
        </w:trPr>
        <w:tc>
          <w:tcPr>
            <w:tcW w:type="dxa" w:w="1949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line="240" w:lineRule="exact"/>
              <w:ind w:left="102"/>
            </w:pPr>
            <w:r>
              <w:rPr>
                <w:rFonts w:ascii="Arial" w:cs="Arial" w:eastAsia="Arial" w:hAnsi="Arial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cs="Arial" w:eastAsia="Arial" w:hAns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oc</w:t>
            </w:r>
            <w:r>
              <w:rPr>
                <w:rFonts w:ascii="Arial" w:cs="Arial" w:eastAsia="Arial" w:hAns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cs="Arial" w:eastAsia="Arial" w:hAns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d</w:t>
            </w:r>
          </w:p>
        </w:tc>
        <w:tc>
          <w:tcPr>
            <w:tcW w:type="dxa" w:w="5775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</w:tr>
      <w:tr>
        <w:trPr>
          <w:trHeight w:hRule="exact" w:val="516"/>
        </w:trPr>
        <w:tc>
          <w:tcPr>
            <w:tcW w:type="dxa" w:w="1949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line="240" w:lineRule="exact"/>
              <w:ind w:left="102"/>
            </w:pP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amp</w:t>
            </w:r>
            <w:r>
              <w:rPr>
                <w:rFonts w:ascii="Arial" w:cs="Arial" w:eastAsia="Arial" w:hAns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ascii="Arial" w:cs="Arial" w:eastAsia="Arial" w:hAns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cs="Arial" w:eastAsia="Arial" w:hAns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ud</w:t>
            </w:r>
          </w:p>
        </w:tc>
        <w:tc>
          <w:tcPr>
            <w:tcW w:type="dxa" w:w="5775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</w:tr>
      <w:tr>
        <w:trPr>
          <w:trHeight w:hRule="exact" w:val="516"/>
        </w:trPr>
        <w:tc>
          <w:tcPr>
            <w:tcW w:type="dxa" w:w="1949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line="240" w:lineRule="exact"/>
              <w:ind w:left="102"/>
            </w:pP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Arial" w:cs="Arial" w:eastAsia="Arial" w:hAnsi="Arial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Arial" w:cs="Arial" w:eastAsia="Arial" w:hAnsi="Arial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ascii="Arial" w:cs="Arial" w:eastAsia="Arial" w:hAns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cs="Arial" w:eastAsia="Arial" w:hAns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ud</w:t>
            </w:r>
          </w:p>
        </w:tc>
        <w:tc>
          <w:tcPr>
            <w:tcW w:type="dxa" w:w="5775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</w:tr>
    </w:tbl>
    <w:p>
      <w:pPr>
        <w:rPr>
          <w:sz w:val="20"/>
          <w:szCs w:val="20"/>
        </w:rPr>
        <w:jc w:val="left"/>
        <w:spacing w:before="14"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tabs>
          <w:tab w:pos="9940" w:val="left"/>
        </w:tabs>
        <w:jc w:val="left"/>
        <w:spacing w:before="32" w:line="240" w:lineRule="exact"/>
        <w:ind w:left="373"/>
      </w:pPr>
      <w:r>
        <w:pict>
          <v:group coordorigin="1133,780" coordsize="9549,0" style="position:absolute;margin-left:56.64pt;margin-top:38.9971pt;width:477.431pt;height:0pt;mso-position-horizontal-relative:page;mso-position-vertical-relative:paragraph;z-index:-1417">
            <v:shape coordorigin="1133,780" coordsize="9549,0" filled="f" path="m1133,780l10681,780e" strokecolor="#000000" stroked="t" strokeweight="0.69552pt" style="position:absolute;left:1133;top:780;width:9549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position w:val="-1"/>
          <w:sz w:val="22"/>
          <w:szCs w:val="22"/>
        </w:rPr>
        <w:t>2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.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-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¿Qué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se</w:t>
      </w:r>
      <w:r>
        <w:rPr>
          <w:rFonts w:ascii="Arial" w:cs="Arial" w:eastAsia="Arial" w:hAnsi="Arial"/>
          <w:spacing w:val="-2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t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de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p</w:t>
      </w:r>
      <w:r>
        <w:rPr>
          <w:rFonts w:ascii="Arial" w:cs="Arial" w:eastAsia="Arial" w:hAnsi="Arial"/>
          <w:spacing w:val="-3"/>
          <w:position w:val="-1"/>
          <w:sz w:val="22"/>
          <w:szCs w:val="22"/>
        </w:rPr>
        <w:t>o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r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o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da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en</w:t>
      </w:r>
      <w:r>
        <w:rPr>
          <w:rFonts w:ascii="Arial" w:cs="Arial" w:eastAsia="Arial" w:hAnsi="Arial"/>
          <w:spacing w:val="-4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3"/>
          <w:position w:val="-1"/>
          <w:sz w:val="22"/>
          <w:szCs w:val="22"/>
        </w:rPr>
        <w:t>f</w:t>
      </w:r>
      <w:r>
        <w:rPr>
          <w:rFonts w:ascii="Arial" w:cs="Arial" w:eastAsia="Arial" w:hAnsi="Arial"/>
          <w:spacing w:val="-4"/>
          <w:position w:val="-1"/>
          <w:sz w:val="22"/>
          <w:szCs w:val="22"/>
        </w:rPr>
        <w:t>í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s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ca?</w:t>
      </w:r>
      <w:r>
        <w:rPr>
          <w:rFonts w:ascii="Arial" w:cs="Arial" w:eastAsia="Arial" w:hAnsi="Arial"/>
          <w:spacing w:val="2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  <w:tab/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</w:r>
      <w:r>
        <w:rPr>
          <w:rFonts w:ascii="Arial" w:cs="Arial" w:eastAsia="Arial" w:hAnsi="Arial"/>
          <w:spacing w:val="0"/>
          <w:position w:val="0"/>
          <w:sz w:val="22"/>
          <w:szCs w:val="22"/>
        </w:rPr>
      </w:r>
    </w:p>
    <w:p>
      <w:pPr>
        <w:rPr>
          <w:sz w:val="13"/>
          <w:szCs w:val="13"/>
        </w:rPr>
        <w:jc w:val="left"/>
        <w:spacing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/>
        <w:ind w:left="373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3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-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4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pr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ún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at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os:</w:t>
      </w:r>
    </w:p>
    <w:p>
      <w:pPr>
        <w:rPr>
          <w:sz w:val="24"/>
          <w:szCs w:val="24"/>
        </w:rPr>
        <w:jc w:val="left"/>
        <w:spacing w:before="13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2"/>
          <w:szCs w:val="22"/>
        </w:rPr>
        <w:tabs>
          <w:tab w:pos="9820" w:val="left"/>
        </w:tabs>
        <w:jc w:val="left"/>
        <w:spacing w:line="240" w:lineRule="exact"/>
        <w:ind w:left="373"/>
      </w:pPr>
      <w:r>
        <w:rPr>
          <w:rFonts w:ascii="Arial" w:cs="Arial" w:eastAsia="Arial" w:hAnsi="Arial"/>
          <w:spacing w:val="-1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.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-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  <w:tab/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</w:r>
      <w:r>
        <w:rPr>
          <w:rFonts w:ascii="Arial" w:cs="Arial" w:eastAsia="Arial" w:hAnsi="Arial"/>
          <w:spacing w:val="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6" w:line="220" w:lineRule="exact"/>
      </w:pPr>
      <w:r>
        <w:rPr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tabs>
          <w:tab w:pos="9820" w:val="left"/>
        </w:tabs>
        <w:jc w:val="left"/>
        <w:spacing w:before="32"/>
        <w:ind w:left="373"/>
        <w:sectPr>
          <w:pgMar w:bottom="280" w:footer="1491" w:header="570" w:left="760" w:right="660" w:top="1680"/>
          <w:pgSz w:h="15840" w:w="12240"/>
        </w:sectPr>
      </w:pPr>
      <w:r>
        <w:rPr>
          <w:rFonts w:ascii="Arial" w:cs="Arial" w:eastAsia="Arial" w:hAnsi="Arial"/>
          <w:spacing w:val="-1"/>
          <w:sz w:val="22"/>
          <w:szCs w:val="22"/>
        </w:rPr>
        <w:t>B</w:t>
      </w:r>
      <w:r>
        <w:rPr>
          <w:rFonts w:ascii="Arial" w:cs="Arial" w:eastAsia="Arial" w:hAnsi="Arial"/>
          <w:spacing w:val="1"/>
          <w:sz w:val="22"/>
          <w:szCs w:val="22"/>
        </w:rPr>
        <w:t>.</w:t>
      </w:r>
      <w:r>
        <w:rPr>
          <w:rFonts w:ascii="Arial" w:cs="Arial" w:eastAsia="Arial" w:hAnsi="Arial"/>
          <w:spacing w:val="0"/>
          <w:sz w:val="22"/>
          <w:szCs w:val="22"/>
        </w:rPr>
        <w:t>-</w:t>
      </w:r>
      <w:r>
        <w:rPr>
          <w:rFonts w:ascii="Arial" w:cs="Arial" w:eastAsia="Arial" w:hAnsi="Arial"/>
          <w:spacing w:val="0"/>
          <w:sz w:val="22"/>
          <w:szCs w:val="22"/>
        </w:rPr>
        <w:t> </w:t>
      </w:r>
      <w:r>
        <w:rPr>
          <w:rFonts w:ascii="Arial" w:cs="Arial" w:eastAsia="Arial" w:hAnsi="Arial"/>
          <w:spacing w:val="1"/>
          <w:sz w:val="22"/>
          <w:szCs w:val="22"/>
        </w:rPr>
        <w:t> </w:t>
      </w:r>
      <w:r>
        <w:rPr>
          <w:rFonts w:ascii="Arial" w:cs="Arial" w:eastAsia="Arial" w:hAnsi="Arial"/>
          <w:spacing w:val="0"/>
          <w:sz w:val="22"/>
          <w:szCs w:val="22"/>
          <w:u w:color="000000" w:val="single"/>
        </w:rPr>
        <w:t> </w:t>
      </w:r>
      <w:r>
        <w:rPr>
          <w:rFonts w:ascii="Arial" w:cs="Arial" w:eastAsia="Arial" w:hAnsi="Arial"/>
          <w:spacing w:val="0"/>
          <w:sz w:val="22"/>
          <w:szCs w:val="22"/>
          <w:u w:color="000000" w:val="single"/>
        </w:rPr>
        <w:tab/>
      </w:r>
      <w:r>
        <w:rPr>
          <w:rFonts w:ascii="Arial" w:cs="Arial" w:eastAsia="Arial" w:hAnsi="Arial"/>
          <w:spacing w:val="0"/>
          <w:sz w:val="22"/>
          <w:szCs w:val="22"/>
          <w:u w:color="000000" w:val="single"/>
        </w:rPr>
      </w:r>
      <w:r>
        <w:rPr>
          <w:rFonts w:ascii="Arial" w:cs="Arial" w:eastAsia="Arial" w:hAnsi="Arial"/>
          <w:spacing w:val="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6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tabs>
          <w:tab w:pos="10120" w:val="left"/>
        </w:tabs>
        <w:jc w:val="left"/>
        <w:spacing w:before="32" w:line="240" w:lineRule="exact"/>
        <w:ind w:left="373"/>
      </w:pPr>
      <w:r>
        <w:pict>
          <v:group coordorigin="1133,782" coordsize="9792,0" style="position:absolute;margin-left:56.64pt;margin-top:39.0871pt;width:489.603pt;height:0pt;mso-position-horizontal-relative:page;mso-position-vertical-relative:paragraph;z-index:-1416">
            <v:shape coordorigin="1133,782" coordsize="9792,0" filled="f" path="m1133,782l10925,782e" strokecolor="#000000" stroked="t" strokeweight="0.69552pt" style="position:absolute;left:1133;top:782;width:9792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position w:val="-1"/>
          <w:sz w:val="22"/>
          <w:szCs w:val="22"/>
        </w:rPr>
        <w:t>4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.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-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L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s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o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d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s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se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pue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d</w:t>
      </w:r>
      <w:r>
        <w:rPr>
          <w:rFonts w:ascii="Arial" w:cs="Arial" w:eastAsia="Arial" w:hAnsi="Arial"/>
          <w:spacing w:val="-3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d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-2"/>
          <w:position w:val="-1"/>
          <w:sz w:val="22"/>
          <w:szCs w:val="22"/>
        </w:rPr>
        <w:t>v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d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r</w:t>
      </w:r>
      <w:r>
        <w:rPr>
          <w:rFonts w:ascii="Arial" w:cs="Arial" w:eastAsia="Arial" w:hAnsi="Arial"/>
          <w:spacing w:val="2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en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d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o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s,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2"/>
          <w:position w:val="-1"/>
          <w:sz w:val="22"/>
          <w:szCs w:val="22"/>
        </w:rPr>
        <w:t>q</w:t>
      </w:r>
      <w:r>
        <w:rPr>
          <w:rFonts w:ascii="Arial" w:cs="Arial" w:eastAsia="Arial" w:hAnsi="Arial"/>
          <w:spacing w:val="-3"/>
          <w:position w:val="-1"/>
          <w:sz w:val="22"/>
          <w:szCs w:val="22"/>
        </w:rPr>
        <w:t>u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so</w:t>
      </w:r>
      <w:r>
        <w:rPr>
          <w:rFonts w:ascii="Arial" w:cs="Arial" w:eastAsia="Arial" w:hAnsi="Arial"/>
          <w:spacing w:val="-2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: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  <w:tab/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</w:r>
      <w:r>
        <w:rPr>
          <w:rFonts w:ascii="Arial" w:cs="Arial" w:eastAsia="Arial" w:hAnsi="Arial"/>
          <w:spacing w:val="0"/>
          <w:position w:val="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2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 w:line="240" w:lineRule="exact"/>
        <w:ind w:left="373"/>
      </w:pPr>
      <w:r>
        <w:pict>
          <v:group coordorigin="1133,782" coordsize="9794,0" style="position:absolute;margin-left:56.64pt;margin-top:39.0871pt;width:489.7pt;height:0pt;mso-position-horizontal-relative:page;mso-position-vertical-relative:paragraph;z-index:-1415">
            <v:shape coordorigin="1133,782" coordsize="9794,0" filled="f" path="m1133,782l10927,782e" strokecolor="#000000" stroked="t" strokeweight="0.69552pt" style="position:absolute;left:1133;top:782;width:9794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5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-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¿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á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es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la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m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-4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as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ond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ec</w:t>
      </w:r>
      <w:r>
        <w:rPr>
          <w:rFonts w:ascii="Arial" w:cs="Arial" w:eastAsia="Arial" w:hAnsi="Arial"/>
          <w:spacing w:val="-3"/>
          <w:w w:val="100"/>
          <w:position w:val="-1"/>
          <w:sz w:val="22"/>
          <w:szCs w:val="22"/>
        </w:rPr>
        <w:t>á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cas,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s</w:t>
      </w:r>
      <w:r>
        <w:rPr>
          <w:rFonts w:ascii="Arial" w:cs="Arial" w:eastAsia="Arial" w:hAnsi="Arial"/>
          <w:spacing w:val="-3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2"/>
          <w:w w:val="100"/>
          <w:position w:val="-1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ún</w:t>
      </w:r>
      <w:r>
        <w:rPr>
          <w:rFonts w:ascii="Arial" w:cs="Arial" w:eastAsia="Arial" w:hAnsi="Arial"/>
          <w:spacing w:val="4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as</w:t>
      </w:r>
      <w:r>
        <w:rPr>
          <w:rFonts w:ascii="Arial" w:cs="Arial" w:eastAsia="Arial" w:hAnsi="Arial"/>
          <w:spacing w:val="-2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co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ce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es</w:t>
      </w:r>
      <w:r>
        <w:rPr>
          <w:rFonts w:ascii="Arial" w:cs="Arial" w:eastAsia="Arial" w:hAnsi="Arial"/>
          <w:spacing w:val="-2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ás</w:t>
      </w:r>
      <w:r>
        <w:rPr>
          <w:rFonts w:ascii="Arial" w:cs="Arial" w:eastAsia="Arial" w:hAnsi="Arial"/>
          <w:spacing w:val="-2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c</w:t>
      </w:r>
      <w:r>
        <w:rPr>
          <w:rFonts w:ascii="Arial" w:cs="Arial" w:eastAsia="Arial" w:hAnsi="Arial"/>
          <w:spacing w:val="-3"/>
          <w:w w:val="100"/>
          <w:position w:val="-1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es</w:t>
      </w:r>
      <w:r>
        <w:rPr>
          <w:rFonts w:ascii="Arial" w:cs="Arial" w:eastAsia="Arial" w:hAnsi="Arial"/>
          <w:spacing w:val="3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en</w:t>
      </w:r>
      <w:r>
        <w:rPr>
          <w:rFonts w:ascii="Arial" w:cs="Arial" w:eastAsia="Arial" w:hAnsi="Arial"/>
          <w:spacing w:val="-4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3"/>
          <w:w w:val="100"/>
          <w:position w:val="-1"/>
          <w:sz w:val="22"/>
          <w:szCs w:val="22"/>
        </w:rPr>
        <w:t>f</w:t>
      </w:r>
      <w:r>
        <w:rPr>
          <w:rFonts w:ascii="Arial" w:cs="Arial" w:eastAsia="Arial" w:hAnsi="Arial"/>
          <w:spacing w:val="-4"/>
          <w:w w:val="100"/>
          <w:position w:val="-1"/>
          <w:sz w:val="22"/>
          <w:szCs w:val="22"/>
        </w:rPr>
        <w:t>í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ca?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0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/>
        <w:ind w:left="373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6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-</w:t>
      </w:r>
      <w:r>
        <w:rPr>
          <w:rFonts w:ascii="Arial" w:cs="Arial" w:eastAsia="Arial" w:hAnsi="Arial"/>
          <w:spacing w:val="6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ace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as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nt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actu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as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as.</w:t>
      </w:r>
    </w:p>
    <w:p>
      <w:pPr>
        <w:rPr>
          <w:sz w:val="24"/>
          <w:szCs w:val="24"/>
        </w:rPr>
        <w:jc w:val="left"/>
        <w:spacing w:before="13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373" w:right="342"/>
      </w:pPr>
      <w:r>
        <w:rPr>
          <w:rFonts w:ascii="Arial" w:cs="Arial" w:eastAsia="Arial" w:hAnsi="Arial"/>
          <w:color w:val="0462C1"/>
          <w:sz w:val="22"/>
          <w:szCs w:val="22"/>
        </w:rPr>
      </w:r>
      <w:hyperlink r:id="rId10">
        <w:r>
          <w:rPr>
            <w:rFonts w:ascii="Arial" w:cs="Arial" w:eastAsia="Arial" w:hAnsi="Arial"/>
            <w:color w:val="0462C1"/>
            <w:spacing w:val="0"/>
            <w:w w:val="100"/>
            <w:sz w:val="22"/>
            <w:szCs w:val="22"/>
            <w:u w:color="0462C1" w:val="single"/>
          </w:rPr>
          <w:t>ht</w:t>
        </w:r>
        <w:r>
          <w:rPr>
            <w:rFonts w:ascii="Arial" w:cs="Arial" w:eastAsia="Arial" w:hAnsi="Arial"/>
            <w:color w:val="0462C1"/>
            <w:spacing w:val="2"/>
            <w:w w:val="100"/>
            <w:sz w:val="22"/>
            <w:szCs w:val="22"/>
            <w:u w:color="0462C1" w:val="single"/>
          </w:rPr>
          <w:t>t</w:t>
        </w:r>
        <w:r>
          <w:rPr>
            <w:rFonts w:ascii="Arial" w:cs="Arial" w:eastAsia="Arial" w:hAnsi="Arial"/>
            <w:color w:val="0462C1"/>
            <w:spacing w:val="2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0"/>
            <w:w w:val="100"/>
            <w:sz w:val="22"/>
            <w:szCs w:val="22"/>
            <w:u w:color="0462C1" w:val="single"/>
          </w:rPr>
          <w:t>p</w:t>
        </w:r>
        <w:r>
          <w:rPr>
            <w:rFonts w:ascii="Arial" w:cs="Arial" w:eastAsia="Arial" w:hAnsi="Arial"/>
            <w:color w:val="0462C1"/>
            <w:spacing w:val="-3"/>
            <w:w w:val="100"/>
            <w:sz w:val="22"/>
            <w:szCs w:val="22"/>
            <w:u w:color="0462C1" w:val="single"/>
          </w:rPr>
          <w:t>s</w:t>
        </w:r>
        <w:r>
          <w:rPr>
            <w:rFonts w:ascii="Arial" w:cs="Arial" w:eastAsia="Arial" w:hAnsi="Arial"/>
            <w:color w:val="0462C1"/>
            <w:spacing w:val="-3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  <w:t>:</w:t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  <w:t>/</w:t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  <w:t>/</w:t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0"/>
            <w:w w:val="100"/>
            <w:sz w:val="22"/>
            <w:szCs w:val="22"/>
            <w:u w:color="0462C1" w:val="single"/>
          </w:rPr>
          <w:t>p</w:t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  <w:t>h</w:t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0"/>
            <w:w w:val="100"/>
            <w:sz w:val="22"/>
            <w:szCs w:val="22"/>
            <w:u w:color="0462C1" w:val="single"/>
          </w:rPr>
          <w:t>e</w:t>
        </w:r>
        <w:r>
          <w:rPr>
            <w:rFonts w:ascii="Arial" w:cs="Arial" w:eastAsia="Arial" w:hAnsi="Arial"/>
            <w:color w:val="0462C1"/>
            <w:spacing w:val="-2"/>
            <w:w w:val="100"/>
            <w:sz w:val="22"/>
            <w:szCs w:val="22"/>
            <w:u w:color="0462C1" w:val="single"/>
          </w:rPr>
          <w:t>t</w:t>
        </w:r>
        <w:r>
          <w:rPr>
            <w:rFonts w:ascii="Arial" w:cs="Arial" w:eastAsia="Arial" w:hAnsi="Arial"/>
            <w:color w:val="0462C1"/>
            <w:spacing w:val="-2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  <w:t>.</w:t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0"/>
            <w:w w:val="100"/>
            <w:sz w:val="22"/>
            <w:szCs w:val="22"/>
            <w:u w:color="0462C1" w:val="single"/>
          </w:rPr>
          <w:t>co</w:t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  <w:t>l</w:t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0"/>
            <w:w w:val="100"/>
            <w:sz w:val="22"/>
            <w:szCs w:val="22"/>
            <w:u w:color="0462C1" w:val="single"/>
          </w:rPr>
          <w:t>orad</w:t>
        </w:r>
        <w:r>
          <w:rPr>
            <w:rFonts w:ascii="Arial" w:cs="Arial" w:eastAsia="Arial" w:hAnsi="Arial"/>
            <w:color w:val="0462C1"/>
            <w:spacing w:val="-3"/>
            <w:w w:val="100"/>
            <w:sz w:val="22"/>
            <w:szCs w:val="22"/>
            <w:u w:color="0462C1" w:val="single"/>
          </w:rPr>
          <w:t>o</w:t>
        </w:r>
        <w:r>
          <w:rPr>
            <w:rFonts w:ascii="Arial" w:cs="Arial" w:eastAsia="Arial" w:hAnsi="Arial"/>
            <w:color w:val="0462C1"/>
            <w:spacing w:val="-3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  <w:t>.</w:t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0"/>
            <w:w w:val="100"/>
            <w:sz w:val="22"/>
            <w:szCs w:val="22"/>
            <w:u w:color="0462C1" w:val="single"/>
          </w:rPr>
          <w:t>e</w:t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  <w:t>d</w:t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-3"/>
            <w:w w:val="100"/>
            <w:sz w:val="22"/>
            <w:szCs w:val="22"/>
            <w:u w:color="0462C1" w:val="single"/>
          </w:rPr>
          <w:t>u</w:t>
        </w:r>
        <w:r>
          <w:rPr>
            <w:rFonts w:ascii="Arial" w:cs="Arial" w:eastAsia="Arial" w:hAnsi="Arial"/>
            <w:color w:val="0462C1"/>
            <w:spacing w:val="-3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  <w:t>/</w:t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0"/>
            <w:w w:val="100"/>
            <w:sz w:val="22"/>
            <w:szCs w:val="22"/>
            <w:u w:color="0462C1" w:val="single"/>
          </w:rPr>
          <w:t>s</w:t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  <w:t>i</w:t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  <w:t>m</w:t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-2"/>
            <w:w w:val="100"/>
            <w:sz w:val="22"/>
            <w:szCs w:val="22"/>
            <w:u w:color="0462C1" w:val="single"/>
          </w:rPr>
          <w:t>s</w:t>
        </w:r>
        <w:r>
          <w:rPr>
            <w:rFonts w:ascii="Arial" w:cs="Arial" w:eastAsia="Arial" w:hAnsi="Arial"/>
            <w:color w:val="0462C1"/>
            <w:spacing w:val="-2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  <w:t>/</w:t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0"/>
            <w:w w:val="100"/>
            <w:sz w:val="22"/>
            <w:szCs w:val="22"/>
            <w:u w:color="0462C1" w:val="single"/>
          </w:rPr>
          <w:t>h</w:t>
        </w:r>
        <w:r>
          <w:rPr>
            <w:rFonts w:ascii="Arial" w:cs="Arial" w:eastAsia="Arial" w:hAnsi="Arial"/>
            <w:color w:val="0462C1"/>
            <w:spacing w:val="-2"/>
            <w:w w:val="100"/>
            <w:sz w:val="22"/>
            <w:szCs w:val="22"/>
            <w:u w:color="0462C1" w:val="single"/>
          </w:rPr>
          <w:t>t</w:t>
        </w:r>
        <w:r>
          <w:rPr>
            <w:rFonts w:ascii="Arial" w:cs="Arial" w:eastAsia="Arial" w:hAnsi="Arial"/>
            <w:color w:val="0462C1"/>
            <w:spacing w:val="-2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  <w:t>m</w:t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  <w:t>l</w:t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  <w:t>/</w:t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-3"/>
            <w:w w:val="100"/>
            <w:sz w:val="22"/>
            <w:szCs w:val="22"/>
            <w:u w:color="0462C1" w:val="single"/>
          </w:rPr>
          <w:t>w</w:t>
        </w:r>
        <w:r>
          <w:rPr>
            <w:rFonts w:ascii="Arial" w:cs="Arial" w:eastAsia="Arial" w:hAnsi="Arial"/>
            <w:color w:val="0462C1"/>
            <w:spacing w:val="-3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0"/>
            <w:w w:val="100"/>
            <w:sz w:val="22"/>
            <w:szCs w:val="22"/>
            <w:u w:color="0462C1" w:val="single"/>
          </w:rPr>
          <w:t>a</w:t>
        </w:r>
        <w:r>
          <w:rPr>
            <w:rFonts w:ascii="Arial" w:cs="Arial" w:eastAsia="Arial" w:hAnsi="Arial"/>
            <w:color w:val="0462C1"/>
            <w:spacing w:val="-3"/>
            <w:w w:val="100"/>
            <w:sz w:val="22"/>
            <w:szCs w:val="22"/>
            <w:u w:color="0462C1" w:val="single"/>
          </w:rPr>
          <w:t>v</w:t>
        </w:r>
        <w:r>
          <w:rPr>
            <w:rFonts w:ascii="Arial" w:cs="Arial" w:eastAsia="Arial" w:hAnsi="Arial"/>
            <w:color w:val="0462C1"/>
            <w:spacing w:val="-3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2"/>
            <w:w w:val="100"/>
            <w:sz w:val="22"/>
            <w:szCs w:val="22"/>
            <w:u w:color="0462C1" w:val="single"/>
          </w:rPr>
          <w:t>e</w:t>
        </w:r>
        <w:r>
          <w:rPr>
            <w:rFonts w:ascii="Arial" w:cs="Arial" w:eastAsia="Arial" w:hAnsi="Arial"/>
            <w:color w:val="0462C1"/>
            <w:spacing w:val="2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  <w:t>-</w:t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0"/>
            <w:w w:val="100"/>
            <w:sz w:val="22"/>
            <w:szCs w:val="22"/>
            <w:u w:color="0462C1" w:val="single"/>
          </w:rPr>
          <w:t>on</w:t>
        </w:r>
        <w:r>
          <w:rPr>
            <w:rFonts w:ascii="Arial" w:cs="Arial" w:eastAsia="Arial" w:hAnsi="Arial"/>
            <w:color w:val="0462C1"/>
            <w:spacing w:val="0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  <w:t>-</w:t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0"/>
            <w:w w:val="100"/>
            <w:sz w:val="22"/>
            <w:szCs w:val="22"/>
            <w:u w:color="0462C1" w:val="single"/>
          </w:rPr>
          <w:t>a</w:t>
        </w:r>
        <w:r>
          <w:rPr>
            <w:rFonts w:ascii="Arial" w:cs="Arial" w:eastAsia="Arial" w:hAnsi="Arial"/>
            <w:color w:val="0462C1"/>
            <w:spacing w:val="0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  <w:t>-</w:t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0"/>
            <w:w w:val="100"/>
            <w:sz w:val="22"/>
            <w:szCs w:val="22"/>
            <w:u w:color="0462C1" w:val="single"/>
          </w:rPr>
          <w:t>s</w:t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  <w:t>t</w:t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  <w:t>r</w:t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  <w:t>i</w:t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0"/>
            <w:w w:val="100"/>
            <w:sz w:val="22"/>
            <w:szCs w:val="22"/>
            <w:u w:color="0462C1" w:val="single"/>
          </w:rPr>
          <w:t>n</w:t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  <w:t>g</w:t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  <w:t>/</w:t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  <w:t>l</w:t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0"/>
            <w:w w:val="100"/>
            <w:sz w:val="22"/>
            <w:szCs w:val="22"/>
            <w:u w:color="0462C1" w:val="single"/>
          </w:rPr>
          <w:t>ates</w:t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  <w:t>t</w:t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  <w:t>/</w:t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-3"/>
            <w:w w:val="100"/>
            <w:sz w:val="22"/>
            <w:szCs w:val="22"/>
            <w:u w:color="0462C1" w:val="single"/>
          </w:rPr>
          <w:t>w</w:t>
        </w:r>
        <w:r>
          <w:rPr>
            <w:rFonts w:ascii="Arial" w:cs="Arial" w:eastAsia="Arial" w:hAnsi="Arial"/>
            <w:color w:val="0462C1"/>
            <w:spacing w:val="-3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0"/>
            <w:w w:val="100"/>
            <w:sz w:val="22"/>
            <w:szCs w:val="22"/>
            <w:u w:color="0462C1" w:val="single"/>
          </w:rPr>
          <w:t>a</w:t>
        </w:r>
        <w:r>
          <w:rPr>
            <w:rFonts w:ascii="Arial" w:cs="Arial" w:eastAsia="Arial" w:hAnsi="Arial"/>
            <w:color w:val="0462C1"/>
            <w:spacing w:val="-3"/>
            <w:w w:val="100"/>
            <w:sz w:val="22"/>
            <w:szCs w:val="22"/>
            <w:u w:color="0462C1" w:val="single"/>
          </w:rPr>
          <w:t>v</w:t>
        </w:r>
        <w:r>
          <w:rPr>
            <w:rFonts w:ascii="Arial" w:cs="Arial" w:eastAsia="Arial" w:hAnsi="Arial"/>
            <w:color w:val="0462C1"/>
            <w:spacing w:val="-3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  <w:t>e</w:t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  <w:t>-</w:t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0"/>
            <w:w w:val="100"/>
            <w:sz w:val="22"/>
            <w:szCs w:val="22"/>
            <w:u w:color="0462C1" w:val="single"/>
          </w:rPr>
          <w:t>on</w:t>
        </w:r>
        <w:r>
          <w:rPr>
            <w:rFonts w:ascii="Arial" w:cs="Arial" w:eastAsia="Arial" w:hAnsi="Arial"/>
            <w:color w:val="0462C1"/>
            <w:spacing w:val="0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  <w:t>-</w:t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0"/>
            <w:w w:val="100"/>
            <w:sz w:val="22"/>
            <w:szCs w:val="22"/>
            <w:u w:color="0462C1" w:val="single"/>
          </w:rPr>
          <w:t>a</w:t>
        </w:r>
        <w:r>
          <w:rPr>
            <w:rFonts w:ascii="Arial" w:cs="Arial" w:eastAsia="Arial" w:hAnsi="Arial"/>
            <w:color w:val="0462C1"/>
            <w:spacing w:val="0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  <w:t>-</w:t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0"/>
            <w:w w:val="100"/>
            <w:sz w:val="22"/>
            <w:szCs w:val="22"/>
            <w:u w:color="0462C1" w:val="single"/>
          </w:rPr>
          <w:t>s</w:t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  <w:t>t</w:t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  <w:t>r</w:t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  <w:t>i</w:t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0"/>
            <w:w w:val="100"/>
            <w:sz w:val="22"/>
            <w:szCs w:val="22"/>
            <w:u w:color="0462C1" w:val="single"/>
          </w:rPr>
          <w:t>n</w:t>
        </w:r>
        <w:r>
          <w:rPr>
            <w:rFonts w:ascii="Arial" w:cs="Arial" w:eastAsia="Arial" w:hAnsi="Arial"/>
            <w:color w:val="0462C1"/>
            <w:spacing w:val="2"/>
            <w:w w:val="100"/>
            <w:sz w:val="22"/>
            <w:szCs w:val="22"/>
            <w:u w:color="0462C1" w:val="single"/>
          </w:rPr>
          <w:t>g</w:t>
        </w:r>
        <w:r>
          <w:rPr>
            <w:rFonts w:ascii="Arial" w:cs="Arial" w:eastAsia="Arial" w:hAnsi="Arial"/>
            <w:color w:val="0462C1"/>
            <w:spacing w:val="2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0"/>
            <w:w w:val="100"/>
            <w:sz w:val="22"/>
            <w:szCs w:val="22"/>
            <w:u w:color="0462C1" w:val="single"/>
          </w:rPr>
          <w:t>_</w:t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  <w:t>e</w:t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-3"/>
            <w:w w:val="100"/>
            <w:sz w:val="22"/>
            <w:szCs w:val="22"/>
            <w:u w:color="0462C1" w:val="single"/>
          </w:rPr>
          <w:t>n</w:t>
        </w:r>
        <w:r>
          <w:rPr>
            <w:rFonts w:ascii="Arial" w:cs="Arial" w:eastAsia="Arial" w:hAnsi="Arial"/>
            <w:color w:val="0462C1"/>
            <w:spacing w:val="-3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  <w:t>.</w:t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0"/>
            <w:w w:val="100"/>
            <w:sz w:val="22"/>
            <w:szCs w:val="22"/>
            <w:u w:color="0462C1" w:val="single"/>
          </w:rPr>
          <w:t>h</w:t>
        </w:r>
        <w:r>
          <w:rPr>
            <w:rFonts w:ascii="Arial" w:cs="Arial" w:eastAsia="Arial" w:hAnsi="Arial"/>
            <w:color w:val="0462C1"/>
            <w:spacing w:val="-2"/>
            <w:w w:val="100"/>
            <w:sz w:val="22"/>
            <w:szCs w:val="22"/>
            <w:u w:color="0462C1" w:val="single"/>
          </w:rPr>
          <w:t>t</w:t>
        </w:r>
        <w:r>
          <w:rPr>
            <w:rFonts w:ascii="Arial" w:cs="Arial" w:eastAsia="Arial" w:hAnsi="Arial"/>
            <w:color w:val="0462C1"/>
            <w:spacing w:val="-2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  <w:t>m</w:t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0"/>
            <w:w w:val="100"/>
            <w:sz w:val="22"/>
            <w:szCs w:val="22"/>
            <w:u w:color="0462C1" w:val="single"/>
          </w:rPr>
          <w:t>l</w:t>
        </w:r>
        <w:r>
          <w:rPr>
            <w:rFonts w:ascii="Arial" w:cs="Arial" w:eastAsia="Arial" w:hAnsi="Arial"/>
            <w:color w:val="0462C1"/>
            <w:spacing w:val="59"/>
            <w:w w:val="100"/>
            <w:sz w:val="22"/>
            <w:szCs w:val="22"/>
          </w:rPr>
          <w:t> </w:t>
        </w:r>
        <w:r>
          <w:rPr>
            <w:rFonts w:ascii="Arial" w:cs="Arial" w:eastAsia="Arial" w:hAnsi="Arial"/>
            <w:color w:val="000000"/>
            <w:spacing w:val="-1"/>
            <w:w w:val="100"/>
            <w:sz w:val="22"/>
            <w:szCs w:val="22"/>
          </w:rPr>
          <w:t>C</w:t>
        </w:r>
      </w:hyperlink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color w:val="000000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color w:val="000000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color w:val="000000"/>
          <w:spacing w:val="59"/>
          <w:w w:val="100"/>
          <w:sz w:val="22"/>
          <w:szCs w:val="22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color w:val="000000"/>
          <w:spacing w:val="56"/>
          <w:w w:val="100"/>
          <w:sz w:val="22"/>
          <w:szCs w:val="22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color w:val="000000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ga</w:t>
      </w:r>
      <w:r>
        <w:rPr>
          <w:rFonts w:ascii="Arial" w:cs="Arial" w:eastAsia="Arial" w:hAnsi="Arial"/>
          <w:color w:val="000000"/>
          <w:spacing w:val="58"/>
          <w:w w:val="100"/>
          <w:sz w:val="22"/>
          <w:szCs w:val="22"/>
        </w:rPr>
        <w:t> </w:t>
      </w:r>
      <w:r>
        <w:rPr>
          <w:rFonts w:ascii="Arial" w:cs="Arial" w:eastAsia="Arial" w:hAnsi="Arial"/>
          <w:color w:val="000000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ca</w:t>
      </w:r>
      <w:r>
        <w:rPr>
          <w:rFonts w:ascii="Arial" w:cs="Arial" w:eastAsia="Arial" w:hAnsi="Arial"/>
          <w:color w:val="000000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color w:val="000000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ura</w:t>
      </w:r>
      <w:r>
        <w:rPr>
          <w:rFonts w:ascii="Arial" w:cs="Arial" w:eastAsia="Arial" w:hAnsi="Arial"/>
          <w:color w:val="000000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color w:val="000000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color w:val="000000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color w:val="000000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color w:val="000000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color w:val="000000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color w:val="000000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color w:val="000000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color w:val="000000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color w:val="000000"/>
          <w:spacing w:val="-3"/>
          <w:w w:val="100"/>
          <w:sz w:val="22"/>
          <w:szCs w:val="22"/>
        </w:rPr>
        <w:t>b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color w:val="000000"/>
          <w:spacing w:val="1"/>
          <w:w w:val="100"/>
          <w:sz w:val="22"/>
          <w:szCs w:val="22"/>
        </w:rPr>
        <w:t>j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lo</w:t>
      </w:r>
      <w:r>
        <w:rPr>
          <w:rFonts w:ascii="Arial" w:cs="Arial" w:eastAsia="Arial" w:hAnsi="Arial"/>
          <w:color w:val="000000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color w:val="000000"/>
          <w:spacing w:val="2"/>
          <w:w w:val="100"/>
          <w:sz w:val="22"/>
          <w:szCs w:val="22"/>
        </w:rPr>
        <w:t>q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ue</w:t>
      </w:r>
      <w:r>
        <w:rPr>
          <w:rFonts w:ascii="Arial" w:cs="Arial" w:eastAsia="Arial" w:hAnsi="Arial"/>
          <w:color w:val="000000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color w:val="000000"/>
          <w:spacing w:val="-1"/>
          <w:w w:val="100"/>
          <w:sz w:val="22"/>
          <w:szCs w:val="22"/>
        </w:rPr>
        <w:t>b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color w:val="000000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color w:val="000000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color w:val="000000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as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i</w:t>
      </w:r>
      <w:r>
        <w:rPr>
          <w:rFonts w:ascii="Arial" w:cs="Arial" w:eastAsia="Arial" w:hAnsi="Arial"/>
          <w:color w:val="000000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color w:val="000000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color w:val="000000"/>
          <w:spacing w:val="-1"/>
          <w:w w:val="100"/>
          <w:sz w:val="22"/>
          <w:szCs w:val="22"/>
        </w:rPr>
        <w:t>t</w:t>
      </w:r>
      <w:r>
        <w:rPr>
          <w:rFonts w:ascii="Arial" w:cs="Arial" w:eastAsia="Arial" w:hAnsi="Arial"/>
          <w:color w:val="000000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color w:val="000000"/>
          <w:spacing w:val="3"/>
          <w:w w:val="100"/>
          <w:sz w:val="22"/>
          <w:szCs w:val="22"/>
        </w:rPr>
        <w:t>f</w:t>
      </w:r>
      <w:r>
        <w:rPr>
          <w:rFonts w:ascii="Arial" w:cs="Arial" w:eastAsia="Arial" w:hAnsi="Arial"/>
          <w:color w:val="000000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ca</w:t>
      </w:r>
      <w:r>
        <w:rPr>
          <w:rFonts w:ascii="Arial" w:cs="Arial" w:eastAsia="Arial" w:hAnsi="Arial"/>
          <w:color w:val="000000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do</w:t>
      </w:r>
      <w:r>
        <w:rPr>
          <w:rFonts w:ascii="Arial" w:cs="Arial" w:eastAsia="Arial" w:hAnsi="Arial"/>
          <w:color w:val="000000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color w:val="000000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as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color w:val="000000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ari</w:t>
      </w:r>
      <w:r>
        <w:rPr>
          <w:rFonts w:ascii="Arial" w:cs="Arial" w:eastAsia="Arial" w:hAnsi="Arial"/>
          <w:color w:val="000000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b</w:t>
      </w:r>
      <w:r>
        <w:rPr>
          <w:rFonts w:ascii="Arial" w:cs="Arial" w:eastAsia="Arial" w:hAnsi="Arial"/>
          <w:color w:val="000000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color w:val="000000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color w:val="000000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nc</w:t>
      </w:r>
      <w:r>
        <w:rPr>
          <w:rFonts w:ascii="Arial" w:cs="Arial" w:eastAsia="Arial" w:hAnsi="Arial"/>
          <w:color w:val="000000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color w:val="000000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color w:val="000000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as:</w:t>
      </w:r>
    </w:p>
    <w:p>
      <w:pPr>
        <w:rPr>
          <w:sz w:val="10"/>
          <w:szCs w:val="10"/>
        </w:rPr>
        <w:jc w:val="left"/>
        <w:spacing w:before="5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ind w:left="373"/>
      </w:pPr>
      <w:r>
        <w:pict>
          <v:group coordorigin="1133,750" coordsize="10037,0" style="position:absolute;margin-left:56.64pt;margin-top:37.4871pt;width:501.843pt;height:0pt;mso-position-horizontal-relative:page;mso-position-vertical-relative:paragraph;z-index:-1414">
            <v:shape coordorigin="1133,750" coordsize="10037,0" filled="f" path="m1133,750l11170,750e" strokecolor="#000000" stroked="t" strokeweight="0.69552pt" style="position:absolute;left:1133;top:750;width:10037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7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-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D</w:t>
      </w:r>
      <w:r>
        <w:rPr>
          <w:rFonts w:ascii="Arial" w:cs="Arial" w:eastAsia="Arial" w:hAnsi="Arial"/>
          <w:spacing w:val="-3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3"/>
          <w:w w:val="100"/>
          <w:position w:val="-1"/>
          <w:sz w:val="22"/>
          <w:szCs w:val="22"/>
        </w:rPr>
        <w:t>f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ne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el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co</w:t>
      </w:r>
      <w:r>
        <w:rPr>
          <w:rFonts w:ascii="Arial" w:cs="Arial" w:eastAsia="Arial" w:hAnsi="Arial"/>
          <w:spacing w:val="-3"/>
          <w:w w:val="100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ce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p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o</w:t>
      </w:r>
      <w:r>
        <w:rPr>
          <w:rFonts w:ascii="Arial" w:cs="Arial" w:eastAsia="Arial" w:hAnsi="Arial"/>
          <w:spacing w:val="-2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de</w:t>
      </w:r>
      <w:r>
        <w:rPr>
          <w:rFonts w:ascii="Arial" w:cs="Arial" w:eastAsia="Arial" w:hAnsi="Arial"/>
          <w:spacing w:val="-2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,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s</w:t>
      </w:r>
      <w:r>
        <w:rPr>
          <w:rFonts w:ascii="Arial" w:cs="Arial" w:eastAsia="Arial" w:hAnsi="Arial"/>
          <w:spacing w:val="-3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2"/>
          <w:w w:val="100"/>
          <w:position w:val="-1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ún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os</w:t>
      </w:r>
      <w:r>
        <w:rPr>
          <w:rFonts w:ascii="Arial" w:cs="Arial" w:eastAsia="Arial" w:hAnsi="Arial"/>
          <w:spacing w:val="-2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co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ce</w:t>
      </w:r>
      <w:r>
        <w:rPr>
          <w:rFonts w:ascii="Arial" w:cs="Arial" w:eastAsia="Arial" w:hAnsi="Arial"/>
          <w:spacing w:val="-3"/>
          <w:w w:val="100"/>
          <w:position w:val="-1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os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de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3"/>
          <w:w w:val="100"/>
          <w:position w:val="-1"/>
          <w:sz w:val="22"/>
          <w:szCs w:val="22"/>
        </w:rPr>
        <w:t>f</w:t>
      </w:r>
      <w:r>
        <w:rPr>
          <w:rFonts w:ascii="Arial" w:cs="Arial" w:eastAsia="Arial" w:hAnsi="Arial"/>
          <w:spacing w:val="-4"/>
          <w:w w:val="100"/>
          <w:position w:val="-1"/>
          <w:sz w:val="22"/>
          <w:szCs w:val="22"/>
        </w:rPr>
        <w:t>í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ca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r</w:t>
      </w:r>
      <w:r>
        <w:rPr>
          <w:rFonts w:ascii="Arial" w:cs="Arial" w:eastAsia="Arial" w:hAnsi="Arial"/>
          <w:spacing w:val="-3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f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4"/>
          <w:w w:val="100"/>
          <w:position w:val="-1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es</w:t>
      </w:r>
      <w:r>
        <w:rPr>
          <w:rFonts w:ascii="Arial" w:cs="Arial" w:eastAsia="Arial" w:hAnsi="Arial"/>
          <w:spacing w:val="-2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as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ond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s.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0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 w:line="240" w:lineRule="exact"/>
        <w:ind w:left="373"/>
      </w:pPr>
      <w:r>
        <w:pict>
          <v:group coordorigin="1133,782" coordsize="9914,0" style="position:absolute;margin-left:56.64pt;margin-top:39.0871pt;width:495.723pt;height:0pt;mso-position-horizontal-relative:page;mso-position-vertical-relative:paragraph;z-index:-1413">
            <v:shape coordorigin="1133,782" coordsize="9914,0" filled="f" path="m1133,782l11047,782e" strokecolor="#000000" stroked="t" strokeweight="0.69552pt" style="position:absolute;left:1133;top:782;width:9914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8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-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¿Qué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se</w:t>
      </w:r>
      <w:r>
        <w:rPr>
          <w:rFonts w:ascii="Arial" w:cs="Arial" w:eastAsia="Arial" w:hAnsi="Arial"/>
          <w:spacing w:val="-2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p</w:t>
      </w:r>
      <w:r>
        <w:rPr>
          <w:rFonts w:ascii="Arial" w:cs="Arial" w:eastAsia="Arial" w:hAnsi="Arial"/>
          <w:spacing w:val="-3"/>
          <w:w w:val="100"/>
          <w:position w:val="-1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c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position w:val="-1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y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position w:val="-1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en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o</w:t>
      </w:r>
      <w:r>
        <w:rPr>
          <w:rFonts w:ascii="Arial" w:cs="Arial" w:eastAsia="Arial" w:hAnsi="Arial"/>
          <w:spacing w:val="-2"/>
          <w:w w:val="100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?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2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 w:line="240" w:lineRule="exact"/>
        <w:ind w:left="373"/>
      </w:pPr>
      <w:r>
        <w:pict>
          <v:group coordorigin="1133,782" coordsize="9914,0" style="position:absolute;margin-left:56.64pt;margin-top:39.0871pt;width:495.723pt;height:0pt;mso-position-horizontal-relative:page;mso-position-vertical-relative:paragraph;z-index:-1412">
            <v:shape coordorigin="1133,782" coordsize="9914,0" filled="f" path="m1133,782l11047,782e" strokecolor="#000000" stroked="t" strokeweight="0.69552pt" style="position:absolute;left:1133;top:782;width:9914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9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-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¿</w:t>
      </w:r>
      <w:r>
        <w:rPr>
          <w:rFonts w:ascii="Arial" w:cs="Arial" w:eastAsia="Arial" w:hAnsi="Arial"/>
          <w:spacing w:val="-2"/>
          <w:w w:val="100"/>
          <w:position w:val="-1"/>
          <w:sz w:val="22"/>
          <w:szCs w:val="22"/>
        </w:rPr>
        <w:t>D</w:t>
      </w:r>
      <w:r>
        <w:rPr>
          <w:rFonts w:ascii="Arial" w:cs="Arial" w:eastAsia="Arial" w:hAnsi="Arial"/>
          <w:spacing w:val="-3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3"/>
          <w:w w:val="100"/>
          <w:position w:val="-1"/>
          <w:sz w:val="22"/>
          <w:szCs w:val="22"/>
        </w:rPr>
        <w:t>f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ne</w:t>
      </w:r>
      <w:r>
        <w:rPr>
          <w:rFonts w:ascii="Arial" w:cs="Arial" w:eastAsia="Arial" w:hAnsi="Arial"/>
          <w:spacing w:val="-4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position w:val="-1"/>
          <w:sz w:val="22"/>
          <w:szCs w:val="22"/>
        </w:rPr>
        <w:t>q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ue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se</w:t>
      </w:r>
      <w:r>
        <w:rPr>
          <w:rFonts w:ascii="Arial" w:cs="Arial" w:eastAsia="Arial" w:hAnsi="Arial"/>
          <w:spacing w:val="-2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-3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por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onda</w:t>
      </w:r>
      <w:r>
        <w:rPr>
          <w:rFonts w:ascii="Arial" w:cs="Arial" w:eastAsia="Arial" w:hAnsi="Arial"/>
          <w:spacing w:val="-2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t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s</w:t>
      </w:r>
      <w:r>
        <w:rPr>
          <w:rFonts w:ascii="Arial" w:cs="Arial" w:eastAsia="Arial" w:hAnsi="Arial"/>
          <w:spacing w:val="-2"/>
          <w:w w:val="100"/>
          <w:position w:val="-1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ersa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?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2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7" w:line="240" w:lineRule="exact"/>
        <w:ind w:left="373" w:right="347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10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-</w:t>
      </w:r>
      <w:r>
        <w:rPr>
          <w:rFonts w:ascii="Arial" w:cs="Arial" w:eastAsia="Arial" w:hAnsi="Arial"/>
          <w:spacing w:val="3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3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3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en</w:t>
      </w:r>
      <w:r>
        <w:rPr>
          <w:rFonts w:ascii="Arial" w:cs="Arial" w:eastAsia="Arial" w:hAnsi="Arial"/>
          <w:spacing w:val="3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3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3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3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3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ue</w:t>
      </w:r>
      <w:r>
        <w:rPr>
          <w:rFonts w:ascii="Arial" w:cs="Arial" w:eastAsia="Arial" w:hAnsi="Arial"/>
          <w:spacing w:val="3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3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3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esta</w:t>
      </w:r>
      <w:r>
        <w:rPr>
          <w:rFonts w:ascii="Arial" w:cs="Arial" w:eastAsia="Arial" w:hAnsi="Arial"/>
          <w:spacing w:val="3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x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37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3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ón</w:t>
      </w:r>
      <w:r>
        <w:rPr>
          <w:rFonts w:ascii="Arial" w:cs="Arial" w:eastAsia="Arial" w:hAnsi="Arial"/>
          <w:spacing w:val="3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3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</w:t>
      </w:r>
      <w:r>
        <w:rPr>
          <w:rFonts w:ascii="Arial" w:cs="Arial" w:eastAsia="Arial" w:hAnsi="Arial"/>
          <w:spacing w:val="3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</w:p>
    <w:p>
      <w:pPr>
        <w:rPr>
          <w:sz w:val="24"/>
          <w:szCs w:val="24"/>
        </w:rPr>
        <w:jc w:val="left"/>
        <w:spacing w:before="6" w:line="240" w:lineRule="exact"/>
      </w:pPr>
      <w:r>
        <w:rPr>
          <w:sz w:val="24"/>
          <w:szCs w:val="24"/>
        </w:rPr>
      </w:r>
    </w:p>
    <w:tbl>
      <w:tblPr>
        <w:tblW w:type="auto" w:w="0"/>
        <w:tblLook w:val="01E0"/>
        <w:jc w:val="left"/>
        <w:tblInd w:type="dxa" w:w="2935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/>
      <w:tr>
        <w:trPr>
          <w:trHeight w:hRule="exact" w:val="264"/>
        </w:trPr>
        <w:tc>
          <w:tcPr>
            <w:tcW w:type="dxa" w:w="2518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line="240" w:lineRule="exact"/>
              <w:ind w:left="102"/>
            </w:pPr>
            <w:r>
              <w:rPr>
                <w:rFonts w:ascii="Arial" w:cs="Arial" w:eastAsia="Arial" w:hAns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cs="Arial" w:eastAsia="Arial" w:hAns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Arial" w:cs="Arial" w:eastAsia="Arial" w:hAns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ascii="Arial" w:cs="Arial" w:eastAsia="Arial" w:hAnsi="Arial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Arial" w:cs="Arial" w:eastAsia="Arial" w:hAns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Arial" w:cs="Arial" w:eastAsia="Arial" w:hAnsi="Arial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at</w:t>
            </w:r>
            <w:r>
              <w:rPr>
                <w:rFonts w:ascii="Arial" w:cs="Arial" w:eastAsia="Arial" w:hAnsi="Arial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ascii="Arial" w:cs="Arial" w:eastAsia="Arial" w:hAns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ascii="Arial" w:cs="Arial" w:eastAsia="Arial" w:hAns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a</w:t>
            </w:r>
          </w:p>
        </w:tc>
        <w:tc>
          <w:tcPr>
            <w:tcW w:type="dxa" w:w="2410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line="240" w:lineRule="exact"/>
              <w:ind w:left="105"/>
            </w:pPr>
            <w:r>
              <w:rPr>
                <w:rFonts w:ascii="Arial" w:cs="Arial" w:eastAsia="Arial" w:hAnsi="Arial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od</w:t>
            </w:r>
            <w:r>
              <w:rPr>
                <w:rFonts w:ascii="Arial" w:cs="Arial" w:eastAsia="Arial" w:hAns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ascii="Arial" w:cs="Arial" w:eastAsia="Arial" w:hAns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o</w:t>
            </w:r>
          </w:p>
        </w:tc>
      </w:tr>
      <w:tr>
        <w:trPr>
          <w:trHeight w:hRule="exact" w:val="262"/>
        </w:trPr>
        <w:tc>
          <w:tcPr>
            <w:tcW w:type="dxa" w:w="2518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line="240" w:lineRule="exact"/>
              <w:ind w:left="102"/>
            </w:pPr>
            <w:r>
              <w:rPr>
                <w:rFonts w:ascii="Arial" w:cs="Arial" w:eastAsia="Arial" w:hAnsi="Arial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cs="Arial" w:eastAsia="Arial" w:hAns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ascii="Arial" w:cs="Arial" w:eastAsia="Arial" w:hAns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do</w:t>
            </w:r>
          </w:p>
        </w:tc>
        <w:tc>
          <w:tcPr>
            <w:tcW w:type="dxa" w:w="2410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</w:tr>
      <w:tr>
        <w:trPr>
          <w:trHeight w:hRule="exact" w:val="264"/>
        </w:trPr>
        <w:tc>
          <w:tcPr>
            <w:tcW w:type="dxa" w:w="2518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line="240" w:lineRule="exact"/>
              <w:ind w:left="102"/>
            </w:pP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Arial" w:cs="Arial" w:eastAsia="Arial" w:hAns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cs="Arial" w:eastAsia="Arial" w:hAnsi="Arial"/>
                <w:spacing w:val="2"/>
                <w:w w:val="100"/>
                <w:sz w:val="22"/>
                <w:szCs w:val="22"/>
              </w:rPr>
              <w:t>q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Arial" w:cs="Arial" w:eastAsia="Arial" w:hAns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do</w:t>
            </w:r>
          </w:p>
        </w:tc>
        <w:tc>
          <w:tcPr>
            <w:tcW w:type="dxa" w:w="2410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</w:tr>
      <w:tr>
        <w:trPr>
          <w:trHeight w:hRule="exact" w:val="262"/>
        </w:trPr>
        <w:tc>
          <w:tcPr>
            <w:tcW w:type="dxa" w:w="2518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line="240" w:lineRule="exact"/>
              <w:ind w:left="102"/>
            </w:pPr>
            <w:r>
              <w:rPr>
                <w:rFonts w:ascii="Arial" w:cs="Arial" w:eastAsia="Arial" w:hAnsi="Arial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ascii="Arial" w:cs="Arial" w:eastAsia="Arial" w:hAns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oso</w:t>
            </w:r>
          </w:p>
        </w:tc>
        <w:tc>
          <w:tcPr>
            <w:tcW w:type="dxa" w:w="2410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</w:tr>
    </w:tbl>
    <w:p>
      <w:pPr>
        <w:rPr>
          <w:sz w:val="20"/>
          <w:szCs w:val="20"/>
        </w:rPr>
        <w:jc w:val="left"/>
        <w:spacing w:before="14"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 w:line="240" w:lineRule="exact"/>
        <w:ind w:left="373"/>
      </w:pPr>
      <w:r>
        <w:pict>
          <v:group coordorigin="1133,782" coordsize="9916,0" style="position:absolute;margin-left:56.64pt;margin-top:39.0871pt;width:495.791pt;height:0pt;mso-position-horizontal-relative:page;mso-position-vertical-relative:paragraph;z-index:-1411">
            <v:shape coordorigin="1133,782" coordsize="9916,0" filled="f" path="m1133,782l11049,782e" strokecolor="#000000" stroked="t" strokeweight="0.69552pt" style="position:absolute;left:1133;top:782;width:9916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11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-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¿</w:t>
      </w:r>
      <w:r>
        <w:rPr>
          <w:rFonts w:ascii="Arial" w:cs="Arial" w:eastAsia="Arial" w:hAnsi="Arial"/>
          <w:spacing w:val="-2"/>
          <w:w w:val="100"/>
          <w:position w:val="-1"/>
          <w:sz w:val="22"/>
          <w:szCs w:val="22"/>
        </w:rPr>
        <w:t>D</w:t>
      </w:r>
      <w:r>
        <w:rPr>
          <w:rFonts w:ascii="Arial" w:cs="Arial" w:eastAsia="Arial" w:hAnsi="Arial"/>
          <w:spacing w:val="-3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3"/>
          <w:w w:val="100"/>
          <w:position w:val="-1"/>
          <w:sz w:val="22"/>
          <w:szCs w:val="22"/>
        </w:rPr>
        <w:t>f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ne</w:t>
      </w:r>
      <w:r>
        <w:rPr>
          <w:rFonts w:ascii="Arial" w:cs="Arial" w:eastAsia="Arial" w:hAnsi="Arial"/>
          <w:spacing w:val="-2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position w:val="-1"/>
          <w:sz w:val="22"/>
          <w:szCs w:val="22"/>
        </w:rPr>
        <w:t>q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ue</w:t>
      </w:r>
      <w:r>
        <w:rPr>
          <w:rFonts w:ascii="Arial" w:cs="Arial" w:eastAsia="Arial" w:hAnsi="Arial"/>
          <w:spacing w:val="-2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se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-2"/>
          <w:w w:val="100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onda</w:t>
      </w:r>
      <w:r>
        <w:rPr>
          <w:rFonts w:ascii="Arial" w:cs="Arial" w:eastAsia="Arial" w:hAnsi="Arial"/>
          <w:spacing w:val="-2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2"/>
          <w:w w:val="100"/>
          <w:position w:val="-1"/>
          <w:sz w:val="22"/>
          <w:szCs w:val="22"/>
        </w:rPr>
        <w:t>g</w:t>
      </w:r>
      <w:r>
        <w:rPr>
          <w:rFonts w:ascii="Arial" w:cs="Arial" w:eastAsia="Arial" w:hAnsi="Arial"/>
          <w:spacing w:val="-3"/>
          <w:w w:val="100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?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</w:r>
    </w:p>
    <w:p>
      <w:pPr>
        <w:rPr>
          <w:sz w:val="13"/>
          <w:szCs w:val="13"/>
        </w:rPr>
        <w:jc w:val="left"/>
        <w:spacing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 w:line="240" w:lineRule="exact"/>
        <w:ind w:left="373"/>
      </w:pPr>
      <w:r>
        <w:pict>
          <v:group coordorigin="1133,782" coordsize="9794,0" style="position:absolute;margin-left:56.64pt;margin-top:39.0871pt;width:489.7pt;height:0pt;mso-position-horizontal-relative:page;mso-position-vertical-relative:paragraph;z-index:-1410">
            <v:shape coordorigin="1133,782" coordsize="9794,0" filled="f" path="m1133,782l10927,782e" strokecolor="#000000" stroked="t" strokeweight="0.69552pt" style="position:absolute;left:1133;top:782;width:9794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12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-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ca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d</w:t>
      </w:r>
      <w:r>
        <w:rPr>
          <w:rFonts w:ascii="Arial" w:cs="Arial" w:eastAsia="Arial" w:hAnsi="Arial"/>
          <w:spacing w:val="-2"/>
          <w:w w:val="100"/>
          <w:position w:val="-1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j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-2"/>
          <w:w w:val="100"/>
          <w:position w:val="-1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os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ec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á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cas</w:t>
      </w:r>
      <w:r>
        <w:rPr>
          <w:rFonts w:ascii="Arial" w:cs="Arial" w:eastAsia="Arial" w:hAnsi="Arial"/>
          <w:spacing w:val="-2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y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ec</w:t>
      </w:r>
      <w:r>
        <w:rPr>
          <w:rFonts w:ascii="Arial" w:cs="Arial" w:eastAsia="Arial" w:hAnsi="Arial"/>
          <w:spacing w:val="-2"/>
          <w:w w:val="100"/>
          <w:position w:val="-1"/>
          <w:sz w:val="22"/>
          <w:szCs w:val="22"/>
        </w:rPr>
        <w:t>t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om</w:t>
      </w:r>
      <w:r>
        <w:rPr>
          <w:rFonts w:ascii="Arial" w:cs="Arial" w:eastAsia="Arial" w:hAnsi="Arial"/>
          <w:spacing w:val="-2"/>
          <w:w w:val="100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2"/>
          <w:w w:val="100"/>
          <w:position w:val="-1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-3"/>
          <w:w w:val="100"/>
          <w:position w:val="-1"/>
          <w:sz w:val="22"/>
          <w:szCs w:val="22"/>
        </w:rPr>
        <w:t>é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cas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2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/>
        <w:ind w:left="373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13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-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eta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o:</w:t>
      </w:r>
    </w:p>
    <w:p>
      <w:pPr>
        <w:rPr>
          <w:sz w:val="24"/>
          <w:szCs w:val="24"/>
        </w:rPr>
        <w:jc w:val="left"/>
        <w:spacing w:before="13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2"/>
          <w:szCs w:val="22"/>
        </w:rPr>
        <w:tabs>
          <w:tab w:pos="10080" w:val="left"/>
        </w:tabs>
        <w:jc w:val="left"/>
        <w:spacing w:line="240" w:lineRule="exact"/>
        <w:ind w:left="373"/>
      </w:pPr>
      <w:r>
        <w:rPr>
          <w:rFonts w:ascii="Arial" w:cs="Arial" w:eastAsia="Arial" w:hAnsi="Arial"/>
          <w:position w:val="-1"/>
          <w:sz w:val="22"/>
          <w:szCs w:val="22"/>
        </w:rPr>
        <w:t>L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s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o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d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s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so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oras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son</w:t>
      </w:r>
      <w:r>
        <w:rPr>
          <w:rFonts w:ascii="Arial" w:cs="Arial" w:eastAsia="Arial" w:hAnsi="Arial"/>
          <w:spacing w:val="-4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  <w:t>                     </w:t>
      </w:r>
      <w:r>
        <w:rPr>
          <w:rFonts w:ascii="Arial" w:cs="Arial" w:eastAsia="Arial" w:hAnsi="Arial"/>
          <w:spacing w:val="5"/>
          <w:position w:val="-1"/>
          <w:sz w:val="22"/>
          <w:szCs w:val="22"/>
          <w:u w:color="000000" w:val="single"/>
        </w:rPr>
        <w:t> </w:t>
      </w:r>
      <w:r>
        <w:rPr>
          <w:rFonts w:ascii="Arial" w:cs="Arial" w:eastAsia="Arial" w:hAnsi="Arial"/>
          <w:spacing w:val="5"/>
          <w:position w:val="-1"/>
          <w:sz w:val="22"/>
          <w:szCs w:val="22"/>
          <w:u w:color="000000" w:val="single"/>
        </w:rPr>
      </w:r>
      <w:r>
        <w:rPr>
          <w:rFonts w:ascii="Arial" w:cs="Arial" w:eastAsia="Arial" w:hAnsi="Arial"/>
          <w:spacing w:val="5"/>
          <w:position w:val="-1"/>
          <w:sz w:val="22"/>
          <w:szCs w:val="22"/>
        </w:rPr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,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2"/>
          <w:position w:val="-1"/>
          <w:sz w:val="22"/>
          <w:szCs w:val="22"/>
        </w:rPr>
        <w:t>q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ue</w:t>
      </w:r>
      <w:r>
        <w:rPr>
          <w:rFonts w:ascii="Arial" w:cs="Arial" w:eastAsia="Arial" w:hAnsi="Arial"/>
          <w:spacing w:val="-2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al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  <w:t>                       </w:t>
      </w:r>
      <w:r>
        <w:rPr>
          <w:rFonts w:ascii="Arial" w:cs="Arial" w:eastAsia="Arial" w:hAnsi="Arial"/>
          <w:spacing w:val="4"/>
          <w:position w:val="-1"/>
          <w:sz w:val="22"/>
          <w:szCs w:val="22"/>
          <w:u w:color="000000" w:val="single"/>
        </w:rPr>
        <w:t> </w:t>
      </w:r>
      <w:r>
        <w:rPr>
          <w:rFonts w:ascii="Arial" w:cs="Arial" w:eastAsia="Arial" w:hAnsi="Arial"/>
          <w:spacing w:val="4"/>
          <w:position w:val="-1"/>
          <w:sz w:val="22"/>
          <w:szCs w:val="22"/>
          <w:u w:color="000000" w:val="single"/>
        </w:rPr>
      </w:r>
      <w:r>
        <w:rPr>
          <w:rFonts w:ascii="Arial" w:cs="Arial" w:eastAsia="Arial" w:hAnsi="Arial"/>
          <w:spacing w:val="4"/>
          <w:position w:val="-1"/>
          <w:sz w:val="22"/>
          <w:szCs w:val="22"/>
        </w:rPr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l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as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m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o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l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éc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u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l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as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se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j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u</w:t>
      </w:r>
      <w:r>
        <w:rPr>
          <w:rFonts w:ascii="Arial" w:cs="Arial" w:eastAsia="Arial" w:hAnsi="Arial"/>
          <w:spacing w:val="-3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t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as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y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al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  <w:tab/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</w:r>
      <w:r>
        <w:rPr>
          <w:rFonts w:ascii="Arial" w:cs="Arial" w:eastAsia="Arial" w:hAnsi="Arial"/>
          <w:spacing w:val="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6" w:line="220" w:lineRule="exact"/>
      </w:pPr>
      <w:r>
        <w:rPr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/>
        <w:ind w:left="373"/>
        <w:sectPr>
          <w:pgMar w:bottom="280" w:footer="1491" w:header="570" w:left="760" w:right="660" w:top="1640"/>
          <w:pgSz w:h="15840" w:w="12240"/>
        </w:sectPr>
      </w:pPr>
      <w:r>
        <w:rPr>
          <w:rFonts w:ascii="Arial" w:cs="Arial" w:eastAsia="Arial" w:hAnsi="Arial"/>
          <w:sz w:val="22"/>
          <w:szCs w:val="22"/>
        </w:rPr>
      </w:r>
      <w:r>
        <w:rPr>
          <w:rFonts w:ascii="Arial" w:cs="Arial" w:eastAsia="Arial" w:hAnsi="Arial"/>
          <w:sz w:val="22"/>
          <w:szCs w:val="22"/>
          <w:u w:color="000000" w:val="single"/>
        </w:rPr>
        <w:t>                     </w:t>
      </w:r>
      <w:r>
        <w:rPr>
          <w:rFonts w:ascii="Arial" w:cs="Arial" w:eastAsia="Arial" w:hAnsi="Arial"/>
          <w:spacing w:val="5"/>
          <w:sz w:val="22"/>
          <w:szCs w:val="22"/>
          <w:u w:color="000000" w:val="single"/>
        </w:rPr>
        <w:t> </w:t>
      </w:r>
      <w:r>
        <w:rPr>
          <w:rFonts w:ascii="Arial" w:cs="Arial" w:eastAsia="Arial" w:hAnsi="Arial"/>
          <w:spacing w:val="5"/>
          <w:sz w:val="22"/>
          <w:szCs w:val="22"/>
          <w:u w:color="000000" w:val="single"/>
        </w:rPr>
      </w:r>
      <w:r>
        <w:rPr>
          <w:rFonts w:ascii="Arial" w:cs="Arial" w:eastAsia="Arial" w:hAnsi="Arial"/>
          <w:spacing w:val="5"/>
          <w:sz w:val="22"/>
          <w:szCs w:val="22"/>
        </w:rPr>
      </w:r>
      <w:r>
        <w:rPr>
          <w:rFonts w:ascii="Arial" w:cs="Arial" w:eastAsia="Arial" w:hAnsi="Arial"/>
          <w:spacing w:val="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las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é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san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ó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.</w:t>
      </w:r>
    </w:p>
    <w:p>
      <w:pPr>
        <w:rPr>
          <w:sz w:val="28"/>
          <w:szCs w:val="28"/>
        </w:rPr>
        <w:jc w:val="left"/>
        <w:spacing w:before="6" w:line="280" w:lineRule="exact"/>
      </w:pPr>
      <w:r>
        <w:rPr>
          <w:sz w:val="28"/>
          <w:szCs w:val="28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 w:line="240" w:lineRule="exact"/>
        <w:ind w:left="373"/>
        <w:sectPr>
          <w:pgMar w:bottom="280" w:footer="1491" w:header="570" w:left="760" w:right="660" w:top="1680"/>
          <w:pgSz w:h="15840" w:w="12240"/>
        </w:sectPr>
      </w:pP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14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-</w:t>
      </w:r>
      <w:r>
        <w:rPr>
          <w:rFonts w:ascii="Arial" w:cs="Arial" w:eastAsia="Arial" w:hAnsi="Arial"/>
          <w:spacing w:val="24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La</w:t>
      </w:r>
      <w:r>
        <w:rPr>
          <w:rFonts w:ascii="Arial" w:cs="Arial" w:eastAsia="Arial" w:hAnsi="Arial"/>
          <w:spacing w:val="22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-3"/>
          <w:w w:val="100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d</w:t>
      </w:r>
      <w:r>
        <w:rPr>
          <w:rFonts w:ascii="Arial" w:cs="Arial" w:eastAsia="Arial" w:hAnsi="Arial"/>
          <w:spacing w:val="23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l</w:t>
      </w:r>
      <w:r>
        <w:rPr>
          <w:rFonts w:ascii="Arial" w:cs="Arial" w:eastAsia="Arial" w:hAnsi="Arial"/>
          <w:spacing w:val="22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position w:val="-1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do</w:t>
      </w:r>
      <w:r>
        <w:rPr>
          <w:rFonts w:ascii="Arial" w:cs="Arial" w:eastAsia="Arial" w:hAnsi="Arial"/>
          <w:spacing w:val="22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23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  <w:u w:color="000000" w:val="single"/>
        </w:rPr>
        <w:t>                      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  <w:u w:color="000000" w:val="single"/>
        </w:rPr>
        <w:t> </w:t>
      </w:r>
      <w:r>
        <w:rPr>
          <w:rFonts w:ascii="Arial" w:cs="Arial" w:eastAsia="Arial" w:hAnsi="Arial"/>
          <w:spacing w:val="-54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,</w:t>
      </w:r>
      <w:r>
        <w:rPr>
          <w:rFonts w:ascii="Arial" w:cs="Arial" w:eastAsia="Arial" w:hAnsi="Arial"/>
          <w:spacing w:val="24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m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t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as</w:t>
      </w:r>
      <w:r>
        <w:rPr>
          <w:rFonts w:ascii="Arial" w:cs="Arial" w:eastAsia="Arial" w:hAnsi="Arial"/>
          <w:spacing w:val="2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position w:val="-1"/>
          <w:sz w:val="22"/>
          <w:szCs w:val="22"/>
        </w:rPr>
        <w:t>q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ue</w:t>
      </w:r>
      <w:r>
        <w:rPr>
          <w:rFonts w:ascii="Arial" w:cs="Arial" w:eastAsia="Arial" w:hAnsi="Arial"/>
          <w:spacing w:val="17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el</w:t>
      </w:r>
      <w:r>
        <w:rPr>
          <w:rFonts w:ascii="Arial" w:cs="Arial" w:eastAsia="Arial" w:hAnsi="Arial"/>
          <w:spacing w:val="21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o</w:t>
      </w:r>
      <w:r>
        <w:rPr>
          <w:rFonts w:ascii="Arial" w:cs="Arial" w:eastAsia="Arial" w:hAnsi="Arial"/>
          <w:spacing w:val="23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s</w:t>
      </w:r>
      <w:r>
        <w:rPr>
          <w:rFonts w:ascii="Arial" w:cs="Arial" w:eastAsia="Arial" w:hAnsi="Arial"/>
          <w:spacing w:val="23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-2"/>
          <w:w w:val="100"/>
          <w:position w:val="-1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m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23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-2"/>
          <w:w w:val="100"/>
          <w:position w:val="-1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2"/>
          <w:w w:val="100"/>
          <w:position w:val="-1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tabs>
          <w:tab w:pos="3180" w:val="left"/>
        </w:tabs>
        <w:jc w:val="left"/>
        <w:spacing w:before="6"/>
        <w:ind w:left="373" w:right="-58"/>
      </w:pP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1"/>
          <w:sz w:val="22"/>
          <w:szCs w:val="22"/>
        </w:rPr>
        <w:t>n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0"/>
          <w:sz w:val="22"/>
          <w:szCs w:val="22"/>
        </w:rPr>
        <w:t>e</w:t>
      </w:r>
      <w:r>
        <w:rPr>
          <w:rFonts w:ascii="Arial" w:cs="Arial" w:eastAsia="Arial" w:hAnsi="Arial"/>
          <w:spacing w:val="0"/>
          <w:sz w:val="22"/>
          <w:szCs w:val="22"/>
        </w:rPr>
        <w:t> </w:t>
      </w:r>
      <w:r>
        <w:rPr>
          <w:rFonts w:ascii="Arial" w:cs="Arial" w:eastAsia="Arial" w:hAnsi="Arial"/>
          <w:spacing w:val="-10"/>
          <w:sz w:val="22"/>
          <w:szCs w:val="22"/>
        </w:rPr>
        <w:t> </w:t>
      </w:r>
      <w:r>
        <w:rPr>
          <w:rFonts w:ascii="Arial" w:cs="Arial" w:eastAsia="Arial" w:hAnsi="Arial"/>
          <w:spacing w:val="0"/>
          <w:sz w:val="22"/>
          <w:szCs w:val="22"/>
          <w:u w:color="000000" w:val="single"/>
        </w:rPr>
        <w:t> </w:t>
      </w:r>
      <w:r>
        <w:rPr>
          <w:rFonts w:ascii="Arial" w:cs="Arial" w:eastAsia="Arial" w:hAnsi="Arial"/>
          <w:spacing w:val="0"/>
          <w:sz w:val="22"/>
          <w:szCs w:val="22"/>
          <w:u w:color="000000" w:val="single"/>
        </w:rPr>
        <w:tab/>
      </w:r>
      <w:r>
        <w:rPr>
          <w:rFonts w:ascii="Arial" w:cs="Arial" w:eastAsia="Arial" w:hAnsi="Arial"/>
          <w:spacing w:val="0"/>
          <w:sz w:val="22"/>
          <w:szCs w:val="22"/>
          <w:u w:color="000000" w:val="single"/>
        </w:rPr>
      </w:r>
      <w:r>
        <w:rPr>
          <w:rFonts w:ascii="Arial" w:cs="Arial" w:eastAsia="Arial" w:hAnsi="Arial"/>
          <w:spacing w:val="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ind w:left="373"/>
      </w:pP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ntens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2"/>
          <w:w w:val="100"/>
          <w:position w:val="-1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position w:val="-1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tabs>
          <w:tab w:pos="2800" w:val="left"/>
        </w:tabs>
        <w:jc w:val="left"/>
        <w:spacing w:before="6"/>
        <w:ind w:right="-53"/>
      </w:pPr>
      <w:r>
        <w:br w:type="column"/>
      </w:r>
      <w:r>
        <w:rPr>
          <w:rFonts w:ascii="Arial" w:cs="Arial" w:eastAsia="Arial" w:hAnsi="Arial"/>
          <w:sz w:val="22"/>
          <w:szCs w:val="22"/>
        </w:rPr>
        <w:t>y</w:t>
      </w:r>
      <w:r>
        <w:rPr>
          <w:rFonts w:ascii="Arial" w:cs="Arial" w:eastAsia="Arial" w:hAnsi="Arial"/>
          <w:sz w:val="22"/>
          <w:szCs w:val="22"/>
        </w:rPr>
        <w:t> </w:t>
      </w:r>
      <w:r>
        <w:rPr>
          <w:rFonts w:ascii="Arial" w:cs="Arial" w:eastAsia="Arial" w:hAnsi="Arial"/>
          <w:spacing w:val="-12"/>
          <w:sz w:val="22"/>
          <w:szCs w:val="22"/>
        </w:rPr>
        <w:t> </w:t>
      </w:r>
      <w:r>
        <w:rPr>
          <w:rFonts w:ascii="Arial" w:cs="Arial" w:eastAsia="Arial" w:hAnsi="Arial"/>
          <w:spacing w:val="0"/>
          <w:sz w:val="22"/>
          <w:szCs w:val="22"/>
        </w:rPr>
        <w:t>el</w:t>
      </w:r>
      <w:r>
        <w:rPr>
          <w:rFonts w:ascii="Arial" w:cs="Arial" w:eastAsia="Arial" w:hAnsi="Arial"/>
          <w:spacing w:val="0"/>
          <w:sz w:val="22"/>
          <w:szCs w:val="22"/>
        </w:rPr>
        <w:t> </w:t>
      </w:r>
      <w:r>
        <w:rPr>
          <w:rFonts w:ascii="Arial" w:cs="Arial" w:eastAsia="Arial" w:hAnsi="Arial"/>
          <w:spacing w:val="-11"/>
          <w:sz w:val="22"/>
          <w:szCs w:val="22"/>
        </w:rPr>
        <w:t> 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pacing w:val="0"/>
          <w:sz w:val="22"/>
          <w:szCs w:val="22"/>
        </w:rPr>
        <w:t>bre</w:t>
      </w:r>
      <w:r>
        <w:rPr>
          <w:rFonts w:ascii="Arial" w:cs="Arial" w:eastAsia="Arial" w:hAnsi="Arial"/>
          <w:spacing w:val="0"/>
          <w:sz w:val="22"/>
          <w:szCs w:val="22"/>
        </w:rPr>
        <w:t>   </w:t>
      </w:r>
      <w:r>
        <w:rPr>
          <w:rFonts w:ascii="Arial" w:cs="Arial" w:eastAsia="Arial" w:hAnsi="Arial"/>
          <w:spacing w:val="-21"/>
          <w:sz w:val="22"/>
          <w:szCs w:val="22"/>
        </w:rPr>
        <w:t> </w:t>
      </w:r>
      <w:r>
        <w:rPr>
          <w:rFonts w:ascii="Arial" w:cs="Arial" w:eastAsia="Arial" w:hAnsi="Arial"/>
          <w:spacing w:val="0"/>
          <w:sz w:val="22"/>
          <w:szCs w:val="22"/>
          <w:u w:color="000000" w:val="single"/>
        </w:rPr>
        <w:t> </w:t>
      </w:r>
      <w:r>
        <w:rPr>
          <w:rFonts w:ascii="Arial" w:cs="Arial" w:eastAsia="Arial" w:hAnsi="Arial"/>
          <w:spacing w:val="0"/>
          <w:sz w:val="22"/>
          <w:szCs w:val="22"/>
          <w:u w:color="000000" w:val="single"/>
        </w:rPr>
        <w:tab/>
      </w:r>
      <w:r>
        <w:rPr>
          <w:rFonts w:ascii="Arial" w:cs="Arial" w:eastAsia="Arial" w:hAnsi="Arial"/>
          <w:spacing w:val="0"/>
          <w:sz w:val="22"/>
          <w:szCs w:val="22"/>
          <w:u w:color="000000" w:val="single"/>
        </w:rPr>
      </w:r>
      <w:r>
        <w:rPr>
          <w:rFonts w:ascii="Arial" w:cs="Arial" w:eastAsia="Arial" w:hAnsi="Arial"/>
          <w:spacing w:val="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6"/>
        <w:sectPr>
          <w:type w:val="continuous"/>
          <w:pgSz w:h="15840" w:w="12240"/>
          <w:pgMar w:bottom="280" w:left="760" w:right="660" w:top="1640"/>
          <w:cols w:equalWidth="off" w:num="3">
            <w:col w:space="112" w:w="3189"/>
            <w:col w:space="112" w:w="2808"/>
            <w:col w:w="4599"/>
          </w:cols>
        </w:sectPr>
      </w:pPr>
      <w:r>
        <w:br w:type="column"/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5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do</w:t>
      </w:r>
      <w:r>
        <w:rPr>
          <w:rFonts w:ascii="Arial" w:cs="Arial" w:eastAsia="Arial" w:hAnsi="Arial"/>
          <w:spacing w:val="49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5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5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5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5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</w:p>
    <w:p>
      <w:pPr>
        <w:rPr>
          <w:sz w:val="24"/>
          <w:szCs w:val="24"/>
        </w:rPr>
        <w:jc w:val="left"/>
        <w:spacing w:before="10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/>
        <w:ind w:left="373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15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-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ón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pro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orci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ó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-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ntens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ad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ersa,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  <w:u w:color="000000" w:val="single"/>
        </w:rPr>
        <w:t>         </w:t>
      </w:r>
      <w:r>
        <w:rPr>
          <w:rFonts w:ascii="Arial" w:cs="Arial" w:eastAsia="Arial" w:hAnsi="Arial"/>
          <w:spacing w:val="0"/>
          <w:w w:val="100"/>
          <w:sz w:val="22"/>
          <w:szCs w:val="22"/>
          <w:u w:color="000000" w:val="single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  <w:u w:color="000000" w:val="single"/>
        </w:rPr>
        <w:t>         </w:t>
      </w:r>
      <w:r>
        <w:rPr>
          <w:rFonts w:ascii="Arial" w:cs="Arial" w:eastAsia="Arial" w:hAnsi="Arial"/>
          <w:spacing w:val="0"/>
          <w:w w:val="100"/>
          <w:sz w:val="22"/>
          <w:szCs w:val="22"/>
          <w:u w:color="000000" w:val="single"/>
        </w:rPr>
        <w:t> 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</w:p>
    <w:p>
      <w:pPr>
        <w:rPr>
          <w:sz w:val="24"/>
          <w:szCs w:val="24"/>
        </w:rPr>
        <w:jc w:val="left"/>
        <w:spacing w:before="13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2"/>
          <w:szCs w:val="22"/>
        </w:rPr>
        <w:tabs>
          <w:tab w:pos="9180" w:val="left"/>
        </w:tabs>
        <w:jc w:val="left"/>
        <w:spacing w:line="240" w:lineRule="exact"/>
        <w:ind w:left="373"/>
      </w:pPr>
      <w:r>
        <w:rPr>
          <w:rFonts w:ascii="Arial" w:cs="Arial" w:eastAsia="Arial" w:hAnsi="Arial"/>
          <w:position w:val="-1"/>
          <w:sz w:val="22"/>
          <w:szCs w:val="22"/>
        </w:rPr>
        <w:t>16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.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-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U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na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3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m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p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l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t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ud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 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b</w:t>
      </w:r>
      <w:r>
        <w:rPr>
          <w:rFonts w:ascii="Arial" w:cs="Arial" w:eastAsia="Arial" w:hAnsi="Arial"/>
          <w:spacing w:val="-3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j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d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r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á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  </w:t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  <w:t>                           </w:t>
      </w:r>
      <w:r>
        <w:rPr>
          <w:rFonts w:ascii="Arial" w:cs="Arial" w:eastAsia="Arial" w:hAnsi="Arial"/>
          <w:spacing w:val="8"/>
          <w:position w:val="-1"/>
          <w:sz w:val="22"/>
          <w:szCs w:val="22"/>
          <w:u w:color="000000" w:val="single"/>
        </w:rPr>
        <w:t> </w:t>
      </w:r>
      <w:r>
        <w:rPr>
          <w:rFonts w:ascii="Arial" w:cs="Arial" w:eastAsia="Arial" w:hAnsi="Arial"/>
          <w:spacing w:val="8"/>
          <w:position w:val="-1"/>
          <w:sz w:val="22"/>
          <w:szCs w:val="22"/>
          <w:u w:color="000000" w:val="single"/>
        </w:rPr>
      </w:r>
      <w:r>
        <w:rPr>
          <w:rFonts w:ascii="Arial" w:cs="Arial" w:eastAsia="Arial" w:hAnsi="Arial"/>
          <w:spacing w:val="8"/>
          <w:position w:val="-1"/>
          <w:sz w:val="22"/>
          <w:szCs w:val="22"/>
        </w:rPr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,</w:t>
      </w:r>
      <w:r>
        <w:rPr>
          <w:rFonts w:ascii="Arial" w:cs="Arial" w:eastAsia="Arial" w:hAnsi="Arial"/>
          <w:spacing w:val="-2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u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2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amp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l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t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ud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l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t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 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d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r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á</w:t>
      </w:r>
      <w:r>
        <w:rPr>
          <w:rFonts w:ascii="Arial" w:cs="Arial" w:eastAsia="Arial" w:hAnsi="Arial"/>
          <w:spacing w:val="-2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  <w:tab/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</w:r>
      <w:r>
        <w:rPr>
          <w:rFonts w:ascii="Arial" w:cs="Arial" w:eastAsia="Arial" w:hAnsi="Arial"/>
          <w:spacing w:val="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center"/>
        <w:spacing w:before="29"/>
        <w:ind w:left="2937" w:right="2556"/>
      </w:pPr>
      <w:r>
        <w:pict>
          <v:group coordorigin="3304,-44" coordsize="6111,1262" style="position:absolute;margin-left:165.2pt;margin-top:-2.21928pt;width:305.55pt;height:63.1pt;mso-position-horizontal-relative:page;mso-position-vertical-relative:paragraph;z-index:-1409">
            <v:shape coordorigin="3304,-44" coordsize="6111,1262" filled="f" path="m3304,1218l9415,1218,9415,-44,3304,-44,3304,1218xe" strokecolor="#000000" stroked="t" strokeweight="0.75pt" style="position:absolute;left:3304;top:-44;width:6111;height:1262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sonidos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é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 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spacing w:val="59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  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9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sonidos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intensos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 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--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meno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ument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sión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9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ns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les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--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lon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udinal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 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spacing w:val="59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dis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nuir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sión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spacing w:val="59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si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ó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--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udos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–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</w:p>
    <w:p>
      <w:pPr>
        <w:rPr>
          <w:sz w:val="28"/>
          <w:szCs w:val="28"/>
        </w:rPr>
        <w:jc w:val="left"/>
        <w:spacing w:before="5" w:line="280" w:lineRule="exact"/>
      </w:pPr>
      <w:r>
        <w:rPr>
          <w:sz w:val="28"/>
          <w:szCs w:val="28"/>
        </w:rPr>
      </w:r>
    </w:p>
    <w:p>
      <w:pPr>
        <w:rPr>
          <w:rFonts w:ascii="Arial" w:cs="Arial" w:eastAsia="Arial" w:hAnsi="Arial"/>
          <w:sz w:val="22"/>
          <w:szCs w:val="22"/>
        </w:rPr>
        <w:tabs>
          <w:tab w:pos="10000" w:val="left"/>
        </w:tabs>
        <w:jc w:val="left"/>
        <w:spacing w:before="32" w:line="240" w:lineRule="exact"/>
        <w:ind w:left="373"/>
      </w:pPr>
      <w:r>
        <w:rPr>
          <w:rFonts w:ascii="Arial" w:cs="Arial" w:eastAsia="Arial" w:hAnsi="Arial"/>
          <w:position w:val="-1"/>
          <w:sz w:val="22"/>
          <w:szCs w:val="22"/>
        </w:rPr>
        <w:t>17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.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-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¿Que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es</w:t>
      </w:r>
      <w:r>
        <w:rPr>
          <w:rFonts w:ascii="Arial" w:cs="Arial" w:eastAsia="Arial" w:hAnsi="Arial"/>
          <w:spacing w:val="-2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l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t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s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-3"/>
          <w:position w:val="-1"/>
          <w:sz w:val="22"/>
          <w:szCs w:val="22"/>
        </w:rPr>
        <w:t>d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ad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d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l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so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d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o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?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  </w:t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  <w:tab/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</w:r>
      <w:r>
        <w:rPr>
          <w:rFonts w:ascii="Arial" w:cs="Arial" w:eastAsia="Arial" w:hAnsi="Arial"/>
          <w:spacing w:val="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6" w:line="220" w:lineRule="exact"/>
      </w:pPr>
      <w:r>
        <w:rPr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tabs>
          <w:tab w:pos="9980" w:val="left"/>
        </w:tabs>
        <w:jc w:val="left"/>
        <w:spacing w:before="32" w:line="240" w:lineRule="exact"/>
        <w:ind w:left="373"/>
      </w:pPr>
      <w:r>
        <w:pict>
          <v:group coordorigin="1133,779" coordsize="9547,0" style="position:absolute;margin-left:56.64pt;margin-top:38.9671pt;width:477.363pt;height:0pt;mso-position-horizontal-relative:page;mso-position-vertical-relative:paragraph;z-index:-1408">
            <v:shape coordorigin="1133,779" coordsize="9547,0" filled="f" path="m1133,779l10680,779e" strokecolor="#000000" stroked="t" strokeweight="0.69552pt" style="position:absolute;left:1133;top:779;width:9547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position w:val="-1"/>
          <w:sz w:val="22"/>
          <w:szCs w:val="22"/>
        </w:rPr>
        <w:t>18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.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-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-3"/>
          <w:position w:val="-1"/>
          <w:sz w:val="22"/>
          <w:szCs w:val="22"/>
        </w:rPr>
        <w:t>v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esti</w:t>
      </w:r>
      <w:r>
        <w:rPr>
          <w:rFonts w:ascii="Arial" w:cs="Arial" w:eastAsia="Arial" w:hAnsi="Arial"/>
          <w:spacing w:val="2"/>
          <w:position w:val="-1"/>
          <w:sz w:val="22"/>
          <w:szCs w:val="22"/>
        </w:rPr>
        <w:t>g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-2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t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r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es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2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j</w:t>
      </w:r>
      <w:r>
        <w:rPr>
          <w:rFonts w:ascii="Arial" w:cs="Arial" w:eastAsia="Arial" w:hAnsi="Arial"/>
          <w:spacing w:val="-3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-2"/>
          <w:position w:val="-1"/>
          <w:sz w:val="22"/>
          <w:szCs w:val="22"/>
        </w:rPr>
        <w:t>m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p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l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os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de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t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o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-3"/>
          <w:position w:val="-1"/>
          <w:sz w:val="22"/>
          <w:szCs w:val="22"/>
        </w:rPr>
        <w:t>o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s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3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2"/>
          <w:position w:val="-1"/>
          <w:sz w:val="22"/>
          <w:szCs w:val="22"/>
        </w:rPr>
        <w:t>g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u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d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os</w:t>
      </w:r>
      <w:r>
        <w:rPr>
          <w:rFonts w:ascii="Arial" w:cs="Arial" w:eastAsia="Arial" w:hAnsi="Arial"/>
          <w:spacing w:val="-2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y</w:t>
      </w:r>
      <w:r>
        <w:rPr>
          <w:rFonts w:ascii="Arial" w:cs="Arial" w:eastAsia="Arial" w:hAnsi="Arial"/>
          <w:spacing w:val="-3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gra</w:t>
      </w:r>
      <w:r>
        <w:rPr>
          <w:rFonts w:ascii="Arial" w:cs="Arial" w:eastAsia="Arial" w:hAnsi="Arial"/>
          <w:spacing w:val="-2"/>
          <w:position w:val="-1"/>
          <w:sz w:val="22"/>
          <w:szCs w:val="22"/>
        </w:rPr>
        <w:t>v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es:</w:t>
      </w:r>
      <w:r>
        <w:rPr>
          <w:rFonts w:ascii="Arial" w:cs="Arial" w:eastAsia="Arial" w:hAnsi="Arial"/>
          <w:spacing w:val="2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  <w:tab/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</w:r>
      <w:r>
        <w:rPr>
          <w:rFonts w:ascii="Arial" w:cs="Arial" w:eastAsia="Arial" w:hAnsi="Arial"/>
          <w:spacing w:val="0"/>
          <w:position w:val="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0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/>
        <w:ind w:left="373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19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-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gritar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….</w:t>
      </w:r>
    </w:p>
    <w:p>
      <w:pPr>
        <w:rPr>
          <w:sz w:val="24"/>
          <w:szCs w:val="24"/>
        </w:rPr>
        <w:jc w:val="left"/>
        <w:spacing w:before="13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373"/>
      </w:pP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)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ece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nte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  </w:t>
      </w:r>
      <w:r>
        <w:rPr>
          <w:rFonts w:ascii="Arial" w:cs="Arial" w:eastAsia="Arial" w:hAnsi="Arial"/>
          <w:spacing w:val="6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)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ume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la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  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)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</w:p>
    <w:p>
      <w:pPr>
        <w:rPr>
          <w:sz w:val="24"/>
          <w:szCs w:val="24"/>
        </w:rPr>
        <w:jc w:val="left"/>
        <w:spacing w:before="14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2"/>
          <w:szCs w:val="22"/>
        </w:rPr>
        <w:tabs>
          <w:tab w:pos="10060" w:val="left"/>
        </w:tabs>
        <w:jc w:val="left"/>
        <w:spacing w:line="240" w:lineRule="exact"/>
        <w:ind w:left="373"/>
      </w:pPr>
      <w:r>
        <w:rPr>
          <w:rFonts w:ascii="Arial" w:cs="Arial" w:eastAsia="Arial" w:hAnsi="Arial"/>
          <w:position w:val="-1"/>
          <w:sz w:val="22"/>
          <w:szCs w:val="22"/>
        </w:rPr>
        <w:t>20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.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-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¿Que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es</w:t>
      </w:r>
      <w:r>
        <w:rPr>
          <w:rFonts w:ascii="Arial" w:cs="Arial" w:eastAsia="Arial" w:hAnsi="Arial"/>
          <w:spacing w:val="-2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u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onda</w:t>
      </w:r>
      <w:r>
        <w:rPr>
          <w:rFonts w:ascii="Arial" w:cs="Arial" w:eastAsia="Arial" w:hAnsi="Arial"/>
          <w:spacing w:val="-2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nc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d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nte?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2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  <w:tab/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</w:r>
      <w:r>
        <w:rPr>
          <w:rFonts w:ascii="Arial" w:cs="Arial" w:eastAsia="Arial" w:hAnsi="Arial"/>
          <w:spacing w:val="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6" w:line="220" w:lineRule="exact"/>
      </w:pPr>
      <w:r>
        <w:rPr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tabs>
          <w:tab w:pos="10100" w:val="left"/>
        </w:tabs>
        <w:jc w:val="left"/>
        <w:spacing w:before="32" w:line="240" w:lineRule="exact"/>
        <w:ind w:left="373"/>
      </w:pPr>
      <w:r>
        <w:rPr>
          <w:rFonts w:ascii="Arial" w:cs="Arial" w:eastAsia="Arial" w:hAnsi="Arial"/>
          <w:position w:val="-1"/>
          <w:sz w:val="22"/>
          <w:szCs w:val="22"/>
        </w:rPr>
        <w:t>21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.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-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D</w:t>
      </w:r>
      <w:r>
        <w:rPr>
          <w:rFonts w:ascii="Arial" w:cs="Arial" w:eastAsia="Arial" w:hAnsi="Arial"/>
          <w:spacing w:val="-3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3"/>
          <w:position w:val="-1"/>
          <w:sz w:val="22"/>
          <w:szCs w:val="22"/>
        </w:rPr>
        <w:t>f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ne</w:t>
      </w:r>
      <w:r>
        <w:rPr>
          <w:rFonts w:ascii="Arial" w:cs="Arial" w:eastAsia="Arial" w:hAnsi="Arial"/>
          <w:spacing w:val="-2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r</w:t>
      </w:r>
      <w:r>
        <w:rPr>
          <w:rFonts w:ascii="Arial" w:cs="Arial" w:eastAsia="Arial" w:hAnsi="Arial"/>
          <w:spacing w:val="-3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3"/>
          <w:position w:val="-1"/>
          <w:sz w:val="22"/>
          <w:szCs w:val="22"/>
        </w:rPr>
        <w:t>f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l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-3"/>
          <w:position w:val="-1"/>
          <w:sz w:val="22"/>
          <w:szCs w:val="22"/>
        </w:rPr>
        <w:t>x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ó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:</w:t>
      </w:r>
      <w:r>
        <w:rPr>
          <w:rFonts w:ascii="Arial" w:cs="Arial" w:eastAsia="Arial" w:hAnsi="Arial"/>
          <w:spacing w:val="2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  <w:tab/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</w:r>
      <w:r>
        <w:rPr>
          <w:rFonts w:ascii="Arial" w:cs="Arial" w:eastAsia="Arial" w:hAnsi="Arial"/>
          <w:spacing w:val="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3" w:line="220" w:lineRule="exact"/>
      </w:pPr>
      <w:r>
        <w:rPr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tabs>
          <w:tab w:pos="10040" w:val="left"/>
        </w:tabs>
        <w:jc w:val="left"/>
        <w:spacing w:before="32" w:line="240" w:lineRule="exact"/>
        <w:ind w:left="373"/>
      </w:pPr>
      <w:r>
        <w:rPr>
          <w:rFonts w:ascii="Arial" w:cs="Arial" w:eastAsia="Arial" w:hAnsi="Arial"/>
          <w:position w:val="-1"/>
          <w:sz w:val="22"/>
          <w:szCs w:val="22"/>
        </w:rPr>
        <w:t>22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.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-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D</w:t>
      </w:r>
      <w:r>
        <w:rPr>
          <w:rFonts w:ascii="Arial" w:cs="Arial" w:eastAsia="Arial" w:hAnsi="Arial"/>
          <w:spacing w:val="-3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3"/>
          <w:position w:val="-1"/>
          <w:sz w:val="22"/>
          <w:szCs w:val="22"/>
        </w:rPr>
        <w:t>f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ne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d</w:t>
      </w:r>
      <w:r>
        <w:rPr>
          <w:rFonts w:ascii="Arial" w:cs="Arial" w:eastAsia="Arial" w:hAnsi="Arial"/>
          <w:spacing w:val="-4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f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r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acc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ó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: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  <w:tab/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</w:r>
      <w:r>
        <w:rPr>
          <w:rFonts w:ascii="Arial" w:cs="Arial" w:eastAsia="Arial" w:hAnsi="Arial"/>
          <w:spacing w:val="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6" w:line="220" w:lineRule="exact"/>
      </w:pPr>
      <w:r>
        <w:rPr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tabs>
          <w:tab w:pos="10060" w:val="left"/>
        </w:tabs>
        <w:jc w:val="left"/>
        <w:spacing w:before="32" w:line="240" w:lineRule="exact"/>
        <w:ind w:left="373"/>
      </w:pPr>
      <w:r>
        <w:rPr>
          <w:rFonts w:ascii="Arial" w:cs="Arial" w:eastAsia="Arial" w:hAnsi="Arial"/>
          <w:position w:val="-1"/>
          <w:sz w:val="22"/>
          <w:szCs w:val="22"/>
        </w:rPr>
        <w:t>23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.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-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D</w:t>
      </w:r>
      <w:r>
        <w:rPr>
          <w:rFonts w:ascii="Arial" w:cs="Arial" w:eastAsia="Arial" w:hAnsi="Arial"/>
          <w:spacing w:val="-3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3"/>
          <w:position w:val="-1"/>
          <w:sz w:val="22"/>
          <w:szCs w:val="22"/>
        </w:rPr>
        <w:t>f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ne</w:t>
      </w:r>
      <w:r>
        <w:rPr>
          <w:rFonts w:ascii="Arial" w:cs="Arial" w:eastAsia="Arial" w:hAnsi="Arial"/>
          <w:spacing w:val="-2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r</w:t>
      </w:r>
      <w:r>
        <w:rPr>
          <w:rFonts w:ascii="Arial" w:cs="Arial" w:eastAsia="Arial" w:hAnsi="Arial"/>
          <w:spacing w:val="-3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f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r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acc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ó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: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  <w:tab/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</w:r>
      <w:r>
        <w:rPr>
          <w:rFonts w:ascii="Arial" w:cs="Arial" w:eastAsia="Arial" w:hAnsi="Arial"/>
          <w:spacing w:val="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6" w:line="220" w:lineRule="exact"/>
      </w:pPr>
      <w:r>
        <w:rPr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tabs>
          <w:tab w:pos="10060" w:val="left"/>
        </w:tabs>
        <w:jc w:val="left"/>
        <w:spacing w:before="32" w:line="240" w:lineRule="exact"/>
        <w:ind w:left="373"/>
      </w:pPr>
      <w:r>
        <w:rPr>
          <w:rFonts w:ascii="Arial" w:cs="Arial" w:eastAsia="Arial" w:hAnsi="Arial"/>
          <w:position w:val="-1"/>
          <w:sz w:val="22"/>
          <w:szCs w:val="22"/>
        </w:rPr>
        <w:t>24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.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-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D</w:t>
      </w:r>
      <w:r>
        <w:rPr>
          <w:rFonts w:ascii="Arial" w:cs="Arial" w:eastAsia="Arial" w:hAnsi="Arial"/>
          <w:spacing w:val="-3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3"/>
          <w:position w:val="-1"/>
          <w:sz w:val="22"/>
          <w:szCs w:val="22"/>
        </w:rPr>
        <w:t>f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ne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nt</w:t>
      </w:r>
      <w:r>
        <w:rPr>
          <w:rFonts w:ascii="Arial" w:cs="Arial" w:eastAsia="Arial" w:hAnsi="Arial"/>
          <w:spacing w:val="-2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-2"/>
          <w:position w:val="-1"/>
          <w:sz w:val="22"/>
          <w:szCs w:val="22"/>
        </w:rPr>
        <w:t>r</w:t>
      </w:r>
      <w:r>
        <w:rPr>
          <w:rFonts w:ascii="Arial" w:cs="Arial" w:eastAsia="Arial" w:hAnsi="Arial"/>
          <w:spacing w:val="3"/>
          <w:position w:val="-1"/>
          <w:sz w:val="22"/>
          <w:szCs w:val="22"/>
        </w:rPr>
        <w:t>f</w:t>
      </w:r>
      <w:r>
        <w:rPr>
          <w:rFonts w:ascii="Arial" w:cs="Arial" w:eastAsia="Arial" w:hAnsi="Arial"/>
          <w:spacing w:val="-3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r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c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a: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  <w:tab/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</w:r>
      <w:r>
        <w:rPr>
          <w:rFonts w:ascii="Arial" w:cs="Arial" w:eastAsia="Arial" w:hAnsi="Arial"/>
          <w:spacing w:val="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6" w:line="220" w:lineRule="exact"/>
      </w:pPr>
      <w:r>
        <w:rPr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tabs>
          <w:tab w:pos="10060" w:val="left"/>
        </w:tabs>
        <w:jc w:val="left"/>
        <w:spacing w:before="32" w:line="240" w:lineRule="exact"/>
        <w:ind w:left="373"/>
      </w:pPr>
      <w:r>
        <w:rPr>
          <w:rFonts w:ascii="Arial" w:cs="Arial" w:eastAsia="Arial" w:hAnsi="Arial"/>
          <w:position w:val="-1"/>
          <w:sz w:val="22"/>
          <w:szCs w:val="22"/>
        </w:rPr>
        <w:t>25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.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-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D</w:t>
      </w:r>
      <w:r>
        <w:rPr>
          <w:rFonts w:ascii="Arial" w:cs="Arial" w:eastAsia="Arial" w:hAnsi="Arial"/>
          <w:spacing w:val="-3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3"/>
          <w:position w:val="-1"/>
          <w:sz w:val="22"/>
          <w:szCs w:val="22"/>
        </w:rPr>
        <w:t>f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ne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nt</w:t>
      </w:r>
      <w:r>
        <w:rPr>
          <w:rFonts w:ascii="Arial" w:cs="Arial" w:eastAsia="Arial" w:hAnsi="Arial"/>
          <w:spacing w:val="-2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-2"/>
          <w:position w:val="-1"/>
          <w:sz w:val="22"/>
          <w:szCs w:val="22"/>
        </w:rPr>
        <w:t>r</w:t>
      </w:r>
      <w:r>
        <w:rPr>
          <w:rFonts w:ascii="Arial" w:cs="Arial" w:eastAsia="Arial" w:hAnsi="Arial"/>
          <w:spacing w:val="3"/>
          <w:position w:val="-1"/>
          <w:sz w:val="22"/>
          <w:szCs w:val="22"/>
        </w:rPr>
        <w:t>f</w:t>
      </w:r>
      <w:r>
        <w:rPr>
          <w:rFonts w:ascii="Arial" w:cs="Arial" w:eastAsia="Arial" w:hAnsi="Arial"/>
          <w:spacing w:val="-3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r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c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co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s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t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r</w:t>
      </w:r>
      <w:r>
        <w:rPr>
          <w:rFonts w:ascii="Arial" w:cs="Arial" w:eastAsia="Arial" w:hAnsi="Arial"/>
          <w:spacing w:val="-3"/>
          <w:position w:val="-1"/>
          <w:sz w:val="22"/>
          <w:szCs w:val="22"/>
        </w:rPr>
        <w:t>u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c</w:t>
      </w:r>
      <w:r>
        <w:rPr>
          <w:rFonts w:ascii="Arial" w:cs="Arial" w:eastAsia="Arial" w:hAnsi="Arial"/>
          <w:spacing w:val="3"/>
          <w:position w:val="-1"/>
          <w:sz w:val="22"/>
          <w:szCs w:val="22"/>
        </w:rPr>
        <w:t>t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-2"/>
          <w:position w:val="-1"/>
          <w:sz w:val="22"/>
          <w:szCs w:val="22"/>
        </w:rPr>
        <w:t>v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a:</w:t>
      </w:r>
      <w:r>
        <w:rPr>
          <w:rFonts w:ascii="Arial" w:cs="Arial" w:eastAsia="Arial" w:hAnsi="Arial"/>
          <w:spacing w:val="2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  <w:tab/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</w:r>
      <w:r>
        <w:rPr>
          <w:rFonts w:ascii="Arial" w:cs="Arial" w:eastAsia="Arial" w:hAnsi="Arial"/>
          <w:spacing w:val="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6" w:line="220" w:lineRule="exact"/>
      </w:pPr>
      <w:r>
        <w:rPr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tabs>
          <w:tab w:pos="10080" w:val="left"/>
        </w:tabs>
        <w:jc w:val="left"/>
        <w:spacing w:before="32" w:line="240" w:lineRule="exact"/>
        <w:ind w:left="373"/>
      </w:pPr>
      <w:r>
        <w:rPr>
          <w:rFonts w:ascii="Arial" w:cs="Arial" w:eastAsia="Arial" w:hAnsi="Arial"/>
          <w:position w:val="-1"/>
          <w:sz w:val="22"/>
          <w:szCs w:val="22"/>
        </w:rPr>
        <w:t>26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.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-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D</w:t>
      </w:r>
      <w:r>
        <w:rPr>
          <w:rFonts w:ascii="Arial" w:cs="Arial" w:eastAsia="Arial" w:hAnsi="Arial"/>
          <w:spacing w:val="-3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3"/>
          <w:position w:val="-1"/>
          <w:sz w:val="22"/>
          <w:szCs w:val="22"/>
        </w:rPr>
        <w:t>f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ne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nt</w:t>
      </w:r>
      <w:r>
        <w:rPr>
          <w:rFonts w:ascii="Arial" w:cs="Arial" w:eastAsia="Arial" w:hAnsi="Arial"/>
          <w:spacing w:val="-2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-2"/>
          <w:position w:val="-1"/>
          <w:sz w:val="22"/>
          <w:szCs w:val="22"/>
        </w:rPr>
        <w:t>r</w:t>
      </w:r>
      <w:r>
        <w:rPr>
          <w:rFonts w:ascii="Arial" w:cs="Arial" w:eastAsia="Arial" w:hAnsi="Arial"/>
          <w:spacing w:val="3"/>
          <w:position w:val="-1"/>
          <w:sz w:val="22"/>
          <w:szCs w:val="22"/>
        </w:rPr>
        <w:t>f</w:t>
      </w:r>
      <w:r>
        <w:rPr>
          <w:rFonts w:ascii="Arial" w:cs="Arial" w:eastAsia="Arial" w:hAnsi="Arial"/>
          <w:spacing w:val="-3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r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c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d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s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t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r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u</w:t>
      </w:r>
      <w:r>
        <w:rPr>
          <w:rFonts w:ascii="Arial" w:cs="Arial" w:eastAsia="Arial" w:hAnsi="Arial"/>
          <w:spacing w:val="-3"/>
          <w:position w:val="-1"/>
          <w:sz w:val="22"/>
          <w:szCs w:val="22"/>
        </w:rPr>
        <w:t>c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t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-2"/>
          <w:position w:val="-1"/>
          <w:sz w:val="22"/>
          <w:szCs w:val="22"/>
        </w:rPr>
        <w:t>v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a:</w:t>
      </w:r>
      <w:r>
        <w:rPr>
          <w:rFonts w:ascii="Arial" w:cs="Arial" w:eastAsia="Arial" w:hAnsi="Arial"/>
          <w:spacing w:val="2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  <w:tab/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</w:r>
      <w:r>
        <w:rPr>
          <w:rFonts w:ascii="Arial" w:cs="Arial" w:eastAsia="Arial" w:hAnsi="Arial"/>
          <w:spacing w:val="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6" w:line="220" w:lineRule="exact"/>
      </w:pPr>
      <w:r>
        <w:rPr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tabs>
          <w:tab w:pos="10100" w:val="left"/>
        </w:tabs>
        <w:jc w:val="left"/>
        <w:spacing w:before="32" w:line="240" w:lineRule="exact"/>
        <w:ind w:left="373"/>
      </w:pPr>
      <w:r>
        <w:pict>
          <v:group coordorigin="1133,779" coordsize="9670,0" style="position:absolute;margin-left:56.64pt;margin-top:38.9671pt;width:483.483pt;height:0pt;mso-position-horizontal-relative:page;mso-position-vertical-relative:paragraph;z-index:-1407">
            <v:shape coordorigin="1133,779" coordsize="9670,0" filled="f" path="m1133,779l10802,779e" strokecolor="#000000" stroked="t" strokeweight="0.69552pt" style="position:absolute;left:1133;top:779;width:9670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position w:val="-1"/>
          <w:sz w:val="22"/>
          <w:szCs w:val="22"/>
        </w:rPr>
        <w:t>27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.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-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¿Que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se</w:t>
      </w:r>
      <w:r>
        <w:rPr>
          <w:rFonts w:ascii="Arial" w:cs="Arial" w:eastAsia="Arial" w:hAnsi="Arial"/>
          <w:spacing w:val="-2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t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de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3"/>
          <w:position w:val="-1"/>
          <w:sz w:val="22"/>
          <w:szCs w:val="22"/>
        </w:rPr>
        <w:t>p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or</w:t>
      </w:r>
      <w:r>
        <w:rPr>
          <w:rFonts w:ascii="Arial" w:cs="Arial" w:eastAsia="Arial" w:hAnsi="Arial"/>
          <w:spacing w:val="2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el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3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f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ecto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D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o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p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p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l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er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?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_</w:t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  <w:tab/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</w:r>
      <w:r>
        <w:rPr>
          <w:rFonts w:ascii="Arial" w:cs="Arial" w:eastAsia="Arial" w:hAnsi="Arial"/>
          <w:spacing w:val="0"/>
          <w:position w:val="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0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/>
        <w:ind w:left="373" w:right="2215"/>
        <w:sectPr>
          <w:type w:val="continuous"/>
          <w:pgSz w:h="15840" w:w="12240"/>
          <w:pgMar w:bottom="280" w:left="760" w:right="660" w:top="1640"/>
        </w:sectPr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28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-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gresa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en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ón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he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spacing w:val="-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eri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color w:val="0462C1"/>
          <w:spacing w:val="0"/>
          <w:w w:val="100"/>
          <w:sz w:val="22"/>
          <w:szCs w:val="22"/>
        </w:rPr>
      </w:r>
      <w:hyperlink r:id="rId11">
        <w:r>
          <w:rPr>
            <w:rFonts w:ascii="Arial" w:cs="Arial" w:eastAsia="Arial" w:hAnsi="Arial"/>
            <w:color w:val="0462C1"/>
            <w:spacing w:val="0"/>
            <w:w w:val="100"/>
            <w:sz w:val="22"/>
            <w:szCs w:val="22"/>
            <w:u w:color="0462C1" w:val="single"/>
          </w:rPr>
          <w:t>ht</w:t>
        </w:r>
        <w:r>
          <w:rPr>
            <w:rFonts w:ascii="Arial" w:cs="Arial" w:eastAsia="Arial" w:hAnsi="Arial"/>
            <w:color w:val="0462C1"/>
            <w:spacing w:val="2"/>
            <w:w w:val="100"/>
            <w:sz w:val="22"/>
            <w:szCs w:val="22"/>
            <w:u w:color="0462C1" w:val="single"/>
          </w:rPr>
          <w:t>t</w:t>
        </w:r>
        <w:r>
          <w:rPr>
            <w:rFonts w:ascii="Arial" w:cs="Arial" w:eastAsia="Arial" w:hAnsi="Arial"/>
            <w:color w:val="0462C1"/>
            <w:spacing w:val="2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0"/>
            <w:w w:val="100"/>
            <w:sz w:val="22"/>
            <w:szCs w:val="22"/>
            <w:u w:color="0462C1" w:val="single"/>
          </w:rPr>
          <w:t>p</w:t>
        </w:r>
        <w:r>
          <w:rPr>
            <w:rFonts w:ascii="Arial" w:cs="Arial" w:eastAsia="Arial" w:hAnsi="Arial"/>
            <w:color w:val="0462C1"/>
            <w:spacing w:val="-3"/>
            <w:w w:val="100"/>
            <w:sz w:val="22"/>
            <w:szCs w:val="22"/>
            <w:u w:color="0462C1" w:val="single"/>
          </w:rPr>
          <w:t>s</w:t>
        </w:r>
        <w:r>
          <w:rPr>
            <w:rFonts w:ascii="Arial" w:cs="Arial" w:eastAsia="Arial" w:hAnsi="Arial"/>
            <w:color w:val="0462C1"/>
            <w:spacing w:val="-3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  <w:t>:</w:t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  <w:t>/</w:t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  <w:t>/</w:t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0"/>
            <w:w w:val="100"/>
            <w:sz w:val="22"/>
            <w:szCs w:val="22"/>
            <w:u w:color="0462C1" w:val="single"/>
          </w:rPr>
          <w:t>p</w:t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  <w:t>h</w:t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0"/>
            <w:w w:val="100"/>
            <w:sz w:val="22"/>
            <w:szCs w:val="22"/>
            <w:u w:color="0462C1" w:val="single"/>
          </w:rPr>
          <w:t>e</w:t>
        </w:r>
        <w:r>
          <w:rPr>
            <w:rFonts w:ascii="Arial" w:cs="Arial" w:eastAsia="Arial" w:hAnsi="Arial"/>
            <w:color w:val="0462C1"/>
            <w:spacing w:val="-2"/>
            <w:w w:val="100"/>
            <w:sz w:val="22"/>
            <w:szCs w:val="22"/>
            <w:u w:color="0462C1" w:val="single"/>
          </w:rPr>
          <w:t>t</w:t>
        </w:r>
        <w:r>
          <w:rPr>
            <w:rFonts w:ascii="Arial" w:cs="Arial" w:eastAsia="Arial" w:hAnsi="Arial"/>
            <w:color w:val="0462C1"/>
            <w:spacing w:val="-2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  <w:t>.</w:t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0"/>
            <w:w w:val="100"/>
            <w:sz w:val="22"/>
            <w:szCs w:val="22"/>
            <w:u w:color="0462C1" w:val="single"/>
          </w:rPr>
          <w:t>co</w:t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  <w:t>l</w:t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0"/>
            <w:w w:val="100"/>
            <w:sz w:val="22"/>
            <w:szCs w:val="22"/>
            <w:u w:color="0462C1" w:val="single"/>
          </w:rPr>
          <w:t>orad</w:t>
        </w:r>
        <w:r>
          <w:rPr>
            <w:rFonts w:ascii="Arial" w:cs="Arial" w:eastAsia="Arial" w:hAnsi="Arial"/>
            <w:color w:val="0462C1"/>
            <w:spacing w:val="-3"/>
            <w:w w:val="100"/>
            <w:sz w:val="22"/>
            <w:szCs w:val="22"/>
            <w:u w:color="0462C1" w:val="single"/>
          </w:rPr>
          <w:t>o</w:t>
        </w:r>
        <w:r>
          <w:rPr>
            <w:rFonts w:ascii="Arial" w:cs="Arial" w:eastAsia="Arial" w:hAnsi="Arial"/>
            <w:color w:val="0462C1"/>
            <w:spacing w:val="-3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  <w:t>.</w:t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0"/>
            <w:w w:val="100"/>
            <w:sz w:val="22"/>
            <w:szCs w:val="22"/>
            <w:u w:color="0462C1" w:val="single"/>
          </w:rPr>
          <w:t>e</w:t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  <w:t>d</w:t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-3"/>
            <w:w w:val="100"/>
            <w:sz w:val="22"/>
            <w:szCs w:val="22"/>
            <w:u w:color="0462C1" w:val="single"/>
          </w:rPr>
          <w:t>u</w:t>
        </w:r>
        <w:r>
          <w:rPr>
            <w:rFonts w:ascii="Arial" w:cs="Arial" w:eastAsia="Arial" w:hAnsi="Arial"/>
            <w:color w:val="0462C1"/>
            <w:spacing w:val="-3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  <w:t>/</w:t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0"/>
            <w:w w:val="100"/>
            <w:sz w:val="22"/>
            <w:szCs w:val="22"/>
            <w:u w:color="0462C1" w:val="single"/>
          </w:rPr>
          <w:t>s</w:t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  <w:t>i</w:t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  <w:t>m</w:t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-2"/>
            <w:w w:val="100"/>
            <w:sz w:val="22"/>
            <w:szCs w:val="22"/>
            <w:u w:color="0462C1" w:val="single"/>
          </w:rPr>
          <w:t>s</w:t>
        </w:r>
        <w:r>
          <w:rPr>
            <w:rFonts w:ascii="Arial" w:cs="Arial" w:eastAsia="Arial" w:hAnsi="Arial"/>
            <w:color w:val="0462C1"/>
            <w:spacing w:val="-2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  <w:t>/</w:t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0"/>
            <w:w w:val="100"/>
            <w:sz w:val="22"/>
            <w:szCs w:val="22"/>
            <w:u w:color="0462C1" w:val="single"/>
          </w:rPr>
          <w:t>h</w:t>
        </w:r>
        <w:r>
          <w:rPr>
            <w:rFonts w:ascii="Arial" w:cs="Arial" w:eastAsia="Arial" w:hAnsi="Arial"/>
            <w:color w:val="0462C1"/>
            <w:spacing w:val="-2"/>
            <w:w w:val="100"/>
            <w:sz w:val="22"/>
            <w:szCs w:val="22"/>
            <w:u w:color="0462C1" w:val="single"/>
          </w:rPr>
          <w:t>t</w:t>
        </w:r>
        <w:r>
          <w:rPr>
            <w:rFonts w:ascii="Arial" w:cs="Arial" w:eastAsia="Arial" w:hAnsi="Arial"/>
            <w:color w:val="0462C1"/>
            <w:spacing w:val="-2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  <w:t>m</w:t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  <w:t>l</w:t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  <w:t>/</w:t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0"/>
            <w:w w:val="100"/>
            <w:sz w:val="22"/>
            <w:szCs w:val="22"/>
            <w:u w:color="0462C1" w:val="single"/>
          </w:rPr>
          <w:t>b</w:t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  <w:t>e</w:t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0"/>
            <w:w w:val="100"/>
            <w:sz w:val="22"/>
            <w:szCs w:val="22"/>
            <w:u w:color="0462C1" w:val="single"/>
          </w:rPr>
          <w:t>n</w:t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  <w:t>d</w:t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  <w:t>i</w:t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-3"/>
            <w:w w:val="100"/>
            <w:sz w:val="22"/>
            <w:szCs w:val="22"/>
            <w:u w:color="0462C1" w:val="single"/>
          </w:rPr>
          <w:t>n</w:t>
        </w:r>
        <w:r>
          <w:rPr>
            <w:rFonts w:ascii="Arial" w:cs="Arial" w:eastAsia="Arial" w:hAnsi="Arial"/>
            <w:color w:val="0462C1"/>
            <w:spacing w:val="-3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5"/>
            <w:w w:val="100"/>
            <w:sz w:val="22"/>
            <w:szCs w:val="22"/>
            <w:u w:color="0462C1" w:val="single"/>
          </w:rPr>
          <w:t>g</w:t>
        </w:r>
        <w:r>
          <w:rPr>
            <w:rFonts w:ascii="Arial" w:cs="Arial" w:eastAsia="Arial" w:hAnsi="Arial"/>
            <w:color w:val="0462C1"/>
            <w:spacing w:val="5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  <w:t>-</w:t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  <w:t>l</w:t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  <w:t>i</w:t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2"/>
            <w:w w:val="100"/>
            <w:sz w:val="22"/>
            <w:szCs w:val="22"/>
            <w:u w:color="0462C1" w:val="single"/>
          </w:rPr>
          <w:t>g</w:t>
        </w:r>
        <w:r>
          <w:rPr>
            <w:rFonts w:ascii="Arial" w:cs="Arial" w:eastAsia="Arial" w:hAnsi="Arial"/>
            <w:color w:val="0462C1"/>
            <w:spacing w:val="2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-3"/>
            <w:w w:val="100"/>
            <w:sz w:val="22"/>
            <w:szCs w:val="22"/>
            <w:u w:color="0462C1" w:val="single"/>
          </w:rPr>
          <w:t>h</w:t>
        </w:r>
        <w:r>
          <w:rPr>
            <w:rFonts w:ascii="Arial" w:cs="Arial" w:eastAsia="Arial" w:hAnsi="Arial"/>
            <w:color w:val="0462C1"/>
            <w:spacing w:val="-3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  <w:t>t</w:t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  <w:t>/</w:t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  <w:t>l</w:t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0"/>
            <w:w w:val="100"/>
            <w:sz w:val="22"/>
            <w:szCs w:val="22"/>
            <w:u w:color="0462C1" w:val="single"/>
          </w:rPr>
          <w:t>ates</w:t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  <w:t>t</w:t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  <w:t>/</w:t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0"/>
            <w:w w:val="100"/>
            <w:sz w:val="22"/>
            <w:szCs w:val="22"/>
            <w:u w:color="0462C1" w:val="single"/>
          </w:rPr>
          <w:t>b</w:t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  <w:t>e</w:t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0"/>
            <w:w w:val="100"/>
            <w:sz w:val="22"/>
            <w:szCs w:val="22"/>
            <w:u w:color="0462C1" w:val="single"/>
          </w:rPr>
          <w:t>n</w:t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  <w:t>d</w:t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  <w:t>i</w:t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-3"/>
            <w:w w:val="100"/>
            <w:sz w:val="22"/>
            <w:szCs w:val="22"/>
            <w:u w:color="0462C1" w:val="single"/>
          </w:rPr>
          <w:t>n</w:t>
        </w:r>
        <w:r>
          <w:rPr>
            <w:rFonts w:ascii="Arial" w:cs="Arial" w:eastAsia="Arial" w:hAnsi="Arial"/>
            <w:color w:val="0462C1"/>
            <w:spacing w:val="-3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3"/>
            <w:w w:val="100"/>
            <w:sz w:val="22"/>
            <w:szCs w:val="22"/>
            <w:u w:color="0462C1" w:val="single"/>
          </w:rPr>
          <w:t>g</w:t>
        </w:r>
        <w:r>
          <w:rPr>
            <w:rFonts w:ascii="Arial" w:cs="Arial" w:eastAsia="Arial" w:hAnsi="Arial"/>
            <w:color w:val="0462C1"/>
            <w:spacing w:val="3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  <w:t>-</w:t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  <w:t>l</w:t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  <w:t>i</w:t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2"/>
            <w:w w:val="100"/>
            <w:sz w:val="22"/>
            <w:szCs w:val="22"/>
            <w:u w:color="0462C1" w:val="single"/>
          </w:rPr>
          <w:t>g</w:t>
        </w:r>
        <w:r>
          <w:rPr>
            <w:rFonts w:ascii="Arial" w:cs="Arial" w:eastAsia="Arial" w:hAnsi="Arial"/>
            <w:color w:val="0462C1"/>
            <w:spacing w:val="2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-3"/>
            <w:w w:val="100"/>
            <w:sz w:val="22"/>
            <w:szCs w:val="22"/>
            <w:u w:color="0462C1" w:val="single"/>
          </w:rPr>
          <w:t>h</w:t>
        </w:r>
        <w:r>
          <w:rPr>
            <w:rFonts w:ascii="Arial" w:cs="Arial" w:eastAsia="Arial" w:hAnsi="Arial"/>
            <w:color w:val="0462C1"/>
            <w:spacing w:val="-3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  <w:t>t</w:t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0"/>
            <w:w w:val="100"/>
            <w:sz w:val="22"/>
            <w:szCs w:val="22"/>
            <w:u w:color="0462C1" w:val="single"/>
          </w:rPr>
          <w:t>_</w:t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  <w:t>e</w:t>
        </w:r>
        <w:r>
          <w:rPr>
            <w:rFonts w:ascii="Arial" w:cs="Arial" w:eastAsia="Arial" w:hAnsi="Arial"/>
            <w:color w:val="0462C1"/>
            <w:spacing w:val="-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-2"/>
            <w:w w:val="100"/>
            <w:sz w:val="22"/>
            <w:szCs w:val="22"/>
            <w:u w:color="0462C1" w:val="single"/>
          </w:rPr>
          <w:t>s</w:t>
        </w:r>
        <w:r>
          <w:rPr>
            <w:rFonts w:ascii="Arial" w:cs="Arial" w:eastAsia="Arial" w:hAnsi="Arial"/>
            <w:color w:val="0462C1"/>
            <w:spacing w:val="-2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  <w:t>.</w:t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0"/>
            <w:w w:val="100"/>
            <w:sz w:val="22"/>
            <w:szCs w:val="22"/>
            <w:u w:color="0462C1" w:val="single"/>
          </w:rPr>
          <w:t>h</w:t>
        </w:r>
        <w:r>
          <w:rPr>
            <w:rFonts w:ascii="Arial" w:cs="Arial" w:eastAsia="Arial" w:hAnsi="Arial"/>
            <w:color w:val="0462C1"/>
            <w:spacing w:val="-2"/>
            <w:w w:val="100"/>
            <w:sz w:val="22"/>
            <w:szCs w:val="22"/>
            <w:u w:color="0462C1" w:val="single"/>
          </w:rPr>
          <w:t>t</w:t>
        </w:r>
        <w:r>
          <w:rPr>
            <w:rFonts w:ascii="Arial" w:cs="Arial" w:eastAsia="Arial" w:hAnsi="Arial"/>
            <w:color w:val="0462C1"/>
            <w:spacing w:val="-2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  <w:t>m</w:t>
        </w:r>
        <w:r>
          <w:rPr>
            <w:rFonts w:ascii="Arial" w:cs="Arial" w:eastAsia="Arial" w:hAnsi="Arial"/>
            <w:color w:val="0462C1"/>
            <w:spacing w:val="1"/>
            <w:w w:val="100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pacing w:val="0"/>
            <w:w w:val="100"/>
            <w:sz w:val="22"/>
            <w:szCs w:val="22"/>
            <w:u w:color="0462C1" w:val="single"/>
          </w:rPr>
          <w:t>l</w:t>
        </w:r>
      </w:hyperlink>
      <w:r>
        <w:rPr>
          <w:rFonts w:ascii="Arial" w:cs="Arial" w:eastAsia="Arial" w:hAnsi="Arial"/>
          <w:color w:val="0462C1"/>
          <w:spacing w:val="0"/>
          <w:w w:val="100"/>
          <w:sz w:val="22"/>
          <w:szCs w:val="22"/>
        </w:rPr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7" w:line="220" w:lineRule="exact"/>
      </w:pPr>
      <w:r>
        <w:rPr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/>
        <w:ind w:left="373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30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-</w:t>
      </w:r>
      <w:r>
        <w:rPr>
          <w:rFonts w:ascii="Arial" w:cs="Arial" w:eastAsia="Arial" w:hAnsi="Arial"/>
          <w:spacing w:val="6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pri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ó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</w:t>
      </w:r>
    </w:p>
    <w:p>
      <w:pPr>
        <w:rPr>
          <w:sz w:val="24"/>
          <w:szCs w:val="24"/>
        </w:rPr>
        <w:jc w:val="left"/>
        <w:spacing w:before="13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2"/>
          <w:szCs w:val="22"/>
        </w:rPr>
        <w:tabs>
          <w:tab w:pos="10160" w:val="left"/>
        </w:tabs>
        <w:jc w:val="left"/>
        <w:spacing w:line="240" w:lineRule="exact"/>
        <w:ind w:left="373"/>
      </w:pPr>
      <w:r>
        <w:rPr>
          <w:rFonts w:ascii="Arial" w:cs="Arial" w:eastAsia="Arial" w:hAnsi="Arial"/>
          <w:spacing w:val="-1"/>
          <w:position w:val="-1"/>
          <w:sz w:val="22"/>
          <w:szCs w:val="22"/>
        </w:rPr>
        <w:t>P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r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o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p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2"/>
          <w:position w:val="-1"/>
          <w:sz w:val="22"/>
          <w:szCs w:val="22"/>
        </w:rPr>
        <w:t>g</w:t>
      </w:r>
      <w:r>
        <w:rPr>
          <w:rFonts w:ascii="Arial" w:cs="Arial" w:eastAsia="Arial" w:hAnsi="Arial"/>
          <w:spacing w:val="-3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c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ó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:</w:t>
      </w:r>
      <w:r>
        <w:rPr>
          <w:rFonts w:ascii="Arial" w:cs="Arial" w:eastAsia="Arial" w:hAnsi="Arial"/>
          <w:spacing w:val="2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  <w:tab/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</w:r>
      <w:r>
        <w:rPr>
          <w:rFonts w:ascii="Arial" w:cs="Arial" w:eastAsia="Arial" w:hAnsi="Arial"/>
          <w:spacing w:val="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3" w:line="220" w:lineRule="exact"/>
      </w:pPr>
      <w:r>
        <w:rPr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tabs>
          <w:tab w:pos="10120" w:val="left"/>
        </w:tabs>
        <w:jc w:val="left"/>
        <w:spacing w:before="32" w:line="240" w:lineRule="exact"/>
        <w:ind w:left="373"/>
      </w:pPr>
      <w:r>
        <w:rPr>
          <w:rFonts w:ascii="Arial" w:cs="Arial" w:eastAsia="Arial" w:hAnsi="Arial"/>
          <w:spacing w:val="1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d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p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d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nc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a: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  <w:tab/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</w:r>
      <w:r>
        <w:rPr>
          <w:rFonts w:ascii="Arial" w:cs="Arial" w:eastAsia="Arial" w:hAnsi="Arial"/>
          <w:spacing w:val="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6" w:line="220" w:lineRule="exact"/>
      </w:pPr>
      <w:r>
        <w:rPr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tabs>
          <w:tab w:pos="10200" w:val="left"/>
        </w:tabs>
        <w:jc w:val="left"/>
        <w:spacing w:before="32" w:line="240" w:lineRule="exact"/>
        <w:ind w:left="373"/>
      </w:pPr>
      <w:r>
        <w:rPr>
          <w:rFonts w:ascii="Arial" w:cs="Arial" w:eastAsia="Arial" w:hAnsi="Arial"/>
          <w:spacing w:val="-1"/>
          <w:position w:val="-1"/>
          <w:sz w:val="22"/>
          <w:szCs w:val="22"/>
        </w:rPr>
        <w:t>R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-3"/>
          <w:position w:val="-1"/>
          <w:sz w:val="22"/>
          <w:szCs w:val="22"/>
        </w:rPr>
        <w:t>v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ersi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b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l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d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d:</w:t>
      </w:r>
      <w:r>
        <w:rPr>
          <w:rFonts w:ascii="Arial" w:cs="Arial" w:eastAsia="Arial" w:hAnsi="Arial"/>
          <w:spacing w:val="2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  <w:tab/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</w:r>
      <w:r>
        <w:rPr>
          <w:rFonts w:ascii="Arial" w:cs="Arial" w:eastAsia="Arial" w:hAnsi="Arial"/>
          <w:spacing w:val="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6" w:line="220" w:lineRule="exact"/>
      </w:pPr>
      <w:r>
        <w:rPr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tabs>
          <w:tab w:pos="10040" w:val="left"/>
        </w:tabs>
        <w:jc w:val="left"/>
        <w:spacing w:before="32" w:line="240" w:lineRule="exact"/>
        <w:ind w:left="373"/>
      </w:pPr>
      <w:r>
        <w:pict>
          <v:group coordorigin="1133,782" coordsize="9792,0" style="position:absolute;margin-left:56.64pt;margin-top:39.0871pt;width:489.603pt;height:0pt;mso-position-horizontal-relative:page;mso-position-vertical-relative:paragraph;z-index:-1406">
            <v:shape coordorigin="1133,782" coordsize="9792,0" filled="f" path="m1133,782l10925,782e" strokecolor="#000000" stroked="t" strokeweight="0.69552pt" style="position:absolute;left:1133;top:782;width:9792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position w:val="-1"/>
          <w:sz w:val="22"/>
          <w:szCs w:val="22"/>
        </w:rPr>
        <w:t>31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.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-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¿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C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u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á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l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es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son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l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as</w:t>
      </w:r>
      <w:r>
        <w:rPr>
          <w:rFonts w:ascii="Arial" w:cs="Arial" w:eastAsia="Arial" w:hAnsi="Arial"/>
          <w:spacing w:val="-2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pr</w:t>
      </w:r>
      <w:r>
        <w:rPr>
          <w:rFonts w:ascii="Arial" w:cs="Arial" w:eastAsia="Arial" w:hAnsi="Arial"/>
          <w:spacing w:val="-2"/>
          <w:position w:val="-1"/>
          <w:sz w:val="22"/>
          <w:szCs w:val="22"/>
        </w:rPr>
        <w:t>o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p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d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d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es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de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l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as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3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m</w:t>
      </w:r>
      <w:r>
        <w:rPr>
          <w:rFonts w:ascii="Arial" w:cs="Arial" w:eastAsia="Arial" w:hAnsi="Arial"/>
          <w:spacing w:val="-3"/>
          <w:position w:val="-1"/>
          <w:sz w:val="22"/>
          <w:szCs w:val="22"/>
        </w:rPr>
        <w:t>á</w:t>
      </w:r>
      <w:r>
        <w:rPr>
          <w:rFonts w:ascii="Arial" w:cs="Arial" w:eastAsia="Arial" w:hAnsi="Arial"/>
          <w:spacing w:val="2"/>
          <w:position w:val="-1"/>
          <w:sz w:val="22"/>
          <w:szCs w:val="22"/>
        </w:rPr>
        <w:t>g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-3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s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3"/>
          <w:position w:val="-1"/>
          <w:sz w:val="22"/>
          <w:szCs w:val="22"/>
        </w:rPr>
        <w:t>f</w:t>
      </w:r>
      <w:r>
        <w:rPr>
          <w:rFonts w:ascii="Arial" w:cs="Arial" w:eastAsia="Arial" w:hAnsi="Arial"/>
          <w:spacing w:val="-3"/>
          <w:position w:val="-1"/>
          <w:sz w:val="22"/>
          <w:szCs w:val="22"/>
        </w:rPr>
        <w:t>o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r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m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d</w:t>
      </w:r>
      <w:r>
        <w:rPr>
          <w:rFonts w:ascii="Arial" w:cs="Arial" w:eastAsia="Arial" w:hAnsi="Arial"/>
          <w:spacing w:val="-3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s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en</w:t>
      </w:r>
      <w:r>
        <w:rPr>
          <w:rFonts w:ascii="Arial" w:cs="Arial" w:eastAsia="Arial" w:hAnsi="Arial"/>
          <w:spacing w:val="2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es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p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j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os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p</w:t>
      </w:r>
      <w:r>
        <w:rPr>
          <w:rFonts w:ascii="Arial" w:cs="Arial" w:eastAsia="Arial" w:hAnsi="Arial"/>
          <w:spacing w:val="-3"/>
          <w:position w:val="-1"/>
          <w:sz w:val="22"/>
          <w:szCs w:val="22"/>
        </w:rPr>
        <w:t>l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os?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  <w:tab/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</w:r>
      <w:r>
        <w:rPr>
          <w:rFonts w:ascii="Arial" w:cs="Arial" w:eastAsia="Arial" w:hAnsi="Arial"/>
          <w:spacing w:val="0"/>
          <w:position w:val="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2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tabs>
          <w:tab w:pos="10120" w:val="left"/>
        </w:tabs>
        <w:jc w:val="left"/>
        <w:spacing w:before="32" w:line="240" w:lineRule="exact"/>
        <w:ind w:left="373"/>
      </w:pPr>
      <w:r>
        <w:pict>
          <v:group coordorigin="1133,779" coordsize="9792,0" style="position:absolute;margin-left:56.64pt;margin-top:38.9671pt;width:489.603pt;height:0pt;mso-position-horizontal-relative:page;mso-position-vertical-relative:paragraph;z-index:-1405">
            <v:shape coordorigin="1133,779" coordsize="9792,0" filled="f" path="m1133,779l10925,779e" strokecolor="#000000" stroked="t" strokeweight="0.69552pt" style="position:absolute;left:1133;top:779;width:9792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position w:val="-1"/>
          <w:sz w:val="22"/>
          <w:szCs w:val="22"/>
        </w:rPr>
        <w:t>32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.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-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-3"/>
          <w:position w:val="-1"/>
          <w:sz w:val="22"/>
          <w:szCs w:val="22"/>
        </w:rPr>
        <w:t>v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esti</w:t>
      </w:r>
      <w:r>
        <w:rPr>
          <w:rFonts w:ascii="Arial" w:cs="Arial" w:eastAsia="Arial" w:hAnsi="Arial"/>
          <w:spacing w:val="2"/>
          <w:position w:val="-1"/>
          <w:sz w:val="22"/>
          <w:szCs w:val="22"/>
        </w:rPr>
        <w:t>g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ue</w:t>
      </w:r>
      <w:r>
        <w:rPr>
          <w:rFonts w:ascii="Arial" w:cs="Arial" w:eastAsia="Arial" w:hAnsi="Arial"/>
          <w:spacing w:val="-2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2"/>
          <w:position w:val="-1"/>
          <w:sz w:val="22"/>
          <w:szCs w:val="22"/>
        </w:rPr>
        <w:t>q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ue</w:t>
      </w:r>
      <w:r>
        <w:rPr>
          <w:rFonts w:ascii="Arial" w:cs="Arial" w:eastAsia="Arial" w:hAnsi="Arial"/>
          <w:spacing w:val="-2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p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o</w:t>
      </w:r>
      <w:r>
        <w:rPr>
          <w:rFonts w:ascii="Arial" w:cs="Arial" w:eastAsia="Arial" w:hAnsi="Arial"/>
          <w:spacing w:val="-2"/>
          <w:position w:val="-1"/>
          <w:sz w:val="22"/>
          <w:szCs w:val="22"/>
        </w:rPr>
        <w:t>s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t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u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l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la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l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ey</w:t>
      </w:r>
      <w:r>
        <w:rPr>
          <w:rFonts w:ascii="Arial" w:cs="Arial" w:eastAsia="Arial" w:hAnsi="Arial"/>
          <w:spacing w:val="-2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de</w:t>
      </w:r>
      <w:r>
        <w:rPr>
          <w:rFonts w:ascii="Arial" w:cs="Arial" w:eastAsia="Arial" w:hAnsi="Arial"/>
          <w:spacing w:val="2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S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l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l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  <w:tab/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</w:r>
      <w:r>
        <w:rPr>
          <w:rFonts w:ascii="Arial" w:cs="Arial" w:eastAsia="Arial" w:hAnsi="Arial"/>
          <w:spacing w:val="0"/>
          <w:position w:val="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0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/>
        <w:ind w:left="373" w:right="340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33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-</w:t>
      </w:r>
      <w:r>
        <w:rPr>
          <w:rFonts w:ascii="Arial" w:cs="Arial" w:eastAsia="Arial" w:hAnsi="Arial"/>
          <w:spacing w:val="3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3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3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ó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</w:t>
      </w:r>
      <w:r>
        <w:rPr>
          <w:rFonts w:ascii="Arial" w:cs="Arial" w:eastAsia="Arial" w:hAnsi="Arial"/>
          <w:spacing w:val="3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ét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3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3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spacing w:val="3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spacing w:val="3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j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spacing w:val="37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3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en</w:t>
      </w:r>
      <w:r>
        <w:rPr>
          <w:rFonts w:ascii="Arial" w:cs="Arial" w:eastAsia="Arial" w:hAnsi="Arial"/>
          <w:spacing w:val="3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j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spacing w:val="3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  <w:u w:color="000000" w:val="single"/>
        </w:rPr>
        <w:t>                     </w:t>
      </w:r>
      <w:r>
        <w:rPr>
          <w:rFonts w:ascii="Arial" w:cs="Arial" w:eastAsia="Arial" w:hAnsi="Arial"/>
          <w:spacing w:val="0"/>
          <w:w w:val="100"/>
          <w:sz w:val="22"/>
          <w:szCs w:val="22"/>
          <w:u w:color="000000" w:val="single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sus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pro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6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  <w:u w:color="000000" w:val="single"/>
        </w:rPr>
        <w:t>                                                                                                                        </w:t>
      </w:r>
      <w:r>
        <w:rPr>
          <w:rFonts w:ascii="Arial" w:cs="Arial" w:eastAsia="Arial" w:hAnsi="Arial"/>
          <w:spacing w:val="0"/>
          <w:w w:val="100"/>
          <w:sz w:val="22"/>
          <w:szCs w:val="22"/>
          <w:u w:color="000000" w:val="single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.</w:t>
      </w:r>
    </w:p>
    <w:p>
      <w:pPr>
        <w:rPr>
          <w:sz w:val="24"/>
          <w:szCs w:val="24"/>
        </w:rPr>
        <w:jc w:val="left"/>
        <w:spacing w:before="12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2"/>
          <w:szCs w:val="22"/>
        </w:rPr>
        <w:tabs>
          <w:tab w:pos="10180" w:val="left"/>
        </w:tabs>
        <w:jc w:val="left"/>
        <w:spacing w:line="240" w:lineRule="exact"/>
        <w:ind w:left="373"/>
      </w:pPr>
      <w:r>
        <w:rPr>
          <w:rFonts w:ascii="Arial" w:cs="Arial" w:eastAsia="Arial" w:hAnsi="Arial"/>
          <w:position w:val="-1"/>
          <w:sz w:val="22"/>
          <w:szCs w:val="22"/>
        </w:rPr>
        <w:t>34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.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-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U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na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3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m</w:t>
      </w:r>
      <w:r>
        <w:rPr>
          <w:rFonts w:ascii="Arial" w:cs="Arial" w:eastAsia="Arial" w:hAnsi="Arial"/>
          <w:spacing w:val="-3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2"/>
          <w:position w:val="-1"/>
          <w:sz w:val="22"/>
          <w:szCs w:val="22"/>
        </w:rPr>
        <w:t>g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en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2"/>
          <w:position w:val="-1"/>
          <w:sz w:val="22"/>
          <w:szCs w:val="22"/>
        </w:rPr>
        <w:t>v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r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t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u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l</w:t>
      </w:r>
      <w:r>
        <w:rPr>
          <w:rFonts w:ascii="Arial" w:cs="Arial" w:eastAsia="Arial" w:hAnsi="Arial"/>
          <w:spacing w:val="-2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en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ó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p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t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ca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2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s:</w:t>
      </w:r>
      <w:r>
        <w:rPr>
          <w:rFonts w:ascii="Arial" w:cs="Arial" w:eastAsia="Arial" w:hAnsi="Arial"/>
          <w:spacing w:val="2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  <w:tab/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</w:r>
      <w:r>
        <w:rPr>
          <w:rFonts w:ascii="Arial" w:cs="Arial" w:eastAsia="Arial" w:hAnsi="Arial"/>
          <w:spacing w:val="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4" w:line="220" w:lineRule="exact"/>
      </w:pPr>
      <w:r>
        <w:rPr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tabs>
          <w:tab w:pos="10160" w:val="left"/>
        </w:tabs>
        <w:jc w:val="left"/>
        <w:spacing w:before="32" w:line="240" w:lineRule="exact"/>
        <w:ind w:left="373"/>
      </w:pPr>
      <w:r>
        <w:rPr>
          <w:rFonts w:ascii="Arial" w:cs="Arial" w:eastAsia="Arial" w:hAnsi="Arial"/>
          <w:position w:val="-1"/>
          <w:sz w:val="22"/>
          <w:szCs w:val="22"/>
        </w:rPr>
        <w:t>35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.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-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U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na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m</w:t>
      </w:r>
      <w:r>
        <w:rPr>
          <w:rFonts w:ascii="Arial" w:cs="Arial" w:eastAsia="Arial" w:hAnsi="Arial"/>
          <w:spacing w:val="-3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2"/>
          <w:position w:val="-1"/>
          <w:sz w:val="22"/>
          <w:szCs w:val="22"/>
        </w:rPr>
        <w:t>g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en</w:t>
      </w:r>
      <w:r>
        <w:rPr>
          <w:rFonts w:ascii="Arial" w:cs="Arial" w:eastAsia="Arial" w:hAnsi="Arial"/>
          <w:spacing w:val="-2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r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l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en</w:t>
      </w:r>
      <w:r>
        <w:rPr>
          <w:rFonts w:ascii="Arial" w:cs="Arial" w:eastAsia="Arial" w:hAnsi="Arial"/>
          <w:spacing w:val="-4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ó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p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t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ca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-2"/>
          <w:position w:val="-1"/>
          <w:sz w:val="22"/>
          <w:szCs w:val="22"/>
        </w:rPr>
        <w:t>s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:</w:t>
      </w:r>
      <w:r>
        <w:rPr>
          <w:rFonts w:ascii="Arial" w:cs="Arial" w:eastAsia="Arial" w:hAnsi="Arial"/>
          <w:spacing w:val="2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  <w:tab/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</w:r>
      <w:r>
        <w:rPr>
          <w:rFonts w:ascii="Arial" w:cs="Arial" w:eastAsia="Arial" w:hAnsi="Arial"/>
          <w:spacing w:val="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6" w:line="220" w:lineRule="exact"/>
      </w:pPr>
      <w:r>
        <w:rPr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/>
        <w:ind w:hanging="62" w:left="435" w:right="1993"/>
      </w:pPr>
      <w:r>
        <w:pict>
          <v:group coordorigin="6163,523" coordsize="4545,14" style="position:absolute;margin-left:308.154pt;margin-top:26.1393pt;width:227.253pt;height:0.69552pt;mso-position-horizontal-relative:page;mso-position-vertical-relative:paragraph;z-index:-1404">
            <v:shape coordorigin="6170,530" coordsize="1225,0" filled="f" path="m6170,530l7395,530e" strokecolor="#000000" stroked="t" strokeweight="0.69552pt" style="position:absolute;left:6170;top:530;width:1225;height:0">
              <v:path arrowok="t"/>
            </v:shape>
            <v:shape coordorigin="7398,530" coordsize="3303,0" filled="f" path="m7398,530l10701,530e" strokecolor="#000000" stroked="t" strokeweight="0.69552pt" style="position:absolute;left:7398;top:530;width:3303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36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-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ó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é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pr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j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eto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sea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4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al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j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o,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j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có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j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pasa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r</w:t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ind w:left="435"/>
      </w:pPr>
      <w:r>
        <w:pict>
          <v:group coordorigin="6555,234" coordsize="4054,14" style="position:absolute;margin-left:327.773pt;margin-top:11.6967pt;width:202.715pt;height:0.69552pt;mso-position-horizontal-relative:page;mso-position-vertical-relative:paragraph;z-index:-1403">
            <v:shape coordorigin="6562,241" coordsize="1592,0" filled="f" path="m6562,241l8154,241e" strokecolor="#000000" stroked="t" strokeweight="0.69552pt" style="position:absolute;left:6562;top:241;width:1592;height:0">
              <v:path arrowok="t"/>
            </v:shape>
            <v:shape coordorigin="8157,241" coordsize="2446,0" filled="f" path="m8157,241l10603,241e" strokecolor="#000000" stroked="t" strokeweight="0.69552pt" style="position:absolute;left:8157;top:241;width:2446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el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es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p</w:t>
      </w:r>
      <w:r>
        <w:rPr>
          <w:rFonts w:ascii="Arial" w:cs="Arial" w:eastAsia="Arial" w:hAnsi="Arial"/>
          <w:spacing w:val="-3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j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es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co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-2"/>
          <w:w w:val="100"/>
          <w:position w:val="-1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position w:val="-1"/>
          <w:sz w:val="22"/>
          <w:szCs w:val="22"/>
        </w:rPr>
        <w:t>x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sus</w:t>
      </w:r>
      <w:r>
        <w:rPr>
          <w:rFonts w:ascii="Arial" w:cs="Arial" w:eastAsia="Arial" w:hAnsi="Arial"/>
          <w:spacing w:val="2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pro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o</w:t>
      </w:r>
      <w:r>
        <w:rPr>
          <w:rFonts w:ascii="Arial" w:cs="Arial" w:eastAsia="Arial" w:hAnsi="Arial"/>
          <w:spacing w:val="-3"/>
          <w:w w:val="100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2"/>
          <w:w w:val="100"/>
          <w:position w:val="-1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ac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es</w:t>
      </w:r>
      <w:r>
        <w:rPr>
          <w:rFonts w:ascii="Arial" w:cs="Arial" w:eastAsia="Arial" w:hAnsi="Arial"/>
          <w:spacing w:val="-2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s</w:t>
      </w:r>
      <w:r>
        <w:rPr>
          <w:rFonts w:ascii="Arial" w:cs="Arial" w:eastAsia="Arial" w:hAnsi="Arial"/>
          <w:spacing w:val="-3"/>
          <w:w w:val="100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por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3" w:line="220" w:lineRule="exact"/>
      </w:pPr>
      <w:r>
        <w:rPr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 w:line="240" w:lineRule="exact"/>
        <w:ind w:left="373"/>
      </w:pPr>
      <w:r>
        <w:pict>
          <v:group coordorigin="1133,779" coordsize="9549,0" style="position:absolute;margin-left:56.64pt;margin-top:38.9325pt;width:477.46pt;height:0pt;mso-position-horizontal-relative:page;mso-position-vertical-relative:paragraph;z-index:-1402">
            <v:shape coordorigin="1133,779" coordsize="9549,0" filled="f" path="m1133,779l10682,779e" strokecolor="#000000" stroked="t" strokeweight="0.98256pt" style="position:absolute;left:1133;top:779;width:9549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37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-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ó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p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ca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position w:val="-1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position w:val="-1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m</w:t>
      </w:r>
      <w:r>
        <w:rPr>
          <w:rFonts w:ascii="Arial" w:cs="Arial" w:eastAsia="Arial" w:hAnsi="Arial"/>
          <w:spacing w:val="-3"/>
          <w:w w:val="100"/>
          <w:position w:val="-1"/>
          <w:sz w:val="22"/>
          <w:szCs w:val="22"/>
        </w:rPr>
        <w:t>é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t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r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-2"/>
          <w:w w:val="100"/>
          <w:position w:val="-1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si</w:t>
      </w:r>
      <w:r>
        <w:rPr>
          <w:rFonts w:ascii="Arial" w:cs="Arial" w:eastAsia="Arial" w:hAnsi="Arial"/>
          <w:spacing w:val="3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el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o</w:t>
      </w:r>
      <w:r>
        <w:rPr>
          <w:rFonts w:ascii="Arial" w:cs="Arial" w:eastAsia="Arial" w:hAnsi="Arial"/>
          <w:spacing w:val="-3"/>
          <w:w w:val="100"/>
          <w:position w:val="-1"/>
          <w:sz w:val="22"/>
          <w:szCs w:val="22"/>
        </w:rPr>
        <w:t>b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j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eto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position w:val="-1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á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2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2"/>
          <w:szCs w:val="22"/>
        </w:rPr>
        <w:t>ma</w:t>
      </w:r>
      <w:r>
        <w:rPr>
          <w:rFonts w:ascii="Arial" w:cs="Arial" w:eastAsia="Arial" w:hAnsi="Arial"/>
          <w:b/>
          <w:spacing w:val="-5"/>
          <w:w w:val="100"/>
          <w:position w:val="-1"/>
          <w:sz w:val="22"/>
          <w:szCs w:val="22"/>
        </w:rPr>
        <w:t>y</w:t>
      </w:r>
      <w:r>
        <w:rPr>
          <w:rFonts w:ascii="Arial" w:cs="Arial" w:eastAsia="Arial" w:hAnsi="Arial"/>
          <w:b/>
          <w:spacing w:val="0"/>
          <w:w w:val="100"/>
          <w:position w:val="-1"/>
          <w:sz w:val="22"/>
          <w:szCs w:val="22"/>
        </w:rPr>
        <w:t>or</w:t>
      </w:r>
      <w:r>
        <w:rPr>
          <w:rFonts w:ascii="Arial" w:cs="Arial" w:eastAsia="Arial" w:hAnsi="Arial"/>
          <w:b/>
          <w:spacing w:val="1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2"/>
          <w:szCs w:val="22"/>
        </w:rPr>
        <w:t>q</w:t>
      </w:r>
      <w:r>
        <w:rPr>
          <w:rFonts w:ascii="Arial" w:cs="Arial" w:eastAsia="Arial" w:hAnsi="Arial"/>
          <w:b/>
          <w:spacing w:val="-1"/>
          <w:w w:val="100"/>
          <w:position w:val="-1"/>
          <w:sz w:val="22"/>
          <w:szCs w:val="22"/>
        </w:rPr>
        <w:t>u</w:t>
      </w:r>
      <w:r>
        <w:rPr>
          <w:rFonts w:ascii="Arial" w:cs="Arial" w:eastAsia="Arial" w:hAnsi="Arial"/>
          <w:b/>
          <w:spacing w:val="0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2"/>
          <w:szCs w:val="22"/>
        </w:rPr>
        <w:t>el</w:t>
      </w:r>
      <w:r>
        <w:rPr>
          <w:rFonts w:ascii="Arial" w:cs="Arial" w:eastAsia="Arial" w:hAnsi="Arial"/>
          <w:b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b/>
          <w:spacing w:val="-2"/>
          <w:w w:val="100"/>
          <w:position w:val="-1"/>
          <w:sz w:val="22"/>
          <w:szCs w:val="22"/>
        </w:rPr>
        <w:t>r</w:t>
      </w:r>
      <w:r>
        <w:rPr>
          <w:rFonts w:ascii="Arial" w:cs="Arial" w:eastAsia="Arial" w:hAnsi="Arial"/>
          <w:b/>
          <w:spacing w:val="0"/>
          <w:w w:val="100"/>
          <w:position w:val="-1"/>
          <w:sz w:val="22"/>
          <w:szCs w:val="22"/>
        </w:rPr>
        <w:t>a</w:t>
      </w:r>
      <w:r>
        <w:rPr>
          <w:rFonts w:ascii="Arial" w:cs="Arial" w:eastAsia="Arial" w:hAnsi="Arial"/>
          <w:b/>
          <w:spacing w:val="-1"/>
          <w:w w:val="100"/>
          <w:position w:val="-1"/>
          <w:sz w:val="22"/>
          <w:szCs w:val="22"/>
        </w:rPr>
        <w:t>d</w:t>
      </w:r>
      <w:r>
        <w:rPr>
          <w:rFonts w:ascii="Arial" w:cs="Arial" w:eastAsia="Arial" w:hAnsi="Arial"/>
          <w:b/>
          <w:spacing w:val="1"/>
          <w:w w:val="100"/>
          <w:position w:val="-1"/>
          <w:sz w:val="22"/>
          <w:szCs w:val="22"/>
        </w:rPr>
        <w:t>i</w:t>
      </w:r>
      <w:r>
        <w:rPr>
          <w:rFonts w:ascii="Arial" w:cs="Arial" w:eastAsia="Arial" w:hAnsi="Arial"/>
          <w:b/>
          <w:spacing w:val="0"/>
          <w:w w:val="100"/>
          <w:position w:val="-1"/>
          <w:sz w:val="22"/>
          <w:szCs w:val="22"/>
        </w:rPr>
        <w:t>o</w:t>
      </w:r>
      <w:r>
        <w:rPr>
          <w:rFonts w:ascii="Arial" w:cs="Arial" w:eastAsia="Arial" w:hAnsi="Arial"/>
          <w:b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2"/>
          <w:szCs w:val="22"/>
        </w:rPr>
        <w:t>de</w:t>
      </w:r>
      <w:r>
        <w:rPr>
          <w:rFonts w:ascii="Arial" w:cs="Arial" w:eastAsia="Arial" w:hAnsi="Arial"/>
          <w:b/>
          <w:spacing w:val="-2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2"/>
          <w:szCs w:val="22"/>
        </w:rPr>
        <w:t>c</w:t>
      </w:r>
      <w:r>
        <w:rPr>
          <w:rFonts w:ascii="Arial" w:cs="Arial" w:eastAsia="Arial" w:hAnsi="Arial"/>
          <w:b/>
          <w:spacing w:val="-1"/>
          <w:w w:val="100"/>
          <w:position w:val="-1"/>
          <w:sz w:val="22"/>
          <w:szCs w:val="22"/>
        </w:rPr>
        <w:t>u</w:t>
      </w:r>
      <w:r>
        <w:rPr>
          <w:rFonts w:ascii="Arial" w:cs="Arial" w:eastAsia="Arial" w:hAnsi="Arial"/>
          <w:b/>
          <w:spacing w:val="2"/>
          <w:w w:val="100"/>
          <w:position w:val="-1"/>
          <w:sz w:val="22"/>
          <w:szCs w:val="22"/>
        </w:rPr>
        <w:t>r</w:t>
      </w:r>
      <w:r>
        <w:rPr>
          <w:rFonts w:ascii="Arial" w:cs="Arial" w:eastAsia="Arial" w:hAnsi="Arial"/>
          <w:b/>
          <w:spacing w:val="-3"/>
          <w:w w:val="100"/>
          <w:position w:val="-1"/>
          <w:sz w:val="22"/>
          <w:szCs w:val="22"/>
        </w:rPr>
        <w:t>v</w:t>
      </w:r>
      <w:r>
        <w:rPr>
          <w:rFonts w:ascii="Arial" w:cs="Arial" w:eastAsia="Arial" w:hAnsi="Arial"/>
          <w:b/>
          <w:spacing w:val="0"/>
          <w:w w:val="100"/>
          <w:position w:val="-1"/>
          <w:sz w:val="22"/>
          <w:szCs w:val="22"/>
        </w:rPr>
        <w:t>atura,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0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 w:line="240" w:lineRule="exact"/>
        <w:ind w:left="373"/>
      </w:pPr>
      <w:r>
        <w:pict>
          <v:group coordorigin="1133,784" coordsize="9427,0" style="position:absolute;margin-left:56.64pt;margin-top:39.2071pt;width:471.34pt;height:0pt;mso-position-horizontal-relative:page;mso-position-vertical-relative:paragraph;z-index:-1401">
            <v:shape coordorigin="1133,784" coordsize="9427,0" filled="f" path="m1133,784l10560,784e" strokecolor="#000000" stroked="t" strokeweight="0.69552pt" style="position:absolute;left:1133;top:784;width:9427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38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-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la</w:t>
      </w:r>
      <w:r>
        <w:rPr>
          <w:rFonts w:ascii="Arial" w:cs="Arial" w:eastAsia="Arial" w:hAnsi="Arial"/>
          <w:spacing w:val="-4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3"/>
          <w:w w:val="100"/>
          <w:position w:val="-1"/>
          <w:sz w:val="22"/>
          <w:szCs w:val="22"/>
        </w:rPr>
        <w:t>f</w:t>
      </w:r>
      <w:r>
        <w:rPr>
          <w:rFonts w:ascii="Arial" w:cs="Arial" w:eastAsia="Arial" w:hAnsi="Arial"/>
          <w:spacing w:val="-3"/>
          <w:w w:val="100"/>
          <w:position w:val="-1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m</w:t>
      </w:r>
      <w:r>
        <w:rPr>
          <w:rFonts w:ascii="Arial" w:cs="Arial" w:eastAsia="Arial" w:hAnsi="Arial"/>
          <w:spacing w:val="-3"/>
          <w:w w:val="100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ón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m</w:t>
      </w:r>
      <w:r>
        <w:rPr>
          <w:rFonts w:ascii="Arial" w:cs="Arial" w:eastAsia="Arial" w:hAnsi="Arial"/>
          <w:spacing w:val="-3"/>
          <w:w w:val="100"/>
          <w:position w:val="-1"/>
          <w:sz w:val="22"/>
          <w:szCs w:val="22"/>
        </w:rPr>
        <w:t>á</w:t>
      </w:r>
      <w:r>
        <w:rPr>
          <w:rFonts w:ascii="Arial" w:cs="Arial" w:eastAsia="Arial" w:hAnsi="Arial"/>
          <w:spacing w:val="2"/>
          <w:w w:val="100"/>
          <w:position w:val="-1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es,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si</w:t>
      </w:r>
      <w:r>
        <w:rPr>
          <w:rFonts w:ascii="Arial" w:cs="Arial" w:eastAsia="Arial" w:hAnsi="Arial"/>
          <w:spacing w:val="3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el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o</w:t>
      </w:r>
      <w:r>
        <w:rPr>
          <w:rFonts w:ascii="Arial" w:cs="Arial" w:eastAsia="Arial" w:hAnsi="Arial"/>
          <w:spacing w:val="-3"/>
          <w:w w:val="100"/>
          <w:position w:val="-1"/>
          <w:sz w:val="22"/>
          <w:szCs w:val="22"/>
        </w:rPr>
        <w:t>b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j</w:t>
      </w:r>
      <w:r>
        <w:rPr>
          <w:rFonts w:ascii="Arial" w:cs="Arial" w:eastAsia="Arial" w:hAnsi="Arial"/>
          <w:spacing w:val="-3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-2"/>
          <w:w w:val="100"/>
          <w:position w:val="-1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á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situado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en</w:t>
      </w:r>
      <w:r>
        <w:rPr>
          <w:rFonts w:ascii="Arial" w:cs="Arial" w:eastAsia="Arial" w:hAnsi="Arial"/>
          <w:spacing w:val="-2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el</w:t>
      </w:r>
      <w:r>
        <w:rPr>
          <w:rFonts w:ascii="Arial" w:cs="Arial" w:eastAsia="Arial" w:hAnsi="Arial"/>
          <w:spacing w:val="2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2"/>
          <w:szCs w:val="22"/>
        </w:rPr>
        <w:t>c</w:t>
      </w:r>
      <w:r>
        <w:rPr>
          <w:rFonts w:ascii="Arial" w:cs="Arial" w:eastAsia="Arial" w:hAnsi="Arial"/>
          <w:b/>
          <w:spacing w:val="-1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b/>
          <w:spacing w:val="-3"/>
          <w:w w:val="100"/>
          <w:position w:val="-1"/>
          <w:sz w:val="22"/>
          <w:szCs w:val="22"/>
        </w:rPr>
        <w:t>n</w:t>
      </w:r>
      <w:r>
        <w:rPr>
          <w:rFonts w:ascii="Arial" w:cs="Arial" w:eastAsia="Arial" w:hAnsi="Arial"/>
          <w:b/>
          <w:spacing w:val="1"/>
          <w:w w:val="100"/>
          <w:position w:val="-1"/>
          <w:sz w:val="22"/>
          <w:szCs w:val="22"/>
        </w:rPr>
        <w:t>t</w:t>
      </w:r>
      <w:r>
        <w:rPr>
          <w:rFonts w:ascii="Arial" w:cs="Arial" w:eastAsia="Arial" w:hAnsi="Arial"/>
          <w:b/>
          <w:spacing w:val="0"/>
          <w:w w:val="100"/>
          <w:position w:val="-1"/>
          <w:sz w:val="22"/>
          <w:szCs w:val="22"/>
        </w:rPr>
        <w:t>ro</w:t>
      </w:r>
      <w:r>
        <w:rPr>
          <w:rFonts w:ascii="Arial" w:cs="Arial" w:eastAsia="Arial" w:hAnsi="Arial"/>
          <w:b/>
          <w:spacing w:val="-1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b/>
          <w:spacing w:val="-3"/>
          <w:w w:val="100"/>
          <w:position w:val="-1"/>
          <w:sz w:val="22"/>
          <w:szCs w:val="22"/>
        </w:rPr>
        <w:t>d</w:t>
      </w:r>
      <w:r>
        <w:rPr>
          <w:rFonts w:ascii="Arial" w:cs="Arial" w:eastAsia="Arial" w:hAnsi="Arial"/>
          <w:b/>
          <w:spacing w:val="0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2"/>
          <w:szCs w:val="22"/>
        </w:rPr>
        <w:t>cur</w:t>
      </w:r>
      <w:r>
        <w:rPr>
          <w:rFonts w:ascii="Arial" w:cs="Arial" w:eastAsia="Arial" w:hAnsi="Arial"/>
          <w:b/>
          <w:spacing w:val="-2"/>
          <w:w w:val="100"/>
          <w:position w:val="-1"/>
          <w:sz w:val="22"/>
          <w:szCs w:val="22"/>
        </w:rPr>
        <w:t>v</w:t>
      </w:r>
      <w:r>
        <w:rPr>
          <w:rFonts w:ascii="Arial" w:cs="Arial" w:eastAsia="Arial" w:hAnsi="Arial"/>
          <w:b/>
          <w:spacing w:val="0"/>
          <w:w w:val="100"/>
          <w:position w:val="-1"/>
          <w:sz w:val="22"/>
          <w:szCs w:val="22"/>
        </w:rPr>
        <w:t>atura,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3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 w:line="240" w:lineRule="exact"/>
        <w:ind w:left="373"/>
      </w:pPr>
      <w:r>
        <w:pict>
          <v:group coordorigin="1133,779" coordsize="9549,0" style="position:absolute;margin-left:56.64pt;margin-top:38.9325pt;width:477.46pt;height:0pt;mso-position-horizontal-relative:page;mso-position-vertical-relative:paragraph;z-index:-1400">
            <v:shape coordorigin="1133,779" coordsize="9549,0" filled="f" path="m1133,779l10682,779e" strokecolor="#000000" stroked="t" strokeweight="0.98256pt" style="position:absolute;left:1133;top:779;width:9549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39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-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la</w:t>
      </w:r>
      <w:r>
        <w:rPr>
          <w:rFonts w:ascii="Arial" w:cs="Arial" w:eastAsia="Arial" w:hAnsi="Arial"/>
          <w:spacing w:val="-2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ó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p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ca</w:t>
      </w:r>
      <w:r>
        <w:rPr>
          <w:rFonts w:ascii="Arial" w:cs="Arial" w:eastAsia="Arial" w:hAnsi="Arial"/>
          <w:spacing w:val="-4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position w:val="-1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m</w:t>
      </w:r>
      <w:r>
        <w:rPr>
          <w:rFonts w:ascii="Arial" w:cs="Arial" w:eastAsia="Arial" w:hAnsi="Arial"/>
          <w:spacing w:val="-3"/>
          <w:w w:val="100"/>
          <w:position w:val="-1"/>
          <w:sz w:val="22"/>
          <w:szCs w:val="22"/>
        </w:rPr>
        <w:t>é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t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r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ca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si</w:t>
      </w:r>
      <w:r>
        <w:rPr>
          <w:rFonts w:ascii="Arial" w:cs="Arial" w:eastAsia="Arial" w:hAnsi="Arial"/>
          <w:spacing w:val="3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el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o</w:t>
      </w:r>
      <w:r>
        <w:rPr>
          <w:rFonts w:ascii="Arial" w:cs="Arial" w:eastAsia="Arial" w:hAnsi="Arial"/>
          <w:spacing w:val="-3"/>
          <w:w w:val="100"/>
          <w:position w:val="-1"/>
          <w:sz w:val="22"/>
          <w:szCs w:val="22"/>
        </w:rPr>
        <w:t>b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j</w:t>
      </w:r>
      <w:r>
        <w:rPr>
          <w:rFonts w:ascii="Arial" w:cs="Arial" w:eastAsia="Arial" w:hAnsi="Arial"/>
          <w:spacing w:val="-3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-2"/>
          <w:w w:val="100"/>
          <w:position w:val="-1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á</w:t>
      </w:r>
      <w:r>
        <w:rPr>
          <w:rFonts w:ascii="Arial" w:cs="Arial" w:eastAsia="Arial" w:hAnsi="Arial"/>
          <w:spacing w:val="2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b/>
          <w:spacing w:val="-3"/>
          <w:w w:val="100"/>
          <w:position w:val="-1"/>
          <w:sz w:val="22"/>
          <w:szCs w:val="22"/>
        </w:rPr>
        <w:t>n</w:t>
      </w:r>
      <w:r>
        <w:rPr>
          <w:rFonts w:ascii="Arial" w:cs="Arial" w:eastAsia="Arial" w:hAnsi="Arial"/>
          <w:b/>
          <w:spacing w:val="1"/>
          <w:w w:val="100"/>
          <w:position w:val="-1"/>
          <w:sz w:val="22"/>
          <w:szCs w:val="22"/>
        </w:rPr>
        <w:t>t</w:t>
      </w:r>
      <w:r>
        <w:rPr>
          <w:rFonts w:ascii="Arial" w:cs="Arial" w:eastAsia="Arial" w:hAnsi="Arial"/>
          <w:b/>
          <w:spacing w:val="-2"/>
          <w:w w:val="100"/>
          <w:position w:val="-1"/>
          <w:sz w:val="22"/>
          <w:szCs w:val="22"/>
        </w:rPr>
        <w:t>r</w:t>
      </w:r>
      <w:r>
        <w:rPr>
          <w:rFonts w:ascii="Arial" w:cs="Arial" w:eastAsia="Arial" w:hAnsi="Arial"/>
          <w:b/>
          <w:spacing w:val="0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b/>
          <w:spacing w:val="1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position w:val="-1"/>
          <w:sz w:val="22"/>
          <w:szCs w:val="22"/>
        </w:rPr>
        <w:t>l</w:t>
      </w:r>
      <w:r>
        <w:rPr>
          <w:rFonts w:ascii="Arial" w:cs="Arial" w:eastAsia="Arial" w:hAnsi="Arial"/>
          <w:b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2"/>
          <w:szCs w:val="22"/>
        </w:rPr>
        <w:t>c</w:t>
      </w:r>
      <w:r>
        <w:rPr>
          <w:rFonts w:ascii="Arial" w:cs="Arial" w:eastAsia="Arial" w:hAnsi="Arial"/>
          <w:b/>
          <w:spacing w:val="-1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position w:val="-1"/>
          <w:sz w:val="22"/>
          <w:szCs w:val="22"/>
        </w:rPr>
        <w:t>nt</w:t>
      </w:r>
      <w:r>
        <w:rPr>
          <w:rFonts w:ascii="Arial" w:cs="Arial" w:eastAsia="Arial" w:hAnsi="Arial"/>
          <w:b/>
          <w:spacing w:val="1"/>
          <w:w w:val="100"/>
          <w:position w:val="-1"/>
          <w:sz w:val="22"/>
          <w:szCs w:val="22"/>
        </w:rPr>
        <w:t>r</w:t>
      </w:r>
      <w:r>
        <w:rPr>
          <w:rFonts w:ascii="Arial" w:cs="Arial" w:eastAsia="Arial" w:hAnsi="Arial"/>
          <w:b/>
          <w:spacing w:val="0"/>
          <w:w w:val="100"/>
          <w:position w:val="-1"/>
          <w:sz w:val="22"/>
          <w:szCs w:val="22"/>
        </w:rPr>
        <w:t>o</w:t>
      </w:r>
      <w:r>
        <w:rPr>
          <w:rFonts w:ascii="Arial" w:cs="Arial" w:eastAsia="Arial" w:hAnsi="Arial"/>
          <w:b/>
          <w:spacing w:val="-2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2"/>
          <w:szCs w:val="22"/>
        </w:rPr>
        <w:t>de</w:t>
      </w:r>
      <w:r>
        <w:rPr>
          <w:rFonts w:ascii="Arial" w:cs="Arial" w:eastAsia="Arial" w:hAnsi="Arial"/>
          <w:b/>
          <w:spacing w:val="-2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2"/>
          <w:szCs w:val="22"/>
        </w:rPr>
        <w:t>c</w:t>
      </w:r>
      <w:r>
        <w:rPr>
          <w:rFonts w:ascii="Arial" w:cs="Arial" w:eastAsia="Arial" w:hAnsi="Arial"/>
          <w:b/>
          <w:spacing w:val="-1"/>
          <w:w w:val="100"/>
          <w:position w:val="-1"/>
          <w:sz w:val="22"/>
          <w:szCs w:val="22"/>
        </w:rPr>
        <w:t>u</w:t>
      </w:r>
      <w:r>
        <w:rPr>
          <w:rFonts w:ascii="Arial" w:cs="Arial" w:eastAsia="Arial" w:hAnsi="Arial"/>
          <w:b/>
          <w:spacing w:val="0"/>
          <w:w w:val="100"/>
          <w:position w:val="-1"/>
          <w:sz w:val="22"/>
          <w:szCs w:val="22"/>
        </w:rPr>
        <w:t>r</w:t>
      </w:r>
      <w:r>
        <w:rPr>
          <w:rFonts w:ascii="Arial" w:cs="Arial" w:eastAsia="Arial" w:hAnsi="Arial"/>
          <w:b/>
          <w:spacing w:val="-2"/>
          <w:w w:val="100"/>
          <w:position w:val="-1"/>
          <w:sz w:val="22"/>
          <w:szCs w:val="22"/>
        </w:rPr>
        <w:t>v</w:t>
      </w:r>
      <w:r>
        <w:rPr>
          <w:rFonts w:ascii="Arial" w:cs="Arial" w:eastAsia="Arial" w:hAnsi="Arial"/>
          <w:b/>
          <w:spacing w:val="0"/>
          <w:w w:val="100"/>
          <w:position w:val="-1"/>
          <w:sz w:val="22"/>
          <w:szCs w:val="22"/>
        </w:rPr>
        <w:t>atu</w:t>
      </w:r>
      <w:r>
        <w:rPr>
          <w:rFonts w:ascii="Arial" w:cs="Arial" w:eastAsia="Arial" w:hAnsi="Arial"/>
          <w:b/>
          <w:spacing w:val="-2"/>
          <w:w w:val="100"/>
          <w:position w:val="-1"/>
          <w:sz w:val="22"/>
          <w:szCs w:val="22"/>
        </w:rPr>
        <w:t>r</w:t>
      </w:r>
      <w:r>
        <w:rPr>
          <w:rFonts w:ascii="Arial" w:cs="Arial" w:eastAsia="Arial" w:hAnsi="Arial"/>
          <w:b/>
          <w:spacing w:val="0"/>
          <w:w w:val="100"/>
          <w:position w:val="-1"/>
          <w:sz w:val="22"/>
          <w:szCs w:val="22"/>
        </w:rPr>
        <w:t>a</w:t>
      </w:r>
      <w:r>
        <w:rPr>
          <w:rFonts w:ascii="Arial" w:cs="Arial" w:eastAsia="Arial" w:hAnsi="Arial"/>
          <w:b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2"/>
          <w:szCs w:val="22"/>
        </w:rPr>
        <w:t>y</w:t>
      </w:r>
      <w:r>
        <w:rPr>
          <w:rFonts w:ascii="Arial" w:cs="Arial" w:eastAsia="Arial" w:hAnsi="Arial"/>
          <w:b/>
          <w:spacing w:val="-3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2"/>
          <w:szCs w:val="22"/>
        </w:rPr>
        <w:t>el</w:t>
      </w:r>
      <w:r>
        <w:rPr>
          <w:rFonts w:ascii="Arial" w:cs="Arial" w:eastAsia="Arial" w:hAnsi="Arial"/>
          <w:b/>
          <w:spacing w:val="2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b/>
          <w:spacing w:val="1"/>
          <w:w w:val="100"/>
          <w:position w:val="-1"/>
          <w:sz w:val="22"/>
          <w:szCs w:val="22"/>
        </w:rPr>
        <w:t>f</w:t>
      </w:r>
      <w:r>
        <w:rPr>
          <w:rFonts w:ascii="Arial" w:cs="Arial" w:eastAsia="Arial" w:hAnsi="Arial"/>
          <w:b/>
          <w:spacing w:val="0"/>
          <w:w w:val="100"/>
          <w:position w:val="-1"/>
          <w:sz w:val="22"/>
          <w:szCs w:val="22"/>
        </w:rPr>
        <w:t>o</w:t>
      </w:r>
      <w:r>
        <w:rPr>
          <w:rFonts w:ascii="Arial" w:cs="Arial" w:eastAsia="Arial" w:hAnsi="Arial"/>
          <w:b/>
          <w:spacing w:val="-1"/>
          <w:w w:val="100"/>
          <w:position w:val="-1"/>
          <w:sz w:val="22"/>
          <w:szCs w:val="22"/>
        </w:rPr>
        <w:t>c</w:t>
      </w:r>
      <w:r>
        <w:rPr>
          <w:rFonts w:ascii="Arial" w:cs="Arial" w:eastAsia="Arial" w:hAnsi="Arial"/>
          <w:b/>
          <w:spacing w:val="0"/>
          <w:w w:val="100"/>
          <w:position w:val="-1"/>
          <w:sz w:val="22"/>
          <w:szCs w:val="22"/>
        </w:rPr>
        <w:t>o,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2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tabs>
          <w:tab w:pos="9720" w:val="left"/>
        </w:tabs>
        <w:jc w:val="left"/>
        <w:spacing w:before="32"/>
        <w:ind w:left="373"/>
        <w:sectPr>
          <w:pgMar w:bottom="280" w:footer="1491" w:header="570" w:left="760" w:right="660" w:top="2540"/>
          <w:headerReference r:id="rId12" w:type="default"/>
          <w:headerReference r:id="rId13" w:type="default"/>
          <w:pgSz w:h="15840" w:w="12240"/>
        </w:sectPr>
      </w:pPr>
      <w:r>
        <w:pict>
          <v:group coordorigin="1133,776" coordsize="9425,0" style="position:absolute;margin-left:56.64pt;margin-top:38.8125pt;width:471.243pt;height:0pt;mso-position-horizontal-relative:page;mso-position-vertical-relative:paragraph;z-index:-1399">
            <v:shape coordorigin="1133,776" coordsize="9425,0" filled="f" path="m1133,776l10558,776e" strokecolor="#000000" stroked="t" strokeweight="0.98256pt" style="position:absolute;left:1133;top:776;width:9425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sz w:val="22"/>
          <w:szCs w:val="22"/>
        </w:rPr>
        <w:t>40</w:t>
      </w:r>
      <w:r>
        <w:rPr>
          <w:rFonts w:ascii="Arial" w:cs="Arial" w:eastAsia="Arial" w:hAnsi="Arial"/>
          <w:spacing w:val="1"/>
          <w:sz w:val="22"/>
          <w:szCs w:val="22"/>
        </w:rPr>
        <w:t>.</w:t>
      </w:r>
      <w:r>
        <w:rPr>
          <w:rFonts w:ascii="Arial" w:cs="Arial" w:eastAsia="Arial" w:hAnsi="Arial"/>
          <w:spacing w:val="0"/>
          <w:sz w:val="22"/>
          <w:szCs w:val="22"/>
        </w:rPr>
        <w:t>-</w:t>
      </w:r>
      <w:r>
        <w:rPr>
          <w:rFonts w:ascii="Arial" w:cs="Arial" w:eastAsia="Arial" w:hAnsi="Arial"/>
          <w:spacing w:val="0"/>
          <w:sz w:val="22"/>
          <w:szCs w:val="22"/>
        </w:rPr>
        <w:t> </w:t>
      </w:r>
      <w:r>
        <w:rPr>
          <w:rFonts w:ascii="Arial" w:cs="Arial" w:eastAsia="Arial" w:hAnsi="Arial"/>
          <w:spacing w:val="-1"/>
          <w:sz w:val="22"/>
          <w:szCs w:val="22"/>
        </w:rPr>
        <w:t>E</w:t>
      </w:r>
      <w:r>
        <w:rPr>
          <w:rFonts w:ascii="Arial" w:cs="Arial" w:eastAsia="Arial" w:hAnsi="Arial"/>
          <w:spacing w:val="0"/>
          <w:sz w:val="22"/>
          <w:szCs w:val="22"/>
        </w:rPr>
        <w:t>n</w:t>
      </w:r>
      <w:r>
        <w:rPr>
          <w:rFonts w:ascii="Arial" w:cs="Arial" w:eastAsia="Arial" w:hAnsi="Arial"/>
          <w:spacing w:val="0"/>
          <w:sz w:val="22"/>
          <w:szCs w:val="22"/>
        </w:rPr>
        <w:t> </w:t>
      </w:r>
      <w:r>
        <w:rPr>
          <w:rFonts w:ascii="Arial" w:cs="Arial" w:eastAsia="Arial" w:hAnsi="Arial"/>
          <w:spacing w:val="0"/>
          <w:sz w:val="22"/>
          <w:szCs w:val="22"/>
        </w:rPr>
        <w:t>la</w:t>
      </w:r>
      <w:r>
        <w:rPr>
          <w:rFonts w:ascii="Arial" w:cs="Arial" w:eastAsia="Arial" w:hAnsi="Arial"/>
          <w:spacing w:val="-2"/>
          <w:sz w:val="22"/>
          <w:szCs w:val="22"/>
        </w:rPr>
        <w:t> </w:t>
      </w:r>
      <w:r>
        <w:rPr>
          <w:rFonts w:ascii="Arial" w:cs="Arial" w:eastAsia="Arial" w:hAnsi="Arial"/>
          <w:spacing w:val="1"/>
          <w:sz w:val="22"/>
          <w:szCs w:val="22"/>
        </w:rPr>
        <w:t>f</w:t>
      </w:r>
      <w:r>
        <w:rPr>
          <w:rFonts w:ascii="Arial" w:cs="Arial" w:eastAsia="Arial" w:hAnsi="Arial"/>
          <w:spacing w:val="0"/>
          <w:sz w:val="22"/>
          <w:szCs w:val="22"/>
        </w:rPr>
        <w:t>o</w:t>
      </w:r>
      <w:r>
        <w:rPr>
          <w:rFonts w:ascii="Arial" w:cs="Arial" w:eastAsia="Arial" w:hAnsi="Arial"/>
          <w:spacing w:val="-2"/>
          <w:sz w:val="22"/>
          <w:szCs w:val="22"/>
        </w:rPr>
        <w:t>r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pacing w:val="0"/>
          <w:sz w:val="22"/>
          <w:szCs w:val="22"/>
        </w:rPr>
        <w:t>ac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sz w:val="22"/>
          <w:szCs w:val="22"/>
        </w:rPr>
        <w:t>ón</w:t>
      </w:r>
      <w:r>
        <w:rPr>
          <w:rFonts w:ascii="Arial" w:cs="Arial" w:eastAsia="Arial" w:hAnsi="Arial"/>
          <w:spacing w:val="1"/>
          <w:sz w:val="22"/>
          <w:szCs w:val="22"/>
        </w:rPr>
        <w:t> </w:t>
      </w:r>
      <w:r>
        <w:rPr>
          <w:rFonts w:ascii="Arial" w:cs="Arial" w:eastAsia="Arial" w:hAnsi="Arial"/>
          <w:spacing w:val="0"/>
          <w:sz w:val="22"/>
          <w:szCs w:val="22"/>
        </w:rPr>
        <w:t>de</w:t>
      </w:r>
      <w:r>
        <w:rPr>
          <w:rFonts w:ascii="Arial" w:cs="Arial" w:eastAsia="Arial" w:hAnsi="Arial"/>
          <w:spacing w:val="-2"/>
          <w:sz w:val="22"/>
          <w:szCs w:val="22"/>
        </w:rPr>
        <w:t> 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pacing w:val="-3"/>
          <w:sz w:val="22"/>
          <w:szCs w:val="22"/>
        </w:rPr>
        <w:t>á</w:t>
      </w:r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pacing w:val="0"/>
          <w:sz w:val="22"/>
          <w:szCs w:val="22"/>
        </w:rPr>
        <w:t>e</w:t>
      </w:r>
      <w:r>
        <w:rPr>
          <w:rFonts w:ascii="Arial" w:cs="Arial" w:eastAsia="Arial" w:hAnsi="Arial"/>
          <w:spacing w:val="-1"/>
          <w:sz w:val="22"/>
          <w:szCs w:val="22"/>
        </w:rPr>
        <w:t>n</w:t>
      </w:r>
      <w:r>
        <w:rPr>
          <w:rFonts w:ascii="Arial" w:cs="Arial" w:eastAsia="Arial" w:hAnsi="Arial"/>
          <w:spacing w:val="0"/>
          <w:sz w:val="22"/>
          <w:szCs w:val="22"/>
        </w:rPr>
        <w:t>es,</w:t>
      </w:r>
      <w:r>
        <w:rPr>
          <w:rFonts w:ascii="Arial" w:cs="Arial" w:eastAsia="Arial" w:hAnsi="Arial"/>
          <w:spacing w:val="0"/>
          <w:sz w:val="22"/>
          <w:szCs w:val="22"/>
        </w:rPr>
        <w:t> </w:t>
      </w:r>
      <w:r>
        <w:rPr>
          <w:rFonts w:ascii="Arial" w:cs="Arial" w:eastAsia="Arial" w:hAnsi="Arial"/>
          <w:spacing w:val="0"/>
          <w:sz w:val="22"/>
          <w:szCs w:val="22"/>
        </w:rPr>
        <w:t>si</w:t>
      </w:r>
      <w:r>
        <w:rPr>
          <w:rFonts w:ascii="Arial" w:cs="Arial" w:eastAsia="Arial" w:hAnsi="Arial"/>
          <w:spacing w:val="2"/>
          <w:sz w:val="22"/>
          <w:szCs w:val="22"/>
        </w:rPr>
        <w:t> </w:t>
      </w:r>
      <w:r>
        <w:rPr>
          <w:rFonts w:ascii="Arial" w:cs="Arial" w:eastAsia="Arial" w:hAnsi="Arial"/>
          <w:spacing w:val="0"/>
          <w:sz w:val="22"/>
          <w:szCs w:val="22"/>
        </w:rPr>
        <w:t>el</w:t>
      </w:r>
      <w:r>
        <w:rPr>
          <w:rFonts w:ascii="Arial" w:cs="Arial" w:eastAsia="Arial" w:hAnsi="Arial"/>
          <w:spacing w:val="0"/>
          <w:sz w:val="22"/>
          <w:szCs w:val="22"/>
        </w:rPr>
        <w:t> </w:t>
      </w:r>
      <w:r>
        <w:rPr>
          <w:rFonts w:ascii="Arial" w:cs="Arial" w:eastAsia="Arial" w:hAnsi="Arial"/>
          <w:spacing w:val="0"/>
          <w:sz w:val="22"/>
          <w:szCs w:val="22"/>
        </w:rPr>
        <w:t>o</w:t>
      </w:r>
      <w:r>
        <w:rPr>
          <w:rFonts w:ascii="Arial" w:cs="Arial" w:eastAsia="Arial" w:hAnsi="Arial"/>
          <w:spacing w:val="-3"/>
          <w:sz w:val="22"/>
          <w:szCs w:val="22"/>
        </w:rPr>
        <w:t>b</w:t>
      </w:r>
      <w:r>
        <w:rPr>
          <w:rFonts w:ascii="Arial" w:cs="Arial" w:eastAsia="Arial" w:hAnsi="Arial"/>
          <w:spacing w:val="1"/>
          <w:sz w:val="22"/>
          <w:szCs w:val="22"/>
        </w:rPr>
        <w:t>j</w:t>
      </w:r>
      <w:r>
        <w:rPr>
          <w:rFonts w:ascii="Arial" w:cs="Arial" w:eastAsia="Arial" w:hAnsi="Arial"/>
          <w:spacing w:val="-3"/>
          <w:sz w:val="22"/>
          <w:szCs w:val="22"/>
        </w:rPr>
        <w:t>e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0"/>
          <w:sz w:val="22"/>
          <w:szCs w:val="22"/>
        </w:rPr>
        <w:t>o</w:t>
      </w:r>
      <w:r>
        <w:rPr>
          <w:rFonts w:ascii="Arial" w:cs="Arial" w:eastAsia="Arial" w:hAnsi="Arial"/>
          <w:spacing w:val="0"/>
          <w:sz w:val="22"/>
          <w:szCs w:val="22"/>
        </w:rPr>
        <w:t> </w:t>
      </w:r>
      <w:r>
        <w:rPr>
          <w:rFonts w:ascii="Arial" w:cs="Arial" w:eastAsia="Arial" w:hAnsi="Arial"/>
          <w:spacing w:val="0"/>
          <w:sz w:val="22"/>
          <w:szCs w:val="22"/>
        </w:rPr>
        <w:t>se</w:t>
      </w:r>
      <w:r>
        <w:rPr>
          <w:rFonts w:ascii="Arial" w:cs="Arial" w:eastAsia="Arial" w:hAnsi="Arial"/>
          <w:spacing w:val="-3"/>
          <w:sz w:val="22"/>
          <w:szCs w:val="22"/>
        </w:rPr>
        <w:t> </w:t>
      </w:r>
      <w:r>
        <w:rPr>
          <w:rFonts w:ascii="Arial" w:cs="Arial" w:eastAsia="Arial" w:hAnsi="Arial"/>
          <w:spacing w:val="0"/>
          <w:sz w:val="22"/>
          <w:szCs w:val="22"/>
        </w:rPr>
        <w:t>e</w:t>
      </w:r>
      <w:r>
        <w:rPr>
          <w:rFonts w:ascii="Arial" w:cs="Arial" w:eastAsia="Arial" w:hAnsi="Arial"/>
          <w:spacing w:val="-1"/>
          <w:sz w:val="22"/>
          <w:szCs w:val="22"/>
        </w:rPr>
        <w:t>n</w:t>
      </w:r>
      <w:r>
        <w:rPr>
          <w:rFonts w:ascii="Arial" w:cs="Arial" w:eastAsia="Arial" w:hAnsi="Arial"/>
          <w:spacing w:val="0"/>
          <w:sz w:val="22"/>
          <w:szCs w:val="22"/>
        </w:rPr>
        <w:t>cu</w:t>
      </w:r>
      <w:r>
        <w:rPr>
          <w:rFonts w:ascii="Arial" w:cs="Arial" w:eastAsia="Arial" w:hAnsi="Arial"/>
          <w:spacing w:val="-1"/>
          <w:sz w:val="22"/>
          <w:szCs w:val="22"/>
        </w:rPr>
        <w:t>e</w:t>
      </w:r>
      <w:r>
        <w:rPr>
          <w:rFonts w:ascii="Arial" w:cs="Arial" w:eastAsia="Arial" w:hAnsi="Arial"/>
          <w:spacing w:val="0"/>
          <w:sz w:val="22"/>
          <w:szCs w:val="22"/>
        </w:rPr>
        <w:t>nt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0"/>
          <w:sz w:val="22"/>
          <w:szCs w:val="22"/>
        </w:rPr>
        <w:t>a</w:t>
      </w:r>
      <w:r>
        <w:rPr>
          <w:rFonts w:ascii="Arial" w:cs="Arial" w:eastAsia="Arial" w:hAnsi="Arial"/>
          <w:spacing w:val="-2"/>
          <w:sz w:val="22"/>
          <w:szCs w:val="22"/>
        </w:rPr>
        <w:t> </w:t>
      </w:r>
      <w:r>
        <w:rPr>
          <w:rFonts w:ascii="Arial" w:cs="Arial" w:eastAsia="Arial" w:hAnsi="Arial"/>
          <w:spacing w:val="0"/>
          <w:sz w:val="22"/>
          <w:szCs w:val="22"/>
        </w:rPr>
        <w:t>s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0"/>
          <w:sz w:val="22"/>
          <w:szCs w:val="22"/>
        </w:rPr>
        <w:t>u</w:t>
      </w:r>
      <w:r>
        <w:rPr>
          <w:rFonts w:ascii="Arial" w:cs="Arial" w:eastAsia="Arial" w:hAnsi="Arial"/>
          <w:spacing w:val="-1"/>
          <w:sz w:val="22"/>
          <w:szCs w:val="22"/>
        </w:rPr>
        <w:t>a</w:t>
      </w:r>
      <w:r>
        <w:rPr>
          <w:rFonts w:ascii="Arial" w:cs="Arial" w:eastAsia="Arial" w:hAnsi="Arial"/>
          <w:spacing w:val="0"/>
          <w:sz w:val="22"/>
          <w:szCs w:val="22"/>
        </w:rPr>
        <w:t>do</w:t>
      </w:r>
      <w:r>
        <w:rPr>
          <w:rFonts w:ascii="Arial" w:cs="Arial" w:eastAsia="Arial" w:hAnsi="Arial"/>
          <w:spacing w:val="-2"/>
          <w:sz w:val="22"/>
          <w:szCs w:val="22"/>
        </w:rPr>
        <w:t> </w:t>
      </w:r>
      <w:r>
        <w:rPr>
          <w:rFonts w:ascii="Arial" w:cs="Arial" w:eastAsia="Arial" w:hAnsi="Arial"/>
          <w:spacing w:val="0"/>
          <w:sz w:val="22"/>
          <w:szCs w:val="22"/>
        </w:rPr>
        <w:t>en</w:t>
      </w:r>
      <w:r>
        <w:rPr>
          <w:rFonts w:ascii="Arial" w:cs="Arial" w:eastAsia="Arial" w:hAnsi="Arial"/>
          <w:spacing w:val="2"/>
          <w:sz w:val="22"/>
          <w:szCs w:val="22"/>
        </w:rPr>
        <w:t> </w:t>
      </w:r>
      <w:r>
        <w:rPr>
          <w:rFonts w:ascii="Arial" w:cs="Arial" w:eastAsia="Arial" w:hAnsi="Arial"/>
          <w:spacing w:val="0"/>
          <w:sz w:val="22"/>
          <w:szCs w:val="22"/>
        </w:rPr>
        <w:t>el</w:t>
      </w:r>
      <w:r>
        <w:rPr>
          <w:rFonts w:ascii="Arial" w:cs="Arial" w:eastAsia="Arial" w:hAnsi="Arial"/>
          <w:spacing w:val="-2"/>
          <w:sz w:val="22"/>
          <w:szCs w:val="22"/>
        </w:rPr>
        <w:t> </w:t>
      </w:r>
      <w:r>
        <w:rPr>
          <w:rFonts w:ascii="Arial" w:cs="Arial" w:eastAsia="Arial" w:hAnsi="Arial"/>
          <w:b/>
          <w:spacing w:val="-2"/>
          <w:sz w:val="22"/>
          <w:szCs w:val="22"/>
        </w:rPr>
        <w:t>f</w:t>
      </w:r>
      <w:r>
        <w:rPr>
          <w:rFonts w:ascii="Arial" w:cs="Arial" w:eastAsia="Arial" w:hAnsi="Arial"/>
          <w:b/>
          <w:spacing w:val="0"/>
          <w:sz w:val="22"/>
          <w:szCs w:val="22"/>
        </w:rPr>
        <w:t>o</w:t>
      </w:r>
      <w:r>
        <w:rPr>
          <w:rFonts w:ascii="Arial" w:cs="Arial" w:eastAsia="Arial" w:hAnsi="Arial"/>
          <w:b/>
          <w:spacing w:val="-1"/>
          <w:sz w:val="22"/>
          <w:szCs w:val="22"/>
        </w:rPr>
        <w:t>c</w:t>
      </w:r>
      <w:r>
        <w:rPr>
          <w:rFonts w:ascii="Arial" w:cs="Arial" w:eastAsia="Arial" w:hAnsi="Arial"/>
          <w:b/>
          <w:spacing w:val="0"/>
          <w:sz w:val="22"/>
          <w:szCs w:val="22"/>
        </w:rPr>
        <w:t>o,</w:t>
      </w:r>
      <w:r>
        <w:rPr>
          <w:rFonts w:ascii="Arial" w:cs="Arial" w:eastAsia="Arial" w:hAnsi="Arial"/>
          <w:b/>
          <w:spacing w:val="0"/>
          <w:sz w:val="22"/>
          <w:szCs w:val="22"/>
        </w:rPr>
        <w:t>  </w:t>
      </w:r>
      <w:r>
        <w:rPr>
          <w:rFonts w:ascii="Arial" w:cs="Arial" w:eastAsia="Arial" w:hAnsi="Arial"/>
          <w:b/>
          <w:spacing w:val="3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sz w:val="22"/>
          <w:szCs w:val="22"/>
          <w:u w:color="000000" w:val="single"/>
        </w:rPr>
        <w:t> </w:t>
      </w:r>
      <w:r>
        <w:rPr>
          <w:rFonts w:ascii="Arial" w:cs="Arial" w:eastAsia="Arial" w:hAnsi="Arial"/>
          <w:b/>
          <w:spacing w:val="0"/>
          <w:sz w:val="22"/>
          <w:szCs w:val="22"/>
          <w:u w:color="000000" w:val="single"/>
        </w:rPr>
        <w:tab/>
      </w:r>
      <w:r>
        <w:rPr>
          <w:rFonts w:ascii="Arial" w:cs="Arial" w:eastAsia="Arial" w:hAnsi="Arial"/>
          <w:b/>
          <w:spacing w:val="0"/>
          <w:sz w:val="22"/>
          <w:szCs w:val="22"/>
          <w:u w:color="000000" w:val="single"/>
        </w:rPr>
      </w:r>
      <w:r>
        <w:rPr>
          <w:rFonts w:ascii="Arial" w:cs="Arial" w:eastAsia="Arial" w:hAnsi="Arial"/>
          <w:b/>
          <w:spacing w:val="0"/>
          <w:sz w:val="22"/>
          <w:szCs w:val="22"/>
        </w:rPr>
      </w:r>
      <w:r>
        <w:rPr>
          <w:rFonts w:ascii="Arial" w:cs="Arial" w:eastAsia="Arial" w:hAnsi="Arial"/>
          <w:spacing w:val="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4" w:line="280" w:lineRule="exact"/>
      </w:pPr>
      <w:r>
        <w:rPr>
          <w:sz w:val="28"/>
          <w:szCs w:val="28"/>
        </w:rPr>
      </w:r>
    </w:p>
    <w:p>
      <w:pPr>
        <w:rPr>
          <w:rFonts w:ascii="Arial" w:cs="Arial" w:eastAsia="Arial" w:hAnsi="Arial"/>
          <w:sz w:val="22"/>
          <w:szCs w:val="22"/>
        </w:rPr>
        <w:tabs>
          <w:tab w:pos="9800" w:val="left"/>
        </w:tabs>
        <w:jc w:val="left"/>
        <w:spacing w:before="32" w:line="240" w:lineRule="exact"/>
        <w:ind w:left="373"/>
      </w:pPr>
      <w:r>
        <w:pict>
          <v:group coordorigin="1133,779" coordsize="9550,0" style="position:absolute;margin-left:56.64pt;margin-top:38.9325pt;width:477.478pt;height:0pt;mso-position-horizontal-relative:page;mso-position-vertical-relative:paragraph;z-index:-1398">
            <v:shape coordorigin="1133,779" coordsize="9550,0" filled="f" path="m1133,779l10682,779e" strokecolor="#000000" stroked="t" strokeweight="0.98256pt" style="position:absolute;left:1133;top:779;width:9550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position w:val="-1"/>
          <w:sz w:val="22"/>
          <w:szCs w:val="22"/>
        </w:rPr>
        <w:t>41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.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-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la</w:t>
      </w:r>
      <w:r>
        <w:rPr>
          <w:rFonts w:ascii="Arial" w:cs="Arial" w:eastAsia="Arial" w:hAnsi="Arial"/>
          <w:spacing w:val="-2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ó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p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t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ca</w:t>
      </w:r>
      <w:r>
        <w:rPr>
          <w:rFonts w:ascii="Arial" w:cs="Arial" w:eastAsia="Arial" w:hAnsi="Arial"/>
          <w:spacing w:val="-4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2"/>
          <w:position w:val="-1"/>
          <w:sz w:val="22"/>
          <w:szCs w:val="22"/>
        </w:rPr>
        <w:t>g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o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m</w:t>
      </w:r>
      <w:r>
        <w:rPr>
          <w:rFonts w:ascii="Arial" w:cs="Arial" w:eastAsia="Arial" w:hAnsi="Arial"/>
          <w:spacing w:val="-3"/>
          <w:position w:val="-1"/>
          <w:sz w:val="22"/>
          <w:szCs w:val="22"/>
        </w:rPr>
        <w:t>é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t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r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ca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si</w:t>
      </w:r>
      <w:r>
        <w:rPr>
          <w:rFonts w:ascii="Arial" w:cs="Arial" w:eastAsia="Arial" w:hAnsi="Arial"/>
          <w:spacing w:val="3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el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o</w:t>
      </w:r>
      <w:r>
        <w:rPr>
          <w:rFonts w:ascii="Arial" w:cs="Arial" w:eastAsia="Arial" w:hAnsi="Arial"/>
          <w:spacing w:val="-3"/>
          <w:position w:val="-1"/>
          <w:sz w:val="22"/>
          <w:szCs w:val="22"/>
        </w:rPr>
        <w:t>b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j</w:t>
      </w:r>
      <w:r>
        <w:rPr>
          <w:rFonts w:ascii="Arial" w:cs="Arial" w:eastAsia="Arial" w:hAnsi="Arial"/>
          <w:spacing w:val="-3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t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o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-2"/>
          <w:position w:val="-1"/>
          <w:sz w:val="22"/>
          <w:szCs w:val="22"/>
        </w:rPr>
        <w:t>s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t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á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l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position w:val="-1"/>
          <w:sz w:val="22"/>
          <w:szCs w:val="22"/>
        </w:rPr>
        <w:t>d</w:t>
      </w:r>
      <w:r>
        <w:rPr>
          <w:rFonts w:ascii="Arial" w:cs="Arial" w:eastAsia="Arial" w:hAnsi="Arial"/>
          <w:b/>
          <w:spacing w:val="-1"/>
          <w:position w:val="-1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position w:val="-1"/>
          <w:sz w:val="22"/>
          <w:szCs w:val="22"/>
        </w:rPr>
        <w:t>rec</w:t>
      </w:r>
      <w:r>
        <w:rPr>
          <w:rFonts w:ascii="Arial" w:cs="Arial" w:eastAsia="Arial" w:hAnsi="Arial"/>
          <w:b/>
          <w:spacing w:val="-1"/>
          <w:position w:val="-1"/>
          <w:sz w:val="22"/>
          <w:szCs w:val="22"/>
        </w:rPr>
        <w:t>h</w:t>
      </w:r>
      <w:r>
        <w:rPr>
          <w:rFonts w:ascii="Arial" w:cs="Arial" w:eastAsia="Arial" w:hAnsi="Arial"/>
          <w:b/>
          <w:spacing w:val="0"/>
          <w:position w:val="-1"/>
          <w:sz w:val="22"/>
          <w:szCs w:val="22"/>
        </w:rPr>
        <w:t>a</w:t>
      </w:r>
      <w:r>
        <w:rPr>
          <w:rFonts w:ascii="Arial" w:cs="Arial" w:eastAsia="Arial" w:hAnsi="Arial"/>
          <w:b/>
          <w:spacing w:val="0"/>
          <w:position w:val="-1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position w:val="-1"/>
          <w:sz w:val="22"/>
          <w:szCs w:val="22"/>
        </w:rPr>
        <w:t>del</w:t>
      </w:r>
      <w:r>
        <w:rPr>
          <w:rFonts w:ascii="Arial" w:cs="Arial" w:eastAsia="Arial" w:hAnsi="Arial"/>
          <w:b/>
          <w:spacing w:val="0"/>
          <w:position w:val="-1"/>
          <w:sz w:val="22"/>
          <w:szCs w:val="22"/>
        </w:rPr>
        <w:t> </w:t>
      </w:r>
      <w:r>
        <w:rPr>
          <w:rFonts w:ascii="Arial" w:cs="Arial" w:eastAsia="Arial" w:hAnsi="Arial"/>
          <w:b/>
          <w:spacing w:val="1"/>
          <w:position w:val="-1"/>
          <w:sz w:val="22"/>
          <w:szCs w:val="22"/>
        </w:rPr>
        <w:t>f</w:t>
      </w:r>
      <w:r>
        <w:rPr>
          <w:rFonts w:ascii="Arial" w:cs="Arial" w:eastAsia="Arial" w:hAnsi="Arial"/>
          <w:b/>
          <w:spacing w:val="0"/>
          <w:position w:val="-1"/>
          <w:sz w:val="22"/>
          <w:szCs w:val="22"/>
        </w:rPr>
        <w:t>o</w:t>
      </w:r>
      <w:r>
        <w:rPr>
          <w:rFonts w:ascii="Arial" w:cs="Arial" w:eastAsia="Arial" w:hAnsi="Arial"/>
          <w:b/>
          <w:spacing w:val="-1"/>
          <w:position w:val="-1"/>
          <w:sz w:val="22"/>
          <w:szCs w:val="22"/>
        </w:rPr>
        <w:t>c</w:t>
      </w:r>
      <w:r>
        <w:rPr>
          <w:rFonts w:ascii="Arial" w:cs="Arial" w:eastAsia="Arial" w:hAnsi="Arial"/>
          <w:b/>
          <w:spacing w:val="-3"/>
          <w:position w:val="-1"/>
          <w:sz w:val="22"/>
          <w:szCs w:val="22"/>
        </w:rPr>
        <w:t>o</w:t>
      </w:r>
      <w:r>
        <w:rPr>
          <w:rFonts w:ascii="Arial" w:cs="Arial" w:eastAsia="Arial" w:hAnsi="Arial"/>
          <w:b/>
          <w:spacing w:val="0"/>
          <w:position w:val="-1"/>
          <w:sz w:val="22"/>
          <w:szCs w:val="22"/>
        </w:rPr>
        <w:t>,</w:t>
      </w:r>
      <w:r>
        <w:rPr>
          <w:rFonts w:ascii="Arial" w:cs="Arial" w:eastAsia="Arial" w:hAnsi="Arial"/>
          <w:b/>
          <w:spacing w:val="0"/>
          <w:position w:val="-1"/>
          <w:sz w:val="22"/>
          <w:szCs w:val="22"/>
        </w:rPr>
        <w:t>   </w:t>
      </w:r>
      <w:r>
        <w:rPr>
          <w:rFonts w:ascii="Arial" w:cs="Arial" w:eastAsia="Arial" w:hAnsi="Arial"/>
          <w:b/>
          <w:spacing w:val="0"/>
          <w:position w:val="-1"/>
          <w:sz w:val="22"/>
          <w:szCs w:val="22"/>
          <w:u w:color="000000" w:val="single"/>
        </w:rPr>
        <w:t> </w:t>
      </w:r>
      <w:r>
        <w:rPr>
          <w:rFonts w:ascii="Arial" w:cs="Arial" w:eastAsia="Arial" w:hAnsi="Arial"/>
          <w:b/>
          <w:spacing w:val="0"/>
          <w:position w:val="-1"/>
          <w:sz w:val="22"/>
          <w:szCs w:val="22"/>
          <w:u w:color="000000" w:val="single"/>
        </w:rPr>
        <w:tab/>
      </w:r>
      <w:r>
        <w:rPr>
          <w:rFonts w:ascii="Arial" w:cs="Arial" w:eastAsia="Arial" w:hAnsi="Arial"/>
          <w:b/>
          <w:spacing w:val="0"/>
          <w:position w:val="-1"/>
          <w:sz w:val="22"/>
          <w:szCs w:val="22"/>
          <w:u w:color="000000" w:val="single"/>
        </w:rPr>
      </w:r>
      <w:r>
        <w:rPr>
          <w:rFonts w:ascii="Arial" w:cs="Arial" w:eastAsia="Arial" w:hAnsi="Arial"/>
          <w:b/>
          <w:spacing w:val="0"/>
          <w:position w:val="-1"/>
          <w:sz w:val="22"/>
          <w:szCs w:val="22"/>
        </w:rPr>
      </w:r>
      <w:r>
        <w:rPr>
          <w:rFonts w:ascii="Arial" w:cs="Arial" w:eastAsia="Arial" w:hAnsi="Arial"/>
          <w:spacing w:val="0"/>
          <w:position w:val="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2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tabs>
          <w:tab w:pos="9780" w:val="left"/>
        </w:tabs>
        <w:jc w:val="left"/>
        <w:spacing w:before="32" w:line="240" w:lineRule="exact"/>
        <w:ind w:left="373"/>
      </w:pPr>
      <w:r>
        <w:pict>
          <v:group coordorigin="1133,779" coordsize="9550,0" style="position:absolute;margin-left:56.64pt;margin-top:38.9325pt;width:477.478pt;height:0pt;mso-position-horizontal-relative:page;mso-position-vertical-relative:paragraph;z-index:-1397">
            <v:shape coordorigin="1133,779" coordsize="9550,0" filled="f" path="m1133,779l10682,779e" strokecolor="#000000" stroked="t" strokeweight="0.98256pt" style="position:absolute;left:1133;top:779;width:9550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position w:val="-1"/>
          <w:sz w:val="22"/>
          <w:szCs w:val="22"/>
        </w:rPr>
        <w:t>42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.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-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la</w:t>
      </w:r>
      <w:r>
        <w:rPr>
          <w:rFonts w:ascii="Arial" w:cs="Arial" w:eastAsia="Arial" w:hAnsi="Arial"/>
          <w:spacing w:val="-4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3"/>
          <w:position w:val="-1"/>
          <w:sz w:val="22"/>
          <w:szCs w:val="22"/>
        </w:rPr>
        <w:t>f</w:t>
      </w:r>
      <w:r>
        <w:rPr>
          <w:rFonts w:ascii="Arial" w:cs="Arial" w:eastAsia="Arial" w:hAnsi="Arial"/>
          <w:spacing w:val="-3"/>
          <w:position w:val="-1"/>
          <w:sz w:val="22"/>
          <w:szCs w:val="22"/>
        </w:rPr>
        <w:t>o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r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m</w:t>
      </w:r>
      <w:r>
        <w:rPr>
          <w:rFonts w:ascii="Arial" w:cs="Arial" w:eastAsia="Arial" w:hAnsi="Arial"/>
          <w:spacing w:val="-3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c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ón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de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3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m</w:t>
      </w:r>
      <w:r>
        <w:rPr>
          <w:rFonts w:ascii="Arial" w:cs="Arial" w:eastAsia="Arial" w:hAnsi="Arial"/>
          <w:spacing w:val="-3"/>
          <w:position w:val="-1"/>
          <w:sz w:val="22"/>
          <w:szCs w:val="22"/>
        </w:rPr>
        <w:t>á</w:t>
      </w:r>
      <w:r>
        <w:rPr>
          <w:rFonts w:ascii="Arial" w:cs="Arial" w:eastAsia="Arial" w:hAnsi="Arial"/>
          <w:spacing w:val="2"/>
          <w:position w:val="-1"/>
          <w:sz w:val="22"/>
          <w:szCs w:val="22"/>
        </w:rPr>
        <w:t>g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2"/>
          <w:position w:val="-1"/>
          <w:sz w:val="22"/>
          <w:szCs w:val="22"/>
        </w:rPr>
        <w:t>s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,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en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un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position w:val="-1"/>
          <w:sz w:val="22"/>
          <w:szCs w:val="22"/>
        </w:rPr>
        <w:t>e</w:t>
      </w:r>
      <w:r>
        <w:rPr>
          <w:rFonts w:ascii="Arial" w:cs="Arial" w:eastAsia="Arial" w:hAnsi="Arial"/>
          <w:b/>
          <w:spacing w:val="-1"/>
          <w:position w:val="-1"/>
          <w:sz w:val="22"/>
          <w:szCs w:val="22"/>
        </w:rPr>
        <w:t>s</w:t>
      </w:r>
      <w:r>
        <w:rPr>
          <w:rFonts w:ascii="Arial" w:cs="Arial" w:eastAsia="Arial" w:hAnsi="Arial"/>
          <w:b/>
          <w:spacing w:val="0"/>
          <w:position w:val="-1"/>
          <w:sz w:val="22"/>
          <w:szCs w:val="22"/>
        </w:rPr>
        <w:t>p</w:t>
      </w:r>
      <w:r>
        <w:rPr>
          <w:rFonts w:ascii="Arial" w:cs="Arial" w:eastAsia="Arial" w:hAnsi="Arial"/>
          <w:b/>
          <w:spacing w:val="-1"/>
          <w:position w:val="-1"/>
          <w:sz w:val="22"/>
          <w:szCs w:val="22"/>
        </w:rPr>
        <w:t>e</w:t>
      </w:r>
      <w:r>
        <w:rPr>
          <w:rFonts w:ascii="Arial" w:cs="Arial" w:eastAsia="Arial" w:hAnsi="Arial"/>
          <w:b/>
          <w:spacing w:val="-1"/>
          <w:position w:val="-1"/>
          <w:sz w:val="22"/>
          <w:szCs w:val="22"/>
        </w:rPr>
        <w:t>j</w:t>
      </w:r>
      <w:r>
        <w:rPr>
          <w:rFonts w:ascii="Arial" w:cs="Arial" w:eastAsia="Arial" w:hAnsi="Arial"/>
          <w:b/>
          <w:spacing w:val="0"/>
          <w:position w:val="-1"/>
          <w:sz w:val="22"/>
          <w:szCs w:val="22"/>
        </w:rPr>
        <w:t>o</w:t>
      </w:r>
      <w:r>
        <w:rPr>
          <w:rFonts w:ascii="Arial" w:cs="Arial" w:eastAsia="Arial" w:hAnsi="Arial"/>
          <w:b/>
          <w:spacing w:val="-2"/>
          <w:position w:val="-1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position w:val="-1"/>
          <w:sz w:val="22"/>
          <w:szCs w:val="22"/>
        </w:rPr>
        <w:t>c</w:t>
      </w:r>
      <w:r>
        <w:rPr>
          <w:rFonts w:ascii="Arial" w:cs="Arial" w:eastAsia="Arial" w:hAnsi="Arial"/>
          <w:b/>
          <w:spacing w:val="-1"/>
          <w:position w:val="-1"/>
          <w:sz w:val="22"/>
          <w:szCs w:val="22"/>
        </w:rPr>
        <w:t>o</w:t>
      </w:r>
      <w:r>
        <w:rPr>
          <w:rFonts w:ascii="Arial" w:cs="Arial" w:eastAsia="Arial" w:hAnsi="Arial"/>
          <w:b/>
          <w:spacing w:val="0"/>
          <w:position w:val="-1"/>
          <w:sz w:val="22"/>
          <w:szCs w:val="22"/>
        </w:rPr>
        <w:t>n</w:t>
      </w:r>
      <w:r>
        <w:rPr>
          <w:rFonts w:ascii="Arial" w:cs="Arial" w:eastAsia="Arial" w:hAnsi="Arial"/>
          <w:b/>
          <w:spacing w:val="-3"/>
          <w:position w:val="-1"/>
          <w:sz w:val="22"/>
          <w:szCs w:val="22"/>
        </w:rPr>
        <w:t>v</w:t>
      </w:r>
      <w:r>
        <w:rPr>
          <w:rFonts w:ascii="Arial" w:cs="Arial" w:eastAsia="Arial" w:hAnsi="Arial"/>
          <w:b/>
          <w:spacing w:val="0"/>
          <w:position w:val="-1"/>
          <w:sz w:val="22"/>
          <w:szCs w:val="22"/>
        </w:rPr>
        <w:t>e</w:t>
      </w:r>
      <w:r>
        <w:rPr>
          <w:rFonts w:ascii="Arial" w:cs="Arial" w:eastAsia="Arial" w:hAnsi="Arial"/>
          <w:b/>
          <w:spacing w:val="-1"/>
          <w:position w:val="-1"/>
          <w:sz w:val="22"/>
          <w:szCs w:val="22"/>
        </w:rPr>
        <w:t>x</w:t>
      </w:r>
      <w:r>
        <w:rPr>
          <w:rFonts w:ascii="Arial" w:cs="Arial" w:eastAsia="Arial" w:hAnsi="Arial"/>
          <w:b/>
          <w:spacing w:val="0"/>
          <w:position w:val="-1"/>
          <w:sz w:val="22"/>
          <w:szCs w:val="22"/>
        </w:rPr>
        <w:t>o</w:t>
      </w:r>
      <w:r>
        <w:rPr>
          <w:rFonts w:ascii="Arial" w:cs="Arial" w:eastAsia="Arial" w:hAnsi="Arial"/>
          <w:b/>
          <w:spacing w:val="1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1"/>
          <w:position w:val="-1"/>
          <w:sz w:val="22"/>
          <w:szCs w:val="22"/>
        </w:rPr>
        <w:t>l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ima</w:t>
      </w:r>
      <w:r>
        <w:rPr>
          <w:rFonts w:ascii="Arial" w:cs="Arial" w:eastAsia="Arial" w:hAnsi="Arial"/>
          <w:spacing w:val="2"/>
          <w:position w:val="-1"/>
          <w:sz w:val="22"/>
          <w:szCs w:val="22"/>
        </w:rPr>
        <w:t>g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en</w:t>
      </w:r>
      <w:r>
        <w:rPr>
          <w:rFonts w:ascii="Arial" w:cs="Arial" w:eastAsia="Arial" w:hAnsi="Arial"/>
          <w:spacing w:val="-2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es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 </w:t>
      </w:r>
      <w:r>
        <w:rPr>
          <w:rFonts w:ascii="Arial" w:cs="Arial" w:eastAsia="Arial" w:hAnsi="Arial"/>
          <w:b/>
          <w:spacing w:val="-3"/>
          <w:position w:val="-1"/>
          <w:sz w:val="22"/>
          <w:szCs w:val="22"/>
        </w:rPr>
        <w:t>s</w:t>
      </w:r>
      <w:r>
        <w:rPr>
          <w:rFonts w:ascii="Arial" w:cs="Arial" w:eastAsia="Arial" w:hAnsi="Arial"/>
          <w:b/>
          <w:spacing w:val="-1"/>
          <w:position w:val="-1"/>
          <w:sz w:val="22"/>
          <w:szCs w:val="22"/>
        </w:rPr>
        <w:t>i</w:t>
      </w:r>
      <w:r>
        <w:rPr>
          <w:rFonts w:ascii="Arial" w:cs="Arial" w:eastAsia="Arial" w:hAnsi="Arial"/>
          <w:b/>
          <w:spacing w:val="0"/>
          <w:position w:val="-1"/>
          <w:sz w:val="22"/>
          <w:szCs w:val="22"/>
        </w:rPr>
        <w:t>empre</w:t>
      </w:r>
      <w:r>
        <w:rPr>
          <w:rFonts w:ascii="Arial" w:cs="Arial" w:eastAsia="Arial" w:hAnsi="Arial"/>
          <w:b/>
          <w:spacing w:val="1"/>
          <w:position w:val="-1"/>
          <w:sz w:val="22"/>
          <w:szCs w:val="22"/>
        </w:rPr>
        <w:t> </w:t>
      </w:r>
      <w:r>
        <w:rPr>
          <w:rFonts w:ascii="Arial" w:cs="Arial" w:eastAsia="Arial" w:hAnsi="Arial"/>
          <w:b/>
          <w:spacing w:val="-3"/>
          <w:position w:val="-1"/>
          <w:sz w:val="22"/>
          <w:szCs w:val="22"/>
        </w:rPr>
        <w:t>v</w:t>
      </w:r>
      <w:r>
        <w:rPr>
          <w:rFonts w:ascii="Arial" w:cs="Arial" w:eastAsia="Arial" w:hAnsi="Arial"/>
          <w:b/>
          <w:spacing w:val="1"/>
          <w:position w:val="-1"/>
          <w:sz w:val="22"/>
          <w:szCs w:val="22"/>
        </w:rPr>
        <w:t>i</w:t>
      </w:r>
      <w:r>
        <w:rPr>
          <w:rFonts w:ascii="Arial" w:cs="Arial" w:eastAsia="Arial" w:hAnsi="Arial"/>
          <w:b/>
          <w:spacing w:val="-2"/>
          <w:position w:val="-1"/>
          <w:sz w:val="22"/>
          <w:szCs w:val="22"/>
        </w:rPr>
        <w:t>r</w:t>
      </w:r>
      <w:r>
        <w:rPr>
          <w:rFonts w:ascii="Arial" w:cs="Arial" w:eastAsia="Arial" w:hAnsi="Arial"/>
          <w:b/>
          <w:spacing w:val="1"/>
          <w:position w:val="-1"/>
          <w:sz w:val="22"/>
          <w:szCs w:val="22"/>
        </w:rPr>
        <w:t>t</w:t>
      </w:r>
      <w:r>
        <w:rPr>
          <w:rFonts w:ascii="Arial" w:cs="Arial" w:eastAsia="Arial" w:hAnsi="Arial"/>
          <w:b/>
          <w:spacing w:val="0"/>
          <w:position w:val="-1"/>
          <w:sz w:val="22"/>
          <w:szCs w:val="22"/>
        </w:rPr>
        <w:t>u</w:t>
      </w:r>
      <w:r>
        <w:rPr>
          <w:rFonts w:ascii="Arial" w:cs="Arial" w:eastAsia="Arial" w:hAnsi="Arial"/>
          <w:b/>
          <w:spacing w:val="-1"/>
          <w:position w:val="-1"/>
          <w:sz w:val="22"/>
          <w:szCs w:val="22"/>
        </w:rPr>
        <w:t>a</w:t>
      </w:r>
      <w:r>
        <w:rPr>
          <w:rFonts w:ascii="Arial" w:cs="Arial" w:eastAsia="Arial" w:hAnsi="Arial"/>
          <w:b/>
          <w:spacing w:val="0"/>
          <w:position w:val="-1"/>
          <w:sz w:val="22"/>
          <w:szCs w:val="22"/>
        </w:rPr>
        <w:t>l,</w:t>
      </w:r>
      <w:r>
        <w:rPr>
          <w:rFonts w:ascii="Arial" w:cs="Arial" w:eastAsia="Arial" w:hAnsi="Arial"/>
          <w:b/>
          <w:spacing w:val="2"/>
          <w:position w:val="-1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position w:val="-1"/>
          <w:sz w:val="22"/>
          <w:szCs w:val="22"/>
          <w:u w:color="000000" w:val="single"/>
        </w:rPr>
        <w:t> </w:t>
      </w:r>
      <w:r>
        <w:rPr>
          <w:rFonts w:ascii="Arial" w:cs="Arial" w:eastAsia="Arial" w:hAnsi="Arial"/>
          <w:b/>
          <w:spacing w:val="0"/>
          <w:position w:val="-1"/>
          <w:sz w:val="22"/>
          <w:szCs w:val="22"/>
          <w:u w:color="000000" w:val="single"/>
        </w:rPr>
        <w:tab/>
      </w:r>
      <w:r>
        <w:rPr>
          <w:rFonts w:ascii="Arial" w:cs="Arial" w:eastAsia="Arial" w:hAnsi="Arial"/>
          <w:b/>
          <w:spacing w:val="0"/>
          <w:position w:val="-1"/>
          <w:sz w:val="22"/>
          <w:szCs w:val="22"/>
          <w:u w:color="000000" w:val="single"/>
        </w:rPr>
      </w:r>
      <w:r>
        <w:rPr>
          <w:rFonts w:ascii="Arial" w:cs="Arial" w:eastAsia="Arial" w:hAnsi="Arial"/>
          <w:b/>
          <w:spacing w:val="0"/>
          <w:position w:val="-1"/>
          <w:sz w:val="22"/>
          <w:szCs w:val="22"/>
        </w:rPr>
      </w:r>
      <w:r>
        <w:rPr>
          <w:rFonts w:ascii="Arial" w:cs="Arial" w:eastAsia="Arial" w:hAnsi="Arial"/>
          <w:spacing w:val="0"/>
          <w:position w:val="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2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/>
        <w:ind w:left="373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43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-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  <w:u w:color="000000" w:val="single"/>
        </w:rPr>
        <w:t>                  </w:t>
      </w:r>
      <w:r>
        <w:rPr>
          <w:rFonts w:ascii="Arial" w:cs="Arial" w:eastAsia="Arial" w:hAnsi="Arial"/>
          <w:spacing w:val="61"/>
          <w:w w:val="100"/>
          <w:sz w:val="22"/>
          <w:szCs w:val="22"/>
          <w:u w:color="000000" w:val="single"/>
        </w:rPr>
        <w:t> </w:t>
      </w:r>
      <w:r>
        <w:rPr>
          <w:rFonts w:ascii="Arial" w:cs="Arial" w:eastAsia="Arial" w:hAnsi="Arial"/>
          <w:spacing w:val="7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ocu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ás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el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j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cal</w:t>
      </w:r>
    </w:p>
    <w:p>
      <w:pPr>
        <w:rPr>
          <w:sz w:val="24"/>
          <w:szCs w:val="24"/>
        </w:rPr>
        <w:jc w:val="left"/>
        <w:spacing w:before="13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ind w:left="373"/>
      </w:pP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)</w:t>
      </w:r>
      <w:r>
        <w:rPr>
          <w:rFonts w:ascii="Arial" w:cs="Arial" w:eastAsia="Arial" w:hAnsi="Arial"/>
          <w:spacing w:val="2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4"/>
          <w:w w:val="100"/>
          <w:position w:val="-1"/>
          <w:sz w:val="22"/>
          <w:szCs w:val="22"/>
        </w:rPr>
        <w:t>M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o</w:t>
      </w:r>
      <w:r>
        <w:rPr>
          <w:rFonts w:ascii="Arial" w:cs="Arial" w:eastAsia="Arial" w:hAnsi="Arial"/>
          <w:spacing w:val="2"/>
          <w:w w:val="100"/>
          <w:position w:val="-1"/>
          <w:sz w:val="22"/>
          <w:szCs w:val="22"/>
        </w:rPr>
        <w:t>p</w:t>
      </w:r>
      <w:r>
        <w:rPr>
          <w:rFonts w:ascii="Arial" w:cs="Arial" w:eastAsia="Arial" w:hAnsi="Arial"/>
          <w:spacing w:val="-4"/>
          <w:w w:val="100"/>
          <w:position w:val="-1"/>
          <w:sz w:val="22"/>
          <w:szCs w:val="22"/>
        </w:rPr>
        <w:t>í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  </w:t>
      </w:r>
      <w:r>
        <w:rPr>
          <w:rFonts w:ascii="Arial" w:cs="Arial" w:eastAsia="Arial" w:hAnsi="Arial"/>
          <w:spacing w:val="5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B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)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H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m</w:t>
      </w:r>
      <w:r>
        <w:rPr>
          <w:rFonts w:ascii="Arial" w:cs="Arial" w:eastAsia="Arial" w:hAnsi="Arial"/>
          <w:spacing w:val="-3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t</w:t>
      </w:r>
      <w:r>
        <w:rPr>
          <w:rFonts w:ascii="Arial" w:cs="Arial" w:eastAsia="Arial" w:hAnsi="Arial"/>
          <w:spacing w:val="-2"/>
          <w:w w:val="100"/>
          <w:position w:val="-1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p</w:t>
      </w:r>
      <w:r>
        <w:rPr>
          <w:rFonts w:ascii="Arial" w:cs="Arial" w:eastAsia="Arial" w:hAnsi="Arial"/>
          <w:spacing w:val="-4"/>
          <w:w w:val="100"/>
          <w:position w:val="-1"/>
          <w:sz w:val="22"/>
          <w:szCs w:val="22"/>
        </w:rPr>
        <w:t>í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     </w:t>
      </w:r>
      <w:r>
        <w:rPr>
          <w:rFonts w:ascii="Arial" w:cs="Arial" w:eastAsia="Arial" w:hAnsi="Arial"/>
          <w:spacing w:val="7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position w:val="-1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)</w:t>
      </w:r>
      <w:r>
        <w:rPr>
          <w:rFonts w:ascii="Arial" w:cs="Arial" w:eastAsia="Arial" w:hAnsi="Arial"/>
          <w:spacing w:val="2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-2"/>
          <w:w w:val="100"/>
          <w:position w:val="-1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gma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-2"/>
          <w:w w:val="100"/>
          <w:position w:val="-1"/>
          <w:sz w:val="22"/>
          <w:szCs w:val="22"/>
        </w:rPr>
        <w:t>s</w:t>
      </w:r>
      <w:r>
        <w:rPr>
          <w:rFonts w:ascii="Arial" w:cs="Arial" w:eastAsia="Arial" w:hAnsi="Arial"/>
          <w:spacing w:val="-2"/>
          <w:w w:val="100"/>
          <w:position w:val="-1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    </w:t>
      </w:r>
      <w:r>
        <w:rPr>
          <w:rFonts w:ascii="Arial" w:cs="Arial" w:eastAsia="Arial" w:hAnsi="Arial"/>
          <w:spacing w:val="3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)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4"/>
          <w:w w:val="100"/>
          <w:position w:val="-1"/>
          <w:sz w:val="22"/>
          <w:szCs w:val="22"/>
        </w:rPr>
        <w:t>M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es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ps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as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6" w:line="220" w:lineRule="exact"/>
        <w:sectPr>
          <w:pgMar w:bottom="280" w:footer="1491" w:header="570" w:left="760" w:right="660" w:top="1680"/>
          <w:pgSz w:h="15840" w:w="12240"/>
        </w:sectPr>
      </w:pPr>
      <w:r>
        <w:rPr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tabs>
          <w:tab w:pos="1960" w:val="left"/>
        </w:tabs>
        <w:jc w:val="left"/>
        <w:spacing w:before="32" w:line="240" w:lineRule="exact"/>
        <w:ind w:left="373" w:right="-53"/>
      </w:pPr>
      <w:r>
        <w:rPr>
          <w:rFonts w:ascii="Arial" w:cs="Arial" w:eastAsia="Arial" w:hAnsi="Arial"/>
          <w:position w:val="-1"/>
          <w:sz w:val="22"/>
          <w:szCs w:val="22"/>
        </w:rPr>
        <w:t>44</w:t>
      </w:r>
      <w:r>
        <w:rPr>
          <w:rFonts w:ascii="Arial" w:cs="Arial" w:eastAsia="Arial" w:hAnsi="Arial"/>
          <w:spacing w:val="1"/>
          <w:position w:val="-1"/>
          <w:sz w:val="22"/>
          <w:szCs w:val="22"/>
        </w:rPr>
        <w:t>.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-</w:t>
      </w:r>
      <w:r>
        <w:rPr>
          <w:rFonts w:ascii="Arial" w:cs="Arial" w:eastAsia="Arial" w:hAnsi="Arial"/>
          <w:spacing w:val="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8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  <w:t> </w:t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  <w:tab/>
      </w:r>
      <w:r>
        <w:rPr>
          <w:rFonts w:ascii="Arial" w:cs="Arial" w:eastAsia="Arial" w:hAnsi="Arial"/>
          <w:spacing w:val="0"/>
          <w:position w:val="-1"/>
          <w:sz w:val="22"/>
          <w:szCs w:val="22"/>
          <w:u w:color="000000" w:val="single"/>
        </w:rPr>
      </w:r>
      <w:r>
        <w:rPr>
          <w:rFonts w:ascii="Arial" w:cs="Arial" w:eastAsia="Arial" w:hAnsi="Arial"/>
          <w:spacing w:val="0"/>
          <w:position w:val="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 w:line="240" w:lineRule="exact"/>
        <w:sectPr>
          <w:type w:val="continuous"/>
          <w:pgSz w:h="15840" w:w="12240"/>
          <w:pgMar w:bottom="280" w:left="760" w:right="660" w:top="1640"/>
          <w:cols w:equalWidth="off" w:num="2">
            <w:col w:space="110" w:w="1970"/>
            <w:col w:w="8740"/>
          </w:cols>
        </w:sectPr>
      </w:pPr>
      <w:r>
        <w:br w:type="column"/>
      </w:r>
      <w:r>
        <w:rPr>
          <w:rFonts w:ascii="Arial" w:cs="Arial" w:eastAsia="Arial" w:hAnsi="Arial"/>
          <w:spacing w:val="2"/>
          <w:w w:val="100"/>
          <w:position w:val="-1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en</w:t>
      </w:r>
      <w:r>
        <w:rPr>
          <w:rFonts w:ascii="Arial" w:cs="Arial" w:eastAsia="Arial" w:hAnsi="Arial"/>
          <w:spacing w:val="-3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-3"/>
          <w:w w:val="100"/>
          <w:position w:val="-1"/>
          <w:sz w:val="22"/>
          <w:szCs w:val="22"/>
        </w:rPr>
        <w:t>l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en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,</w:t>
      </w:r>
      <w:r>
        <w:rPr>
          <w:rFonts w:ascii="Arial" w:cs="Arial" w:eastAsia="Arial" w:hAnsi="Arial"/>
          <w:spacing w:val="53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es</w:t>
      </w:r>
      <w:r>
        <w:rPr>
          <w:rFonts w:ascii="Arial" w:cs="Arial" w:eastAsia="Arial" w:hAnsi="Arial"/>
          <w:spacing w:val="52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de</w:t>
      </w:r>
      <w:r>
        <w:rPr>
          <w:rFonts w:ascii="Arial" w:cs="Arial" w:eastAsia="Arial" w:hAnsi="Arial"/>
          <w:spacing w:val="51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position w:val="-1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en</w:t>
      </w:r>
      <w:r>
        <w:rPr>
          <w:rFonts w:ascii="Arial" w:cs="Arial" w:eastAsia="Arial" w:hAnsi="Arial"/>
          <w:spacing w:val="49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c</w:t>
      </w:r>
      <w:r>
        <w:rPr>
          <w:rFonts w:ascii="Arial" w:cs="Arial" w:eastAsia="Arial" w:hAnsi="Arial"/>
          <w:spacing w:val="-2"/>
          <w:w w:val="100"/>
          <w:position w:val="-1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2"/>
          <w:w w:val="100"/>
          <w:position w:val="-1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énit</w:t>
      </w:r>
      <w:r>
        <w:rPr>
          <w:rFonts w:ascii="Arial" w:cs="Arial" w:eastAsia="Arial" w:hAnsi="Arial"/>
          <w:spacing w:val="-3"/>
          <w:w w:val="100"/>
          <w:position w:val="-1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,</w:t>
      </w:r>
      <w:r>
        <w:rPr>
          <w:rFonts w:ascii="Arial" w:cs="Arial" w:eastAsia="Arial" w:hAnsi="Arial"/>
          <w:spacing w:val="53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se</w:t>
      </w:r>
      <w:r>
        <w:rPr>
          <w:rFonts w:ascii="Arial" w:cs="Arial" w:eastAsia="Arial" w:hAnsi="Arial"/>
          <w:spacing w:val="52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debe</w:t>
      </w:r>
      <w:r>
        <w:rPr>
          <w:rFonts w:ascii="Arial" w:cs="Arial" w:eastAsia="Arial" w:hAnsi="Arial"/>
          <w:spacing w:val="51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51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una</w:t>
      </w:r>
      <w:r>
        <w:rPr>
          <w:rFonts w:ascii="Arial" w:cs="Arial" w:eastAsia="Arial" w:hAnsi="Arial"/>
          <w:spacing w:val="49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alte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ación</w:t>
      </w:r>
      <w:r>
        <w:rPr>
          <w:rFonts w:ascii="Arial" w:cs="Arial" w:eastAsia="Arial" w:hAnsi="Arial"/>
          <w:spacing w:val="51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en</w:t>
      </w:r>
      <w:r>
        <w:rPr>
          <w:rFonts w:ascii="Arial" w:cs="Arial" w:eastAsia="Arial" w:hAnsi="Arial"/>
          <w:spacing w:val="51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la</w:t>
      </w:r>
      <w:r>
        <w:rPr>
          <w:rFonts w:ascii="Arial" w:cs="Arial" w:eastAsia="Arial" w:hAnsi="Arial"/>
          <w:spacing w:val="51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cu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r</w:t>
      </w:r>
      <w:r>
        <w:rPr>
          <w:rFonts w:ascii="Arial" w:cs="Arial" w:eastAsia="Arial" w:hAnsi="Arial"/>
          <w:spacing w:val="-2"/>
          <w:w w:val="100"/>
          <w:position w:val="-1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u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" w:line="480" w:lineRule="auto"/>
        <w:ind w:left="373" w:right="1934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eri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córne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;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sas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una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et</w:t>
      </w:r>
      <w:r>
        <w:rPr>
          <w:rFonts w:ascii="Arial" w:cs="Arial" w:eastAsia="Arial" w:hAnsi="Arial"/>
          <w:spacing w:val="5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4"/>
          <w:w w:val="100"/>
          <w:sz w:val="22"/>
          <w:szCs w:val="22"/>
        </w:rPr>
        <w:t>í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atu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)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H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4"/>
          <w:w w:val="100"/>
          <w:sz w:val="22"/>
          <w:szCs w:val="22"/>
        </w:rPr>
        <w:t>í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  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)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4"/>
          <w:w w:val="100"/>
          <w:sz w:val="22"/>
          <w:szCs w:val="22"/>
        </w:rPr>
        <w:t>í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   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)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atismo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   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)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4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as</w:t>
      </w:r>
    </w:p>
    <w:p>
      <w:pPr>
        <w:rPr>
          <w:rFonts w:ascii="Arial" w:cs="Arial" w:eastAsia="Arial" w:hAnsi="Arial"/>
          <w:sz w:val="22"/>
          <w:szCs w:val="22"/>
        </w:rPr>
        <w:jc w:val="both"/>
        <w:spacing w:before="7"/>
        <w:ind w:left="373" w:right="345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45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-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ue</w:t>
      </w:r>
      <w:r>
        <w:rPr>
          <w:rFonts w:ascii="Arial" w:cs="Arial" w:eastAsia="Arial" w:hAnsi="Arial"/>
          <w:spacing w:val="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se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uti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z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ser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</w:t>
      </w:r>
      <w:r>
        <w:rPr>
          <w:rFonts w:ascii="Arial" w:cs="Arial" w:eastAsia="Arial" w:hAnsi="Arial"/>
          <w:spacing w:val="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nt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d,</w:t>
      </w:r>
      <w:r>
        <w:rPr>
          <w:rFonts w:ascii="Arial" w:cs="Arial" w:eastAsia="Arial" w:hAnsi="Arial"/>
          <w:spacing w:val="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ucto</w:t>
      </w:r>
      <w:r>
        <w:rPr>
          <w:rFonts w:ascii="Arial" w:cs="Arial" w:eastAsia="Arial" w:hAnsi="Arial"/>
          <w:spacing w:val="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ó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h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ó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x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en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7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ue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j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z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x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ón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nte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na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ota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emás,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una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x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emo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sonda</w:t>
      </w:r>
      <w:r>
        <w:rPr>
          <w:rFonts w:ascii="Arial" w:cs="Arial" w:eastAsia="Arial" w:hAnsi="Arial"/>
          <w:spacing w:val="-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d.</w:t>
      </w:r>
    </w:p>
    <w:p>
      <w:pPr>
        <w:rPr>
          <w:sz w:val="24"/>
          <w:szCs w:val="24"/>
        </w:rPr>
        <w:jc w:val="left"/>
        <w:spacing w:before="13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2"/>
          <w:szCs w:val="22"/>
        </w:rPr>
        <w:jc w:val="both"/>
        <w:ind w:left="373" w:right="3871"/>
      </w:pP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)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  </w:t>
      </w:r>
      <w:r>
        <w:rPr>
          <w:rFonts w:ascii="Arial" w:cs="Arial" w:eastAsia="Arial" w:hAnsi="Arial"/>
          <w:spacing w:val="6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)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4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  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)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)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</w:p>
    <w:p>
      <w:pPr>
        <w:rPr>
          <w:sz w:val="24"/>
          <w:szCs w:val="24"/>
        </w:rPr>
        <w:jc w:val="left"/>
        <w:spacing w:before="14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2"/>
          <w:szCs w:val="22"/>
        </w:rPr>
        <w:jc w:val="both"/>
        <w:ind w:left="373" w:right="342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46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-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era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uti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ce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ás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está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do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ón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emas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con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er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: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o,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pr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ó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x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j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del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ser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or,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el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ar,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pró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x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al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j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et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j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o.</w:t>
      </w:r>
    </w:p>
    <w:p>
      <w:pPr>
        <w:rPr>
          <w:sz w:val="24"/>
          <w:szCs w:val="24"/>
        </w:rPr>
        <w:jc w:val="left"/>
        <w:spacing w:before="14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2"/>
          <w:szCs w:val="22"/>
        </w:rPr>
        <w:jc w:val="both"/>
        <w:ind w:left="373" w:right="3554"/>
      </w:pP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)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  </w:t>
      </w:r>
      <w:r>
        <w:rPr>
          <w:rFonts w:ascii="Arial" w:cs="Arial" w:eastAsia="Arial" w:hAnsi="Arial"/>
          <w:spacing w:val="6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)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    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)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ntes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  </w:t>
      </w:r>
      <w:r>
        <w:rPr>
          <w:rFonts w:ascii="Arial" w:cs="Arial" w:eastAsia="Arial" w:hAnsi="Arial"/>
          <w:spacing w:val="6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)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4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esto</w:t>
      </w:r>
    </w:p>
    <w:p>
      <w:pPr>
        <w:rPr>
          <w:sz w:val="24"/>
          <w:szCs w:val="24"/>
        </w:rPr>
        <w:jc w:val="left"/>
        <w:spacing w:before="11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both"/>
        <w:ind w:left="373" w:right="4454"/>
      </w:pP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J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ER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ICI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J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CIÓN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(PROCEDI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EN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-5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4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373" w:right="2202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47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-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j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eto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oca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25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un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j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ó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20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gr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4"/>
          <w:w w:val="100"/>
          <w:sz w:val="22"/>
          <w:szCs w:val="22"/>
        </w:rPr>
        <w:t>í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camen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ón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.</w:t>
      </w:r>
    </w:p>
    <w:p>
      <w:pPr>
        <w:rPr>
          <w:sz w:val="24"/>
          <w:szCs w:val="24"/>
        </w:rPr>
        <w:jc w:val="left"/>
        <w:spacing w:before="12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2"/>
          <w:szCs w:val="22"/>
        </w:rPr>
        <w:jc w:val="both"/>
        <w:ind w:left="373" w:right="2828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48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-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j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eto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cu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nt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25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j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cónca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80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</w:p>
    <w:p>
      <w:pPr>
        <w:rPr>
          <w:rFonts w:ascii="Arial" w:cs="Arial" w:eastAsia="Arial" w:hAnsi="Arial"/>
          <w:sz w:val="22"/>
          <w:szCs w:val="22"/>
        </w:rPr>
        <w:jc w:val="both"/>
        <w:spacing w:line="240" w:lineRule="exact"/>
        <w:ind w:left="373" w:right="2554"/>
      </w:pPr>
      <w:r>
        <w:rPr>
          <w:rFonts w:ascii="Arial" w:cs="Arial" w:eastAsia="Arial" w:hAnsi="Arial"/>
          <w:spacing w:val="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bte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: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)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ón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im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)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)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ñ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el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j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et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.</w:t>
      </w:r>
    </w:p>
    <w:p>
      <w:pPr>
        <w:rPr>
          <w:sz w:val="24"/>
          <w:szCs w:val="24"/>
        </w:rPr>
        <w:jc w:val="left"/>
        <w:spacing w:before="18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ind w:left="373" w:right="917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49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-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esp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j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có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atu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0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5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oca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un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j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5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j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j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0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3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j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o.</w:t>
      </w:r>
    </w:p>
    <w:p>
      <w:pPr>
        <w:rPr>
          <w:rFonts w:ascii="Arial" w:cs="Arial" w:eastAsia="Arial" w:hAnsi="Arial"/>
          <w:sz w:val="22"/>
          <w:szCs w:val="22"/>
        </w:rPr>
        <w:jc w:val="both"/>
        <w:spacing w:line="240" w:lineRule="exact"/>
        <w:ind w:left="373" w:right="2589"/>
      </w:pP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ar: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)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ñ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im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)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ón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im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en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)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.</w:t>
      </w:r>
    </w:p>
    <w:p>
      <w:pPr>
        <w:rPr>
          <w:sz w:val="24"/>
          <w:szCs w:val="24"/>
        </w:rPr>
        <w:jc w:val="left"/>
        <w:spacing w:before="11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373" w:right="860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50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-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uz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sup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drio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4"/>
          <w:w w:val="100"/>
          <w:sz w:val="22"/>
          <w:szCs w:val="22"/>
        </w:rPr>
        <w:t>í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acc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ón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drio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=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1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5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0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un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5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0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°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con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la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4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.</w:t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ind w:left="733"/>
      </w:pPr>
      <w:r>
        <w:rPr>
          <w:rFonts w:ascii="Arial" w:cs="Arial" w:eastAsia="Arial" w:hAnsi="Arial"/>
          <w:spacing w:val="1"/>
          <w:w w:val="100"/>
          <w:sz w:val="22"/>
          <w:szCs w:val="22"/>
        </w:rPr>
        <w:t>(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a)</w:t>
      </w:r>
      <w:r>
        <w:rPr>
          <w:rFonts w:ascii="Arial" w:cs="Arial" w:eastAsia="Arial" w:hAnsi="Arial"/>
          <w:spacing w:val="29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ete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ecc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j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et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o.</w:t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6" w:line="240" w:lineRule="exact"/>
        <w:ind w:hanging="360" w:left="1093" w:right="350"/>
        <w:sectPr>
          <w:type w:val="continuous"/>
          <w:pgSz w:h="15840" w:w="12240"/>
          <w:pgMar w:bottom="280" w:left="760" w:right="660" w:top="1640"/>
        </w:sectPr>
      </w:pPr>
      <w:r>
        <w:rPr>
          <w:rFonts w:ascii="Arial" w:cs="Arial" w:eastAsia="Arial" w:hAnsi="Arial"/>
          <w:spacing w:val="1"/>
          <w:w w:val="100"/>
          <w:sz w:val="22"/>
          <w:szCs w:val="22"/>
        </w:rPr>
        <w:t>(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b)</w:t>
      </w:r>
      <w:r>
        <w:rPr>
          <w:rFonts w:ascii="Arial" w:cs="Arial" w:eastAsia="Arial" w:hAnsi="Arial"/>
          <w:spacing w:val="29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</w:t>
      </w:r>
      <w:r>
        <w:rPr>
          <w:rFonts w:ascii="Arial" w:cs="Arial" w:eastAsia="Arial" w:hAnsi="Arial"/>
          <w:spacing w:val="1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1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7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ese</w:t>
      </w:r>
      <w:r>
        <w:rPr>
          <w:rFonts w:ascii="Arial" w:cs="Arial" w:eastAsia="Arial" w:hAnsi="Arial"/>
          <w:spacing w:val="1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z</w:t>
      </w:r>
      <w:r>
        <w:rPr>
          <w:rFonts w:ascii="Arial" w:cs="Arial" w:eastAsia="Arial" w:hAnsi="Arial"/>
          <w:spacing w:val="1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en</w:t>
      </w:r>
      <w:r>
        <w:rPr>
          <w:rFonts w:ascii="Arial" w:cs="Arial" w:eastAsia="Arial" w:hAnsi="Arial"/>
          <w:spacing w:val="1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el</w:t>
      </w:r>
      <w:r>
        <w:rPr>
          <w:rFonts w:ascii="Arial" w:cs="Arial" w:eastAsia="Arial" w:hAnsi="Arial"/>
          <w:spacing w:val="17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dri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17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do</w:t>
      </w:r>
      <w:r>
        <w:rPr>
          <w:rFonts w:ascii="Arial" w:cs="Arial" w:eastAsia="Arial" w:hAnsi="Arial"/>
          <w:spacing w:val="1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ue</w:t>
      </w:r>
      <w:r>
        <w:rPr>
          <w:rFonts w:ascii="Arial" w:cs="Arial" w:eastAsia="Arial" w:hAnsi="Arial"/>
          <w:spacing w:val="1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en</w:t>
      </w:r>
      <w:r>
        <w:rPr>
          <w:rFonts w:ascii="Arial" w:cs="Arial" w:eastAsia="Arial" w:hAnsi="Arial"/>
          <w:spacing w:val="1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el</w:t>
      </w:r>
      <w:r>
        <w:rPr>
          <w:rFonts w:ascii="Arial" w:cs="Arial" w:eastAsia="Arial" w:hAnsi="Arial"/>
          <w:spacing w:val="1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z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3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0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0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0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00</w:t>
      </w:r>
      <w:r>
        <w:rPr>
          <w:rFonts w:ascii="Arial" w:cs="Arial" w:eastAsia="Arial" w:hAnsi="Arial"/>
          <w:spacing w:val="5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k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/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</w:p>
    <w:p>
      <w:pPr>
        <w:rPr>
          <w:sz w:val="24"/>
          <w:szCs w:val="24"/>
        </w:rPr>
        <w:jc w:val="left"/>
        <w:spacing w:before="7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/>
        <w:ind w:left="373" w:right="347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51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-</w:t>
      </w:r>
      <w:r>
        <w:rPr>
          <w:rFonts w:ascii="Arial" w:cs="Arial" w:eastAsia="Arial" w:hAnsi="Arial"/>
          <w:spacing w:val="1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¿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ntas</w:t>
      </w:r>
      <w:r>
        <w:rPr>
          <w:rFonts w:ascii="Arial" w:cs="Arial" w:eastAsia="Arial" w:hAnsi="Arial"/>
          <w:spacing w:val="1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se</w:t>
      </w:r>
      <w:r>
        <w:rPr>
          <w:rFonts w:ascii="Arial" w:cs="Arial" w:eastAsia="Arial" w:hAnsi="Arial"/>
          <w:spacing w:val="1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ser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arán</w:t>
      </w:r>
      <w:r>
        <w:rPr>
          <w:rFonts w:ascii="Arial" w:cs="Arial" w:eastAsia="Arial" w:hAnsi="Arial"/>
          <w:spacing w:val="1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un</w:t>
      </w:r>
      <w:r>
        <w:rPr>
          <w:rFonts w:ascii="Arial" w:cs="Arial" w:eastAsia="Arial" w:hAnsi="Arial"/>
          <w:spacing w:val="1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j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eto</w:t>
      </w:r>
      <w:r>
        <w:rPr>
          <w:rFonts w:ascii="Arial" w:cs="Arial" w:eastAsia="Arial" w:hAnsi="Arial"/>
          <w:spacing w:val="1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ser</w:t>
      </w:r>
      <w:r>
        <w:rPr>
          <w:rFonts w:ascii="Arial" w:cs="Arial" w:eastAsia="Arial" w:hAnsi="Arial"/>
          <w:spacing w:val="1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do</w:t>
      </w:r>
      <w:r>
        <w:rPr>
          <w:rFonts w:ascii="Arial" w:cs="Arial" w:eastAsia="Arial" w:hAnsi="Arial"/>
          <w:spacing w:val="1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en</w:t>
      </w:r>
      <w:r>
        <w:rPr>
          <w:rFonts w:ascii="Arial" w:cs="Arial" w:eastAsia="Arial" w:hAnsi="Arial"/>
          <w:spacing w:val="1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j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spacing w:val="1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ue</w:t>
      </w:r>
      <w:r>
        <w:rPr>
          <w:rFonts w:ascii="Arial" w:cs="Arial" w:eastAsia="Arial" w:hAnsi="Arial"/>
          <w:spacing w:val="-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an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4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0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°?</w:t>
      </w:r>
    </w:p>
    <w:p>
      <w:pPr>
        <w:rPr>
          <w:sz w:val="24"/>
          <w:szCs w:val="24"/>
        </w:rPr>
        <w:jc w:val="left"/>
        <w:spacing w:before="10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373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52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-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-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z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sustanc</w:t>
      </w:r>
      <w:r>
        <w:rPr>
          <w:rFonts w:ascii="Arial" w:cs="Arial" w:eastAsia="Arial" w:hAnsi="Arial"/>
          <w:spacing w:val="-4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a:</w:t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6" w:line="240" w:lineRule="exact"/>
        <w:ind w:left="373" w:right="342"/>
      </w:pP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37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37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37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uz</w:t>
      </w:r>
      <w:r>
        <w:rPr>
          <w:rFonts w:ascii="Arial" w:cs="Arial" w:eastAsia="Arial" w:hAnsi="Arial"/>
          <w:spacing w:val="3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ue</w:t>
      </w:r>
      <w:r>
        <w:rPr>
          <w:rFonts w:ascii="Arial" w:cs="Arial" w:eastAsia="Arial" w:hAnsi="Arial"/>
          <w:spacing w:val="37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j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37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37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3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el</w:t>
      </w:r>
      <w:r>
        <w:rPr>
          <w:rFonts w:ascii="Arial" w:cs="Arial" w:eastAsia="Arial" w:hAnsi="Arial"/>
          <w:spacing w:val="3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37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(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37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=</w:t>
      </w:r>
      <w:r>
        <w:rPr>
          <w:rFonts w:ascii="Arial" w:cs="Arial" w:eastAsia="Arial" w:hAnsi="Arial"/>
          <w:spacing w:val="3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1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3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3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)</w:t>
      </w:r>
      <w:r>
        <w:rPr>
          <w:rFonts w:ascii="Arial" w:cs="Arial" w:eastAsia="Arial" w:hAnsi="Arial"/>
          <w:spacing w:val="3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gresa</w:t>
      </w:r>
      <w:r>
        <w:rPr>
          <w:rFonts w:ascii="Arial" w:cs="Arial" w:eastAsia="Arial" w:hAnsi="Arial"/>
          <w:spacing w:val="37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3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37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sus</w:t>
      </w:r>
      <w:r>
        <w:rPr>
          <w:rFonts w:ascii="Arial" w:cs="Arial" w:eastAsia="Arial" w:hAnsi="Arial"/>
          <w:spacing w:val="8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3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sp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3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7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°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ecto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.</w:t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ind w:left="373"/>
      </w:pP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se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prime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ón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-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su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a,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con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2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5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°.</w:t>
      </w:r>
    </w:p>
    <w:p>
      <w:pPr>
        <w:rPr>
          <w:sz w:val="24"/>
          <w:szCs w:val="24"/>
        </w:rPr>
        <w:jc w:val="left"/>
        <w:spacing w:before="11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373" w:right="659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53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-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en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un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ura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un</w:t>
      </w:r>
      <w:r>
        <w:rPr>
          <w:rFonts w:ascii="Arial" w:cs="Arial" w:eastAsia="Arial" w:hAnsi="Arial"/>
          <w:spacing w:val="-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j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5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j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en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ón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ura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árbol</w:t>
      </w:r>
      <w:r>
        <w:rPr>
          <w:rFonts w:ascii="Arial" w:cs="Arial" w:eastAsia="Arial" w:hAnsi="Arial"/>
          <w:spacing w:val="6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j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árbol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-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9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0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00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cm</w:t>
      </w:r>
    </w:p>
    <w:p>
      <w:pPr>
        <w:rPr>
          <w:sz w:val="24"/>
          <w:szCs w:val="24"/>
        </w:rPr>
        <w:jc w:val="left"/>
        <w:spacing w:before="13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2"/>
          <w:szCs w:val="22"/>
        </w:rPr>
        <w:jc w:val="both"/>
        <w:ind w:left="373" w:right="441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54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-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H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ambu</w:t>
      </w:r>
      <w:r>
        <w:rPr>
          <w:rFonts w:ascii="Arial" w:cs="Arial" w:eastAsia="Arial" w:hAnsi="Arial"/>
          <w:spacing w:val="-4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cha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ersona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esto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z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ace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con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11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/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sirena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4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5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0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H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z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.</w:t>
      </w:r>
    </w:p>
    <w:p>
      <w:pPr>
        <w:rPr>
          <w:sz w:val="24"/>
          <w:szCs w:val="24"/>
        </w:rPr>
        <w:jc w:val="left"/>
        <w:spacing w:before="14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373" w:right="414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55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-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su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estaba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su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casa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su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cump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ñ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cami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z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ón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6</w:t>
      </w:r>
      <w:r>
        <w:rPr>
          <w:rFonts w:ascii="Arial" w:cs="Arial" w:eastAsia="Arial" w:hAnsi="Arial"/>
          <w:spacing w:val="-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/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cha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ús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esta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3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2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0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H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z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¿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cuc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h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por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o?</w:t>
      </w:r>
    </w:p>
    <w:p>
      <w:pPr>
        <w:rPr>
          <w:sz w:val="24"/>
          <w:szCs w:val="24"/>
        </w:rPr>
        <w:jc w:val="left"/>
        <w:spacing w:before="13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373" w:right="348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56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-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ete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ón</w:t>
      </w:r>
      <w:r>
        <w:rPr>
          <w:rFonts w:ascii="Arial" w:cs="Arial" w:eastAsia="Arial" w:hAnsi="Arial"/>
          <w:spacing w:val="6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x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uz</w:t>
      </w:r>
      <w:r>
        <w:rPr>
          <w:rFonts w:ascii="Arial" w:cs="Arial" w:eastAsia="Arial" w:hAnsi="Arial"/>
          <w:spacing w:val="-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3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0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°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bre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su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nte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4"/>
          <w:w w:val="100"/>
          <w:sz w:val="22"/>
          <w:szCs w:val="22"/>
        </w:rPr>
        <w:t>í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acc</w:t>
      </w:r>
      <w:r>
        <w:rPr>
          <w:rFonts w:ascii="Arial" w:cs="Arial" w:eastAsia="Arial" w:hAnsi="Arial"/>
          <w:spacing w:val="-4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ón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=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1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5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2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1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00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cm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e,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como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.</w:t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ind w:left="373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-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bte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acc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ón</w:t>
      </w:r>
      <w:r>
        <w:rPr>
          <w:rFonts w:ascii="Arial" w:cs="Arial" w:eastAsia="Arial" w:hAnsi="Arial"/>
          <w:spacing w:val="6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el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caso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B</w:t>
      </w:r>
    </w:p>
    <w:p>
      <w:pPr>
        <w:rPr>
          <w:sz w:val="24"/>
          <w:szCs w:val="24"/>
        </w:rPr>
        <w:jc w:val="left"/>
        <w:spacing w:before="15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602"/>
      </w:pPr>
      <w:r>
        <w:pict>
          <v:shape style="width:380.25pt;height:164.25pt" type="#_x0000_t75">
            <v:imagedata o:title="" r:id="rId16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2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373" w:right="345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57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-</w:t>
      </w:r>
      <w:r>
        <w:rPr>
          <w:rFonts w:ascii="Arial" w:cs="Arial" w:eastAsia="Arial" w:hAnsi="Arial"/>
          <w:spacing w:val="2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27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2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27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ora</w:t>
      </w:r>
      <w:r>
        <w:rPr>
          <w:rFonts w:ascii="Arial" w:cs="Arial" w:eastAsia="Arial" w:hAnsi="Arial"/>
          <w:spacing w:val="2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2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27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27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27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27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27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j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5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un</w:t>
      </w:r>
      <w:r>
        <w:rPr>
          <w:rFonts w:ascii="Arial" w:cs="Arial" w:eastAsia="Arial" w:hAnsi="Arial"/>
          <w:spacing w:val="2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27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en</w:t>
      </w:r>
      <w:r>
        <w:rPr>
          <w:rFonts w:ascii="Arial" w:cs="Arial" w:eastAsia="Arial" w:hAnsi="Arial"/>
          <w:spacing w:val="27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su</w:t>
      </w:r>
      <w:r>
        <w:rPr>
          <w:rFonts w:ascii="Arial" w:cs="Arial" w:eastAsia="Arial" w:hAnsi="Arial"/>
          <w:spacing w:val="27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2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do</w:t>
      </w:r>
      <w:r>
        <w:rPr>
          <w:rFonts w:ascii="Arial" w:cs="Arial" w:eastAsia="Arial" w:hAnsi="Arial"/>
          <w:spacing w:val="27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6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est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el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do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8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00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H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z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al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j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6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5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0</w:t>
      </w:r>
      <w:r>
        <w:rPr>
          <w:rFonts w:ascii="Arial" w:cs="Arial" w:eastAsia="Arial" w:hAnsi="Arial"/>
          <w:spacing w:val="-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H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z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.</w:t>
      </w:r>
    </w:p>
    <w:p>
      <w:pPr>
        <w:rPr>
          <w:sz w:val="26"/>
          <w:szCs w:val="26"/>
        </w:rPr>
        <w:jc w:val="left"/>
        <w:spacing w:before="2" w:line="260" w:lineRule="exact"/>
      </w:pPr>
      <w:r>
        <w:rPr>
          <w:sz w:val="26"/>
          <w:szCs w:val="26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ind w:left="373" w:right="1223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58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-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son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con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sz w:val="22"/>
          <w:szCs w:val="22"/>
        </w:rPr>
        <w:t>1</w:t>
      </w:r>
      <w:r>
        <w:rPr>
          <w:rFonts w:ascii="Cambria Math" w:cs="Cambria Math" w:eastAsia="Cambria Math" w:hAnsi="Cambria Math"/>
          <w:spacing w:val="-1"/>
          <w:w w:val="100"/>
          <w:sz w:val="22"/>
          <w:szCs w:val="22"/>
        </w:rPr>
        <w:t>x</w:t>
      </w:r>
      <w:r>
        <w:rPr>
          <w:rFonts w:ascii="Cambria Math" w:cs="Cambria Math" w:eastAsia="Cambria Math" w:hAnsi="Cambria Math"/>
          <w:spacing w:val="0"/>
          <w:w w:val="100"/>
          <w:sz w:val="22"/>
          <w:szCs w:val="22"/>
        </w:rPr>
        <w:t>10</w:t>
      </w:r>
      <w:r>
        <w:rPr>
          <w:rFonts w:ascii="Cambria Math" w:cs="Cambria Math" w:eastAsia="Cambria Math" w:hAnsi="Cambria Math"/>
          <w:spacing w:val="1"/>
          <w:w w:val="100"/>
          <w:position w:val="8"/>
          <w:sz w:val="16"/>
          <w:szCs w:val="16"/>
        </w:rPr>
        <w:t>−</w:t>
      </w:r>
      <w:r>
        <w:rPr>
          <w:rFonts w:ascii="Cambria Math" w:cs="Cambria Math" w:eastAsia="Cambria Math" w:hAnsi="Cambria Math"/>
          <w:spacing w:val="0"/>
          <w:w w:val="100"/>
          <w:position w:val="8"/>
          <w:sz w:val="16"/>
          <w:szCs w:val="16"/>
        </w:rPr>
        <w:t>2</w:t>
      </w:r>
      <w:r>
        <w:rPr>
          <w:rFonts w:ascii="Cambria Math" w:cs="Cambria Math" w:eastAsia="Cambria Math" w:hAnsi="Cambria Math"/>
          <w:spacing w:val="31"/>
          <w:w w:val="100"/>
          <w:position w:val="8"/>
          <w:sz w:val="16"/>
          <w:szCs w:val="16"/>
        </w:rPr>
        <w:t> </w:t>
      </w:r>
      <w:r>
        <w:rPr>
          <w:rFonts w:ascii="Arial" w:cs="Arial" w:eastAsia="Arial" w:hAnsi="Arial"/>
          <w:spacing w:val="2"/>
          <w:w w:val="100"/>
          <w:position w:val="0"/>
          <w:sz w:val="22"/>
          <w:szCs w:val="22"/>
        </w:rPr>
        <w:t>k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w</w:t>
      </w:r>
      <w:r>
        <w:rPr>
          <w:rFonts w:ascii="Arial" w:cs="Arial" w:eastAsia="Arial" w:hAnsi="Arial"/>
          <w:spacing w:val="-2"/>
          <w:w w:val="100"/>
          <w:position w:val="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en</w:t>
      </w:r>
      <w:r>
        <w:rPr>
          <w:rFonts w:ascii="Arial" w:cs="Arial" w:eastAsia="Arial" w:hAnsi="Arial"/>
          <w:spacing w:val="1"/>
          <w:w w:val="100"/>
          <w:position w:val="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un</w:t>
      </w:r>
      <w:r>
        <w:rPr>
          <w:rFonts w:ascii="Arial" w:cs="Arial" w:eastAsia="Arial" w:hAnsi="Arial"/>
          <w:spacing w:val="1"/>
          <w:w w:val="100"/>
          <w:position w:val="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position w:val="0"/>
          <w:sz w:val="22"/>
          <w:szCs w:val="22"/>
        </w:rPr>
        <w:t>á</w:t>
      </w:r>
      <w:r>
        <w:rPr>
          <w:rFonts w:ascii="Arial" w:cs="Arial" w:eastAsia="Arial" w:hAnsi="Arial"/>
          <w:spacing w:val="1"/>
          <w:w w:val="100"/>
          <w:position w:val="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ea</w:t>
      </w:r>
      <w:r>
        <w:rPr>
          <w:rFonts w:ascii="Arial" w:cs="Arial" w:eastAsia="Arial" w:hAnsi="Arial"/>
          <w:spacing w:val="-2"/>
          <w:w w:val="100"/>
          <w:position w:val="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position w:val="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position w:val="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position w:val="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al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position w:val="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1</w:t>
      </w:r>
      <w:r>
        <w:rPr>
          <w:rFonts w:ascii="Arial" w:cs="Arial" w:eastAsia="Arial" w:hAnsi="Arial"/>
          <w:spacing w:val="-1"/>
          <w:w w:val="100"/>
          <w:position w:val="0"/>
          <w:sz w:val="22"/>
          <w:szCs w:val="22"/>
        </w:rPr>
        <w:t>0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0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1"/>
          <w:w w:val="100"/>
          <w:position w:val="0"/>
          <w:sz w:val="22"/>
          <w:szCs w:val="22"/>
        </w:rPr>
        <w:t>m</w:t>
      </w:r>
      <w:r>
        <w:rPr>
          <w:rFonts w:ascii="Cambria Math" w:cs="Cambria Math" w:eastAsia="Cambria Math" w:hAnsi="Cambria Math"/>
          <w:spacing w:val="8"/>
          <w:w w:val="105"/>
          <w:position w:val="8"/>
          <w:sz w:val="16"/>
          <w:szCs w:val="16"/>
        </w:rPr>
        <w:t>2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position w:val="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position w:val="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cu</w:t>
      </w:r>
      <w:r>
        <w:rPr>
          <w:rFonts w:ascii="Arial" w:cs="Arial" w:eastAsia="Arial" w:hAnsi="Arial"/>
          <w:spacing w:val="-1"/>
          <w:w w:val="100"/>
          <w:position w:val="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su</w:t>
      </w:r>
      <w:r>
        <w:rPr>
          <w:rFonts w:ascii="Arial" w:cs="Arial" w:eastAsia="Arial" w:hAnsi="Arial"/>
          <w:spacing w:val="2"/>
          <w:w w:val="100"/>
          <w:position w:val="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position w:val="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ntens</w:t>
      </w:r>
      <w:r>
        <w:rPr>
          <w:rFonts w:ascii="Arial" w:cs="Arial" w:eastAsia="Arial" w:hAnsi="Arial"/>
          <w:spacing w:val="-1"/>
          <w:w w:val="100"/>
          <w:position w:val="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position w:val="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en</w:t>
      </w:r>
      <w:r>
        <w:rPr>
          <w:rFonts w:ascii="Arial" w:cs="Arial" w:eastAsia="Arial" w:hAnsi="Arial"/>
          <w:spacing w:val="-1"/>
          <w:w w:val="100"/>
          <w:position w:val="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position w:val="0"/>
          <w:sz w:val="22"/>
          <w:szCs w:val="22"/>
        </w:rPr>
        <w:t>w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at</w:t>
      </w:r>
      <w:r>
        <w:rPr>
          <w:rFonts w:ascii="Arial" w:cs="Arial" w:eastAsia="Arial" w:hAnsi="Arial"/>
          <w:spacing w:val="2"/>
          <w:w w:val="100"/>
          <w:position w:val="0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position w:val="0"/>
          <w:sz w:val="22"/>
          <w:szCs w:val="22"/>
        </w:rPr>
        <w:t>/</w:t>
      </w:r>
      <w:r>
        <w:rPr>
          <w:rFonts w:ascii="Arial" w:cs="Arial" w:eastAsia="Arial" w:hAnsi="Arial"/>
          <w:spacing w:val="1"/>
          <w:w w:val="100"/>
          <w:position w:val="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e</w:t>
      </w:r>
      <w:r>
        <w:rPr>
          <w:rFonts w:ascii="Arial" w:cs="Arial" w:eastAsia="Arial" w:hAnsi="Arial"/>
          <w:spacing w:val="-2"/>
          <w:w w:val="100"/>
          <w:position w:val="0"/>
          <w:sz w:val="22"/>
          <w:szCs w:val="22"/>
        </w:rPr>
        <w:t>t</w:t>
      </w:r>
      <w:r>
        <w:rPr>
          <w:rFonts w:ascii="Arial" w:cs="Arial" w:eastAsia="Arial" w:hAnsi="Arial"/>
          <w:spacing w:val="1"/>
          <w:w w:val="100"/>
          <w:position w:val="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cua</w:t>
      </w:r>
      <w:r>
        <w:rPr>
          <w:rFonts w:ascii="Arial" w:cs="Arial" w:eastAsia="Arial" w:hAnsi="Arial"/>
          <w:spacing w:val="-3"/>
          <w:w w:val="100"/>
          <w:position w:val="0"/>
          <w:sz w:val="22"/>
          <w:szCs w:val="22"/>
        </w:rPr>
        <w:t>d</w:t>
      </w:r>
      <w:r>
        <w:rPr>
          <w:rFonts w:ascii="Arial" w:cs="Arial" w:eastAsia="Arial" w:hAnsi="Arial"/>
          <w:spacing w:val="1"/>
          <w:w w:val="100"/>
          <w:position w:val="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position w:val="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o.</w:t>
      </w:r>
    </w:p>
    <w:p>
      <w:pPr>
        <w:rPr>
          <w:sz w:val="24"/>
          <w:szCs w:val="24"/>
        </w:rPr>
        <w:jc w:val="left"/>
        <w:spacing w:before="17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373"/>
        <w:sectPr>
          <w:pgMar w:bottom="280" w:footer="1491" w:header="570" w:left="760" w:right="660" w:top="1720"/>
          <w:headerReference r:id="rId14" w:type="default"/>
          <w:headerReference r:id="rId15" w:type="default"/>
          <w:pgSz w:h="15840" w:w="12240"/>
        </w:sectPr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59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-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nte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sz w:val="22"/>
          <w:szCs w:val="22"/>
        </w:rPr>
        <w:t>2</w:t>
      </w:r>
      <w:r>
        <w:rPr>
          <w:rFonts w:ascii="Cambria Math" w:cs="Cambria Math" w:eastAsia="Cambria Math" w:hAnsi="Cambria Math"/>
          <w:spacing w:val="1"/>
          <w:w w:val="100"/>
          <w:sz w:val="22"/>
          <w:szCs w:val="22"/>
        </w:rPr>
        <w:t>.</w:t>
      </w:r>
      <w:r>
        <w:rPr>
          <w:rFonts w:ascii="Cambria Math" w:cs="Cambria Math" w:eastAsia="Cambria Math" w:hAnsi="Cambria Math"/>
          <w:spacing w:val="0"/>
          <w:w w:val="100"/>
          <w:sz w:val="22"/>
          <w:szCs w:val="22"/>
        </w:rPr>
        <w:t>5</w:t>
      </w:r>
      <w:r>
        <w:rPr>
          <w:rFonts w:ascii="Cambria Math" w:cs="Cambria Math" w:eastAsia="Cambria Math" w:hAnsi="Cambria Math"/>
          <w:spacing w:val="0"/>
          <w:w w:val="10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sz w:val="22"/>
          <w:szCs w:val="22"/>
        </w:rPr>
        <w:t>�</w:t>
      </w:r>
      <w:r>
        <w:rPr>
          <w:rFonts w:ascii="Cambria Math" w:cs="Cambria Math" w:eastAsia="Cambria Math" w:hAnsi="Cambria Math"/>
          <w:spacing w:val="6"/>
          <w:w w:val="100"/>
          <w:sz w:val="22"/>
          <w:szCs w:val="22"/>
        </w:rPr>
        <w:t>�</w:t>
      </w:r>
      <w:r>
        <w:rPr>
          <w:rFonts w:ascii="Cambria Math" w:cs="Cambria Math" w:eastAsia="Cambria Math" w:hAnsi="Cambria Math"/>
          <w:spacing w:val="0"/>
          <w:w w:val="100"/>
          <w:sz w:val="22"/>
          <w:szCs w:val="22"/>
        </w:rPr>
        <w:t>/�</w:t>
      </w:r>
      <w:r>
        <w:rPr>
          <w:rFonts w:ascii="Cambria Math" w:cs="Cambria Math" w:eastAsia="Cambria Math" w:hAnsi="Cambria Math"/>
          <w:spacing w:val="5"/>
          <w:w w:val="100"/>
          <w:sz w:val="22"/>
          <w:szCs w:val="22"/>
        </w:rPr>
        <w:t>�</w:t>
      </w:r>
      <w:r>
        <w:rPr>
          <w:rFonts w:ascii="Cambria Math" w:cs="Cambria Math" w:eastAsia="Cambria Math" w:hAnsi="Cambria Math"/>
          <w:spacing w:val="0"/>
          <w:w w:val="100"/>
          <w:position w:val="8"/>
          <w:sz w:val="16"/>
          <w:szCs w:val="16"/>
        </w:rPr>
        <w:t>2</w:t>
      </w:r>
      <w:r>
        <w:rPr>
          <w:rFonts w:ascii="Cambria Math" w:cs="Cambria Math" w:eastAsia="Cambria Math" w:hAnsi="Cambria Math"/>
          <w:spacing w:val="0"/>
          <w:w w:val="100"/>
          <w:position w:val="8"/>
          <w:sz w:val="16"/>
          <w:szCs w:val="16"/>
        </w:rPr>
        <w:t>  </w:t>
      </w:r>
      <w:r>
        <w:rPr>
          <w:rFonts w:ascii="Cambria Math" w:cs="Cambria Math" w:eastAsia="Cambria Math" w:hAnsi="Cambria Math"/>
          <w:spacing w:val="32"/>
          <w:w w:val="100"/>
          <w:position w:val="8"/>
          <w:sz w:val="16"/>
          <w:szCs w:val="16"/>
        </w:rPr>
        <w:t> 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a</w:t>
      </w:r>
      <w:r>
        <w:rPr>
          <w:rFonts w:ascii="Arial" w:cs="Arial" w:eastAsia="Arial" w:hAnsi="Arial"/>
          <w:spacing w:val="-2"/>
          <w:w w:val="100"/>
          <w:position w:val="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position w:val="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position w:val="0"/>
          <w:sz w:val="22"/>
          <w:szCs w:val="22"/>
        </w:rPr>
        <w:t>i</w:t>
      </w:r>
      <w:r>
        <w:rPr>
          <w:rFonts w:ascii="Arial" w:cs="Arial" w:eastAsia="Arial" w:hAnsi="Arial"/>
          <w:spacing w:val="-2"/>
          <w:w w:val="100"/>
          <w:position w:val="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position w:val="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position w:val="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position w:val="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de</w:t>
      </w:r>
      <w:r>
        <w:rPr>
          <w:rFonts w:ascii="Arial" w:cs="Arial" w:eastAsia="Arial" w:hAnsi="Arial"/>
          <w:spacing w:val="59"/>
          <w:w w:val="100"/>
          <w:position w:val="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40</w:t>
      </w:r>
      <w:r>
        <w:rPr>
          <w:rFonts w:ascii="Arial" w:cs="Arial" w:eastAsia="Arial" w:hAnsi="Arial"/>
          <w:spacing w:val="1"/>
          <w:w w:val="100"/>
          <w:position w:val="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position w:val="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.</w:t>
      </w:r>
    </w:p>
    <w:p>
      <w:pPr>
        <w:rPr>
          <w:sz w:val="19"/>
          <w:szCs w:val="19"/>
        </w:rPr>
        <w:jc w:val="left"/>
        <w:spacing w:before="9" w:line="180" w:lineRule="exact"/>
      </w:pPr>
      <w:r>
        <w:rPr>
          <w:sz w:val="19"/>
          <w:szCs w:val="19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4"/>
        <w:ind w:left="373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60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-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ntens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del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sz w:val="22"/>
          <w:szCs w:val="22"/>
        </w:rPr>
        <w:t>6</w:t>
      </w:r>
      <w:r>
        <w:rPr>
          <w:rFonts w:ascii="Cambria Math" w:cs="Cambria Math" w:eastAsia="Cambria Math" w:hAnsi="Cambria Math"/>
          <w:spacing w:val="0"/>
          <w:w w:val="10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sz w:val="22"/>
          <w:szCs w:val="22"/>
        </w:rPr>
        <w:t>�10</w:t>
      </w:r>
      <w:r>
        <w:rPr>
          <w:rFonts w:ascii="Cambria Math" w:cs="Cambria Math" w:eastAsia="Cambria Math" w:hAnsi="Cambria Math"/>
          <w:spacing w:val="1"/>
          <w:w w:val="100"/>
          <w:position w:val="8"/>
          <w:sz w:val="16"/>
          <w:szCs w:val="16"/>
        </w:rPr>
        <w:t>−</w:t>
      </w:r>
      <w:r>
        <w:rPr>
          <w:rFonts w:ascii="Cambria Math" w:cs="Cambria Math" w:eastAsia="Cambria Math" w:hAnsi="Cambria Math"/>
          <w:spacing w:val="8"/>
          <w:w w:val="100"/>
          <w:position w:val="8"/>
          <w:sz w:val="16"/>
          <w:szCs w:val="16"/>
        </w:rPr>
        <w:t>8</w:t>
      </w:r>
      <w:r>
        <w:rPr>
          <w:rFonts w:ascii="Cambria Math" w:cs="Cambria Math" w:eastAsia="Cambria Math" w:hAnsi="Cambria Math"/>
          <w:spacing w:val="2"/>
          <w:w w:val="100"/>
          <w:position w:val="0"/>
          <w:sz w:val="22"/>
          <w:szCs w:val="22"/>
        </w:rPr>
        <w:t>�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/�</w:t>
      </w:r>
      <w:r>
        <w:rPr>
          <w:rFonts w:ascii="Cambria Math" w:cs="Cambria Math" w:eastAsia="Cambria Math" w:hAnsi="Cambria Math"/>
          <w:spacing w:val="5"/>
          <w:w w:val="100"/>
          <w:position w:val="0"/>
          <w:sz w:val="22"/>
          <w:szCs w:val="22"/>
        </w:rPr>
        <w:t>�</w:t>
      </w:r>
      <w:r>
        <w:rPr>
          <w:rFonts w:ascii="Cambria Math" w:cs="Cambria Math" w:eastAsia="Cambria Math" w:hAnsi="Cambria Math"/>
          <w:spacing w:val="8"/>
          <w:w w:val="100"/>
          <w:position w:val="8"/>
          <w:sz w:val="16"/>
          <w:szCs w:val="16"/>
        </w:rPr>
        <w:t>2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,</w:t>
      </w:r>
      <w:r>
        <w:rPr>
          <w:rFonts w:ascii="Arial" w:cs="Arial" w:eastAsia="Arial" w:hAnsi="Arial"/>
          <w:spacing w:val="5"/>
          <w:w w:val="100"/>
          <w:position w:val="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¿</w:t>
      </w:r>
      <w:r>
        <w:rPr>
          <w:rFonts w:ascii="Arial" w:cs="Arial" w:eastAsia="Arial" w:hAnsi="Arial"/>
          <w:spacing w:val="-2"/>
          <w:w w:val="100"/>
          <w:position w:val="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position w:val="0"/>
          <w:sz w:val="22"/>
          <w:szCs w:val="22"/>
        </w:rPr>
        <w:t>á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es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el</w:t>
      </w:r>
      <w:r>
        <w:rPr>
          <w:rFonts w:ascii="Arial" w:cs="Arial" w:eastAsia="Arial" w:hAnsi="Arial"/>
          <w:spacing w:val="-2"/>
          <w:w w:val="100"/>
          <w:position w:val="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position w:val="0"/>
          <w:sz w:val="22"/>
          <w:szCs w:val="22"/>
        </w:rPr>
        <w:t>i</w:t>
      </w:r>
      <w:r>
        <w:rPr>
          <w:rFonts w:ascii="Arial" w:cs="Arial" w:eastAsia="Arial" w:hAnsi="Arial"/>
          <w:spacing w:val="-2"/>
          <w:w w:val="100"/>
          <w:position w:val="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el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position w:val="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position w:val="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ntens</w:t>
      </w:r>
      <w:r>
        <w:rPr>
          <w:rFonts w:ascii="Arial" w:cs="Arial" w:eastAsia="Arial" w:hAnsi="Arial"/>
          <w:spacing w:val="-1"/>
          <w:w w:val="100"/>
          <w:position w:val="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position w:val="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d?</w:t>
      </w:r>
    </w:p>
    <w:p>
      <w:pPr>
        <w:rPr>
          <w:sz w:val="24"/>
          <w:szCs w:val="24"/>
        </w:rPr>
        <w:jc w:val="left"/>
        <w:spacing w:before="14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373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61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-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z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4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ari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3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3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8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0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/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s,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cu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dens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1"/>
        <w:ind w:left="373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7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8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5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0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kg/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3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¿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el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ó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eta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?</w:t>
      </w:r>
    </w:p>
    <w:p>
      <w:pPr>
        <w:rPr>
          <w:sz w:val="24"/>
          <w:szCs w:val="24"/>
        </w:rPr>
        <w:jc w:val="left"/>
        <w:spacing w:before="18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ind w:left="373" w:right="470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62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-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ba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emite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h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el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j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gresa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nte.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j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arda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0.6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en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.</w:t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ind w:left="373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¿A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ué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pr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el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é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o?</w:t>
      </w:r>
    </w:p>
    <w:p>
      <w:pPr>
        <w:rPr>
          <w:rFonts w:ascii="Cambria Math" w:cs="Cambria Math" w:eastAsia="Cambria Math" w:hAnsi="Cambria Math"/>
          <w:sz w:val="16"/>
          <w:szCs w:val="16"/>
        </w:rPr>
        <w:jc w:val="left"/>
        <w:spacing w:before="9"/>
        <w:ind w:left="373"/>
      </w:pPr>
      <w:r>
        <w:rPr>
          <w:rFonts w:ascii="Arial" w:cs="Arial" w:eastAsia="Arial" w:hAnsi="Arial"/>
          <w:spacing w:val="-1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sabe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el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4"/>
          <w:w w:val="100"/>
          <w:sz w:val="22"/>
          <w:szCs w:val="22"/>
        </w:rPr>
        <w:t>í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sz w:val="22"/>
          <w:szCs w:val="22"/>
        </w:rPr>
        <w:t>2.1</w:t>
      </w:r>
      <w:r>
        <w:rPr>
          <w:rFonts w:ascii="Cambria Math" w:cs="Cambria Math" w:eastAsia="Cambria Math" w:hAnsi="Cambria Math"/>
          <w:spacing w:val="0"/>
          <w:w w:val="10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sz w:val="22"/>
          <w:szCs w:val="22"/>
        </w:rPr>
        <w:t>�</w:t>
      </w:r>
      <w:r>
        <w:rPr>
          <w:rFonts w:ascii="Cambria Math" w:cs="Cambria Math" w:eastAsia="Cambria Math" w:hAnsi="Cambria Math"/>
          <w:spacing w:val="0"/>
          <w:w w:val="10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sz w:val="22"/>
          <w:szCs w:val="22"/>
        </w:rPr>
        <w:t>10</w:t>
      </w:r>
      <w:r>
        <w:rPr>
          <w:rFonts w:ascii="Cambria Math" w:cs="Cambria Math" w:eastAsia="Cambria Math" w:hAnsi="Cambria Math"/>
          <w:spacing w:val="10"/>
          <w:w w:val="100"/>
          <w:position w:val="8"/>
          <w:sz w:val="16"/>
          <w:szCs w:val="16"/>
        </w:rPr>
        <w:t>9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𝑃𝑎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29"/>
          <w:w w:val="100"/>
          <w:position w:val="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y</w:t>
      </w:r>
      <w:r>
        <w:rPr>
          <w:rFonts w:ascii="Arial" w:cs="Arial" w:eastAsia="Arial" w:hAnsi="Arial"/>
          <w:spacing w:val="-1"/>
          <w:w w:val="100"/>
          <w:position w:val="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su</w:t>
      </w:r>
      <w:r>
        <w:rPr>
          <w:rFonts w:ascii="Arial" w:cs="Arial" w:eastAsia="Arial" w:hAnsi="Arial"/>
          <w:spacing w:val="-2"/>
          <w:w w:val="100"/>
          <w:position w:val="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position w:val="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n</w:t>
      </w:r>
      <w:r>
        <w:rPr>
          <w:rFonts w:ascii="Arial" w:cs="Arial" w:eastAsia="Arial" w:hAnsi="Arial"/>
          <w:spacing w:val="-3"/>
          <w:w w:val="100"/>
          <w:position w:val="0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position w:val="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position w:val="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es</w:t>
      </w:r>
      <w:r>
        <w:rPr>
          <w:rFonts w:ascii="Arial" w:cs="Arial" w:eastAsia="Arial" w:hAnsi="Arial"/>
          <w:spacing w:val="2"/>
          <w:w w:val="100"/>
          <w:position w:val="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de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1030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1"/>
          <w:w w:val="100"/>
          <w:position w:val="0"/>
          <w:sz w:val="22"/>
          <w:szCs w:val="22"/>
        </w:rPr>
        <w:t>𝑘�</w:t>
      </w:r>
      <w:r>
        <w:rPr>
          <w:rFonts w:ascii="Cambria Math" w:cs="Cambria Math" w:eastAsia="Cambria Math" w:hAnsi="Cambria Math"/>
          <w:spacing w:val="-1"/>
          <w:w w:val="100"/>
          <w:position w:val="0"/>
          <w:sz w:val="22"/>
          <w:szCs w:val="22"/>
        </w:rPr>
        <w:t>�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/�</w:t>
      </w:r>
      <w:r>
        <w:rPr>
          <w:rFonts w:ascii="Cambria Math" w:cs="Cambria Math" w:eastAsia="Cambria Math" w:hAnsi="Cambria Math"/>
          <w:spacing w:val="5"/>
          <w:w w:val="100"/>
          <w:position w:val="0"/>
          <w:sz w:val="22"/>
          <w:szCs w:val="22"/>
        </w:rPr>
        <w:t>�</w:t>
      </w:r>
      <w:r>
        <w:rPr>
          <w:rFonts w:ascii="Cambria Math" w:cs="Cambria Math" w:eastAsia="Cambria Math" w:hAnsi="Cambria Math"/>
          <w:spacing w:val="0"/>
          <w:w w:val="105"/>
          <w:position w:val="8"/>
          <w:sz w:val="16"/>
          <w:szCs w:val="16"/>
        </w:rPr>
        <w:t>3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16"/>
          <w:szCs w:val="16"/>
        </w:rPr>
      </w:r>
    </w:p>
    <w:p>
      <w:pPr>
        <w:rPr>
          <w:sz w:val="24"/>
          <w:szCs w:val="24"/>
        </w:rPr>
        <w:jc w:val="left"/>
        <w:spacing w:before="14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hanging="360" w:left="733" w:right="1333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63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-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se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cha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con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80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dB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una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20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a)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4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100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m</w:t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ind w:left="733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b)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4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el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oro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1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0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0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m</w:t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ind w:left="733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c)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5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x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aud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</w:p>
    <w:p>
      <w:pPr>
        <w:rPr>
          <w:sz w:val="28"/>
          <w:szCs w:val="28"/>
        </w:rPr>
        <w:jc w:val="left"/>
        <w:spacing w:before="1" w:line="280" w:lineRule="exact"/>
      </w:pPr>
      <w:r>
        <w:rPr>
          <w:sz w:val="28"/>
          <w:szCs w:val="28"/>
        </w:rPr>
      </w:r>
    </w:p>
    <w:p>
      <w:pPr>
        <w:rPr>
          <w:rFonts w:ascii="Arial Rounded MT Bold" w:cs="Arial Rounded MT Bold" w:eastAsia="Arial Rounded MT Bold" w:hAnsi="Arial Rounded MT Bold"/>
          <w:sz w:val="24"/>
          <w:szCs w:val="24"/>
        </w:rPr>
        <w:jc w:val="left"/>
        <w:spacing w:line="260" w:lineRule="exact"/>
        <w:ind w:left="373"/>
      </w:pPr>
      <w:r>
        <w:rPr>
          <w:rFonts w:ascii="Arial Rounded MT Bold" w:cs="Arial Rounded MT Bold" w:eastAsia="Arial Rounded MT Bold" w:hAnsi="Arial Rounded MT Bold"/>
          <w:position w:val="-1"/>
          <w:sz w:val="24"/>
          <w:szCs w:val="24"/>
        </w:rPr>
      </w:r>
      <w:r>
        <w:rPr>
          <w:rFonts w:ascii="Arial Rounded MT Bold" w:cs="Arial Rounded MT Bold" w:eastAsia="Arial Rounded MT Bold" w:hAnsi="Arial Rounded MT Bold"/>
          <w:spacing w:val="0"/>
          <w:w w:val="100"/>
          <w:position w:val="-1"/>
          <w:sz w:val="24"/>
          <w:szCs w:val="24"/>
          <w:u w:color="000000" w:val="single"/>
        </w:rPr>
        <w:t>C</w:t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  <w:t>o</w:t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  <w:t>n</w:t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1"/>
          <w:w w:val="100"/>
          <w:position w:val="-1"/>
          <w:sz w:val="24"/>
          <w:szCs w:val="24"/>
          <w:u w:color="000000" w:val="single"/>
        </w:rPr>
        <w:t>t</w:t>
      </w:r>
      <w:r>
        <w:rPr>
          <w:rFonts w:ascii="Arial Rounded MT Bold" w:cs="Arial Rounded MT Bold" w:eastAsia="Arial Rounded MT Bold" w:hAnsi="Arial Rounded MT Bold"/>
          <w:spacing w:val="1"/>
          <w:w w:val="100"/>
          <w:position w:val="-1"/>
          <w:sz w:val="24"/>
          <w:szCs w:val="24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  <w:t>e</w:t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  <w:t>n</w:t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0"/>
          <w:w w:val="100"/>
          <w:position w:val="-1"/>
          <w:sz w:val="24"/>
          <w:szCs w:val="24"/>
          <w:u w:color="000000" w:val="single"/>
        </w:rPr>
        <w:t>i</w:t>
      </w:r>
      <w:r>
        <w:rPr>
          <w:rFonts w:ascii="Arial Rounded MT Bold" w:cs="Arial Rounded MT Bold" w:eastAsia="Arial Rounded MT Bold" w:hAnsi="Arial Rounded MT Bold"/>
          <w:spacing w:val="1"/>
          <w:w w:val="100"/>
          <w:position w:val="-1"/>
          <w:sz w:val="24"/>
          <w:szCs w:val="24"/>
          <w:u w:color="000000" w:val="single"/>
        </w:rPr>
        <w:t>d</w:t>
      </w:r>
      <w:r>
        <w:rPr>
          <w:rFonts w:ascii="Arial Rounded MT Bold" w:cs="Arial Rounded MT Bold" w:eastAsia="Arial Rounded MT Bold" w:hAnsi="Arial Rounded MT Bold"/>
          <w:spacing w:val="1"/>
          <w:w w:val="100"/>
          <w:position w:val="-1"/>
          <w:sz w:val="24"/>
          <w:szCs w:val="24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  <w:t>o</w:t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0"/>
          <w:w w:val="100"/>
          <w:position w:val="-1"/>
          <w:sz w:val="24"/>
          <w:szCs w:val="24"/>
          <w:u w:color="000000" w:val="single"/>
        </w:rPr>
        <w:t>s</w:t>
      </w:r>
      <w:r>
        <w:rPr>
          <w:rFonts w:ascii="Arial Rounded MT Bold" w:cs="Arial Rounded MT Bold" w:eastAsia="Arial Rounded MT Bold" w:hAnsi="Arial Rounded MT Bold"/>
          <w:spacing w:val="0"/>
          <w:w w:val="100"/>
          <w:position w:val="-1"/>
          <w:sz w:val="24"/>
          <w:szCs w:val="24"/>
          <w:u w:color="000000" w:val="single"/>
        </w:rPr>
        <w:t> </w:t>
      </w:r>
      <w:r>
        <w:rPr>
          <w:rFonts w:ascii="Arial Rounded MT Bold" w:cs="Arial Rounded MT Bold" w:eastAsia="Arial Rounded MT Bold" w:hAnsi="Arial Rounded MT Bold"/>
          <w:spacing w:val="0"/>
          <w:w w:val="100"/>
          <w:position w:val="-1"/>
          <w:sz w:val="24"/>
          <w:szCs w:val="24"/>
          <w:u w:color="000000" w:val="single"/>
        </w:rPr>
        <w:t>P</w:t>
      </w:r>
      <w:r>
        <w:rPr>
          <w:rFonts w:ascii="Arial Rounded MT Bold" w:cs="Arial Rounded MT Bold" w:eastAsia="Arial Rounded MT Bold" w:hAnsi="Arial Rounded MT Bold"/>
          <w:spacing w:val="0"/>
          <w:w w:val="100"/>
          <w:position w:val="-1"/>
          <w:sz w:val="24"/>
          <w:szCs w:val="24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0"/>
          <w:w w:val="100"/>
          <w:position w:val="-1"/>
          <w:sz w:val="24"/>
          <w:szCs w:val="24"/>
          <w:u w:color="000000" w:val="single"/>
        </w:rPr>
        <w:t>r</w:t>
      </w:r>
      <w:r>
        <w:rPr>
          <w:rFonts w:ascii="Arial Rounded MT Bold" w:cs="Arial Rounded MT Bold" w:eastAsia="Arial Rounded MT Bold" w:hAnsi="Arial Rounded MT Bold"/>
          <w:spacing w:val="2"/>
          <w:w w:val="100"/>
          <w:position w:val="-1"/>
          <w:sz w:val="24"/>
          <w:szCs w:val="24"/>
          <w:u w:color="000000" w:val="single"/>
        </w:rPr>
        <w:t>o</w:t>
      </w:r>
      <w:r>
        <w:rPr>
          <w:rFonts w:ascii="Arial Rounded MT Bold" w:cs="Arial Rounded MT Bold" w:eastAsia="Arial Rounded MT Bold" w:hAnsi="Arial Rounded MT Bold"/>
          <w:spacing w:val="2"/>
          <w:w w:val="100"/>
          <w:position w:val="-1"/>
          <w:sz w:val="24"/>
          <w:szCs w:val="24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  <w:t>c</w:t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  <w:t>e</w:t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1"/>
          <w:w w:val="100"/>
          <w:position w:val="-1"/>
          <w:sz w:val="24"/>
          <w:szCs w:val="24"/>
          <w:u w:color="000000" w:val="single"/>
        </w:rPr>
        <w:t>d</w:t>
      </w:r>
      <w:r>
        <w:rPr>
          <w:rFonts w:ascii="Arial Rounded MT Bold" w:cs="Arial Rounded MT Bold" w:eastAsia="Arial Rounded MT Bold" w:hAnsi="Arial Rounded MT Bold"/>
          <w:spacing w:val="1"/>
          <w:w w:val="100"/>
          <w:position w:val="-1"/>
          <w:sz w:val="24"/>
          <w:szCs w:val="24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2"/>
          <w:w w:val="100"/>
          <w:position w:val="-1"/>
          <w:sz w:val="24"/>
          <w:szCs w:val="24"/>
          <w:u w:color="000000" w:val="single"/>
        </w:rPr>
        <w:t>i</w:t>
      </w:r>
      <w:r>
        <w:rPr>
          <w:rFonts w:ascii="Arial Rounded MT Bold" w:cs="Arial Rounded MT Bold" w:eastAsia="Arial Rounded MT Bold" w:hAnsi="Arial Rounded MT Bold"/>
          <w:spacing w:val="2"/>
          <w:w w:val="100"/>
          <w:position w:val="-1"/>
          <w:sz w:val="24"/>
          <w:szCs w:val="24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  <w:t>m</w:t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  <w:t>e</w:t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1"/>
          <w:w w:val="100"/>
          <w:position w:val="-1"/>
          <w:sz w:val="24"/>
          <w:szCs w:val="24"/>
          <w:u w:color="000000" w:val="single"/>
        </w:rPr>
        <w:t>n</w:t>
      </w:r>
      <w:r>
        <w:rPr>
          <w:rFonts w:ascii="Arial Rounded MT Bold" w:cs="Arial Rounded MT Bold" w:eastAsia="Arial Rounded MT Bold" w:hAnsi="Arial Rounded MT Bold"/>
          <w:spacing w:val="1"/>
          <w:w w:val="100"/>
          <w:position w:val="-1"/>
          <w:sz w:val="24"/>
          <w:szCs w:val="24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  <w:t>t</w:t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  <w:t>a</w:t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2"/>
          <w:w w:val="100"/>
          <w:position w:val="-1"/>
          <w:sz w:val="24"/>
          <w:szCs w:val="24"/>
          <w:u w:color="000000" w:val="single"/>
        </w:rPr>
        <w:t>l</w:t>
      </w:r>
      <w:r>
        <w:rPr>
          <w:rFonts w:ascii="Arial Rounded MT Bold" w:cs="Arial Rounded MT Bold" w:eastAsia="Arial Rounded MT Bold" w:hAnsi="Arial Rounded MT Bold"/>
          <w:spacing w:val="2"/>
          <w:w w:val="100"/>
          <w:position w:val="-1"/>
          <w:sz w:val="24"/>
          <w:szCs w:val="24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  <w:t>e</w:t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0"/>
          <w:w w:val="100"/>
          <w:position w:val="-1"/>
          <w:sz w:val="24"/>
          <w:szCs w:val="24"/>
          <w:u w:color="000000" w:val="single"/>
        </w:rPr>
        <w:t>s</w:t>
      </w:r>
      <w:r>
        <w:rPr>
          <w:rFonts w:ascii="Arial Rounded MT Bold" w:cs="Arial Rounded MT Bold" w:eastAsia="Arial Rounded MT Bold" w:hAnsi="Arial Rounded MT Bold"/>
          <w:spacing w:val="0"/>
          <w:w w:val="100"/>
          <w:position w:val="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" w:line="260" w:lineRule="exact"/>
      </w:pPr>
      <w:r>
        <w:rPr>
          <w:sz w:val="26"/>
          <w:szCs w:val="26"/>
        </w:rPr>
      </w:r>
    </w:p>
    <w:p>
      <w:pPr>
        <w:rPr>
          <w:rFonts w:ascii="Verdana" w:cs="Verdana" w:eastAsia="Verdana" w:hAnsi="Verdana"/>
          <w:sz w:val="22"/>
          <w:szCs w:val="22"/>
        </w:rPr>
        <w:jc w:val="left"/>
        <w:spacing w:before="21" w:line="287" w:lineRule="auto"/>
        <w:ind w:left="373" w:right="7205"/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2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.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1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os.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ujo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g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4"/>
          <w:w w:val="100"/>
          <w:sz w:val="22"/>
          <w:szCs w:val="22"/>
        </w:rPr>
        <w:t>í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neo: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)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ón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4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b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)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ón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B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oulli</w:t>
      </w:r>
    </w:p>
    <w:p>
      <w:pPr>
        <w:rPr>
          <w:rFonts w:ascii="Verdana" w:cs="Verdana" w:eastAsia="Verdana" w:hAnsi="Verdana"/>
          <w:sz w:val="22"/>
          <w:szCs w:val="22"/>
        </w:rPr>
        <w:jc w:val="left"/>
        <w:spacing w:line="260" w:lineRule="exact"/>
        <w:ind w:left="373"/>
      </w:pP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c)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Ec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u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ón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2"/>
          <w:w w:val="100"/>
          <w:position w:val="-1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o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se</w:t>
      </w:r>
      <w:r>
        <w:rPr>
          <w:rFonts w:ascii="Verdana" w:cs="Verdana" w:eastAsia="Verdana" w:hAnsi="Verdana"/>
          <w:spacing w:val="2"/>
          <w:w w:val="100"/>
          <w:position w:val="-1"/>
          <w:sz w:val="22"/>
          <w:szCs w:val="22"/>
        </w:rPr>
        <w:t>u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il</w:t>
      </w:r>
      <w:r>
        <w:rPr>
          <w:rFonts w:ascii="Verdana" w:cs="Verdana" w:eastAsia="Verdana" w:hAnsi="Verdana"/>
          <w:spacing w:val="-4"/>
          <w:w w:val="100"/>
          <w:position w:val="-1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</w:r>
    </w:p>
    <w:p>
      <w:pPr>
        <w:rPr>
          <w:rFonts w:ascii="Verdana" w:cs="Verdana" w:eastAsia="Verdana" w:hAnsi="Verdana"/>
          <w:sz w:val="22"/>
          <w:szCs w:val="22"/>
        </w:rPr>
        <w:jc w:val="left"/>
        <w:spacing w:before="54"/>
        <w:ind w:left="373"/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2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.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2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tos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éct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cos.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ns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ón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señ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ne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y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co:</w:t>
      </w:r>
    </w:p>
    <w:p>
      <w:pPr>
        <w:rPr>
          <w:rFonts w:ascii="Verdana" w:cs="Verdana" w:eastAsia="Verdana" w:hAnsi="Verdana"/>
          <w:sz w:val="22"/>
          <w:szCs w:val="22"/>
        </w:rPr>
        <w:jc w:val="left"/>
        <w:spacing w:before="52" w:line="288" w:lineRule="auto"/>
        <w:ind w:left="373" w:right="7183"/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)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ecta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y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te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b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)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ey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hm</w:t>
      </w:r>
    </w:p>
    <w:p>
      <w:pPr>
        <w:rPr>
          <w:rFonts w:ascii="Verdana" w:cs="Verdana" w:eastAsia="Verdana" w:hAnsi="Verdana"/>
          <w:sz w:val="22"/>
          <w:szCs w:val="22"/>
        </w:rPr>
        <w:jc w:val="left"/>
        <w:spacing w:line="260" w:lineRule="exact"/>
        <w:ind w:left="373"/>
      </w:pP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c)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c</w:t>
      </w:r>
      <w:r>
        <w:rPr>
          <w:rFonts w:ascii="Verdana" w:cs="Verdana" w:eastAsia="Verdana" w:hAnsi="Verdana"/>
          <w:spacing w:val="2"/>
          <w:w w:val="100"/>
          <w:position w:val="-1"/>
          <w:sz w:val="22"/>
          <w:szCs w:val="22"/>
        </w:rPr>
        <w:t>u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tos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</w:t>
      </w:r>
      <w:r>
        <w:rPr>
          <w:rFonts w:ascii="Verdana" w:cs="Verdana" w:eastAsia="Verdana" w:hAnsi="Verdana"/>
          <w:spacing w:val="-2"/>
          <w:w w:val="100"/>
          <w:position w:val="-1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éct</w:t>
      </w:r>
      <w:r>
        <w:rPr>
          <w:rFonts w:ascii="Verdana" w:cs="Verdana" w:eastAsia="Verdana" w:hAnsi="Verdana"/>
          <w:spacing w:val="2"/>
          <w:w w:val="100"/>
          <w:position w:val="-1"/>
          <w:sz w:val="22"/>
          <w:szCs w:val="22"/>
        </w:rPr>
        <w:t>r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cos.</w:t>
      </w:r>
      <w:r>
        <w:rPr>
          <w:rFonts w:ascii="Verdana" w:cs="Verdana" w:eastAsia="Verdana" w:hAnsi="Verdana"/>
          <w:spacing w:val="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position w:val="-1"/>
          <w:sz w:val="22"/>
          <w:szCs w:val="22"/>
        </w:rPr>
        <w:t>M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x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tos,</w:t>
      </w:r>
      <w:r>
        <w:rPr>
          <w:rFonts w:ascii="Verdana" w:cs="Verdana" w:eastAsia="Verdana" w:hAnsi="Verdana"/>
          <w:spacing w:val="-2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RC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y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RCL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</w:r>
    </w:p>
    <w:p>
      <w:pPr>
        <w:rPr>
          <w:rFonts w:ascii="Verdana" w:cs="Verdana" w:eastAsia="Verdana" w:hAnsi="Verdana"/>
          <w:sz w:val="22"/>
          <w:szCs w:val="22"/>
        </w:rPr>
        <w:jc w:val="left"/>
        <w:spacing w:before="54" w:line="286" w:lineRule="auto"/>
        <w:ind w:left="373" w:right="7799"/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)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éct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ica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e)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otenc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ón</w:t>
      </w:r>
    </w:p>
    <w:p>
      <w:pPr>
        <w:rPr>
          <w:rFonts w:ascii="Verdana" w:cs="Verdana" w:eastAsia="Verdana" w:hAnsi="Verdana"/>
          <w:sz w:val="22"/>
          <w:szCs w:val="22"/>
        </w:rPr>
        <w:jc w:val="left"/>
        <w:spacing w:before="2"/>
        <w:ind w:left="373"/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)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Seg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éct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ca.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conex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ón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í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</w:p>
    <w:p>
      <w:pPr>
        <w:rPr>
          <w:rFonts w:ascii="Verdana" w:cs="Verdana" w:eastAsia="Verdana" w:hAnsi="Verdana"/>
          <w:sz w:val="22"/>
          <w:szCs w:val="22"/>
        </w:rPr>
        <w:jc w:val="left"/>
        <w:spacing w:before="52"/>
        <w:ind w:left="373"/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2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.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3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Inst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ón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b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é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ca:</w:t>
      </w:r>
    </w:p>
    <w:p>
      <w:pPr>
        <w:rPr>
          <w:rFonts w:ascii="Verdana" w:cs="Verdana" w:eastAsia="Verdana" w:hAnsi="Verdana"/>
          <w:sz w:val="22"/>
          <w:szCs w:val="22"/>
        </w:rPr>
        <w:jc w:val="left"/>
        <w:spacing w:before="62" w:line="260" w:lineRule="exact"/>
        <w:ind w:left="373" w:right="397"/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)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g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nó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et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o,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ect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oca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óg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o,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esf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b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or,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encef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ó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g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o,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sos,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os</w:t>
      </w:r>
    </w:p>
    <w:p>
      <w:pPr>
        <w:rPr>
          <w:sz w:val="26"/>
          <w:szCs w:val="26"/>
        </w:rPr>
        <w:jc w:val="left"/>
        <w:spacing w:before="12" w:line="260" w:lineRule="exact"/>
      </w:pPr>
      <w:r>
        <w:rPr>
          <w:sz w:val="26"/>
          <w:szCs w:val="26"/>
        </w:rPr>
      </w:r>
    </w:p>
    <w:p>
      <w:pPr>
        <w:rPr>
          <w:rFonts w:ascii="Arial Rounded MT Bold" w:cs="Arial Rounded MT Bold" w:eastAsia="Arial Rounded MT Bold" w:hAnsi="Arial Rounded MT Bold"/>
          <w:sz w:val="24"/>
          <w:szCs w:val="24"/>
        </w:rPr>
        <w:jc w:val="left"/>
        <w:spacing w:line="260" w:lineRule="exact"/>
        <w:ind w:left="373"/>
      </w:pPr>
      <w:r>
        <w:rPr>
          <w:rFonts w:ascii="Arial Rounded MT Bold" w:cs="Arial Rounded MT Bold" w:eastAsia="Arial Rounded MT Bold" w:hAnsi="Arial Rounded MT Bold"/>
          <w:position w:val="-1"/>
          <w:sz w:val="24"/>
          <w:szCs w:val="24"/>
        </w:rPr>
      </w:r>
      <w:r>
        <w:rPr>
          <w:rFonts w:ascii="Arial Rounded MT Bold" w:cs="Arial Rounded MT Bold" w:eastAsia="Arial Rounded MT Bold" w:hAnsi="Arial Rounded MT Bold"/>
          <w:spacing w:val="0"/>
          <w:w w:val="100"/>
          <w:position w:val="-1"/>
          <w:sz w:val="24"/>
          <w:szCs w:val="24"/>
          <w:u w:color="000000" w:val="single"/>
        </w:rPr>
        <w:t>C</w:t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  <w:t>o</w:t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  <w:t>n</w:t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1"/>
          <w:w w:val="100"/>
          <w:position w:val="-1"/>
          <w:sz w:val="24"/>
          <w:szCs w:val="24"/>
          <w:u w:color="000000" w:val="single"/>
        </w:rPr>
        <w:t>t</w:t>
      </w:r>
      <w:r>
        <w:rPr>
          <w:rFonts w:ascii="Arial Rounded MT Bold" w:cs="Arial Rounded MT Bold" w:eastAsia="Arial Rounded MT Bold" w:hAnsi="Arial Rounded MT Bold"/>
          <w:spacing w:val="1"/>
          <w:w w:val="100"/>
          <w:position w:val="-1"/>
          <w:sz w:val="24"/>
          <w:szCs w:val="24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  <w:t>e</w:t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  <w:t>n</w:t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0"/>
          <w:w w:val="100"/>
          <w:position w:val="-1"/>
          <w:sz w:val="24"/>
          <w:szCs w:val="24"/>
          <w:u w:color="000000" w:val="single"/>
        </w:rPr>
        <w:t>i</w:t>
      </w:r>
      <w:r>
        <w:rPr>
          <w:rFonts w:ascii="Arial Rounded MT Bold" w:cs="Arial Rounded MT Bold" w:eastAsia="Arial Rounded MT Bold" w:hAnsi="Arial Rounded MT Bold"/>
          <w:spacing w:val="1"/>
          <w:w w:val="100"/>
          <w:position w:val="-1"/>
          <w:sz w:val="24"/>
          <w:szCs w:val="24"/>
          <w:u w:color="000000" w:val="single"/>
        </w:rPr>
        <w:t>d</w:t>
      </w:r>
      <w:r>
        <w:rPr>
          <w:rFonts w:ascii="Arial Rounded MT Bold" w:cs="Arial Rounded MT Bold" w:eastAsia="Arial Rounded MT Bold" w:hAnsi="Arial Rounded MT Bold"/>
          <w:spacing w:val="1"/>
          <w:w w:val="100"/>
          <w:position w:val="-1"/>
          <w:sz w:val="24"/>
          <w:szCs w:val="24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  <w:t>o</w:t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0"/>
          <w:w w:val="100"/>
          <w:position w:val="-1"/>
          <w:sz w:val="24"/>
          <w:szCs w:val="24"/>
          <w:u w:color="000000" w:val="single"/>
        </w:rPr>
        <w:t>s</w:t>
      </w:r>
      <w:r>
        <w:rPr>
          <w:rFonts w:ascii="Arial Rounded MT Bold" w:cs="Arial Rounded MT Bold" w:eastAsia="Arial Rounded MT Bold" w:hAnsi="Arial Rounded MT Bold"/>
          <w:spacing w:val="0"/>
          <w:w w:val="100"/>
          <w:position w:val="-1"/>
          <w:sz w:val="24"/>
          <w:szCs w:val="24"/>
          <w:u w:color="000000" w:val="single"/>
        </w:rPr>
        <w:t> </w:t>
      </w:r>
      <w:r>
        <w:rPr>
          <w:rFonts w:ascii="Arial Rounded MT Bold" w:cs="Arial Rounded MT Bold" w:eastAsia="Arial Rounded MT Bold" w:hAnsi="Arial Rounded MT Bold"/>
          <w:spacing w:val="2"/>
          <w:w w:val="100"/>
          <w:position w:val="-1"/>
          <w:sz w:val="24"/>
          <w:szCs w:val="24"/>
          <w:u w:color="000000" w:val="single"/>
        </w:rPr>
        <w:t>A</w:t>
      </w:r>
      <w:r>
        <w:rPr>
          <w:rFonts w:ascii="Arial Rounded MT Bold" w:cs="Arial Rounded MT Bold" w:eastAsia="Arial Rounded MT Bold" w:hAnsi="Arial Rounded MT Bold"/>
          <w:spacing w:val="2"/>
          <w:w w:val="100"/>
          <w:position w:val="-1"/>
          <w:sz w:val="24"/>
          <w:szCs w:val="24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  <w:t>c</w:t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  <w:t>t</w:t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2"/>
          <w:w w:val="100"/>
          <w:position w:val="-1"/>
          <w:sz w:val="24"/>
          <w:szCs w:val="24"/>
          <w:u w:color="000000" w:val="single"/>
        </w:rPr>
        <w:t>i</w:t>
      </w:r>
      <w:r>
        <w:rPr>
          <w:rFonts w:ascii="Arial Rounded MT Bold" w:cs="Arial Rounded MT Bold" w:eastAsia="Arial Rounded MT Bold" w:hAnsi="Arial Rounded MT Bold"/>
          <w:spacing w:val="2"/>
          <w:w w:val="100"/>
          <w:position w:val="-1"/>
          <w:sz w:val="24"/>
          <w:szCs w:val="24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  <w:t>t</w:t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  <w:t>u</w:t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1"/>
          <w:w w:val="100"/>
          <w:position w:val="-1"/>
          <w:sz w:val="24"/>
          <w:szCs w:val="24"/>
          <w:u w:color="000000" w:val="single"/>
        </w:rPr>
        <w:t>d</w:t>
      </w:r>
      <w:r>
        <w:rPr>
          <w:rFonts w:ascii="Arial Rounded MT Bold" w:cs="Arial Rounded MT Bold" w:eastAsia="Arial Rounded MT Bold" w:hAnsi="Arial Rounded MT Bold"/>
          <w:spacing w:val="1"/>
          <w:w w:val="100"/>
          <w:position w:val="-1"/>
          <w:sz w:val="24"/>
          <w:szCs w:val="24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0"/>
          <w:w w:val="100"/>
          <w:position w:val="-1"/>
          <w:sz w:val="24"/>
          <w:szCs w:val="24"/>
          <w:u w:color="000000" w:val="single"/>
        </w:rPr>
        <w:t>i</w:t>
      </w:r>
      <w:r>
        <w:rPr>
          <w:rFonts w:ascii="Arial Rounded MT Bold" w:cs="Arial Rounded MT Bold" w:eastAsia="Arial Rounded MT Bold" w:hAnsi="Arial Rounded MT Bold"/>
          <w:spacing w:val="1"/>
          <w:w w:val="100"/>
          <w:position w:val="-1"/>
          <w:sz w:val="24"/>
          <w:szCs w:val="24"/>
          <w:u w:color="000000" w:val="single"/>
        </w:rPr>
        <w:t>n</w:t>
      </w:r>
      <w:r>
        <w:rPr>
          <w:rFonts w:ascii="Arial Rounded MT Bold" w:cs="Arial Rounded MT Bold" w:eastAsia="Arial Rounded MT Bold" w:hAnsi="Arial Rounded MT Bold"/>
          <w:spacing w:val="1"/>
          <w:w w:val="100"/>
          <w:position w:val="-1"/>
          <w:sz w:val="24"/>
          <w:szCs w:val="24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  <w:t>a</w:t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0"/>
          <w:w w:val="100"/>
          <w:position w:val="-1"/>
          <w:sz w:val="24"/>
          <w:szCs w:val="24"/>
          <w:u w:color="000000" w:val="single"/>
        </w:rPr>
        <w:t>l</w:t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  <w:t>e</w:t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0"/>
          <w:w w:val="100"/>
          <w:position w:val="-1"/>
          <w:sz w:val="24"/>
          <w:szCs w:val="24"/>
          <w:u w:color="000000" w:val="single"/>
        </w:rPr>
        <w:t>s</w:t>
      </w:r>
      <w:r>
        <w:rPr>
          <w:rFonts w:ascii="Arial Rounded MT Bold" w:cs="Arial Rounded MT Bold" w:eastAsia="Arial Rounded MT Bold" w:hAnsi="Arial Rounded MT Bold"/>
          <w:spacing w:val="0"/>
          <w:w w:val="100"/>
          <w:position w:val="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" w:line="260" w:lineRule="exact"/>
      </w:pPr>
      <w:r>
        <w:rPr>
          <w:sz w:val="26"/>
          <w:szCs w:val="26"/>
        </w:rPr>
      </w:r>
    </w:p>
    <w:p>
      <w:pPr>
        <w:rPr>
          <w:rFonts w:ascii="Verdana" w:cs="Verdana" w:eastAsia="Verdana" w:hAnsi="Verdana"/>
          <w:sz w:val="22"/>
          <w:szCs w:val="22"/>
        </w:rPr>
        <w:jc w:val="both"/>
        <w:spacing w:before="30" w:line="260" w:lineRule="exact"/>
        <w:ind w:left="373" w:right="349"/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2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.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4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As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ón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cte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í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cas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ujo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sa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y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g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éct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ca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con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sus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espect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v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ode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te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á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4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cos</w:t>
      </w:r>
    </w:p>
    <w:p>
      <w:pPr>
        <w:rPr>
          <w:rFonts w:ascii="Verdana" w:cs="Verdana" w:eastAsia="Verdana" w:hAnsi="Verdana"/>
          <w:sz w:val="22"/>
          <w:szCs w:val="22"/>
        </w:rPr>
        <w:jc w:val="both"/>
        <w:spacing w:before="47"/>
        <w:ind w:left="373" w:right="339"/>
        <w:sectPr>
          <w:pgMar w:bottom="280" w:footer="1491" w:header="570" w:left="760" w:right="660" w:top="1780"/>
          <w:pgSz w:h="15840" w:w="12240"/>
        </w:sectPr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2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.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5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De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cri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ón</w:t>
      </w:r>
      <w:r>
        <w:rPr>
          <w:rFonts w:ascii="Verdana" w:cs="Verdana" w:eastAsia="Verdana" w:hAnsi="Verdana"/>
          <w:spacing w:val="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5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ones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v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b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5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v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uc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ocu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enó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os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h</w:t>
      </w:r>
      <w:r>
        <w:rPr>
          <w:rFonts w:ascii="Verdana" w:cs="Verdana" w:eastAsia="Verdana" w:hAnsi="Verdana"/>
          <w:spacing w:val="-4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odi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á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cos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y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éct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cos,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v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g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ua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g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ue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cont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á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ea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sal</w:t>
      </w:r>
      <w:r>
        <w:rPr>
          <w:rFonts w:ascii="Verdana" w:cs="Verdana" w:eastAsia="Verdana" w:hAnsi="Verdana"/>
          <w:spacing w:val="-4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nos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cont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ú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ero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os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cu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to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se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y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o,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os</w:t>
      </w:r>
    </w:p>
    <w:p>
      <w:pPr>
        <w:rPr>
          <w:sz w:val="16"/>
          <w:szCs w:val="16"/>
        </w:rPr>
        <w:jc w:val="left"/>
        <w:spacing w:before="2" w:line="160" w:lineRule="exact"/>
      </w:pPr>
      <w:r>
        <w:rPr>
          <w:sz w:val="16"/>
          <w:szCs w:val="16"/>
        </w:rPr>
      </w:r>
    </w:p>
    <w:p>
      <w:pPr>
        <w:rPr>
          <w:rFonts w:ascii="Verdana" w:cs="Verdana" w:eastAsia="Verdana" w:hAnsi="Verdana"/>
          <w:sz w:val="22"/>
          <w:szCs w:val="22"/>
        </w:rPr>
        <w:jc w:val="both"/>
        <w:ind w:left="373" w:right="336"/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2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.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6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seño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ón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x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os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á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ct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cos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v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es,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h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á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y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tos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éct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cos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q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ue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y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5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la</w:t>
      </w:r>
      <w:r>
        <w:rPr>
          <w:rFonts w:ascii="Verdana" w:cs="Verdana" w:eastAsia="Verdana" w:hAnsi="Verdana"/>
          <w:spacing w:val="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ca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ón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y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cont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v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b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es,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ión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y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v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li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ón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h</w:t>
      </w:r>
      <w:r>
        <w:rPr>
          <w:rFonts w:ascii="Verdana" w:cs="Verdana" w:eastAsia="Verdana" w:hAnsi="Verdana"/>
          <w:spacing w:val="-4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ótes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s,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ec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ec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ón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te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ón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tos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y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uso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g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j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y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co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cac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ón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os</w:t>
      </w:r>
    </w:p>
    <w:p>
      <w:pPr>
        <w:rPr>
          <w:rFonts w:ascii="Verdana" w:cs="Verdana" w:eastAsia="Verdana" w:hAnsi="Verdana"/>
          <w:sz w:val="22"/>
          <w:szCs w:val="22"/>
        </w:rPr>
        <w:jc w:val="both"/>
        <w:spacing w:before="62" w:line="260" w:lineRule="exact"/>
        <w:ind w:left="373" w:right="345"/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2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.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7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Reso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ón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ob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é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cos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h</w:t>
      </w:r>
      <w:r>
        <w:rPr>
          <w:rFonts w:ascii="Verdana" w:cs="Verdana" w:eastAsia="Verdana" w:hAnsi="Verdana"/>
          <w:spacing w:val="-4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á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ca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y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elect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ón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í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so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ón</w:t>
      </w:r>
    </w:p>
    <w:p>
      <w:pPr>
        <w:rPr>
          <w:rFonts w:ascii="Verdana" w:cs="Verdana" w:eastAsia="Verdana" w:hAnsi="Verdana"/>
          <w:sz w:val="22"/>
          <w:szCs w:val="22"/>
        </w:rPr>
        <w:jc w:val="both"/>
        <w:spacing w:before="45"/>
        <w:ind w:left="373" w:right="344"/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2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.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8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ón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con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y</w:t>
      </w:r>
      <w:r>
        <w:rPr>
          <w:rFonts w:ascii="Verdana" w:cs="Verdana" w:eastAsia="Verdana" w:hAnsi="Verdana"/>
          <w:spacing w:val="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lte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,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í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co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stencia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ed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eter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ón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con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ones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se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g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y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ho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g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ét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co</w:t>
      </w:r>
    </w:p>
    <w:p>
      <w:pPr>
        <w:rPr>
          <w:rFonts w:ascii="Verdana" w:cs="Verdana" w:eastAsia="Verdana" w:hAnsi="Verdana"/>
          <w:sz w:val="22"/>
          <w:szCs w:val="22"/>
        </w:rPr>
        <w:jc w:val="both"/>
        <w:spacing w:before="50"/>
        <w:ind w:left="373" w:right="344"/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2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.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9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Iden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ca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ón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os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á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os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í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cos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q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ue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er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v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nen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y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tos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b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éd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cos</w:t>
      </w:r>
      <w:r>
        <w:rPr>
          <w:rFonts w:ascii="Verdana" w:cs="Verdana" w:eastAsia="Verdana" w:hAnsi="Verdana"/>
          <w:spacing w:val="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co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o: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esf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g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nó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o,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ect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oca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óg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o,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esf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b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or,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encef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ó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g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o,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sos,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os</w:t>
      </w:r>
    </w:p>
    <w:p>
      <w:pPr>
        <w:rPr>
          <w:sz w:val="13"/>
          <w:szCs w:val="13"/>
        </w:rPr>
        <w:jc w:val="left"/>
        <w:spacing w:before="2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 Rounded MT Bold" w:cs="Arial Rounded MT Bold" w:eastAsia="Arial Rounded MT Bold" w:hAnsi="Arial Rounded MT Bold"/>
          <w:sz w:val="24"/>
          <w:szCs w:val="24"/>
        </w:rPr>
        <w:jc w:val="both"/>
        <w:spacing w:line="260" w:lineRule="exact"/>
        <w:ind w:left="373" w:right="6563"/>
      </w:pPr>
      <w:r>
        <w:rPr>
          <w:rFonts w:ascii="Arial Rounded MT Bold" w:cs="Arial Rounded MT Bold" w:eastAsia="Arial Rounded MT Bold" w:hAnsi="Arial Rounded MT Bold"/>
          <w:position w:val="-1"/>
          <w:sz w:val="24"/>
          <w:szCs w:val="24"/>
        </w:rPr>
      </w:r>
      <w:r>
        <w:rPr>
          <w:rFonts w:ascii="Arial Rounded MT Bold" w:cs="Arial Rounded MT Bold" w:eastAsia="Arial Rounded MT Bold" w:hAnsi="Arial Rounded MT Bold"/>
          <w:spacing w:val="0"/>
          <w:w w:val="100"/>
          <w:position w:val="-1"/>
          <w:sz w:val="24"/>
          <w:szCs w:val="24"/>
          <w:u w:color="000000" w:val="single"/>
        </w:rPr>
        <w:t>AC</w:t>
      </w:r>
      <w:r>
        <w:rPr>
          <w:rFonts w:ascii="Arial Rounded MT Bold" w:cs="Arial Rounded MT Bold" w:eastAsia="Arial Rounded MT Bold" w:hAnsi="Arial Rounded MT Bold"/>
          <w:spacing w:val="1"/>
          <w:w w:val="100"/>
          <w:position w:val="-1"/>
          <w:sz w:val="24"/>
          <w:szCs w:val="24"/>
          <w:u w:color="000000" w:val="single"/>
        </w:rPr>
        <w:t>T</w:t>
      </w:r>
      <w:r>
        <w:rPr>
          <w:rFonts w:ascii="Arial Rounded MT Bold" w:cs="Arial Rounded MT Bold" w:eastAsia="Arial Rounded MT Bold" w:hAnsi="Arial Rounded MT Bold"/>
          <w:spacing w:val="1"/>
          <w:w w:val="100"/>
          <w:position w:val="-1"/>
          <w:sz w:val="24"/>
          <w:szCs w:val="24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0"/>
          <w:w w:val="100"/>
          <w:position w:val="-1"/>
          <w:sz w:val="24"/>
          <w:szCs w:val="24"/>
          <w:u w:color="000000" w:val="single"/>
        </w:rPr>
        <w:t>IV</w:t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  <w:t>I</w:t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0"/>
          <w:w w:val="100"/>
          <w:position w:val="-1"/>
          <w:sz w:val="24"/>
          <w:szCs w:val="24"/>
          <w:u w:color="000000" w:val="single"/>
        </w:rPr>
        <w:t>DAD</w:t>
      </w:r>
      <w:r>
        <w:rPr>
          <w:rFonts w:ascii="Arial Rounded MT Bold" w:cs="Arial Rounded MT Bold" w:eastAsia="Arial Rounded MT Bold" w:hAnsi="Arial Rounded MT Bold"/>
          <w:spacing w:val="1"/>
          <w:w w:val="100"/>
          <w:position w:val="-1"/>
          <w:sz w:val="24"/>
          <w:szCs w:val="24"/>
          <w:u w:color="000000" w:val="single"/>
        </w:rPr>
        <w:t>E</w:t>
      </w:r>
      <w:r>
        <w:rPr>
          <w:rFonts w:ascii="Arial Rounded MT Bold" w:cs="Arial Rounded MT Bold" w:eastAsia="Arial Rounded MT Bold" w:hAnsi="Arial Rounded MT Bold"/>
          <w:spacing w:val="1"/>
          <w:w w:val="100"/>
          <w:position w:val="-1"/>
          <w:sz w:val="24"/>
          <w:szCs w:val="24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0"/>
          <w:w w:val="100"/>
          <w:position w:val="-1"/>
          <w:sz w:val="24"/>
          <w:szCs w:val="24"/>
          <w:u w:color="000000" w:val="single"/>
        </w:rPr>
        <w:t>S</w:t>
      </w:r>
      <w:r>
        <w:rPr>
          <w:rFonts w:ascii="Arial Rounded MT Bold" w:cs="Arial Rounded MT Bold" w:eastAsia="Arial Rounded MT Bold" w:hAnsi="Arial Rounded MT Bold"/>
          <w:spacing w:val="0"/>
          <w:w w:val="100"/>
          <w:position w:val="-1"/>
          <w:sz w:val="24"/>
          <w:szCs w:val="24"/>
          <w:u w:color="000000" w:val="single"/>
        </w:rPr>
        <w:t> </w:t>
      </w:r>
      <w:r>
        <w:rPr>
          <w:rFonts w:ascii="Arial Rounded MT Bold" w:cs="Arial Rounded MT Bold" w:eastAsia="Arial Rounded MT Bold" w:hAnsi="Arial Rounded MT Bold"/>
          <w:spacing w:val="0"/>
          <w:w w:val="100"/>
          <w:position w:val="-1"/>
          <w:sz w:val="24"/>
          <w:szCs w:val="24"/>
          <w:u w:color="000000" w:val="single"/>
        </w:rPr>
        <w:t>DE</w:t>
      </w:r>
      <w:r>
        <w:rPr>
          <w:rFonts w:ascii="Arial Rounded MT Bold" w:cs="Arial Rounded MT Bold" w:eastAsia="Arial Rounded MT Bold" w:hAnsi="Arial Rounded MT Bold"/>
          <w:spacing w:val="0"/>
          <w:w w:val="100"/>
          <w:position w:val="-1"/>
          <w:sz w:val="24"/>
          <w:szCs w:val="24"/>
          <w:u w:color="000000" w:val="single"/>
        </w:rPr>
        <w:t> </w:t>
      </w:r>
      <w:r>
        <w:rPr>
          <w:rFonts w:ascii="Arial Rounded MT Bold" w:cs="Arial Rounded MT Bold" w:eastAsia="Arial Rounded MT Bold" w:hAnsi="Arial Rounded MT Bold"/>
          <w:spacing w:val="1"/>
          <w:w w:val="100"/>
          <w:position w:val="-1"/>
          <w:sz w:val="24"/>
          <w:szCs w:val="24"/>
          <w:u w:color="000000" w:val="single"/>
        </w:rPr>
        <w:t>A</w:t>
      </w:r>
      <w:r>
        <w:rPr>
          <w:rFonts w:ascii="Arial Rounded MT Bold" w:cs="Arial Rounded MT Bold" w:eastAsia="Arial Rounded MT Bold" w:hAnsi="Arial Rounded MT Bold"/>
          <w:spacing w:val="1"/>
          <w:w w:val="100"/>
          <w:position w:val="-1"/>
          <w:sz w:val="24"/>
          <w:szCs w:val="24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-2"/>
          <w:w w:val="100"/>
          <w:position w:val="-1"/>
          <w:sz w:val="24"/>
          <w:szCs w:val="24"/>
          <w:u w:color="000000" w:val="single"/>
        </w:rPr>
        <w:t>P</w:t>
      </w:r>
      <w:r>
        <w:rPr>
          <w:rFonts w:ascii="Arial Rounded MT Bold" w:cs="Arial Rounded MT Bold" w:eastAsia="Arial Rounded MT Bold" w:hAnsi="Arial Rounded MT Bold"/>
          <w:spacing w:val="-2"/>
          <w:w w:val="100"/>
          <w:position w:val="-1"/>
          <w:sz w:val="24"/>
          <w:szCs w:val="24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0"/>
          <w:w w:val="100"/>
          <w:position w:val="-1"/>
          <w:sz w:val="24"/>
          <w:szCs w:val="24"/>
          <w:u w:color="000000" w:val="single"/>
        </w:rPr>
        <w:t>R</w:t>
      </w:r>
      <w:r>
        <w:rPr>
          <w:rFonts w:ascii="Arial Rounded MT Bold" w:cs="Arial Rounded MT Bold" w:eastAsia="Arial Rounded MT Bold" w:hAnsi="Arial Rounded MT Bold"/>
          <w:spacing w:val="1"/>
          <w:w w:val="100"/>
          <w:position w:val="-1"/>
          <w:sz w:val="24"/>
          <w:szCs w:val="24"/>
          <w:u w:color="000000" w:val="single"/>
        </w:rPr>
        <w:t>E</w:t>
      </w:r>
      <w:r>
        <w:rPr>
          <w:rFonts w:ascii="Arial Rounded MT Bold" w:cs="Arial Rounded MT Bold" w:eastAsia="Arial Rounded MT Bold" w:hAnsi="Arial Rounded MT Bold"/>
          <w:spacing w:val="1"/>
          <w:w w:val="100"/>
          <w:position w:val="-1"/>
          <w:sz w:val="24"/>
          <w:szCs w:val="24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0"/>
          <w:w w:val="100"/>
          <w:position w:val="-1"/>
          <w:sz w:val="24"/>
          <w:szCs w:val="24"/>
          <w:u w:color="000000" w:val="single"/>
        </w:rPr>
        <w:t>ND</w:t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  <w:t>I</w:t>
      </w:r>
      <w:r>
        <w:rPr>
          <w:rFonts w:ascii="Arial Rounded MT Bold" w:cs="Arial Rounded MT Bold" w:eastAsia="Arial Rounded MT Bold" w:hAnsi="Arial Rounded MT Bold"/>
          <w:spacing w:val="-1"/>
          <w:w w:val="100"/>
          <w:position w:val="-1"/>
          <w:sz w:val="24"/>
          <w:szCs w:val="24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1"/>
          <w:w w:val="100"/>
          <w:position w:val="-1"/>
          <w:sz w:val="24"/>
          <w:szCs w:val="24"/>
          <w:u w:color="000000" w:val="single"/>
        </w:rPr>
        <w:t>Z</w:t>
      </w:r>
      <w:r>
        <w:rPr>
          <w:rFonts w:ascii="Arial Rounded MT Bold" w:cs="Arial Rounded MT Bold" w:eastAsia="Arial Rounded MT Bold" w:hAnsi="Arial Rounded MT Bold"/>
          <w:spacing w:val="1"/>
          <w:w w:val="100"/>
          <w:position w:val="-1"/>
          <w:sz w:val="24"/>
          <w:szCs w:val="24"/>
          <w:u w:color="000000" w:val="single"/>
        </w:rPr>
      </w:r>
      <w:r>
        <w:rPr>
          <w:rFonts w:ascii="Arial Rounded MT Bold" w:cs="Arial Rounded MT Bold" w:eastAsia="Arial Rounded MT Bold" w:hAnsi="Arial Rounded MT Bold"/>
          <w:spacing w:val="0"/>
          <w:w w:val="100"/>
          <w:position w:val="-1"/>
          <w:sz w:val="24"/>
          <w:szCs w:val="24"/>
          <w:u w:color="000000" w:val="single"/>
        </w:rPr>
        <w:t>AJE</w:t>
      </w:r>
      <w:r>
        <w:rPr>
          <w:rFonts w:ascii="Arial Rounded MT Bold" w:cs="Arial Rounded MT Bold" w:eastAsia="Arial Rounded MT Bold" w:hAnsi="Arial Rounded MT Bold"/>
          <w:spacing w:val="0"/>
          <w:w w:val="100"/>
          <w:position w:val="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3" w:line="260" w:lineRule="exact"/>
      </w:pPr>
      <w:r>
        <w:rPr>
          <w:sz w:val="26"/>
          <w:szCs w:val="26"/>
        </w:rPr>
      </w:r>
    </w:p>
    <w:p>
      <w:pPr>
        <w:rPr>
          <w:rFonts w:ascii="Verdana" w:cs="Verdana" w:eastAsia="Verdana" w:hAnsi="Verdana"/>
          <w:sz w:val="22"/>
          <w:szCs w:val="22"/>
        </w:rPr>
        <w:jc w:val="left"/>
        <w:spacing w:before="30" w:line="260" w:lineRule="exact"/>
        <w:ind w:left="373" w:right="346"/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1.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-</w:t>
      </w:r>
      <w:r>
        <w:rPr>
          <w:rFonts w:ascii="Verdana" w:cs="Verdana" w:eastAsia="Verdana" w:hAnsi="Verdana"/>
          <w:spacing w:val="2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Se</w:t>
      </w:r>
      <w:r>
        <w:rPr>
          <w:rFonts w:ascii="Verdana" w:cs="Verdana" w:eastAsia="Verdana" w:hAnsi="Verdana"/>
          <w:spacing w:val="2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2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cons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era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  <w:u w:color="000000" w:val="single"/>
        </w:rPr>
        <w:t>            </w:t>
      </w:r>
      <w:r>
        <w:rPr>
          <w:rFonts w:ascii="Verdana" w:cs="Verdana" w:eastAsia="Verdana" w:hAnsi="Verdana"/>
          <w:spacing w:val="77"/>
          <w:w w:val="100"/>
          <w:sz w:val="22"/>
          <w:szCs w:val="22"/>
          <w:u w:color="000000" w:val="single"/>
        </w:rPr>
        <w:t> </w:t>
      </w:r>
      <w:r>
        <w:rPr>
          <w:rFonts w:ascii="Verdana" w:cs="Verdana" w:eastAsia="Verdana" w:hAnsi="Verdana"/>
          <w:spacing w:val="-17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,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48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2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to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2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sus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2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y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2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éc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2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ue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2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z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se</w:t>
      </w:r>
      <w:r>
        <w:rPr>
          <w:rFonts w:ascii="Verdana" w:cs="Verdana" w:eastAsia="Verdana" w:hAnsi="Verdana"/>
          <w:spacing w:val="2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sob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,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sep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ón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í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v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ue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z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cor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Verdana" w:cs="Verdana" w:eastAsia="Verdana" w:hAnsi="Verdana"/>
          <w:sz w:val="22"/>
          <w:szCs w:val="22"/>
        </w:rPr>
        <w:jc w:val="left"/>
        <w:ind w:left="373"/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2.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-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Re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ona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concep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con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sus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ef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4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iones:</w:t>
      </w:r>
    </w:p>
    <w:p>
      <w:pPr>
        <w:rPr>
          <w:sz w:val="18"/>
          <w:szCs w:val="18"/>
        </w:rPr>
        <w:jc w:val="left"/>
        <w:spacing w:before="9"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tbl>
      <w:tblPr>
        <w:tblW w:type="auto" w:w="0"/>
        <w:tblLook w:val="01E0"/>
        <w:jc w:val="left"/>
        <w:tblInd w:type="dxa" w:w="1164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/>
      <w:tr>
        <w:trPr>
          <w:trHeight w:hRule="exact" w:val="286"/>
        </w:trPr>
        <w:tc>
          <w:tcPr>
            <w:tcW w:type="dxa" w:w="351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spacing w:line="260" w:lineRule="exact"/>
              <w:ind w:left="1041"/>
            </w:pP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PROPI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Arial" w:cs="Arial" w:eastAsia="Arial" w:hAnsi="Arial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D</w:t>
            </w:r>
          </w:p>
        </w:tc>
        <w:tc>
          <w:tcPr>
            <w:tcW w:type="dxa" w:w="496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4"/>
                <w:szCs w:val="24"/>
              </w:rPr>
              <w:jc w:val="center"/>
              <w:spacing w:line="260" w:lineRule="exact"/>
              <w:ind w:left="1745" w:right="1742"/>
            </w:pP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DEFINICI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Ó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N</w:t>
            </w:r>
          </w:p>
        </w:tc>
      </w:tr>
      <w:tr>
        <w:trPr>
          <w:trHeight w:hRule="exact" w:val="283"/>
        </w:trPr>
        <w:tc>
          <w:tcPr>
            <w:tcW w:type="dxa" w:w="3512"/>
            <w:vMerge w:val="restart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</w:tcPr>
          <w:p>
            <w:pPr>
              <w:rPr>
                <w:sz w:val="13"/>
                <w:szCs w:val="13"/>
              </w:rPr>
              <w:jc w:val="left"/>
              <w:spacing w:before="1" w:line="120" w:lineRule="exact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ind w:left="102"/>
            </w:pP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)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CO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ESI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Ó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N:</w:t>
            </w:r>
          </w:p>
        </w:tc>
        <w:tc>
          <w:tcPr>
            <w:tcW w:type="dxa" w:w="4962"/>
            <w:vMerge w:val="restart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spacing w:line="260" w:lineRule="exact"/>
              <w:ind w:left="102"/>
            </w:pP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(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ascii="Arial" w:cs="Arial" w:eastAsia="Arial" w:hAnsi="Arial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)</w:t>
            </w:r>
            <w:r>
              <w:rPr>
                <w:rFonts w:ascii="Arial" w:cs="Arial" w:eastAsia="Arial" w:hAnsi="Arial"/>
                <w:spacing w:val="40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Res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lta</w:t>
            </w:r>
            <w:r>
              <w:rPr>
                <w:rFonts w:ascii="Arial" w:cs="Arial" w:eastAsia="Arial" w:hAnsi="Arial"/>
                <w:spacing w:val="42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39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ascii="Arial" w:cs="Arial" w:eastAsia="Arial" w:hAnsi="Arial"/>
                <w:spacing w:val="41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sic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ó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42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q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42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39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a</w:t>
            </w:r>
          </w:p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ind w:left="102"/>
            </w:pP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sc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ir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su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resist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ascii="Arial" w:cs="Arial" w:eastAsia="Arial" w:hAnsi="Arial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3"/>
                <w:w w:val="100"/>
                <w:sz w:val="24"/>
                <w:szCs w:val="24"/>
              </w:rPr>
              <w:t>f</w:t>
            </w:r>
            <w:r>
              <w:rPr>
                <w:rFonts w:ascii="Arial" w:cs="Arial" w:eastAsia="Arial" w:hAnsi="Arial"/>
                <w:spacing w:val="-3"/>
                <w:w w:val="100"/>
                <w:sz w:val="24"/>
                <w:szCs w:val="24"/>
              </w:rPr>
              <w:t>l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.</w:t>
            </w:r>
          </w:p>
        </w:tc>
      </w:tr>
      <w:tr>
        <w:trPr>
          <w:trHeight w:hRule="exact" w:val="278"/>
        </w:trPr>
        <w:tc>
          <w:tcPr>
            <w:tcW w:type="dxa" w:w="3512"/>
            <w:vMerge w:val=""/>
            <w:tcBorders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  <w:tc>
          <w:tcPr>
            <w:tcW w:type="dxa" w:w="4962"/>
            <w:vMerge w:val=""/>
            <w:tcBorders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</w:tr>
      <w:tr>
        <w:trPr>
          <w:trHeight w:hRule="exact" w:val="562"/>
        </w:trPr>
        <w:tc>
          <w:tcPr>
            <w:tcW w:type="dxa" w:w="351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sz w:val="13"/>
                <w:szCs w:val="13"/>
              </w:rPr>
              <w:jc w:val="left"/>
              <w:spacing w:before="4" w:line="120" w:lineRule="exact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ind w:left="102"/>
            </w:pP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)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CAPI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ARIDAD</w:t>
            </w:r>
          </w:p>
        </w:tc>
        <w:tc>
          <w:tcPr>
            <w:tcW w:type="dxa" w:w="496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spacing w:line="260" w:lineRule="exact"/>
              <w:ind w:left="102"/>
            </w:pP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(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58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)</w:t>
            </w:r>
            <w:r>
              <w:rPr>
                <w:rFonts w:ascii="Arial" w:cs="Arial" w:eastAsia="Arial" w:hAnsi="Arial"/>
                <w:spacing w:val="29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Se</w:t>
            </w:r>
            <w:r>
              <w:rPr>
                <w:rFonts w:ascii="Arial" w:cs="Arial" w:eastAsia="Arial" w:hAnsi="Arial"/>
                <w:spacing w:val="30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Arial" w:cs="Arial" w:eastAsia="Arial" w:hAnsi="Arial"/>
                <w:spacing w:val="-3"/>
                <w:w w:val="1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30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Arial" w:cs="Arial" w:eastAsia="Arial" w:hAnsi="Arial"/>
                <w:spacing w:val="30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spacing w:val="28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3"/>
                <w:w w:val="100"/>
                <w:sz w:val="24"/>
                <w:szCs w:val="24"/>
              </w:rPr>
              <w:t>f</w:t>
            </w:r>
            <w:r>
              <w:rPr>
                <w:rFonts w:ascii="Arial" w:cs="Arial" w:eastAsia="Arial" w:hAnsi="Arial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spacing w:val="28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ra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a</w:t>
            </w:r>
          </w:p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ind w:left="102"/>
            </w:pP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lás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ica.</w:t>
            </w:r>
          </w:p>
        </w:tc>
      </w:tr>
      <w:tr>
        <w:trPr>
          <w:trHeight w:hRule="exact" w:val="562"/>
        </w:trPr>
        <w:tc>
          <w:tcPr>
            <w:tcW w:type="dxa" w:w="351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sz w:val="13"/>
                <w:szCs w:val="13"/>
              </w:rPr>
              <w:jc w:val="left"/>
              <w:spacing w:before="4" w:line="120" w:lineRule="exact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ind w:left="102"/>
            </w:pP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3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)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DENSID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D</w:t>
            </w:r>
          </w:p>
        </w:tc>
        <w:tc>
          <w:tcPr>
            <w:tcW w:type="dxa" w:w="496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spacing w:line="260" w:lineRule="exact"/>
              <w:ind w:left="102"/>
            </w:pP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(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48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)</w:t>
            </w:r>
            <w:r>
              <w:rPr>
                <w:rFonts w:ascii="Arial" w:cs="Arial" w:eastAsia="Arial" w:hAnsi="Arial"/>
                <w:spacing w:val="24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ascii="Arial" w:cs="Arial" w:eastAsia="Arial" w:hAnsi="Arial"/>
                <w:spacing w:val="24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ascii="Arial" w:cs="Arial" w:eastAsia="Arial" w:hAnsi="Arial"/>
                <w:spacing w:val="25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3"/>
                <w:w w:val="100"/>
                <w:sz w:val="24"/>
                <w:szCs w:val="24"/>
              </w:rPr>
              <w:t>f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Arial" w:cs="Arial" w:eastAsia="Arial" w:hAnsi="Arial"/>
                <w:spacing w:val="-3"/>
                <w:w w:val="100"/>
                <w:sz w:val="24"/>
                <w:szCs w:val="24"/>
              </w:rPr>
              <w:t>z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spacing w:val="25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q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25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ti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25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Arial" w:cs="Arial" w:eastAsia="Arial" w:hAnsi="Arial"/>
                <w:spacing w:val="-2"/>
                <w:w w:val="100"/>
                <w:sz w:val="24"/>
                <w:szCs w:val="24"/>
              </w:rPr>
              <w:t>d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spacing w:val="24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spacing w:val="25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las</w:t>
            </w:r>
          </w:p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ind w:left="102"/>
            </w:pP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lé</w:t>
            </w:r>
            <w:r>
              <w:rPr>
                <w:rFonts w:ascii="Arial" w:cs="Arial" w:eastAsia="Arial" w:hAnsi="Arial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las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Arial" w:cs="Arial" w:eastAsia="Arial" w:hAnsi="Arial"/>
                <w:spacing w:val="-3"/>
                <w:w w:val="100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st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cia.</w:t>
            </w:r>
          </w:p>
        </w:tc>
      </w:tr>
      <w:tr>
        <w:trPr>
          <w:trHeight w:hRule="exact" w:val="283"/>
        </w:trPr>
        <w:tc>
          <w:tcPr>
            <w:tcW w:type="dxa" w:w="3512"/>
            <w:vMerge w:val="restart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</w:tcPr>
          <w:p>
            <w:pPr>
              <w:rPr>
                <w:sz w:val="26"/>
                <w:szCs w:val="26"/>
              </w:rPr>
              <w:jc w:val="left"/>
              <w:spacing w:before="11" w:line="260" w:lineRule="exact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ind w:left="102"/>
            </w:pP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4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)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ADHERENCIA</w:t>
            </w:r>
          </w:p>
        </w:tc>
        <w:tc>
          <w:tcPr>
            <w:tcW w:type="dxa" w:w="4962"/>
            <w:vMerge w:val="restart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spacing w:line="260" w:lineRule="exact"/>
              <w:ind w:left="102"/>
            </w:pP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(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58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)</w:t>
            </w:r>
            <w:r>
              <w:rPr>
                <w:rFonts w:ascii="Arial" w:cs="Arial" w:eastAsia="Arial" w:hAnsi="Arial"/>
                <w:spacing w:val="29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ascii="Arial" w:cs="Arial" w:eastAsia="Arial" w:hAnsi="Arial"/>
                <w:spacing w:val="29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28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3"/>
                <w:w w:val="100"/>
                <w:sz w:val="24"/>
                <w:szCs w:val="24"/>
              </w:rPr>
              <w:t>f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ó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Arial" w:cs="Arial" w:eastAsia="Arial" w:hAnsi="Arial"/>
                <w:spacing w:val="28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30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le</w:t>
            </w:r>
            <w:r>
              <w:rPr>
                <w:rFonts w:ascii="Arial" w:cs="Arial" w:eastAsia="Arial" w:hAnsi="Arial"/>
                <w:spacing w:val="-2"/>
                <w:w w:val="100"/>
                <w:sz w:val="24"/>
                <w:szCs w:val="24"/>
              </w:rPr>
              <w:t>v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ción</w:t>
            </w:r>
            <w:r>
              <w:rPr>
                <w:rFonts w:ascii="Arial" w:cs="Arial" w:eastAsia="Arial" w:hAnsi="Arial"/>
                <w:spacing w:val="28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30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Arial" w:cs="Arial" w:eastAsia="Arial" w:hAnsi="Arial"/>
                <w:spacing w:val="-3"/>
                <w:w w:val="100"/>
                <w:sz w:val="24"/>
                <w:szCs w:val="24"/>
              </w:rPr>
              <w:t>v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l,</w:t>
            </w:r>
          </w:p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ind w:left="102" w:right="64"/>
            </w:pP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q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ascii="Arial" w:cs="Arial" w:eastAsia="Arial" w:hAnsi="Arial"/>
                <w:spacing w:val="32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-3"/>
                <w:w w:val="100"/>
                <w:sz w:val="24"/>
                <w:szCs w:val="24"/>
              </w:rPr>
              <w:t>r</w:t>
            </w:r>
            <w:r>
              <w:rPr>
                <w:rFonts w:ascii="Arial" w:cs="Arial" w:eastAsia="Arial" w:hAnsi="Arial"/>
                <w:spacing w:val="3"/>
                <w:w w:val="100"/>
                <w:sz w:val="24"/>
                <w:szCs w:val="24"/>
              </w:rPr>
              <w:t>f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ic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lí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q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id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.</w:t>
            </w:r>
          </w:p>
        </w:tc>
      </w:tr>
      <w:tr>
        <w:trPr>
          <w:trHeight w:hRule="exact" w:val="276"/>
        </w:trPr>
        <w:tc>
          <w:tcPr>
            <w:tcW w:type="dxa" w:w="3512"/>
            <w:vMerge w:val=""/>
            <w:tcBorders>
              <w:left w:color="000000" w:space="0" w:sz="5" w:val="single"/>
              <w:right w:color="000000" w:space="0" w:sz="5" w:val="single"/>
            </w:tcBorders>
          </w:tcPr>
          <w:p/>
        </w:tc>
        <w:tc>
          <w:tcPr>
            <w:tcW w:type="dxa" w:w="4962"/>
            <w:vMerge w:val=""/>
            <w:tcBorders>
              <w:left w:color="000000" w:space="0" w:sz="5" w:val="single"/>
              <w:right w:color="000000" w:space="0" w:sz="5" w:val="single"/>
            </w:tcBorders>
          </w:tcPr>
          <w:p/>
        </w:tc>
      </w:tr>
      <w:tr>
        <w:trPr>
          <w:trHeight w:hRule="exact" w:val="278"/>
        </w:trPr>
        <w:tc>
          <w:tcPr>
            <w:tcW w:type="dxa" w:w="3512"/>
            <w:vMerge w:val=""/>
            <w:tcBorders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  <w:tc>
          <w:tcPr>
            <w:tcW w:type="dxa" w:w="4962"/>
            <w:vMerge w:val=""/>
            <w:tcBorders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</w:tr>
      <w:tr>
        <w:trPr>
          <w:trHeight w:hRule="exact" w:val="286"/>
        </w:trPr>
        <w:tc>
          <w:tcPr>
            <w:tcW w:type="dxa" w:w="3512"/>
            <w:vMerge w:val="restart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</w:tcPr>
          <w:p>
            <w:pPr>
              <w:rPr>
                <w:sz w:val="13"/>
                <w:szCs w:val="13"/>
              </w:rPr>
              <w:jc w:val="left"/>
              <w:spacing w:before="4" w:line="120" w:lineRule="exact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ind w:left="102"/>
            </w:pP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5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)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V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SCO</w:t>
            </w:r>
            <w:r>
              <w:rPr>
                <w:rFonts w:ascii="Arial" w:cs="Arial" w:eastAsia="Arial" w:hAns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IDAD</w:t>
            </w:r>
          </w:p>
        </w:tc>
        <w:tc>
          <w:tcPr>
            <w:tcW w:type="dxa" w:w="4962"/>
            <w:vMerge w:val="restart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spacing w:before="1" w:line="260" w:lineRule="exact"/>
              <w:ind w:left="102" w:right="48"/>
            </w:pP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(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ascii="Arial" w:cs="Arial" w:eastAsia="Arial" w:hAnsi="Arial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)</w:t>
            </w:r>
            <w:r>
              <w:rPr>
                <w:rFonts w:ascii="Arial" w:cs="Arial" w:eastAsia="Arial" w:hAnsi="Arial"/>
                <w:spacing w:val="40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ascii="Arial" w:cs="Arial" w:eastAsia="Arial" w:hAnsi="Arial"/>
                <w:spacing w:val="41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42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Arial" w:cs="Arial" w:eastAsia="Arial" w:hAnsi="Arial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Arial" w:cs="Arial" w:eastAsia="Arial" w:hAnsi="Arial"/>
                <w:spacing w:val="40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spacing w:val="42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ascii="Arial" w:cs="Arial" w:eastAsia="Arial" w:hAnsi="Arial"/>
                <w:spacing w:val="39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sa</w:t>
            </w:r>
            <w:r>
              <w:rPr>
                <w:rFonts w:ascii="Arial" w:cs="Arial" w:eastAsia="Arial" w:hAnsi="Arial"/>
                <w:spacing w:val="39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Arial" w:cs="Arial" w:eastAsia="Arial" w:hAnsi="Arial"/>
                <w:spacing w:val="-2"/>
                <w:w w:val="100"/>
                <w:sz w:val="24"/>
                <w:szCs w:val="24"/>
              </w:rPr>
              <w:t>d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-2"/>
                <w:w w:val="100"/>
                <w:sz w:val="24"/>
                <w:szCs w:val="24"/>
              </w:rPr>
              <w:t>v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lum</w:t>
            </w:r>
            <w:r>
              <w:rPr>
                <w:rFonts w:ascii="Arial" w:cs="Arial" w:eastAsia="Arial" w:hAnsi="Arial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Arial" w:cs="Arial" w:eastAsia="Arial" w:hAnsi="Arial"/>
                <w:spacing w:val="-2"/>
                <w:w w:val="100"/>
                <w:sz w:val="24"/>
                <w:szCs w:val="24"/>
              </w:rPr>
              <w:t>p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</w:tr>
      <w:tr>
        <w:trPr>
          <w:trHeight w:hRule="exact" w:val="278"/>
        </w:trPr>
        <w:tc>
          <w:tcPr>
            <w:tcW w:type="dxa" w:w="3512"/>
            <w:vMerge w:val=""/>
            <w:tcBorders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  <w:tc>
          <w:tcPr>
            <w:tcW w:type="dxa" w:w="4962"/>
            <w:vMerge w:val=""/>
            <w:tcBorders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</w:tr>
      <w:tr>
        <w:trPr>
          <w:trHeight w:hRule="exact" w:val="283"/>
        </w:trPr>
        <w:tc>
          <w:tcPr>
            <w:tcW w:type="dxa" w:w="3512"/>
            <w:vMerge w:val="restart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</w:tcPr>
          <w:p>
            <w:pPr>
              <w:rPr>
                <w:sz w:val="13"/>
                <w:szCs w:val="13"/>
              </w:rPr>
              <w:jc w:val="left"/>
              <w:spacing w:before="1" w:line="120" w:lineRule="exact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ind w:left="102"/>
            </w:pP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6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)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-3"/>
                <w:w w:val="1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Ó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SU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ERF</w:t>
            </w:r>
            <w:r>
              <w:rPr>
                <w:rFonts w:ascii="Arial" w:cs="Arial" w:eastAsia="Arial" w:hAnsi="Arial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CIAL</w:t>
            </w:r>
          </w:p>
        </w:tc>
        <w:tc>
          <w:tcPr>
            <w:tcW w:type="dxa" w:w="4962"/>
            <w:vMerge w:val="restart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spacing w:line="260" w:lineRule="exact"/>
              <w:ind w:left="102"/>
            </w:pP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(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ascii="Arial" w:cs="Arial" w:eastAsia="Arial" w:hAnsi="Arial"/>
                <w:spacing w:val="35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)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7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8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3"/>
                <w:w w:val="100"/>
                <w:sz w:val="24"/>
                <w:szCs w:val="24"/>
              </w:rPr>
              <w:t>f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Arial" w:cs="Arial" w:eastAsia="Arial" w:hAnsi="Arial"/>
                <w:spacing w:val="-3"/>
                <w:w w:val="100"/>
                <w:sz w:val="24"/>
                <w:szCs w:val="24"/>
              </w:rPr>
              <w:t>z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tracci</w:t>
            </w:r>
            <w:r>
              <w:rPr>
                <w:rFonts w:ascii="Arial" w:cs="Arial" w:eastAsia="Arial" w:hAnsi="Arial"/>
                <w:spacing w:val="-2"/>
                <w:w w:val="100"/>
                <w:sz w:val="24"/>
                <w:szCs w:val="24"/>
              </w:rPr>
              <w:t>ó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tre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las</w:t>
            </w:r>
          </w:p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ind w:left="102"/>
            </w:pP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lé</w:t>
            </w:r>
            <w:r>
              <w:rPr>
                <w:rFonts w:ascii="Arial" w:cs="Arial" w:eastAsia="Arial" w:hAnsi="Arial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las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st</w:t>
            </w:r>
            <w:r>
              <w:rPr>
                <w:rFonts w:ascii="Arial" w:cs="Arial" w:eastAsia="Arial" w:hAns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cias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ascii="Arial" w:cs="Arial" w:eastAsia="Arial" w:hAnsi="Arial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Arial" w:cs="Arial" w:eastAsia="Arial" w:hAnsi="Arial"/>
                <w:spacing w:val="3"/>
                <w:w w:val="100"/>
                <w:sz w:val="24"/>
                <w:szCs w:val="24"/>
              </w:rPr>
              <w:t>f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Arial" w:cs="Arial" w:eastAsia="Arial" w:hAnsi="Arial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.</w:t>
            </w:r>
          </w:p>
        </w:tc>
      </w:tr>
      <w:tr>
        <w:trPr>
          <w:trHeight w:hRule="exact" w:val="278"/>
        </w:trPr>
        <w:tc>
          <w:tcPr>
            <w:tcW w:type="dxa" w:w="3512"/>
            <w:vMerge w:val=""/>
            <w:tcBorders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  <w:tc>
          <w:tcPr>
            <w:tcW w:type="dxa" w:w="4962"/>
            <w:vMerge w:val=""/>
            <w:tcBorders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</w:tr>
    </w:tbl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0" w:line="260" w:lineRule="exact"/>
      </w:pPr>
      <w:r>
        <w:rPr>
          <w:sz w:val="26"/>
          <w:szCs w:val="26"/>
        </w:rPr>
      </w:r>
    </w:p>
    <w:p>
      <w:pPr>
        <w:rPr>
          <w:rFonts w:ascii="Verdana" w:cs="Verdana" w:eastAsia="Verdana" w:hAnsi="Verdana"/>
          <w:sz w:val="22"/>
          <w:szCs w:val="22"/>
        </w:rPr>
        <w:tabs>
          <w:tab w:pos="6260" w:val="left"/>
        </w:tabs>
        <w:jc w:val="left"/>
        <w:ind w:left="373" w:right="341"/>
      </w:pPr>
      <w:r>
        <w:pict>
          <v:group coordorigin="7038,516" coordsize="3633,0" style="position:absolute;margin-left:351.91pt;margin-top:25.7963pt;width:181.671pt;height:0pt;mso-position-horizontal-relative:page;mso-position-vertical-relative:paragraph;z-index:-1396">
            <v:shape coordorigin="7038,516" coordsize="3633,0" filled="f" path="m7038,516l10672,516e" strokecolor="#000000" stroked="t" strokeweight="0.65136pt" style="position:absolute;left:7038;top:516;width:3633;height:0">
              <v:path arrowok="t"/>
            </v:shape>
            <w10:wrap type="none"/>
          </v:group>
        </w:pic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3.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-</w:t>
      </w:r>
      <w:r>
        <w:rPr>
          <w:rFonts w:ascii="Verdana" w:cs="Verdana" w:eastAsia="Verdana" w:hAnsi="Verdana"/>
          <w:spacing w:val="29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Re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ona</w:t>
      </w:r>
      <w:r>
        <w:rPr>
          <w:rFonts w:ascii="Verdana" w:cs="Verdana" w:eastAsia="Verdana" w:hAnsi="Verdana"/>
          <w:spacing w:val="29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la</w:t>
      </w:r>
      <w:r>
        <w:rPr>
          <w:rFonts w:ascii="Verdana" w:cs="Verdana" w:eastAsia="Verdana" w:hAnsi="Verdana"/>
          <w:spacing w:val="27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ue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z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28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q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ue</w:t>
      </w:r>
      <w:r>
        <w:rPr>
          <w:rFonts w:ascii="Verdana" w:cs="Verdana" w:eastAsia="Verdana" w:hAnsi="Verdana"/>
          <w:spacing w:val="28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j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erce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57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el</w:t>
      </w:r>
      <w:r>
        <w:rPr>
          <w:rFonts w:ascii="Verdana" w:cs="Verdana" w:eastAsia="Verdana" w:hAnsi="Verdana"/>
          <w:spacing w:val="2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obj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to</w:t>
      </w:r>
      <w:r>
        <w:rPr>
          <w:rFonts w:ascii="Verdana" w:cs="Verdana" w:eastAsia="Verdana" w:hAnsi="Verdana"/>
          <w:spacing w:val="28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ed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29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28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w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on</w:t>
      </w:r>
      <w:r>
        <w:rPr>
          <w:rFonts w:ascii="Verdana" w:cs="Verdana" w:eastAsia="Verdana" w:hAnsi="Verdana"/>
          <w:spacing w:val="3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y</w:t>
      </w:r>
      <w:r>
        <w:rPr>
          <w:rFonts w:ascii="Verdana" w:cs="Verdana" w:eastAsia="Verdana" w:hAnsi="Verdana"/>
          <w:spacing w:val="27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25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esp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29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q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ue</w:t>
      </w:r>
      <w:r>
        <w:rPr>
          <w:rFonts w:ascii="Verdana" w:cs="Verdana" w:eastAsia="Verdana" w:hAnsi="Verdana"/>
          <w:spacing w:val="28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ed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cú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b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icos: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  <w:u w:color="000000" w:val="single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  <w:u w:color="000000" w:val="single"/>
        </w:rPr>
        <w:tab/>
      </w:r>
      <w:r>
        <w:rPr>
          <w:rFonts w:ascii="Verdana" w:cs="Verdana" w:eastAsia="Verdana" w:hAnsi="Verdana"/>
          <w:spacing w:val="0"/>
          <w:w w:val="100"/>
          <w:sz w:val="22"/>
          <w:szCs w:val="22"/>
          <w:u w:color="000000" w:val="single"/>
        </w:rPr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3" w:line="240" w:lineRule="exact"/>
      </w:pPr>
      <w:r>
        <w:rPr>
          <w:sz w:val="24"/>
          <w:szCs w:val="24"/>
        </w:rPr>
      </w:r>
    </w:p>
    <w:p>
      <w:pPr>
        <w:rPr>
          <w:rFonts w:ascii="Verdana" w:cs="Verdana" w:eastAsia="Verdana" w:hAnsi="Verdana"/>
          <w:sz w:val="22"/>
          <w:szCs w:val="22"/>
        </w:rPr>
        <w:tabs>
          <w:tab w:pos="9940" w:val="left"/>
        </w:tabs>
        <w:jc w:val="left"/>
        <w:spacing w:before="21"/>
        <w:ind w:left="373" w:right="340"/>
        <w:sectPr>
          <w:pgMar w:bottom="280" w:footer="1491" w:header="570" w:left="760" w:right="660" w:top="1720"/>
          <w:pgSz w:h="15840" w:w="12240"/>
        </w:sectPr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4.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-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7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Se</w:t>
      </w:r>
      <w:r>
        <w:rPr>
          <w:rFonts w:ascii="Verdana" w:cs="Verdana" w:eastAsia="Verdana" w:hAnsi="Verdana"/>
          <w:spacing w:val="3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7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co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75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35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ue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z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37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37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sob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3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q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er</w:t>
      </w:r>
      <w:r>
        <w:rPr>
          <w:rFonts w:ascii="Verdana" w:cs="Verdana" w:eastAsia="Verdana" w:hAnsi="Verdana"/>
          <w:spacing w:val="35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3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q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ue</w:t>
      </w:r>
      <w:r>
        <w:rPr>
          <w:rFonts w:ascii="Verdana" w:cs="Verdana" w:eastAsia="Verdana" w:hAnsi="Verdana"/>
          <w:spacing w:val="35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3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con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cto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con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el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epos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: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  <w:u w:color="000000" w:val="single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  <w:u w:color="000000" w:val="single"/>
        </w:rPr>
        <w:tab/>
      </w:r>
      <w:r>
        <w:rPr>
          <w:rFonts w:ascii="Verdana" w:cs="Verdana" w:eastAsia="Verdana" w:hAnsi="Verdana"/>
          <w:spacing w:val="0"/>
          <w:w w:val="100"/>
          <w:sz w:val="22"/>
          <w:szCs w:val="22"/>
          <w:u w:color="000000" w:val="single"/>
        </w:rPr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1" w:line="160" w:lineRule="exact"/>
      </w:pPr>
      <w:r>
        <w:rPr>
          <w:sz w:val="16"/>
          <w:szCs w:val="16"/>
        </w:rPr>
      </w:r>
    </w:p>
    <w:p>
      <w:pPr>
        <w:rPr>
          <w:rFonts w:ascii="Verdana" w:cs="Verdana" w:eastAsia="Verdana" w:hAnsi="Verdana"/>
          <w:sz w:val="22"/>
          <w:szCs w:val="22"/>
        </w:rPr>
        <w:jc w:val="left"/>
        <w:spacing w:line="240" w:lineRule="exact"/>
        <w:ind w:left="373"/>
      </w:pPr>
      <w:r>
        <w:pict>
          <v:group coordorigin="1126,776" coordsize="9524,13" style="position:absolute;margin-left:56.3143pt;margin-top:38.7906pt;width:476.191pt;height:0.65136pt;mso-position-horizontal-relative:page;mso-position-vertical-relative:paragraph;z-index:-1394">
            <v:shape coordorigin="1133,782" coordsize="6708,0" filled="f" path="m1133,782l7841,782e" strokecolor="#000000" stroked="t" strokeweight="0.65136pt" style="position:absolute;left:1133;top:782;width:6708;height:0">
              <v:path arrowok="t"/>
            </v:shape>
            <v:shape coordorigin="7847,782" coordsize="2797,0" filled="f" path="m7847,782l10644,782e" strokecolor="#000000" stroked="t" strokeweight="0.65136pt" style="position:absolute;left:7847;top:782;width:2797;height:0">
              <v:path arrowok="t"/>
            </v:shape>
            <w10:wrap type="none"/>
          </v:group>
        </w:pic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5.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-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En</w:t>
      </w:r>
      <w:r>
        <w:rPr>
          <w:rFonts w:ascii="Verdana" w:cs="Verdana" w:eastAsia="Verdana" w:hAnsi="Verdana"/>
          <w:spacing w:val="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r</w:t>
      </w:r>
      <w:r>
        <w:rPr>
          <w:rFonts w:ascii="Verdana" w:cs="Verdana" w:eastAsia="Verdana" w:hAnsi="Verdana"/>
          <w:spacing w:val="3"/>
          <w:w w:val="100"/>
          <w:position w:val="-1"/>
          <w:sz w:val="22"/>
          <w:szCs w:val="22"/>
        </w:rPr>
        <w:t>e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l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2"/>
          <w:w w:val="100"/>
          <w:position w:val="-1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ón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</w:t>
      </w:r>
      <w:r>
        <w:rPr>
          <w:rFonts w:ascii="Verdana" w:cs="Verdana" w:eastAsia="Verdana" w:hAnsi="Verdana"/>
          <w:spacing w:val="2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la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ecuac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ón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es</w:t>
      </w:r>
      <w:r>
        <w:rPr>
          <w:rFonts w:ascii="Verdana" w:cs="Verdana" w:eastAsia="Verdana" w:hAnsi="Verdana"/>
          <w:spacing w:val="-2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ó</w:t>
      </w:r>
      <w:r>
        <w:rPr>
          <w:rFonts w:ascii="Verdana" w:cs="Verdana" w:eastAsia="Verdana" w:hAnsi="Verdana"/>
          <w:spacing w:val="3"/>
          <w:w w:val="100"/>
          <w:position w:val="-1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,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es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2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2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n</w:t>
      </w:r>
      <w:r>
        <w:rPr>
          <w:rFonts w:ascii="Verdana" w:cs="Verdana" w:eastAsia="Verdana" w:hAnsi="Verdana"/>
          <w:spacing w:val="-2"/>
          <w:w w:val="100"/>
          <w:position w:val="-1"/>
          <w:sz w:val="22"/>
          <w:szCs w:val="22"/>
        </w:rPr>
        <w:t>v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ers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en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opo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c</w:t>
      </w:r>
      <w:r>
        <w:rPr>
          <w:rFonts w:ascii="Verdana" w:cs="Verdana" w:eastAsia="Verdana" w:hAnsi="Verdana"/>
          <w:spacing w:val="-2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on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l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…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7"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Verdana" w:cs="Verdana" w:eastAsia="Verdana" w:hAnsi="Verdana"/>
          <w:sz w:val="22"/>
          <w:szCs w:val="22"/>
        </w:rPr>
        <w:tabs>
          <w:tab w:pos="9880" w:val="left"/>
        </w:tabs>
        <w:jc w:val="left"/>
        <w:spacing w:before="21" w:line="240" w:lineRule="exact"/>
        <w:ind w:left="373"/>
      </w:pPr>
      <w:r>
        <w:rPr>
          <w:rFonts w:ascii="Verdana" w:cs="Verdana" w:eastAsia="Verdana" w:hAnsi="Verdana"/>
          <w:spacing w:val="-1"/>
          <w:position w:val="-1"/>
          <w:sz w:val="22"/>
          <w:szCs w:val="22"/>
        </w:rPr>
        <w:t>6.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-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La</w:t>
      </w:r>
      <w:r>
        <w:rPr>
          <w:rFonts w:ascii="Verdana" w:cs="Verdana" w:eastAsia="Verdana" w:hAnsi="Verdana"/>
          <w:spacing w:val="-2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position w:val="-1"/>
          <w:sz w:val="22"/>
          <w:szCs w:val="22"/>
        </w:rPr>
        <w:t>b</w:t>
      </w:r>
      <w:r>
        <w:rPr>
          <w:rFonts w:ascii="Verdana" w:cs="Verdana" w:eastAsia="Verdana" w:hAnsi="Verdana"/>
          <w:spacing w:val="-1"/>
          <w:position w:val="-1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e</w:t>
      </w:r>
      <w:r>
        <w:rPr>
          <w:rFonts w:ascii="Verdana" w:cs="Verdana" w:eastAsia="Verdana" w:hAnsi="Verdana"/>
          <w:spacing w:val="2"/>
          <w:position w:val="-1"/>
          <w:sz w:val="22"/>
          <w:szCs w:val="22"/>
        </w:rPr>
        <w:t>v</w:t>
      </w:r>
      <w:r>
        <w:rPr>
          <w:rFonts w:ascii="Verdana" w:cs="Verdana" w:eastAsia="Verdana" w:hAnsi="Verdana"/>
          <w:spacing w:val="-3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2"/>
          <w:position w:val="-1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ón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H</w:t>
      </w:r>
      <w:r>
        <w:rPr>
          <w:rFonts w:ascii="Verdana" w:cs="Verdana" w:eastAsia="Verdana" w:hAnsi="Verdana"/>
          <w:spacing w:val="2"/>
          <w:position w:val="-1"/>
          <w:sz w:val="22"/>
          <w:szCs w:val="22"/>
        </w:rPr>
        <w:t>B</w:t>
      </w:r>
      <w:r>
        <w:rPr>
          <w:rFonts w:ascii="Verdana" w:cs="Verdana" w:eastAsia="Verdana" w:hAnsi="Verdana"/>
          <w:spacing w:val="-1"/>
          <w:position w:val="-1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,</w:t>
      </w:r>
      <w:r>
        <w:rPr>
          <w:rFonts w:ascii="Verdana" w:cs="Verdana" w:eastAsia="Verdana" w:hAnsi="Verdana"/>
          <w:spacing w:val="-1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2"/>
          <w:position w:val="-1"/>
          <w:sz w:val="22"/>
          <w:szCs w:val="22"/>
        </w:rPr>
        <w:t>s</w:t>
      </w:r>
      <w:r>
        <w:rPr>
          <w:rFonts w:ascii="Verdana" w:cs="Verdana" w:eastAsia="Verdana" w:hAnsi="Verdana"/>
          <w:spacing w:val="-3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position w:val="-1"/>
          <w:sz w:val="22"/>
          <w:szCs w:val="22"/>
        </w:rPr>
        <w:t>g</w:t>
      </w:r>
      <w:r>
        <w:rPr>
          <w:rFonts w:ascii="Verdana" w:cs="Verdana" w:eastAsia="Verdana" w:hAnsi="Verdana"/>
          <w:spacing w:val="2"/>
          <w:position w:val="-1"/>
          <w:sz w:val="22"/>
          <w:szCs w:val="22"/>
        </w:rPr>
        <w:t>n</w:t>
      </w:r>
      <w:r>
        <w:rPr>
          <w:rFonts w:ascii="Verdana" w:cs="Verdana" w:eastAsia="Verdana" w:hAnsi="Verdana"/>
          <w:spacing w:val="-3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1"/>
          <w:position w:val="-1"/>
          <w:sz w:val="22"/>
          <w:szCs w:val="22"/>
        </w:rPr>
        <w:t>f</w:t>
      </w:r>
      <w:r>
        <w:rPr>
          <w:rFonts w:ascii="Verdana" w:cs="Verdana" w:eastAsia="Verdana" w:hAnsi="Verdana"/>
          <w:spacing w:val="-3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ca</w:t>
      </w:r>
      <w:r>
        <w:rPr>
          <w:rFonts w:ascii="Verdana" w:cs="Verdana" w:eastAsia="Verdana" w:hAnsi="Verdana"/>
          <w:spacing w:val="1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position w:val="-1"/>
          <w:sz w:val="22"/>
          <w:szCs w:val="22"/>
        </w:rPr>
        <w:t>q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ue,</w:t>
      </w:r>
      <w:r>
        <w:rPr>
          <w:rFonts w:ascii="Verdana" w:cs="Verdana" w:eastAsia="Verdana" w:hAnsi="Verdana"/>
          <w:spacing w:val="-2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position w:val="-1"/>
          <w:sz w:val="22"/>
          <w:szCs w:val="22"/>
          <w:u w:color="000000" w:val="single"/>
        </w:rPr>
        <w:t> </w:t>
      </w:r>
      <w:r>
        <w:rPr>
          <w:rFonts w:ascii="Verdana" w:cs="Verdana" w:eastAsia="Verdana" w:hAnsi="Verdana"/>
          <w:spacing w:val="0"/>
          <w:position w:val="-1"/>
          <w:sz w:val="22"/>
          <w:szCs w:val="22"/>
          <w:u w:color="000000" w:val="single"/>
        </w:rPr>
        <w:tab/>
      </w:r>
      <w:r>
        <w:rPr>
          <w:rFonts w:ascii="Verdana" w:cs="Verdana" w:eastAsia="Verdana" w:hAnsi="Verdana"/>
          <w:spacing w:val="0"/>
          <w:position w:val="-1"/>
          <w:sz w:val="22"/>
          <w:szCs w:val="22"/>
          <w:u w:color="000000" w:val="single"/>
        </w:rPr>
      </w:r>
      <w:r>
        <w:rPr>
          <w:rFonts w:ascii="Verdana" w:cs="Verdana" w:eastAsia="Verdana" w:hAnsi="Verdana"/>
          <w:spacing w:val="0"/>
          <w:position w:val="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4" w:line="240" w:lineRule="exact"/>
      </w:pPr>
      <w:r>
        <w:rPr>
          <w:sz w:val="24"/>
          <w:szCs w:val="24"/>
        </w:rPr>
      </w:r>
    </w:p>
    <w:p>
      <w:pPr>
        <w:rPr>
          <w:rFonts w:ascii="Verdana" w:cs="Verdana" w:eastAsia="Verdana" w:hAnsi="Verdana"/>
          <w:sz w:val="22"/>
          <w:szCs w:val="22"/>
        </w:rPr>
        <w:jc w:val="left"/>
        <w:spacing w:before="21" w:line="240" w:lineRule="exact"/>
        <w:ind w:left="373"/>
      </w:pPr>
      <w:r>
        <w:pict>
          <v:group coordorigin="7417,559" coordsize="0,5439" style="position:absolute;margin-left:370.87pt;margin-top:27.9491pt;width:0pt;height:271.97pt;mso-position-horizontal-relative:page;mso-position-vertical-relative:paragraph;z-index:-1395">
            <v:shape coordorigin="7417,559" coordsize="0,5439" filled="f" path="m7417,559l7417,5998e" strokecolor="#000000" stroked="t" strokeweight="0.58001pt" style="position:absolute;left:7417;top:559;width:0;height:5439">
              <v:path arrowok="t"/>
            </v:shape>
            <w10:wrap type="none"/>
          </v:group>
        </w:pic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7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.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-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Re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l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2"/>
          <w:w w:val="100"/>
          <w:position w:val="-1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ona</w:t>
      </w:r>
      <w:r>
        <w:rPr>
          <w:rFonts w:ascii="Verdana" w:cs="Verdana" w:eastAsia="Verdana" w:hAnsi="Verdana"/>
          <w:spacing w:val="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l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s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c</w:t>
      </w:r>
      <w:r>
        <w:rPr>
          <w:rFonts w:ascii="Verdana" w:cs="Verdana" w:eastAsia="Verdana" w:hAnsi="Verdana"/>
          <w:spacing w:val="3"/>
          <w:w w:val="100"/>
          <w:position w:val="-1"/>
          <w:sz w:val="22"/>
          <w:szCs w:val="22"/>
        </w:rPr>
        <w:t>o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l</w:t>
      </w:r>
      <w:r>
        <w:rPr>
          <w:rFonts w:ascii="Verdana" w:cs="Verdana" w:eastAsia="Verdana" w:hAnsi="Verdana"/>
          <w:spacing w:val="2"/>
          <w:w w:val="100"/>
          <w:position w:val="-1"/>
          <w:sz w:val="22"/>
          <w:szCs w:val="22"/>
        </w:rPr>
        <w:t>u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s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seg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ú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sea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el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caso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m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p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ea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o</w:t>
      </w:r>
      <w:r>
        <w:rPr>
          <w:rFonts w:ascii="Verdana" w:cs="Verdana" w:eastAsia="Verdana" w:hAnsi="Verdana"/>
          <w:spacing w:val="2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l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s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opciones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el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o: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9" w:line="280" w:lineRule="exact"/>
      </w:pPr>
      <w:r>
        <w:rPr>
          <w:sz w:val="28"/>
          <w:szCs w:val="28"/>
        </w:rPr>
      </w:r>
    </w:p>
    <w:tbl>
      <w:tblPr>
        <w:tblW w:type="auto" w:w="0"/>
        <w:tblLook w:val="01E0"/>
        <w:jc w:val="left"/>
        <w:tblInd w:type="dxa" w:w="871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/>
      <w:tr>
        <w:trPr>
          <w:trHeight w:hRule="exact" w:val="278"/>
        </w:trPr>
        <w:tc>
          <w:tcPr>
            <w:tcW w:type="dxa" w:w="5355"/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Verdana" w:cs="Verdana" w:eastAsia="Verdana" w:hAnsi="Verdana"/>
                <w:sz w:val="22"/>
                <w:szCs w:val="22"/>
              </w:rPr>
              <w:jc w:val="center"/>
              <w:spacing w:line="240" w:lineRule="exact"/>
              <w:ind w:left="2094" w:right="2093"/>
            </w:pP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Def</w:t>
            </w:r>
            <w:r>
              <w:rPr>
                <w:rFonts w:ascii="Verdana" w:cs="Verdana" w:eastAsia="Verdana" w:hAnsi="Verdana"/>
                <w:spacing w:val="-3"/>
                <w:w w:val="100"/>
                <w:position w:val="-1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2"/>
                <w:w w:val="100"/>
                <w:position w:val="-1"/>
                <w:sz w:val="22"/>
                <w:szCs w:val="22"/>
              </w:rPr>
              <w:t>n</w:t>
            </w:r>
            <w:r>
              <w:rPr>
                <w:rFonts w:ascii="Verdana" w:cs="Verdana" w:eastAsia="Verdana" w:hAnsi="Verdana"/>
                <w:spacing w:val="-3"/>
                <w:w w:val="100"/>
                <w:position w:val="-1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2"/>
                <w:w w:val="100"/>
                <w:position w:val="-1"/>
                <w:sz w:val="22"/>
                <w:szCs w:val="22"/>
              </w:rPr>
              <w:t>c</w:t>
            </w:r>
            <w:r>
              <w:rPr>
                <w:rFonts w:ascii="Verdana" w:cs="Verdana" w:eastAsia="Verdana" w:hAnsi="Verdana"/>
                <w:spacing w:val="-3"/>
                <w:w w:val="100"/>
                <w:position w:val="-1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ón</w:t>
            </w:r>
            <w:r>
              <w:rPr>
                <w:rFonts w:ascii="Verdana" w:cs="Verdana" w:eastAsia="Verdana" w:hAnsi="Verdana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425"/>
            <w:tcBorders>
              <w:top w:color="000000" w:space="0" w:sz="5" w:val="single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3277"/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Verdana" w:cs="Verdana" w:eastAsia="Verdana" w:hAnsi="Verdana"/>
                <w:sz w:val="22"/>
                <w:szCs w:val="22"/>
              </w:rPr>
              <w:jc w:val="center"/>
              <w:spacing w:line="240" w:lineRule="exact"/>
              <w:ind w:left="1081" w:right="1079"/>
            </w:pP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Co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n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cep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t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o</w:t>
            </w:r>
            <w:r>
              <w:rPr>
                <w:rFonts w:ascii="Verdana" w:cs="Verdana" w:eastAsia="Verdana" w:hAnsi="Verdana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hRule="exact" w:val="278"/>
        </w:trPr>
        <w:tc>
          <w:tcPr>
            <w:tcW w:type="dxa" w:w="5355"/>
            <w:gridSpan w:val="2"/>
            <w:tcBorders>
              <w:top w:color="000000" w:space="0" w:sz="5" w:val="single"/>
              <w:left w:color="000000" w:space="0" w:sz="5" w:val="single"/>
              <w:bottom w:color="auto" w:space="0" w:sz="6" w:val="nil"/>
              <w:right w:color="000000" w:space="0" w:sz="5" w:val="single"/>
            </w:tcBorders>
          </w:tcPr>
          <w:p>
            <w:pPr>
              <w:rPr>
                <w:rFonts w:ascii="Verdana" w:cs="Verdana" w:eastAsia="Verdana" w:hAnsi="Verdana"/>
                <w:sz w:val="22"/>
                <w:szCs w:val="22"/>
              </w:rPr>
              <w:jc w:val="left"/>
              <w:spacing w:line="240" w:lineRule="exact"/>
              <w:ind w:left="105"/>
            </w:pP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A)</w:t>
            </w:r>
            <w:r>
              <w:rPr>
                <w:rFonts w:ascii="Verdana" w:cs="Verdana" w:eastAsia="Verdana" w:hAnsi="Verdana"/>
                <w:spacing w:val="26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Es</w:t>
            </w:r>
            <w:r>
              <w:rPr>
                <w:rFonts w:ascii="Verdana" w:cs="Verdana" w:eastAsia="Verdana" w:hAnsi="Verdana"/>
                <w:spacing w:val="26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3"/>
                <w:w w:val="100"/>
                <w:position w:val="-1"/>
                <w:sz w:val="22"/>
                <w:szCs w:val="22"/>
              </w:rPr>
              <w:t>l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25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p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r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te</w:t>
            </w:r>
            <w:r>
              <w:rPr>
                <w:rFonts w:ascii="Verdana" w:cs="Verdana" w:eastAsia="Verdana" w:hAnsi="Verdana"/>
                <w:spacing w:val="26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e</w:t>
            </w:r>
            <w:r>
              <w:rPr>
                <w:rFonts w:ascii="Verdana" w:cs="Verdana" w:eastAsia="Verdana" w:hAnsi="Verdana"/>
                <w:spacing w:val="26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3"/>
                <w:w w:val="100"/>
                <w:position w:val="-1"/>
                <w:sz w:val="22"/>
                <w:szCs w:val="22"/>
              </w:rPr>
              <w:t>l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28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h</w:t>
            </w:r>
            <w:r>
              <w:rPr>
                <w:rFonts w:ascii="Verdana" w:cs="Verdana" w:eastAsia="Verdana" w:hAnsi="Verdana"/>
                <w:spacing w:val="-4"/>
                <w:w w:val="100"/>
                <w:position w:val="-1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r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á</w:t>
            </w:r>
            <w:r>
              <w:rPr>
                <w:rFonts w:ascii="Verdana" w:cs="Verdana" w:eastAsia="Verdana" w:hAnsi="Verdana"/>
                <w:spacing w:val="2"/>
                <w:w w:val="100"/>
                <w:position w:val="-1"/>
                <w:sz w:val="22"/>
                <w:szCs w:val="22"/>
              </w:rPr>
              <w:t>u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lica</w:t>
            </w:r>
            <w:r>
              <w:rPr>
                <w:rFonts w:ascii="Verdana" w:cs="Verdana" w:eastAsia="Verdana" w:hAnsi="Verdana"/>
                <w:spacing w:val="24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q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ue</w:t>
            </w:r>
            <w:r>
              <w:rPr>
                <w:rFonts w:ascii="Verdana" w:cs="Verdana" w:eastAsia="Verdana" w:hAnsi="Verdana"/>
                <w:spacing w:val="26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estu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ia</w:t>
            </w:r>
            <w:r>
              <w:rPr>
                <w:rFonts w:ascii="Verdana" w:cs="Verdana" w:eastAsia="Verdana" w:hAnsi="Verdana"/>
                <w:spacing w:val="25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el</w:t>
            </w:r>
            <w:r>
              <w:rPr>
                <w:rFonts w:ascii="Verdana" w:cs="Verdana" w:eastAsia="Verdana" w:hAnsi="Verdana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42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3277"/>
            <w:gridSpan w:val="2"/>
            <w:vMerge w:val="restart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</w:tcPr>
          <w:p>
            <w:pPr>
              <w:rPr>
                <w:sz w:val="24"/>
                <w:szCs w:val="24"/>
              </w:rPr>
              <w:jc w:val="left"/>
              <w:spacing w:before="17" w:line="240" w:lineRule="exact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ascii="Verdana" w:cs="Verdana" w:eastAsia="Verdana" w:hAnsi="Verdana"/>
                <w:sz w:val="22"/>
                <w:szCs w:val="22"/>
              </w:rPr>
              <w:jc w:val="left"/>
              <w:ind w:left="102"/>
            </w:pP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(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Verdana" w:cs="Verdana" w:eastAsia="Verdana" w:hAnsi="Verdana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ost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ascii="Verdana" w:cs="Verdana" w:eastAsia="Verdana" w:hAnsi="Verdana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ca</w:t>
            </w:r>
          </w:p>
        </w:tc>
      </w:tr>
      <w:tr>
        <w:trPr>
          <w:trHeight w:hRule="exact" w:val="268"/>
        </w:trPr>
        <w:tc>
          <w:tcPr>
            <w:tcW w:type="dxa" w:w="5355"/>
            <w:gridSpan w:val="2"/>
            <w:tcBorders>
              <w:top w:color="auto" w:space="0" w:sz="6" w:val="nil"/>
              <w:left w:color="000000" w:space="0" w:sz="5" w:val="single"/>
              <w:bottom w:color="auto" w:space="0" w:sz="6" w:val="nil"/>
              <w:right w:color="000000" w:space="0" w:sz="5" w:val="single"/>
            </w:tcBorders>
          </w:tcPr>
          <w:p>
            <w:pPr>
              <w:rPr>
                <w:rFonts w:ascii="Verdana" w:cs="Verdana" w:eastAsia="Verdana" w:hAnsi="Verdana"/>
                <w:sz w:val="22"/>
                <w:szCs w:val="22"/>
              </w:rPr>
              <w:jc w:val="left"/>
              <w:spacing w:line="240" w:lineRule="exact"/>
              <w:ind w:left="105"/>
            </w:pP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or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   </w:t>
            </w:r>
            <w:r>
              <w:rPr>
                <w:rFonts w:ascii="Verdana" w:cs="Verdana" w:eastAsia="Verdana" w:hAnsi="Verdana"/>
                <w:spacing w:val="24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   </w:t>
            </w:r>
            <w:r>
              <w:rPr>
                <w:rFonts w:ascii="Verdana" w:cs="Verdana" w:eastAsia="Verdana" w:hAnsi="Verdana"/>
                <w:spacing w:val="25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os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   </w:t>
            </w:r>
            <w:r>
              <w:rPr>
                <w:rFonts w:ascii="Verdana" w:cs="Verdana" w:eastAsia="Verdana" w:hAnsi="Verdana"/>
                <w:spacing w:val="25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í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ascii="Verdana" w:cs="Verdana" w:eastAsia="Verdana" w:hAnsi="Verdana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os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   </w:t>
            </w:r>
            <w:r>
              <w:rPr>
                <w:rFonts w:ascii="Verdana" w:cs="Verdana" w:eastAsia="Verdana" w:hAnsi="Verdana"/>
                <w:spacing w:val="25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en</w:t>
            </w:r>
          </w:p>
        </w:tc>
        <w:tc>
          <w:tcPr>
            <w:tcW w:type="dxa" w:w="42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3277"/>
            <w:gridSpan w:val="2"/>
            <w:vMerge w:val=""/>
            <w:tcBorders>
              <w:left w:color="000000" w:space="0" w:sz="5" w:val="single"/>
              <w:right w:color="000000" w:space="0" w:sz="5" w:val="single"/>
            </w:tcBorders>
          </w:tcPr>
          <w:p/>
        </w:tc>
      </w:tr>
      <w:tr>
        <w:trPr>
          <w:trHeight w:hRule="exact" w:val="266"/>
        </w:trPr>
        <w:tc>
          <w:tcPr>
            <w:tcW w:type="dxa" w:w="5355"/>
            <w:gridSpan w:val="2"/>
            <w:tcBorders>
              <w:top w:color="auto" w:space="0" w:sz="6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Verdana" w:cs="Verdana" w:eastAsia="Verdana" w:hAnsi="Verdana"/>
                <w:sz w:val="22"/>
                <w:szCs w:val="22"/>
              </w:rPr>
              <w:jc w:val="left"/>
              <w:spacing w:line="240" w:lineRule="exact"/>
              <w:ind w:left="105"/>
            </w:pP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v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o.</w:t>
            </w:r>
          </w:p>
        </w:tc>
        <w:tc>
          <w:tcPr>
            <w:tcW w:type="dxa" w:w="42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3277"/>
            <w:gridSpan w:val="2"/>
            <w:vMerge w:val=""/>
            <w:tcBorders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</w:tr>
      <w:tr>
        <w:trPr>
          <w:trHeight w:hRule="exact" w:val="278"/>
        </w:trPr>
        <w:tc>
          <w:tcPr>
            <w:tcW w:type="dxa" w:w="3083"/>
            <w:tcBorders>
              <w:top w:color="000000" w:space="0" w:sz="5" w:val="single"/>
              <w:left w:color="000000" w:space="0" w:sz="5" w:val="single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Verdana" w:cs="Verdana" w:eastAsia="Verdana" w:hAnsi="Verdana"/>
                <w:sz w:val="22"/>
                <w:szCs w:val="22"/>
              </w:rPr>
              <w:jc w:val="left"/>
              <w:spacing w:line="240" w:lineRule="exact"/>
              <w:ind w:left="105"/>
            </w:pP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B)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76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Es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73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3"/>
                <w:w w:val="100"/>
                <w:position w:val="-1"/>
                <w:sz w:val="22"/>
                <w:szCs w:val="22"/>
              </w:rPr>
              <w:t>l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75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ca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n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ti</w:t>
            </w:r>
            <w:r>
              <w:rPr>
                <w:rFonts w:ascii="Verdana" w:cs="Verdana" w:eastAsia="Verdana" w:hAnsi="Verdana"/>
                <w:spacing w:val="-2"/>
                <w:w w:val="100"/>
                <w:position w:val="-1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  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e</w:t>
            </w:r>
            <w:r>
              <w:rPr>
                <w:rFonts w:ascii="Verdana" w:cs="Verdana" w:eastAsia="Verdana" w:hAnsi="Verdana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2272"/>
            <w:tcBorders>
              <w:top w:color="000000" w:space="0" w:sz="5" w:val="single"/>
              <w:left w:color="auto" w:space="0" w:sz="6" w:val="nil"/>
              <w:bottom w:color="auto" w:space="0" w:sz="6" w:val="nil"/>
              <w:right w:color="000000" w:space="0" w:sz="5" w:val="single"/>
            </w:tcBorders>
          </w:tcPr>
          <w:p>
            <w:pPr>
              <w:rPr>
                <w:rFonts w:ascii="Verdana" w:cs="Verdana" w:eastAsia="Verdana" w:hAnsi="Verdana"/>
                <w:sz w:val="22"/>
                <w:szCs w:val="22"/>
              </w:rPr>
              <w:jc w:val="left"/>
              <w:spacing w:line="240" w:lineRule="exact"/>
              <w:ind w:left="81"/>
            </w:pP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v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o</w:t>
            </w:r>
            <w:r>
              <w:rPr>
                <w:rFonts w:ascii="Verdana" w:cs="Verdana" w:eastAsia="Verdana" w:hAnsi="Verdana"/>
                <w:spacing w:val="-3"/>
                <w:w w:val="100"/>
                <w:position w:val="-1"/>
                <w:sz w:val="22"/>
                <w:szCs w:val="22"/>
              </w:rPr>
              <w:t>l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u</w:t>
            </w:r>
            <w:r>
              <w:rPr>
                <w:rFonts w:ascii="Verdana" w:cs="Verdana" w:eastAsia="Verdana" w:hAnsi="Verdana"/>
                <w:spacing w:val="-2"/>
                <w:w w:val="100"/>
                <w:position w:val="-1"/>
                <w:sz w:val="22"/>
                <w:szCs w:val="22"/>
              </w:rPr>
              <w:t>m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en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76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e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73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u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n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42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324"/>
            <w:tcBorders>
              <w:top w:color="000000" w:space="0" w:sz="5" w:val="single"/>
              <w:left w:color="000000" w:space="0" w:sz="5" w:val="single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2953"/>
            <w:tcBorders>
              <w:top w:color="000000" w:space="0" w:sz="5" w:val="single"/>
              <w:left w:color="auto" w:space="0" w:sz="6" w:val="nil"/>
              <w:bottom w:color="auto" w:space="0" w:sz="6" w:val="nil"/>
              <w:right w:color="000000" w:space="0" w:sz="5" w:val="single"/>
            </w:tcBorders>
          </w:tcPr>
          <w:p/>
        </w:tc>
      </w:tr>
      <w:tr>
        <w:trPr>
          <w:trHeight w:hRule="exact" w:val="268"/>
        </w:trPr>
        <w:tc>
          <w:tcPr>
            <w:tcW w:type="dxa" w:w="3083"/>
            <w:tcBorders>
              <w:top w:color="auto" w:space="0" w:sz="6" w:val="nil"/>
              <w:left w:color="000000" w:space="0" w:sz="5" w:val="single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Verdana" w:cs="Verdana" w:eastAsia="Verdana" w:hAnsi="Verdana"/>
                <w:sz w:val="22"/>
                <w:szCs w:val="22"/>
              </w:rPr>
              <w:jc w:val="left"/>
              <w:spacing w:line="240" w:lineRule="exact"/>
              <w:ind w:left="105"/>
            </w:pP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sus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nc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63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ue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63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esa</w:t>
            </w:r>
          </w:p>
        </w:tc>
        <w:tc>
          <w:tcPr>
            <w:tcW w:type="dxa" w:w="227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000000" w:space="0" w:sz="5" w:val="single"/>
            </w:tcBorders>
          </w:tcPr>
          <w:p>
            <w:pPr>
              <w:rPr>
                <w:rFonts w:ascii="Verdana" w:cs="Verdana" w:eastAsia="Verdana" w:hAnsi="Verdana"/>
                <w:sz w:val="22"/>
                <w:szCs w:val="22"/>
              </w:rPr>
              <w:jc w:val="left"/>
              <w:spacing w:line="240" w:lineRule="exact"/>
              <w:ind w:left="137"/>
            </w:pP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65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eter</w:t>
            </w:r>
            <w:r>
              <w:rPr>
                <w:rFonts w:ascii="Verdana" w:cs="Verdana" w:eastAsia="Verdana" w:hAnsi="Verdana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Verdana" w:cs="Verdana" w:eastAsia="Verdana" w:hAnsi="Verdana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a</w:t>
            </w:r>
          </w:p>
        </w:tc>
        <w:tc>
          <w:tcPr>
            <w:tcW w:type="dxa" w:w="42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324"/>
            <w:tcBorders>
              <w:top w:color="auto" w:space="0" w:sz="6" w:val="nil"/>
              <w:left w:color="000000" w:space="0" w:sz="5" w:val="single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Verdana" w:cs="Verdana" w:eastAsia="Verdana" w:hAnsi="Verdana"/>
                <w:sz w:val="22"/>
                <w:szCs w:val="22"/>
              </w:rPr>
              <w:jc w:val="left"/>
              <w:spacing w:line="120" w:lineRule="exact"/>
              <w:ind w:left="102"/>
            </w:pPr>
            <w:r>
              <w:rPr>
                <w:rFonts w:ascii="Verdana" w:cs="Verdana" w:eastAsia="Verdana" w:hAnsi="Verdana"/>
                <w:spacing w:val="0"/>
                <w:w w:val="100"/>
                <w:position w:val="2"/>
                <w:sz w:val="22"/>
                <w:szCs w:val="22"/>
              </w:rPr>
              <w:t>(</w:t>
            </w:r>
            <w:r>
              <w:rPr>
                <w:rFonts w:ascii="Verdana" w:cs="Verdana" w:eastAsia="Verdana" w:hAnsi="Verdana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2953"/>
            <w:tcBorders>
              <w:top w:color="auto" w:space="0" w:sz="6" w:val="nil"/>
              <w:left w:color="auto" w:space="0" w:sz="6" w:val="nil"/>
              <w:bottom w:color="auto" w:space="0" w:sz="6" w:val="nil"/>
              <w:right w:color="000000" w:space="0" w:sz="5" w:val="single"/>
            </w:tcBorders>
          </w:tcPr>
          <w:p>
            <w:pPr>
              <w:rPr>
                <w:rFonts w:ascii="Verdana" w:cs="Verdana" w:eastAsia="Verdana" w:hAnsi="Verdana"/>
                <w:sz w:val="22"/>
                <w:szCs w:val="22"/>
              </w:rPr>
              <w:jc w:val="left"/>
              <w:spacing w:line="120" w:lineRule="exact"/>
              <w:ind w:left="115"/>
            </w:pPr>
            <w:r>
              <w:rPr>
                <w:rFonts w:ascii="Verdana" w:cs="Verdana" w:eastAsia="Verdana" w:hAnsi="Verdana"/>
                <w:spacing w:val="0"/>
                <w:w w:val="100"/>
                <w:position w:val="2"/>
                <w:sz w:val="22"/>
                <w:szCs w:val="22"/>
              </w:rPr>
              <w:t>)</w:t>
            </w:r>
            <w:r>
              <w:rPr>
                <w:rFonts w:ascii="Verdana" w:cs="Verdana" w:eastAsia="Verdana" w:hAnsi="Verdana"/>
                <w:spacing w:val="0"/>
                <w:w w:val="100"/>
                <w:position w:val="2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position w:val="2"/>
                <w:sz w:val="22"/>
                <w:szCs w:val="22"/>
              </w:rPr>
              <w:t>F</w:t>
            </w:r>
            <w:r>
              <w:rPr>
                <w:rFonts w:ascii="Verdana" w:cs="Verdana" w:eastAsia="Verdana" w:hAnsi="Verdana"/>
                <w:spacing w:val="-3"/>
                <w:w w:val="100"/>
                <w:position w:val="2"/>
                <w:sz w:val="22"/>
                <w:szCs w:val="22"/>
              </w:rPr>
              <w:t>l</w:t>
            </w:r>
            <w:r>
              <w:rPr>
                <w:rFonts w:ascii="Verdana" w:cs="Verdana" w:eastAsia="Verdana" w:hAnsi="Verdana"/>
                <w:spacing w:val="2"/>
                <w:w w:val="100"/>
                <w:position w:val="2"/>
                <w:sz w:val="22"/>
                <w:szCs w:val="22"/>
              </w:rPr>
              <w:t>u</w:t>
            </w:r>
            <w:r>
              <w:rPr>
                <w:rFonts w:ascii="Verdana" w:cs="Verdana" w:eastAsia="Verdana" w:hAnsi="Verdana"/>
                <w:spacing w:val="-3"/>
                <w:w w:val="100"/>
                <w:position w:val="2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-1"/>
                <w:w w:val="100"/>
                <w:position w:val="2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0"/>
                <w:w w:val="100"/>
                <w:position w:val="2"/>
                <w:sz w:val="22"/>
                <w:szCs w:val="22"/>
              </w:rPr>
              <w:t>o</w:t>
            </w:r>
            <w:r>
              <w:rPr>
                <w:rFonts w:ascii="Verdana" w:cs="Verdana" w:eastAsia="Verdana" w:hAnsi="Verdana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hRule="exact" w:val="265"/>
        </w:trPr>
        <w:tc>
          <w:tcPr>
            <w:tcW w:type="dxa" w:w="5355"/>
            <w:gridSpan w:val="2"/>
            <w:tcBorders>
              <w:top w:color="auto" w:space="0" w:sz="6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Verdana" w:cs="Verdana" w:eastAsia="Verdana" w:hAnsi="Verdana"/>
                <w:sz w:val="22"/>
                <w:szCs w:val="22"/>
              </w:rPr>
              <w:jc w:val="left"/>
              <w:spacing w:line="240" w:lineRule="exact"/>
              <w:ind w:left="105"/>
            </w:pP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ascii="Verdana" w:cs="Verdana" w:eastAsia="Verdana" w:hAnsi="Verdana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ón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seg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o.</w:t>
            </w:r>
          </w:p>
        </w:tc>
        <w:tc>
          <w:tcPr>
            <w:tcW w:type="dxa" w:w="42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324"/>
            <w:tcBorders>
              <w:top w:color="auto" w:space="0" w:sz="6" w:val="nil"/>
              <w:left w:color="000000" w:space="0" w:sz="5" w:val="single"/>
              <w:bottom w:color="000000" w:space="0" w:sz="5" w:val="single"/>
              <w:right w:color="auto" w:space="0" w:sz="6" w:val="nil"/>
            </w:tcBorders>
          </w:tcPr>
          <w:p/>
        </w:tc>
        <w:tc>
          <w:tcPr>
            <w:tcW w:type="dxa" w:w="2953"/>
            <w:tcBorders>
              <w:top w:color="auto" w:space="0" w:sz="6" w:val="nil"/>
              <w:left w:color="auto" w:space="0" w:sz="6" w:val="nil"/>
              <w:bottom w:color="000000" w:space="0" w:sz="5" w:val="single"/>
              <w:right w:color="000000" w:space="0" w:sz="5" w:val="single"/>
            </w:tcBorders>
          </w:tcPr>
          <w:p/>
        </w:tc>
      </w:tr>
      <w:tr>
        <w:trPr>
          <w:trHeight w:hRule="exact" w:val="280"/>
        </w:trPr>
        <w:tc>
          <w:tcPr>
            <w:tcW w:type="dxa" w:w="5355"/>
            <w:gridSpan w:val="2"/>
            <w:tcBorders>
              <w:top w:color="000000" w:space="0" w:sz="5" w:val="single"/>
              <w:left w:color="000000" w:space="0" w:sz="5" w:val="single"/>
              <w:bottom w:color="auto" w:space="0" w:sz="6" w:val="nil"/>
              <w:right w:color="000000" w:space="0" w:sz="5" w:val="single"/>
            </w:tcBorders>
          </w:tcPr>
          <w:p>
            <w:pPr>
              <w:rPr>
                <w:rFonts w:ascii="Verdana" w:cs="Verdana" w:eastAsia="Verdana" w:hAnsi="Verdana"/>
                <w:sz w:val="22"/>
                <w:szCs w:val="22"/>
              </w:rPr>
              <w:jc w:val="left"/>
              <w:spacing w:line="240" w:lineRule="exact"/>
              <w:ind w:left="105"/>
            </w:pP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C)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11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Es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t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u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-3"/>
                <w:w w:val="100"/>
                <w:position w:val="-1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10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3"/>
                <w:w w:val="100"/>
                <w:position w:val="-1"/>
                <w:sz w:val="22"/>
                <w:szCs w:val="22"/>
              </w:rPr>
              <w:t>l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10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m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ec</w:t>
            </w:r>
            <w:r>
              <w:rPr>
                <w:rFonts w:ascii="Verdana" w:cs="Verdana" w:eastAsia="Verdana" w:hAnsi="Verdana"/>
                <w:spacing w:val="2"/>
                <w:w w:val="100"/>
                <w:position w:val="-1"/>
                <w:sz w:val="22"/>
                <w:szCs w:val="22"/>
              </w:rPr>
              <w:t>á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n</w:t>
            </w:r>
            <w:r>
              <w:rPr>
                <w:rFonts w:ascii="Verdana" w:cs="Verdana" w:eastAsia="Verdana" w:hAnsi="Verdana"/>
                <w:spacing w:val="-4"/>
                <w:w w:val="100"/>
                <w:position w:val="-1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ca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11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e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11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3"/>
                <w:w w:val="100"/>
                <w:position w:val="-1"/>
                <w:sz w:val="22"/>
                <w:szCs w:val="22"/>
              </w:rPr>
              <w:t>l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os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14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l</w:t>
            </w:r>
            <w:r>
              <w:rPr>
                <w:rFonts w:ascii="Verdana" w:cs="Verdana" w:eastAsia="Verdana" w:hAnsi="Verdana"/>
                <w:spacing w:val="-3"/>
                <w:w w:val="100"/>
                <w:position w:val="-1"/>
                <w:sz w:val="22"/>
                <w:szCs w:val="22"/>
              </w:rPr>
              <w:t>í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q</w:t>
            </w:r>
            <w:r>
              <w:rPr>
                <w:rFonts w:ascii="Verdana" w:cs="Verdana" w:eastAsia="Verdana" w:hAnsi="Verdana"/>
                <w:spacing w:val="2"/>
                <w:w w:val="100"/>
                <w:position w:val="-1"/>
                <w:sz w:val="22"/>
                <w:szCs w:val="22"/>
              </w:rPr>
              <w:t>u</w:t>
            </w:r>
            <w:r>
              <w:rPr>
                <w:rFonts w:ascii="Verdana" w:cs="Verdana" w:eastAsia="Verdana" w:hAnsi="Verdana"/>
                <w:spacing w:val="-3"/>
                <w:w w:val="100"/>
                <w:position w:val="-1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os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11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en</w:t>
            </w:r>
            <w:r>
              <w:rPr>
                <w:rFonts w:ascii="Verdana" w:cs="Verdana" w:eastAsia="Verdana" w:hAnsi="Verdana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42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324"/>
            <w:tcBorders>
              <w:top w:color="000000" w:space="0" w:sz="5" w:val="single"/>
              <w:left w:color="000000" w:space="0" w:sz="5" w:val="single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Verdana" w:cs="Verdana" w:eastAsia="Verdana" w:hAnsi="Verdana"/>
                <w:sz w:val="22"/>
                <w:szCs w:val="22"/>
              </w:rPr>
              <w:jc w:val="left"/>
              <w:spacing w:line="240" w:lineRule="exact"/>
              <w:ind w:left="102"/>
            </w:pP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(</w:t>
            </w:r>
            <w:r>
              <w:rPr>
                <w:rFonts w:ascii="Verdana" w:cs="Verdana" w:eastAsia="Verdana" w:hAnsi="Verdana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2953"/>
            <w:tcBorders>
              <w:top w:color="000000" w:space="0" w:sz="5" w:val="single"/>
              <w:left w:color="auto" w:space="0" w:sz="6" w:val="nil"/>
              <w:bottom w:color="auto" w:space="0" w:sz="6" w:val="nil"/>
              <w:right w:color="000000" w:space="0" w:sz="5" w:val="single"/>
            </w:tcBorders>
          </w:tcPr>
          <w:p>
            <w:pPr>
              <w:rPr>
                <w:rFonts w:ascii="Verdana" w:cs="Verdana" w:eastAsia="Verdana" w:hAnsi="Verdana"/>
                <w:sz w:val="22"/>
                <w:szCs w:val="22"/>
              </w:rPr>
              <w:jc w:val="left"/>
              <w:spacing w:line="240" w:lineRule="exact"/>
              <w:ind w:left="115"/>
            </w:pP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)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C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u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2"/>
                <w:w w:val="100"/>
                <w:position w:val="-1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l</w:t>
            </w:r>
            <w:r>
              <w:rPr>
                <w:rFonts w:ascii="Verdana" w:cs="Verdana" w:eastAsia="Verdana" w:hAnsi="Verdana"/>
                <w:spacing w:val="-3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m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á</w:t>
            </w:r>
            <w:r>
              <w:rPr>
                <w:rFonts w:ascii="Verdana" w:cs="Verdana" w:eastAsia="Verdana" w:hAnsi="Verdana"/>
                <w:spacing w:val="2"/>
                <w:w w:val="100"/>
                <w:position w:val="-1"/>
                <w:sz w:val="22"/>
                <w:szCs w:val="22"/>
              </w:rPr>
              <w:t>s</w:t>
            </w:r>
            <w:r>
              <w:rPr>
                <w:rFonts w:ascii="Verdana" w:cs="Verdana" w:eastAsia="Verdana" w:hAnsi="Verdana"/>
                <w:spacing w:val="-3"/>
                <w:w w:val="100"/>
                <w:position w:val="-1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co</w:t>
            </w:r>
            <w:r>
              <w:rPr>
                <w:rFonts w:ascii="Verdana" w:cs="Verdana" w:eastAsia="Verdana" w:hAnsi="Verdana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hRule="exact" w:val="265"/>
        </w:trPr>
        <w:tc>
          <w:tcPr>
            <w:tcW w:type="dxa" w:w="5355"/>
            <w:gridSpan w:val="2"/>
            <w:tcBorders>
              <w:top w:color="auto" w:space="0" w:sz="6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Verdana" w:cs="Verdana" w:eastAsia="Verdana" w:hAnsi="Verdana"/>
                <w:sz w:val="22"/>
                <w:szCs w:val="22"/>
              </w:rPr>
              <w:jc w:val="left"/>
              <w:spacing w:line="240" w:lineRule="exact"/>
              <w:ind w:left="105"/>
            </w:pP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eposo.</w:t>
            </w:r>
          </w:p>
        </w:tc>
        <w:tc>
          <w:tcPr>
            <w:tcW w:type="dxa" w:w="42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324"/>
            <w:tcBorders>
              <w:top w:color="auto" w:space="0" w:sz="6" w:val="nil"/>
              <w:left w:color="000000" w:space="0" w:sz="5" w:val="single"/>
              <w:bottom w:color="000000" w:space="0" w:sz="5" w:val="single"/>
              <w:right w:color="auto" w:space="0" w:sz="6" w:val="nil"/>
            </w:tcBorders>
          </w:tcPr>
          <w:p/>
        </w:tc>
        <w:tc>
          <w:tcPr>
            <w:tcW w:type="dxa" w:w="2953"/>
            <w:tcBorders>
              <w:top w:color="auto" w:space="0" w:sz="6" w:val="nil"/>
              <w:left w:color="auto" w:space="0" w:sz="6" w:val="nil"/>
              <w:bottom w:color="000000" w:space="0" w:sz="5" w:val="single"/>
              <w:right w:color="000000" w:space="0" w:sz="5" w:val="single"/>
            </w:tcBorders>
          </w:tcPr>
          <w:p/>
        </w:tc>
      </w:tr>
      <w:tr>
        <w:trPr>
          <w:trHeight w:hRule="exact" w:val="280"/>
        </w:trPr>
        <w:tc>
          <w:tcPr>
            <w:tcW w:type="dxa" w:w="5355"/>
            <w:gridSpan w:val="2"/>
            <w:tcBorders>
              <w:top w:color="000000" w:space="0" w:sz="5" w:val="single"/>
              <w:left w:color="000000" w:space="0" w:sz="5" w:val="single"/>
              <w:bottom w:color="auto" w:space="0" w:sz="6" w:val="nil"/>
              <w:right w:color="000000" w:space="0" w:sz="5" w:val="single"/>
            </w:tcBorders>
          </w:tcPr>
          <w:p>
            <w:pPr>
              <w:rPr>
                <w:rFonts w:ascii="Verdana" w:cs="Verdana" w:eastAsia="Verdana" w:hAnsi="Verdana"/>
                <w:sz w:val="22"/>
                <w:szCs w:val="22"/>
              </w:rPr>
              <w:jc w:val="left"/>
              <w:spacing w:line="240" w:lineRule="exact"/>
              <w:ind w:left="105"/>
            </w:pP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D)</w:t>
            </w:r>
            <w:r>
              <w:rPr>
                <w:rFonts w:ascii="Verdana" w:cs="Verdana" w:eastAsia="Verdana" w:hAnsi="Verdana"/>
                <w:spacing w:val="72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1"/>
                <w:w w:val="100"/>
                <w:position w:val="-1"/>
                <w:sz w:val="22"/>
                <w:szCs w:val="22"/>
              </w:rPr>
              <w:t>T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oda</w:t>
            </w:r>
            <w:r>
              <w:rPr>
                <w:rFonts w:ascii="Verdana" w:cs="Verdana" w:eastAsia="Verdana" w:hAnsi="Verdana"/>
                <w:spacing w:val="70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sus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t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nc</w:t>
            </w:r>
            <w:r>
              <w:rPr>
                <w:rFonts w:ascii="Verdana" w:cs="Verdana" w:eastAsia="Verdana" w:hAnsi="Verdana"/>
                <w:spacing w:val="-3"/>
                <w:w w:val="100"/>
                <w:position w:val="-1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73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cu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y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s</w:t>
            </w:r>
            <w:r>
              <w:rPr>
                <w:rFonts w:ascii="Verdana" w:cs="Verdana" w:eastAsia="Verdana" w:hAnsi="Verdana"/>
                <w:spacing w:val="74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m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o</w:t>
            </w:r>
            <w:r>
              <w:rPr>
                <w:rFonts w:ascii="Verdana" w:cs="Verdana" w:eastAsia="Verdana" w:hAnsi="Verdana"/>
                <w:spacing w:val="-3"/>
                <w:w w:val="100"/>
                <w:position w:val="-1"/>
                <w:sz w:val="22"/>
                <w:szCs w:val="22"/>
              </w:rPr>
              <w:t>l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écu</w:t>
            </w:r>
            <w:r>
              <w:rPr>
                <w:rFonts w:ascii="Verdana" w:cs="Verdana" w:eastAsia="Verdana" w:hAnsi="Verdana"/>
                <w:spacing w:val="-3"/>
                <w:w w:val="100"/>
                <w:position w:val="-1"/>
                <w:sz w:val="22"/>
                <w:szCs w:val="22"/>
              </w:rPr>
              <w:t>l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s</w:t>
            </w:r>
            <w:r>
              <w:rPr>
                <w:rFonts w:ascii="Verdana" w:cs="Verdana" w:eastAsia="Verdana" w:hAnsi="Verdana"/>
                <w:spacing w:val="74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p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ue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en</w:t>
            </w:r>
            <w:r>
              <w:rPr>
                <w:rFonts w:ascii="Verdana" w:cs="Verdana" w:eastAsia="Verdana" w:hAnsi="Verdana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42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324"/>
            <w:tcBorders>
              <w:top w:color="000000" w:space="0" w:sz="5" w:val="single"/>
              <w:left w:color="000000" w:space="0" w:sz="5" w:val="single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2953"/>
            <w:tcBorders>
              <w:top w:color="000000" w:space="0" w:sz="5" w:val="single"/>
              <w:left w:color="auto" w:space="0" w:sz="6" w:val="nil"/>
              <w:bottom w:color="auto" w:space="0" w:sz="6" w:val="nil"/>
              <w:right w:color="000000" w:space="0" w:sz="5" w:val="single"/>
            </w:tcBorders>
          </w:tcPr>
          <w:p/>
        </w:tc>
      </w:tr>
      <w:tr>
        <w:trPr>
          <w:trHeight w:hRule="exact" w:val="268"/>
        </w:trPr>
        <w:tc>
          <w:tcPr>
            <w:tcW w:type="dxa" w:w="5355"/>
            <w:gridSpan w:val="2"/>
            <w:tcBorders>
              <w:top w:color="auto" w:space="0" w:sz="6" w:val="nil"/>
              <w:left w:color="000000" w:space="0" w:sz="5" w:val="single"/>
              <w:bottom w:color="auto" w:space="0" w:sz="6" w:val="nil"/>
              <w:right w:color="000000" w:space="0" w:sz="5" w:val="single"/>
            </w:tcBorders>
          </w:tcPr>
          <w:p>
            <w:pPr>
              <w:rPr>
                <w:rFonts w:ascii="Verdana" w:cs="Verdana" w:eastAsia="Verdana" w:hAnsi="Verdana"/>
                <w:sz w:val="22"/>
                <w:szCs w:val="22"/>
              </w:rPr>
              <w:jc w:val="left"/>
              <w:spacing w:line="240" w:lineRule="exact"/>
              <w:ind w:left="105"/>
            </w:pP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esl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ascii="Verdana" w:cs="Verdana" w:eastAsia="Verdana" w:hAnsi="Verdana"/>
                <w:spacing w:val="38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37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sob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Verdana" w:cs="Verdana" w:eastAsia="Verdana" w:hAnsi="Verdana"/>
                <w:spacing w:val="38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ot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ascii="Verdana" w:cs="Verdana" w:eastAsia="Verdana" w:hAnsi="Verdana"/>
                <w:spacing w:val="37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or</w:t>
            </w:r>
            <w:r>
              <w:rPr>
                <w:rFonts w:ascii="Verdana" w:cs="Verdana" w:eastAsia="Verdana" w:hAnsi="Verdana"/>
                <w:spacing w:val="37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ascii="Verdana" w:cs="Verdana" w:eastAsia="Verdana" w:hAnsi="Verdana"/>
                <w:spacing w:val="37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sep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ón</w:t>
            </w:r>
          </w:p>
        </w:tc>
        <w:tc>
          <w:tcPr>
            <w:tcW w:type="dxa" w:w="42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324"/>
            <w:tcBorders>
              <w:top w:color="auto" w:space="0" w:sz="6" w:val="nil"/>
              <w:left w:color="000000" w:space="0" w:sz="5" w:val="single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Verdana" w:cs="Verdana" w:eastAsia="Verdana" w:hAnsi="Verdana"/>
                <w:sz w:val="22"/>
                <w:szCs w:val="22"/>
              </w:rPr>
              <w:jc w:val="left"/>
              <w:spacing w:line="240" w:lineRule="exact"/>
              <w:ind w:left="102"/>
            </w:pP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(</w:t>
            </w:r>
          </w:p>
        </w:tc>
        <w:tc>
          <w:tcPr>
            <w:tcW w:type="dxa" w:w="2953"/>
            <w:tcBorders>
              <w:top w:color="auto" w:space="0" w:sz="6" w:val="nil"/>
              <w:left w:color="auto" w:space="0" w:sz="6" w:val="nil"/>
              <w:bottom w:color="auto" w:space="0" w:sz="6" w:val="nil"/>
              <w:right w:color="000000" w:space="0" w:sz="5" w:val="single"/>
            </w:tcBorders>
          </w:tcPr>
          <w:p>
            <w:pPr>
              <w:rPr>
                <w:rFonts w:ascii="Verdana" w:cs="Verdana" w:eastAsia="Verdana" w:hAnsi="Verdana"/>
                <w:sz w:val="22"/>
                <w:szCs w:val="22"/>
              </w:rPr>
              <w:jc w:val="left"/>
              <w:spacing w:line="240" w:lineRule="exact"/>
              <w:ind w:left="115"/>
            </w:pP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ascii="Verdana" w:cs="Verdana" w:eastAsia="Verdana" w:hAnsi="Verdana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ón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2"/>
                <w:w w:val="100"/>
                <w:sz w:val="22"/>
                <w:szCs w:val="22"/>
              </w:rPr>
              <w:t>h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ost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ascii="Verdana" w:cs="Verdana" w:eastAsia="Verdana" w:hAnsi="Verdana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ica</w:t>
            </w:r>
          </w:p>
        </w:tc>
      </w:tr>
      <w:tr>
        <w:trPr>
          <w:trHeight w:hRule="exact" w:val="266"/>
        </w:trPr>
        <w:tc>
          <w:tcPr>
            <w:tcW w:type="dxa" w:w="5355"/>
            <w:gridSpan w:val="2"/>
            <w:tcBorders>
              <w:top w:color="auto" w:space="0" w:sz="6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Verdana" w:cs="Verdana" w:eastAsia="Verdana" w:hAnsi="Verdana"/>
                <w:sz w:val="22"/>
                <w:szCs w:val="22"/>
              </w:rPr>
              <w:jc w:val="left"/>
              <w:spacing w:line="240" w:lineRule="exact"/>
              <w:ind w:left="105"/>
            </w:pP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í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.</w:t>
            </w:r>
          </w:p>
        </w:tc>
        <w:tc>
          <w:tcPr>
            <w:tcW w:type="dxa" w:w="42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324"/>
            <w:tcBorders>
              <w:top w:color="auto" w:space="0" w:sz="6" w:val="nil"/>
              <w:left w:color="000000" w:space="0" w:sz="5" w:val="single"/>
              <w:bottom w:color="000000" w:space="0" w:sz="5" w:val="single"/>
              <w:right w:color="auto" w:space="0" w:sz="6" w:val="nil"/>
            </w:tcBorders>
          </w:tcPr>
          <w:p/>
        </w:tc>
        <w:tc>
          <w:tcPr>
            <w:tcW w:type="dxa" w:w="2953"/>
            <w:tcBorders>
              <w:top w:color="auto" w:space="0" w:sz="6" w:val="nil"/>
              <w:left w:color="auto" w:space="0" w:sz="6" w:val="nil"/>
              <w:bottom w:color="000000" w:space="0" w:sz="5" w:val="single"/>
              <w:right w:color="000000" w:space="0" w:sz="5" w:val="single"/>
            </w:tcBorders>
          </w:tcPr>
          <w:p/>
        </w:tc>
      </w:tr>
      <w:tr>
        <w:trPr>
          <w:trHeight w:hRule="exact" w:val="278"/>
        </w:trPr>
        <w:tc>
          <w:tcPr>
            <w:tcW w:type="dxa" w:w="5355"/>
            <w:gridSpan w:val="2"/>
            <w:tcBorders>
              <w:top w:color="000000" w:space="0" w:sz="5" w:val="single"/>
              <w:left w:color="000000" w:space="0" w:sz="5" w:val="single"/>
              <w:bottom w:color="auto" w:space="0" w:sz="6" w:val="nil"/>
              <w:right w:color="000000" w:space="0" w:sz="5" w:val="single"/>
            </w:tcBorders>
          </w:tcPr>
          <w:p>
            <w:pPr>
              <w:rPr>
                <w:rFonts w:ascii="Verdana" w:cs="Verdana" w:eastAsia="Verdana" w:hAnsi="Verdana"/>
                <w:sz w:val="22"/>
                <w:szCs w:val="22"/>
              </w:rPr>
              <w:jc w:val="left"/>
              <w:spacing w:line="240" w:lineRule="exact"/>
              <w:ind w:left="105"/>
            </w:pP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E)</w:t>
            </w:r>
            <w:r>
              <w:rPr>
                <w:rFonts w:ascii="Verdana" w:cs="Verdana" w:eastAsia="Verdana" w:hAnsi="Verdana"/>
                <w:spacing w:val="40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Es</w:t>
            </w:r>
            <w:r>
              <w:rPr>
                <w:rFonts w:ascii="Verdana" w:cs="Verdana" w:eastAsia="Verdana" w:hAnsi="Verdana"/>
                <w:spacing w:val="40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3"/>
                <w:w w:val="100"/>
                <w:position w:val="-1"/>
                <w:sz w:val="22"/>
                <w:szCs w:val="22"/>
              </w:rPr>
              <w:t>l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39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ca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n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ti</w:t>
            </w:r>
            <w:r>
              <w:rPr>
                <w:rFonts w:ascii="Verdana" w:cs="Verdana" w:eastAsia="Verdana" w:hAnsi="Verdana"/>
                <w:spacing w:val="-2"/>
                <w:w w:val="100"/>
                <w:position w:val="-1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39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e</w:t>
            </w:r>
            <w:r>
              <w:rPr>
                <w:rFonts w:ascii="Verdana" w:cs="Verdana" w:eastAsia="Verdana" w:hAnsi="Verdana"/>
                <w:spacing w:val="40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m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sa</w:t>
            </w:r>
            <w:r>
              <w:rPr>
                <w:rFonts w:ascii="Verdana" w:cs="Verdana" w:eastAsia="Verdana" w:hAnsi="Verdana"/>
                <w:spacing w:val="39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e</w:t>
            </w:r>
            <w:r>
              <w:rPr>
                <w:rFonts w:ascii="Verdana" w:cs="Verdana" w:eastAsia="Verdana" w:hAnsi="Verdana"/>
                <w:spacing w:val="40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u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n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39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sus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t</w:t>
            </w:r>
            <w:r>
              <w:rPr>
                <w:rFonts w:ascii="Verdana" w:cs="Verdana" w:eastAsia="Verdana" w:hAnsi="Verdana"/>
                <w:spacing w:val="-3"/>
                <w:w w:val="100"/>
                <w:position w:val="-1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nc</w:t>
            </w:r>
            <w:r>
              <w:rPr>
                <w:rFonts w:ascii="Verdana" w:cs="Verdana" w:eastAsia="Verdana" w:hAnsi="Verdana"/>
                <w:spacing w:val="-3"/>
                <w:w w:val="100"/>
                <w:position w:val="-1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42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324"/>
            <w:tcBorders>
              <w:top w:color="000000" w:space="0" w:sz="5" w:val="single"/>
              <w:left w:color="000000" w:space="0" w:sz="5" w:val="single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2953"/>
            <w:tcBorders>
              <w:top w:color="000000" w:space="0" w:sz="5" w:val="single"/>
              <w:left w:color="auto" w:space="0" w:sz="6" w:val="nil"/>
              <w:bottom w:color="auto" w:space="0" w:sz="6" w:val="nil"/>
              <w:right w:color="000000" w:space="0" w:sz="5" w:val="single"/>
            </w:tcBorders>
          </w:tcPr>
          <w:p/>
        </w:tc>
      </w:tr>
      <w:tr>
        <w:trPr>
          <w:trHeight w:hRule="exact" w:val="268"/>
        </w:trPr>
        <w:tc>
          <w:tcPr>
            <w:tcW w:type="dxa" w:w="5355"/>
            <w:gridSpan w:val="2"/>
            <w:tcBorders>
              <w:top w:color="auto" w:space="0" w:sz="6" w:val="nil"/>
              <w:left w:color="000000" w:space="0" w:sz="5" w:val="single"/>
              <w:bottom w:color="auto" w:space="0" w:sz="6" w:val="nil"/>
              <w:right w:color="000000" w:space="0" w:sz="5" w:val="single"/>
            </w:tcBorders>
          </w:tcPr>
          <w:p>
            <w:pPr>
              <w:rPr>
                <w:rFonts w:ascii="Verdana" w:cs="Verdana" w:eastAsia="Verdana" w:hAnsi="Verdana"/>
                <w:sz w:val="22"/>
                <w:szCs w:val="22"/>
              </w:rPr>
              <w:jc w:val="left"/>
              <w:spacing w:line="240" w:lineRule="exact"/>
              <w:ind w:left="105"/>
            </w:pP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ue</w:t>
            </w:r>
            <w:r>
              <w:rPr>
                <w:rFonts w:ascii="Verdana" w:cs="Verdana" w:eastAsia="Verdana" w:hAnsi="Verdana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v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esa</w:t>
            </w:r>
            <w:r>
              <w:rPr>
                <w:rFonts w:ascii="Verdana" w:cs="Verdana" w:eastAsia="Verdana" w:hAnsi="Verdana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te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ascii="Verdana" w:cs="Verdana" w:eastAsia="Verdana" w:hAnsi="Verdana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ón</w:t>
            </w:r>
            <w:r>
              <w:rPr>
                <w:rFonts w:ascii="Verdana" w:cs="Verdana" w:eastAsia="Verdana" w:hAnsi="Verdana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ascii="Verdana" w:cs="Verdana" w:eastAsia="Verdana" w:hAnsi="Verdana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un</w:t>
            </w:r>
          </w:p>
        </w:tc>
        <w:tc>
          <w:tcPr>
            <w:tcW w:type="dxa" w:w="42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324"/>
            <w:tcBorders>
              <w:top w:color="auto" w:space="0" w:sz="6" w:val="nil"/>
              <w:left w:color="000000" w:space="0" w:sz="5" w:val="single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Verdana" w:cs="Verdana" w:eastAsia="Verdana" w:hAnsi="Verdana"/>
                <w:sz w:val="22"/>
                <w:szCs w:val="22"/>
              </w:rPr>
              <w:jc w:val="left"/>
              <w:spacing w:line="240" w:lineRule="exact"/>
              <w:ind w:left="102"/>
            </w:pP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(</w:t>
            </w:r>
          </w:p>
        </w:tc>
        <w:tc>
          <w:tcPr>
            <w:tcW w:type="dxa" w:w="2953"/>
            <w:tcBorders>
              <w:top w:color="auto" w:space="0" w:sz="6" w:val="nil"/>
              <w:left w:color="auto" w:space="0" w:sz="6" w:val="nil"/>
              <w:bottom w:color="auto" w:space="0" w:sz="6" w:val="nil"/>
              <w:right w:color="000000" w:space="0" w:sz="5" w:val="single"/>
            </w:tcBorders>
          </w:tcPr>
          <w:p>
            <w:pPr>
              <w:rPr>
                <w:rFonts w:ascii="Verdana" w:cs="Verdana" w:eastAsia="Verdana" w:hAnsi="Verdana"/>
                <w:sz w:val="22"/>
                <w:szCs w:val="22"/>
              </w:rPr>
              <w:jc w:val="left"/>
              <w:spacing w:line="240" w:lineRule="exact"/>
              <w:ind w:left="115"/>
            </w:pP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Verdana" w:cs="Verdana" w:eastAsia="Verdana" w:hAnsi="Verdana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ascii="Verdana" w:cs="Verdana" w:eastAsia="Verdana" w:hAnsi="Verdana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ca</w:t>
            </w:r>
          </w:p>
        </w:tc>
      </w:tr>
      <w:tr>
        <w:trPr>
          <w:trHeight w:hRule="exact" w:val="265"/>
        </w:trPr>
        <w:tc>
          <w:tcPr>
            <w:tcW w:type="dxa" w:w="5355"/>
            <w:gridSpan w:val="2"/>
            <w:tcBorders>
              <w:top w:color="auto" w:space="0" w:sz="6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Verdana" w:cs="Verdana" w:eastAsia="Verdana" w:hAnsi="Verdana"/>
                <w:sz w:val="22"/>
                <w:szCs w:val="22"/>
              </w:rPr>
              <w:jc w:val="left"/>
              <w:spacing w:line="240" w:lineRule="exact"/>
              <w:ind w:left="105"/>
            </w:pP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seg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o.</w:t>
            </w:r>
          </w:p>
        </w:tc>
        <w:tc>
          <w:tcPr>
            <w:tcW w:type="dxa" w:w="42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324"/>
            <w:tcBorders>
              <w:top w:color="auto" w:space="0" w:sz="6" w:val="nil"/>
              <w:left w:color="000000" w:space="0" w:sz="5" w:val="single"/>
              <w:bottom w:color="000000" w:space="0" w:sz="5" w:val="single"/>
              <w:right w:color="auto" w:space="0" w:sz="6" w:val="nil"/>
            </w:tcBorders>
          </w:tcPr>
          <w:p/>
        </w:tc>
        <w:tc>
          <w:tcPr>
            <w:tcW w:type="dxa" w:w="2953"/>
            <w:tcBorders>
              <w:top w:color="auto" w:space="0" w:sz="6" w:val="nil"/>
              <w:left w:color="auto" w:space="0" w:sz="6" w:val="nil"/>
              <w:bottom w:color="000000" w:space="0" w:sz="5" w:val="single"/>
              <w:right w:color="000000" w:space="0" w:sz="5" w:val="single"/>
            </w:tcBorders>
          </w:tcPr>
          <w:p/>
        </w:tc>
      </w:tr>
      <w:tr>
        <w:trPr>
          <w:trHeight w:hRule="exact" w:val="280"/>
        </w:trPr>
        <w:tc>
          <w:tcPr>
            <w:tcW w:type="dxa" w:w="5355"/>
            <w:gridSpan w:val="2"/>
            <w:tcBorders>
              <w:top w:color="000000" w:space="0" w:sz="5" w:val="single"/>
              <w:left w:color="000000" w:space="0" w:sz="5" w:val="single"/>
              <w:bottom w:color="auto" w:space="0" w:sz="6" w:val="nil"/>
              <w:right w:color="000000" w:space="0" w:sz="5" w:val="single"/>
            </w:tcBorders>
          </w:tcPr>
          <w:p>
            <w:pPr>
              <w:rPr>
                <w:rFonts w:ascii="Verdana" w:cs="Verdana" w:eastAsia="Verdana" w:hAnsi="Verdana"/>
                <w:sz w:val="22"/>
                <w:szCs w:val="22"/>
              </w:rPr>
              <w:jc w:val="left"/>
              <w:spacing w:line="240" w:lineRule="exact"/>
              <w:ind w:left="105"/>
            </w:pP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F)</w:t>
            </w:r>
            <w:r>
              <w:rPr>
                <w:rFonts w:ascii="Verdana" w:cs="Verdana" w:eastAsia="Verdana" w:hAnsi="Verdana"/>
                <w:spacing w:val="53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Es</w:t>
            </w:r>
            <w:r>
              <w:rPr>
                <w:rFonts w:ascii="Verdana" w:cs="Verdana" w:eastAsia="Verdana" w:hAnsi="Verdana"/>
                <w:spacing w:val="52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3"/>
                <w:w w:val="100"/>
                <w:position w:val="-1"/>
                <w:sz w:val="22"/>
                <w:szCs w:val="22"/>
              </w:rPr>
              <w:t>l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51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p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r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es</w:t>
            </w:r>
            <w:r>
              <w:rPr>
                <w:rFonts w:ascii="Verdana" w:cs="Verdana" w:eastAsia="Verdana" w:hAnsi="Verdana"/>
                <w:spacing w:val="-2"/>
                <w:w w:val="100"/>
                <w:position w:val="-1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ón</w:t>
            </w:r>
            <w:r>
              <w:rPr>
                <w:rFonts w:ascii="Verdana" w:cs="Verdana" w:eastAsia="Verdana" w:hAnsi="Verdana"/>
                <w:spacing w:val="52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54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2"/>
                <w:w w:val="100"/>
                <w:position w:val="-1"/>
                <w:sz w:val="22"/>
                <w:szCs w:val="22"/>
              </w:rPr>
              <w:t>l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51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q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ue</w:t>
            </w:r>
            <w:r>
              <w:rPr>
                <w:rFonts w:ascii="Verdana" w:cs="Verdana" w:eastAsia="Verdana" w:hAnsi="Verdana"/>
                <w:spacing w:val="52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está</w:t>
            </w:r>
            <w:r>
              <w:rPr>
                <w:rFonts w:ascii="Verdana" w:cs="Verdana" w:eastAsia="Verdana" w:hAnsi="Verdana"/>
                <w:spacing w:val="51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so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m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et</w:t>
            </w:r>
            <w:r>
              <w:rPr>
                <w:rFonts w:ascii="Verdana" w:cs="Verdana" w:eastAsia="Verdana" w:hAnsi="Verdana"/>
                <w:spacing w:val="-3"/>
                <w:w w:val="100"/>
                <w:position w:val="-1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o</w:t>
            </w:r>
            <w:r>
              <w:rPr>
                <w:rFonts w:ascii="Verdana" w:cs="Verdana" w:eastAsia="Verdana" w:hAnsi="Verdana"/>
                <w:spacing w:val="52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un</w:t>
            </w:r>
            <w:r>
              <w:rPr>
                <w:rFonts w:ascii="Verdana" w:cs="Verdana" w:eastAsia="Verdana" w:hAnsi="Verdana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42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324"/>
            <w:tcBorders>
              <w:top w:color="000000" w:space="0" w:sz="5" w:val="single"/>
              <w:left w:color="000000" w:space="0" w:sz="5" w:val="single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2953"/>
            <w:tcBorders>
              <w:top w:color="000000" w:space="0" w:sz="5" w:val="single"/>
              <w:left w:color="auto" w:space="0" w:sz="6" w:val="nil"/>
              <w:bottom w:color="auto" w:space="0" w:sz="6" w:val="nil"/>
              <w:right w:color="000000" w:space="0" w:sz="5" w:val="single"/>
            </w:tcBorders>
          </w:tcPr>
          <w:p/>
        </w:tc>
      </w:tr>
      <w:tr>
        <w:trPr>
          <w:trHeight w:hRule="exact" w:val="532"/>
        </w:trPr>
        <w:tc>
          <w:tcPr>
            <w:tcW w:type="dxa" w:w="5355"/>
            <w:gridSpan w:val="2"/>
            <w:tcBorders>
              <w:top w:color="auto" w:space="0" w:sz="6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Verdana" w:cs="Verdana" w:eastAsia="Verdana" w:hAnsi="Verdana"/>
                <w:sz w:val="22"/>
                <w:szCs w:val="22"/>
              </w:rPr>
              <w:jc w:val="left"/>
              <w:spacing w:line="240" w:lineRule="exact"/>
              <w:ind w:left="105"/>
            </w:pP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cue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Verdana" w:cs="Verdana" w:eastAsia="Verdana" w:hAnsi="Verdana"/>
                <w:spacing w:val="50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ascii="Verdana" w:cs="Verdana" w:eastAsia="Verdana" w:hAnsi="Verdana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Verdana" w:cs="Verdana" w:eastAsia="Verdana" w:hAnsi="Verdana"/>
                <w:spacing w:val="50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ascii="Verdana" w:cs="Verdana" w:eastAsia="Verdana" w:hAnsi="Verdana"/>
                <w:spacing w:val="49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ascii="Verdana" w:cs="Verdana" w:eastAsia="Verdana" w:hAnsi="Verdana"/>
                <w:spacing w:val="48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ascii="Verdana" w:cs="Verdana" w:eastAsia="Verdana" w:hAnsi="Verdana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Verdana" w:cs="Verdana" w:eastAsia="Verdana" w:hAnsi="Verdana"/>
                <w:spacing w:val="50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eb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ascii="Verdana" w:cs="Verdana" w:eastAsia="Verdana" w:hAnsi="Verdana"/>
                <w:spacing w:val="23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49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a</w:t>
            </w:r>
          </w:p>
          <w:p>
            <w:pPr>
              <w:rPr>
                <w:rFonts w:ascii="Verdana" w:cs="Verdana" w:eastAsia="Verdana" w:hAnsi="Verdana"/>
                <w:sz w:val="22"/>
                <w:szCs w:val="22"/>
              </w:rPr>
              <w:jc w:val="left"/>
              <w:spacing w:line="260" w:lineRule="exact"/>
              <w:ind w:left="105"/>
            </w:pP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co</w:t>
            </w:r>
            <w:r>
              <w:rPr>
                <w:rFonts w:ascii="Verdana" w:cs="Verdana" w:eastAsia="Verdana" w:hAnsi="Verdana"/>
                <w:spacing w:val="-3"/>
                <w:w w:val="100"/>
                <w:position w:val="-1"/>
                <w:sz w:val="22"/>
                <w:szCs w:val="22"/>
              </w:rPr>
              <w:t>l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u</w:t>
            </w:r>
            <w:r>
              <w:rPr>
                <w:rFonts w:ascii="Verdana" w:cs="Verdana" w:eastAsia="Verdana" w:hAnsi="Verdana"/>
                <w:spacing w:val="-2"/>
                <w:w w:val="100"/>
                <w:position w:val="-1"/>
                <w:sz w:val="22"/>
                <w:szCs w:val="22"/>
              </w:rPr>
              <w:t>m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na</w:t>
            </w:r>
            <w:r>
              <w:rPr>
                <w:rFonts w:ascii="Verdana" w:cs="Verdana" w:eastAsia="Verdana" w:hAnsi="Verdana"/>
                <w:spacing w:val="-2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q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ue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sost</w:t>
            </w:r>
            <w:r>
              <w:rPr>
                <w:rFonts w:ascii="Verdana" w:cs="Verdana" w:eastAsia="Verdana" w:hAnsi="Verdana"/>
                <w:spacing w:val="-4"/>
                <w:w w:val="100"/>
                <w:position w:val="-1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ene</w:t>
            </w:r>
            <w:r>
              <w:rPr>
                <w:rFonts w:ascii="Verdana" w:cs="Verdana" w:eastAsia="Verdana" w:hAnsi="Verdana"/>
                <w:spacing w:val="2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(á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r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ea).</w:t>
            </w:r>
            <w:r>
              <w:rPr>
                <w:rFonts w:ascii="Verdana" w:cs="Verdana" w:eastAsia="Verdana" w:hAnsi="Verdana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42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324"/>
            <w:tcBorders>
              <w:top w:color="auto" w:space="0" w:sz="6" w:val="nil"/>
              <w:left w:color="000000" w:space="0" w:sz="5" w:val="single"/>
              <w:bottom w:color="000000" w:space="0" w:sz="5" w:val="single"/>
              <w:right w:color="auto" w:space="0" w:sz="6" w:val="nil"/>
            </w:tcBorders>
          </w:tcPr>
          <w:p>
            <w:pPr>
              <w:rPr>
                <w:rFonts w:ascii="Verdana" w:cs="Verdana" w:eastAsia="Verdana" w:hAnsi="Verdana"/>
                <w:sz w:val="22"/>
                <w:szCs w:val="22"/>
              </w:rPr>
              <w:jc w:val="left"/>
              <w:spacing w:line="240" w:lineRule="exact"/>
              <w:ind w:left="102"/>
            </w:pP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(</w:t>
            </w:r>
          </w:p>
        </w:tc>
        <w:tc>
          <w:tcPr>
            <w:tcW w:type="dxa" w:w="2953"/>
            <w:tcBorders>
              <w:top w:color="auto" w:space="0" w:sz="6" w:val="nil"/>
              <w:left w:color="auto" w:space="0" w:sz="6" w:val="nil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Verdana" w:cs="Verdana" w:eastAsia="Verdana" w:hAnsi="Verdana"/>
                <w:sz w:val="22"/>
                <w:szCs w:val="22"/>
              </w:rPr>
              <w:jc w:val="left"/>
              <w:spacing w:line="240" w:lineRule="exact"/>
              <w:ind w:left="115"/>
            </w:pP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Verdana" w:cs="Verdana" w:eastAsia="Verdana" w:hAnsi="Verdana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Verdana" w:cs="Verdana" w:eastAsia="Verdana" w:hAnsi="Verdana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Verdana" w:cs="Verdana" w:eastAsia="Verdana" w:hAnsi="Verdana"/>
                <w:spacing w:val="1"/>
                <w:w w:val="100"/>
                <w:sz w:val="22"/>
                <w:szCs w:val="22"/>
              </w:rPr>
              <w:t>á</w:t>
            </w:r>
            <w:r>
              <w:rPr>
                <w:rFonts w:ascii="Verdana" w:cs="Verdana" w:eastAsia="Verdana" w:hAnsi="Verdana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ca</w:t>
            </w:r>
          </w:p>
        </w:tc>
      </w:tr>
      <w:tr>
        <w:trPr>
          <w:trHeight w:hRule="exact" w:val="547"/>
        </w:trPr>
        <w:tc>
          <w:tcPr>
            <w:tcW w:type="dxa" w:w="5355"/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Verdana" w:cs="Verdana" w:eastAsia="Verdana" w:hAnsi="Verdana"/>
                <w:sz w:val="22"/>
                <w:szCs w:val="22"/>
              </w:rPr>
              <w:jc w:val="left"/>
              <w:spacing w:before="1" w:line="260" w:lineRule="exact"/>
              <w:ind w:left="105" w:right="64"/>
            </w:pP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te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í</w:t>
            </w:r>
            <w:r>
              <w:rPr>
                <w:rFonts w:ascii="Verdana" w:cs="Verdana" w:eastAsia="Verdana" w:hAnsi="Verdana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ca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ue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estu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ecán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ca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Verdana" w:cs="Verdana" w:eastAsia="Verdana" w:hAnsi="Verdana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os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ascii="Verdana" w:cs="Verdana" w:eastAsia="Verdana" w:hAnsi="Verdana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3"/>
                <w:w w:val="100"/>
                <w:sz w:val="22"/>
                <w:szCs w:val="22"/>
              </w:rPr>
              <w:t>o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s</w:t>
            </w:r>
          </w:p>
        </w:tc>
        <w:tc>
          <w:tcPr>
            <w:tcW w:type="dxa" w:w="425"/>
            <w:tcBorders>
              <w:top w:color="auto" w:space="0" w:sz="6" w:val="nil"/>
              <w:left w:color="auto" w:space="0" w:sz="6" w:val="nil"/>
              <w:bottom w:color="000000" w:space="0" w:sz="5" w:val="single"/>
              <w:right w:color="auto" w:space="0" w:sz="6" w:val="nil"/>
            </w:tcBorders>
          </w:tcPr>
          <w:p/>
        </w:tc>
        <w:tc>
          <w:tcPr>
            <w:tcW w:type="dxa" w:w="32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auto" w:space="0" w:sz="6" w:val="nil"/>
            </w:tcBorders>
          </w:tcPr>
          <w:p>
            <w:pPr>
              <w:rPr>
                <w:sz w:val="12"/>
                <w:szCs w:val="12"/>
              </w:rPr>
              <w:jc w:val="left"/>
              <w:spacing w:before="5" w:line="120" w:lineRule="exact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ascii="Verdana" w:cs="Verdana" w:eastAsia="Verdana" w:hAnsi="Verdana"/>
                <w:sz w:val="22"/>
                <w:szCs w:val="22"/>
              </w:rPr>
              <w:jc w:val="left"/>
              <w:ind w:left="102"/>
            </w:pP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(</w:t>
            </w:r>
          </w:p>
        </w:tc>
        <w:tc>
          <w:tcPr>
            <w:tcW w:type="dxa" w:w="2953"/>
            <w:tcBorders>
              <w:top w:color="000000" w:space="0" w:sz="5" w:val="single"/>
              <w:left w:color="auto" w:space="0" w:sz="6" w:val="nil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sz w:val="12"/>
                <w:szCs w:val="12"/>
              </w:rPr>
              <w:jc w:val="left"/>
              <w:spacing w:before="5" w:line="120" w:lineRule="exact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ascii="Verdana" w:cs="Verdana" w:eastAsia="Verdana" w:hAnsi="Verdana"/>
                <w:sz w:val="22"/>
                <w:szCs w:val="22"/>
              </w:rPr>
              <w:jc w:val="left"/>
              <w:ind w:left="115"/>
            </w:pP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Vo</w:t>
            </w:r>
            <w:r>
              <w:rPr>
                <w:rFonts w:ascii="Verdana" w:cs="Verdana" w:eastAsia="Verdana" w:hAnsi="Verdana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Verdana" w:cs="Verdana" w:eastAsia="Verdana" w:hAnsi="Verdana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ét</w:t>
            </w:r>
            <w:r>
              <w:rPr>
                <w:rFonts w:ascii="Verdana" w:cs="Verdana" w:eastAsia="Verdana" w:hAnsi="Verdana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ico</w:t>
            </w:r>
          </w:p>
        </w:tc>
      </w:tr>
    </w:tbl>
    <w:p>
      <w:pPr>
        <w:rPr>
          <w:sz w:val="22"/>
          <w:szCs w:val="22"/>
        </w:rPr>
        <w:jc w:val="left"/>
        <w:spacing w:before="10" w:line="220" w:lineRule="exact"/>
        <w:sectPr>
          <w:pgMar w:bottom="280" w:footer="1491" w:header="570" w:left="760" w:right="660" w:top="1620"/>
          <w:headerReference r:id="rId17" w:type="default"/>
          <w:headerReference r:id="rId18" w:type="default"/>
          <w:pgSz w:h="15840" w:w="12240"/>
        </w:sectPr>
      </w:pPr>
      <w:r>
        <w:rPr>
          <w:sz w:val="22"/>
          <w:szCs w:val="22"/>
        </w:rPr>
      </w:r>
    </w:p>
    <w:p>
      <w:pPr>
        <w:rPr>
          <w:rFonts w:ascii="Verdana" w:cs="Verdana" w:eastAsia="Verdana" w:hAnsi="Verdana"/>
          <w:sz w:val="22"/>
          <w:szCs w:val="22"/>
        </w:rPr>
        <w:tabs>
          <w:tab w:pos="3600" w:val="left"/>
        </w:tabs>
        <w:jc w:val="left"/>
        <w:spacing w:before="21"/>
        <w:ind w:left="373" w:right="-60"/>
      </w:pPr>
      <w:r>
        <w:rPr>
          <w:rFonts w:ascii="Verdana" w:cs="Verdana" w:eastAsia="Verdana" w:hAnsi="Verdana"/>
          <w:spacing w:val="-1"/>
          <w:sz w:val="22"/>
          <w:szCs w:val="22"/>
        </w:rPr>
        <w:t>8</w:t>
      </w:r>
      <w:r>
        <w:rPr>
          <w:rFonts w:ascii="Verdana" w:cs="Verdana" w:eastAsia="Verdana" w:hAnsi="Verdana"/>
          <w:spacing w:val="-1"/>
          <w:sz w:val="22"/>
          <w:szCs w:val="22"/>
        </w:rPr>
        <w:t>.</w:t>
      </w:r>
      <w:r>
        <w:rPr>
          <w:rFonts w:ascii="Verdana" w:cs="Verdana" w:eastAsia="Verdana" w:hAnsi="Verdana"/>
          <w:spacing w:val="0"/>
          <w:sz w:val="22"/>
          <w:szCs w:val="22"/>
        </w:rPr>
        <w:t>-</w:t>
      </w:r>
      <w:r>
        <w:rPr>
          <w:rFonts w:ascii="Verdana" w:cs="Verdana" w:eastAsia="Verdana" w:hAnsi="Verdana"/>
          <w:spacing w:val="3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sz w:val="22"/>
          <w:szCs w:val="22"/>
        </w:rPr>
        <w:t>El</w:t>
      </w:r>
      <w:r>
        <w:rPr>
          <w:rFonts w:ascii="Verdana" w:cs="Verdana" w:eastAsia="Verdana" w:hAnsi="Verdana"/>
          <w:spacing w:val="27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sz w:val="22"/>
          <w:szCs w:val="22"/>
        </w:rPr>
        <w:t>té</w:t>
      </w:r>
      <w:r>
        <w:rPr>
          <w:rFonts w:ascii="Verdana" w:cs="Verdana" w:eastAsia="Verdana" w:hAnsi="Verdana"/>
          <w:spacing w:val="-1"/>
          <w:sz w:val="22"/>
          <w:szCs w:val="22"/>
        </w:rPr>
        <w:t>r</w:t>
      </w:r>
      <w:r>
        <w:rPr>
          <w:rFonts w:ascii="Verdana" w:cs="Verdana" w:eastAsia="Verdana" w:hAnsi="Verdana"/>
          <w:spacing w:val="1"/>
          <w:sz w:val="22"/>
          <w:szCs w:val="22"/>
        </w:rPr>
        <w:t>m</w:t>
      </w:r>
      <w:r>
        <w:rPr>
          <w:rFonts w:ascii="Verdana" w:cs="Verdana" w:eastAsia="Verdana" w:hAnsi="Verdana"/>
          <w:spacing w:val="-3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sz w:val="22"/>
          <w:szCs w:val="22"/>
        </w:rPr>
        <w:t>no</w:t>
      </w:r>
      <w:r>
        <w:rPr>
          <w:rFonts w:ascii="Verdana" w:cs="Verdana" w:eastAsia="Verdana" w:hAnsi="Verdana"/>
          <w:spacing w:val="3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sz w:val="22"/>
          <w:szCs w:val="22"/>
          <w:u w:color="000000" w:val="single"/>
        </w:rPr>
        <w:t> </w:t>
      </w:r>
      <w:r>
        <w:rPr>
          <w:rFonts w:ascii="Verdana" w:cs="Verdana" w:eastAsia="Verdana" w:hAnsi="Verdana"/>
          <w:spacing w:val="0"/>
          <w:sz w:val="22"/>
          <w:szCs w:val="22"/>
          <w:u w:color="000000" w:val="single"/>
        </w:rPr>
        <w:tab/>
      </w:r>
      <w:r>
        <w:rPr>
          <w:rFonts w:ascii="Verdana" w:cs="Verdana" w:eastAsia="Verdana" w:hAnsi="Verdana"/>
          <w:spacing w:val="0"/>
          <w:sz w:val="22"/>
          <w:szCs w:val="22"/>
          <w:u w:color="000000" w:val="single"/>
        </w:rPr>
      </w:r>
      <w:r>
        <w:rPr>
          <w:rFonts w:ascii="Verdana" w:cs="Verdana" w:eastAsia="Verdana" w:hAnsi="Verdana"/>
          <w:spacing w:val="0"/>
          <w:sz w:val="22"/>
          <w:szCs w:val="22"/>
        </w:rPr>
      </w:r>
    </w:p>
    <w:p>
      <w:pPr>
        <w:rPr>
          <w:rFonts w:ascii="Verdana" w:cs="Verdana" w:eastAsia="Verdana" w:hAnsi="Verdana"/>
          <w:sz w:val="22"/>
          <w:szCs w:val="22"/>
        </w:rPr>
        <w:jc w:val="left"/>
        <w:spacing w:line="240" w:lineRule="exact"/>
        <w:ind w:left="373"/>
      </w:pP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es</w:t>
      </w:r>
      <w:r>
        <w:rPr>
          <w:rFonts w:ascii="Verdana" w:cs="Verdana" w:eastAsia="Verdana" w:hAnsi="Verdana"/>
          <w:spacing w:val="-2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ón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t</w:t>
      </w:r>
      <w:r>
        <w:rPr>
          <w:rFonts w:ascii="Verdana" w:cs="Verdana" w:eastAsia="Verdana" w:hAnsi="Verdana"/>
          <w:spacing w:val="-2"/>
          <w:w w:val="100"/>
          <w:position w:val="-1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osfé</w:t>
      </w:r>
      <w:r>
        <w:rPr>
          <w:rFonts w:ascii="Verdana" w:cs="Verdana" w:eastAsia="Verdana" w:hAnsi="Verdana"/>
          <w:spacing w:val="2"/>
          <w:w w:val="100"/>
          <w:position w:val="-1"/>
          <w:sz w:val="22"/>
          <w:szCs w:val="22"/>
        </w:rPr>
        <w:t>r</w:t>
      </w:r>
      <w:r>
        <w:rPr>
          <w:rFonts w:ascii="Verdana" w:cs="Verdana" w:eastAsia="Verdana" w:hAnsi="Verdana"/>
          <w:spacing w:val="-2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ca…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</w:r>
    </w:p>
    <w:p>
      <w:pPr>
        <w:rPr>
          <w:rFonts w:ascii="Verdana" w:cs="Verdana" w:eastAsia="Verdana" w:hAnsi="Verdana"/>
          <w:sz w:val="22"/>
          <w:szCs w:val="22"/>
        </w:rPr>
        <w:jc w:val="left"/>
        <w:spacing w:before="21"/>
        <w:sectPr>
          <w:type w:val="continuous"/>
          <w:pgSz w:h="15840" w:w="12240"/>
          <w:pgMar w:bottom="280" w:left="760" w:right="660" w:top="1640"/>
          <w:cols w:equalWidth="off" w:num="2">
            <w:col w:space="106" w:w="3608"/>
            <w:col w:w="7106"/>
          </w:cols>
        </w:sectPr>
      </w:pPr>
      <w:r>
        <w:br w:type="column"/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se</w:t>
      </w:r>
      <w:r>
        <w:rPr>
          <w:rFonts w:ascii="Verdana" w:cs="Verdana" w:eastAsia="Verdana" w:hAnsi="Verdana"/>
          <w:spacing w:val="3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ca</w:t>
      </w:r>
      <w:r>
        <w:rPr>
          <w:rFonts w:ascii="Verdana" w:cs="Verdana" w:eastAsia="Verdana" w:hAnsi="Verdana"/>
          <w:spacing w:val="3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3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3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ón</w:t>
      </w:r>
      <w:r>
        <w:rPr>
          <w:rFonts w:ascii="Verdana" w:cs="Verdana" w:eastAsia="Verdana" w:hAnsi="Verdana"/>
          <w:spacing w:val="3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3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el</w:t>
      </w:r>
      <w:r>
        <w:rPr>
          <w:rFonts w:ascii="Verdana" w:cs="Verdana" w:eastAsia="Verdana" w:hAnsi="Verdana"/>
          <w:spacing w:val="28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ste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3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3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y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or</w:t>
      </w:r>
      <w:r>
        <w:rPr>
          <w:rFonts w:ascii="Verdana" w:cs="Verdana" w:eastAsia="Verdana" w:hAnsi="Verdana"/>
          <w:spacing w:val="3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q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3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</w:p>
    <w:p>
      <w:pPr>
        <w:rPr>
          <w:sz w:val="24"/>
          <w:szCs w:val="24"/>
        </w:rPr>
        <w:jc w:val="left"/>
        <w:spacing w:before="14" w:line="240" w:lineRule="exact"/>
      </w:pPr>
      <w:r>
        <w:rPr>
          <w:sz w:val="24"/>
          <w:szCs w:val="24"/>
        </w:rPr>
      </w:r>
    </w:p>
    <w:p>
      <w:pPr>
        <w:rPr>
          <w:rFonts w:ascii="Verdana" w:cs="Verdana" w:eastAsia="Verdana" w:hAnsi="Verdana"/>
          <w:sz w:val="22"/>
          <w:szCs w:val="22"/>
        </w:rPr>
        <w:jc w:val="left"/>
        <w:spacing w:before="21"/>
        <w:ind w:left="373"/>
      </w:pPr>
      <w:r>
        <w:rPr>
          <w:rFonts w:ascii="Verdana" w:cs="Verdana" w:eastAsia="Verdana" w:hAnsi="Verdana"/>
          <w:spacing w:val="0"/>
          <w:w w:val="100"/>
          <w:sz w:val="22"/>
          <w:szCs w:val="22"/>
        </w:rPr>
        <w:t>A)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ón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no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ét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ica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    </w:t>
      </w:r>
      <w:r>
        <w:rPr>
          <w:rFonts w:ascii="Verdana" w:cs="Verdana" w:eastAsia="Verdana" w:hAnsi="Verdana"/>
          <w:spacing w:val="7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B)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ón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b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      </w:t>
      </w:r>
      <w:r>
        <w:rPr>
          <w:rFonts w:ascii="Verdana" w:cs="Verdana" w:eastAsia="Verdana" w:hAnsi="Verdana"/>
          <w:spacing w:val="77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C)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ón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v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í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</w:p>
    <w:p>
      <w:pPr>
        <w:rPr>
          <w:sz w:val="26"/>
          <w:szCs w:val="26"/>
        </w:rPr>
        <w:jc w:val="left"/>
        <w:spacing w:before="8" w:line="260" w:lineRule="exact"/>
      </w:pPr>
      <w:r>
        <w:rPr>
          <w:sz w:val="26"/>
          <w:szCs w:val="26"/>
        </w:rPr>
      </w:r>
    </w:p>
    <w:p>
      <w:pPr>
        <w:rPr>
          <w:rFonts w:ascii="Verdana" w:cs="Verdana" w:eastAsia="Verdana" w:hAnsi="Verdana"/>
          <w:sz w:val="22"/>
          <w:szCs w:val="22"/>
        </w:rPr>
        <w:jc w:val="left"/>
        <w:ind w:left="373"/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9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.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-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esta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ti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(p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ón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no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ét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ca)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eg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v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onoce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…</w:t>
      </w:r>
    </w:p>
    <w:p>
      <w:pPr>
        <w:rPr>
          <w:sz w:val="26"/>
          <w:szCs w:val="26"/>
        </w:rPr>
        <w:jc w:val="left"/>
        <w:spacing w:before="8" w:line="260" w:lineRule="exact"/>
      </w:pPr>
      <w:r>
        <w:rPr>
          <w:sz w:val="26"/>
          <w:szCs w:val="26"/>
        </w:rPr>
      </w:r>
    </w:p>
    <w:p>
      <w:pPr>
        <w:rPr>
          <w:rFonts w:ascii="Verdana" w:cs="Verdana" w:eastAsia="Verdana" w:hAnsi="Verdana"/>
          <w:sz w:val="22"/>
          <w:szCs w:val="22"/>
        </w:rPr>
        <w:jc w:val="left"/>
        <w:ind w:left="373"/>
      </w:pPr>
      <w:r>
        <w:rPr>
          <w:rFonts w:ascii="Verdana" w:cs="Verdana" w:eastAsia="Verdana" w:hAnsi="Verdana"/>
          <w:spacing w:val="0"/>
          <w:w w:val="100"/>
          <w:sz w:val="22"/>
          <w:szCs w:val="22"/>
        </w:rPr>
        <w:t>A)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ón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osfér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     </w:t>
      </w:r>
      <w:r>
        <w:rPr>
          <w:rFonts w:ascii="Verdana" w:cs="Verdana" w:eastAsia="Verdana" w:hAnsi="Verdana"/>
          <w:spacing w:val="77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B)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ón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b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so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       </w:t>
      </w:r>
      <w:r>
        <w:rPr>
          <w:rFonts w:ascii="Verdana" w:cs="Verdana" w:eastAsia="Verdana" w:hAnsi="Verdana"/>
          <w:spacing w:val="77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C)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ó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v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í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</w:p>
    <w:p>
      <w:pPr>
        <w:rPr>
          <w:sz w:val="26"/>
          <w:szCs w:val="26"/>
        </w:rPr>
        <w:jc w:val="left"/>
        <w:spacing w:before="8" w:line="260" w:lineRule="exact"/>
      </w:pPr>
      <w:r>
        <w:rPr>
          <w:sz w:val="26"/>
          <w:szCs w:val="26"/>
        </w:rPr>
      </w:r>
    </w:p>
    <w:p>
      <w:pPr>
        <w:rPr>
          <w:rFonts w:ascii="Verdana" w:cs="Verdana" w:eastAsia="Verdana" w:hAnsi="Verdana"/>
          <w:sz w:val="22"/>
          <w:szCs w:val="22"/>
        </w:rPr>
        <w:jc w:val="left"/>
        <w:spacing w:line="478" w:lineRule="auto"/>
        <w:ind w:left="373" w:right="985"/>
        <w:sectPr>
          <w:type w:val="continuous"/>
          <w:pgSz w:h="15840" w:w="12240"/>
          <w:pgMar w:bottom="280" w:left="760" w:right="660" w:top="1640"/>
        </w:sectPr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10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.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-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ón</w:t>
      </w:r>
      <w:r>
        <w:rPr>
          <w:rFonts w:ascii="Verdana" w:cs="Verdana" w:eastAsia="Verdana" w:hAnsi="Verdana"/>
          <w:spacing w:val="7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g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ne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el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g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cerca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e.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A)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ón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b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so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          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B)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ón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tm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ér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  </w:t>
      </w:r>
      <w:r>
        <w:rPr>
          <w:rFonts w:ascii="Verdana" w:cs="Verdana" w:eastAsia="Verdana" w:hAnsi="Verdana"/>
          <w:spacing w:val="77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C)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ón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v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í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</w:p>
    <w:p>
      <w:pPr>
        <w:rPr>
          <w:sz w:val="16"/>
          <w:szCs w:val="16"/>
        </w:rPr>
        <w:jc w:val="left"/>
        <w:spacing w:before="10" w:line="160" w:lineRule="exact"/>
      </w:pPr>
      <w:r>
        <w:rPr>
          <w:sz w:val="16"/>
          <w:szCs w:val="16"/>
        </w:rPr>
      </w:r>
    </w:p>
    <w:p>
      <w:pPr>
        <w:rPr>
          <w:rFonts w:ascii="Verdana" w:cs="Verdana" w:eastAsia="Verdana" w:hAnsi="Verdana"/>
          <w:sz w:val="22"/>
          <w:szCs w:val="22"/>
        </w:rPr>
        <w:jc w:val="left"/>
        <w:spacing w:line="260" w:lineRule="exact"/>
        <w:ind w:left="373" w:right="343"/>
      </w:pPr>
      <w:r>
        <w:pict>
          <v:group coordorigin="1133,774" coordsize="8105,0" style="position:absolute;margin-left:56.64pt;margin-top:38.6972pt;width:405.231pt;height:0pt;mso-position-horizontal-relative:page;mso-position-vertical-relative:paragraph;z-index:-1393">
            <v:shape coordorigin="1133,774" coordsize="8105,0" filled="f" path="m1133,774l9237,774e" strokecolor="#000000" stroked="t" strokeweight="0.65136pt" style="position:absolute;left:1133;top:774;width:8105;height:0">
              <v:path arrowok="t"/>
            </v:shape>
            <w10:wrap type="none"/>
          </v:group>
        </w:pic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11.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-</w:t>
      </w:r>
      <w:r>
        <w:rPr>
          <w:rFonts w:ascii="Verdana" w:cs="Verdana" w:eastAsia="Verdana" w:hAnsi="Verdana"/>
          <w:spacing w:val="17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18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17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1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os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,</w:t>
      </w:r>
      <w:r>
        <w:rPr>
          <w:rFonts w:ascii="Verdana" w:cs="Verdana" w:eastAsia="Verdana" w:hAnsi="Verdana"/>
          <w:spacing w:val="15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17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se</w:t>
      </w:r>
      <w:r>
        <w:rPr>
          <w:rFonts w:ascii="Verdana" w:cs="Verdana" w:eastAsia="Verdana" w:hAnsi="Verdana"/>
          <w:spacing w:val="17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g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ene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1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1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1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g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na</w:t>
      </w:r>
      <w:r>
        <w:rPr>
          <w:rFonts w:ascii="Verdana" w:cs="Verdana" w:eastAsia="Verdana" w:hAnsi="Verdana"/>
          <w:spacing w:val="15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te</w:t>
      </w:r>
      <w:r>
        <w:rPr>
          <w:rFonts w:ascii="Verdana" w:cs="Verdana" w:eastAsia="Verdana" w:hAnsi="Verdana"/>
          <w:spacing w:val="1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17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su</w:t>
      </w:r>
      <w:r>
        <w:rPr>
          <w:rFonts w:ascii="Verdana" w:cs="Verdana" w:eastAsia="Verdana" w:hAnsi="Verdana"/>
          <w:spacing w:val="1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er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e,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esta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ón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ns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or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g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to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tes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,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esta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es…</w:t>
      </w:r>
    </w:p>
    <w:p>
      <w:pPr>
        <w:rPr>
          <w:sz w:val="10"/>
          <w:szCs w:val="10"/>
        </w:rPr>
        <w:jc w:val="left"/>
        <w:spacing w:before="8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Verdana" w:cs="Verdana" w:eastAsia="Verdana" w:hAnsi="Verdana"/>
          <w:sz w:val="22"/>
          <w:szCs w:val="22"/>
        </w:rPr>
        <w:jc w:val="left"/>
        <w:spacing w:before="28" w:line="260" w:lineRule="exact"/>
        <w:ind w:left="373" w:right="343"/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12.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-</w:t>
      </w:r>
      <w:r>
        <w:rPr>
          <w:rFonts w:ascii="Verdana" w:cs="Verdana" w:eastAsia="Verdana" w:hAnsi="Verdana"/>
          <w:spacing w:val="7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7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ect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7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opo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on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8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7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4"/>
          <w:w w:val="100"/>
          <w:sz w:val="22"/>
          <w:szCs w:val="22"/>
        </w:rPr>
        <w:t>(</w:t>
      </w:r>
      <w:r>
        <w:rPr>
          <w:rFonts w:ascii="Cambria Math" w:cs="Cambria Math" w:eastAsia="Cambria Math" w:hAnsi="Cambria Math"/>
          <w:spacing w:val="0"/>
          <w:w w:val="100"/>
          <w:sz w:val="22"/>
          <w:szCs w:val="22"/>
        </w:rPr>
        <w:t>𝜌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),</w:t>
      </w:r>
      <w:r>
        <w:rPr>
          <w:rFonts w:ascii="Verdana" w:cs="Verdana" w:eastAsia="Verdana" w:hAnsi="Verdana"/>
          <w:spacing w:val="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8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of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(h),</w:t>
      </w:r>
      <w:r>
        <w:rPr>
          <w:rFonts w:ascii="Verdana" w:cs="Verdana" w:eastAsia="Verdana" w:hAnsi="Verdana"/>
          <w:spacing w:val="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y</w:t>
      </w:r>
      <w:r>
        <w:rPr>
          <w:rFonts w:ascii="Verdana" w:cs="Verdana" w:eastAsia="Verdana" w:hAnsi="Verdana"/>
          <w:spacing w:val="8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g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v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g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(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g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).</w:t>
      </w:r>
    </w:p>
    <w:p>
      <w:pPr>
        <w:rPr>
          <w:sz w:val="26"/>
          <w:szCs w:val="26"/>
        </w:rPr>
        <w:jc w:val="left"/>
        <w:spacing w:line="260" w:lineRule="exact"/>
      </w:pPr>
      <w:r>
        <w:rPr>
          <w:sz w:val="26"/>
          <w:szCs w:val="26"/>
        </w:rPr>
      </w:r>
    </w:p>
    <w:p>
      <w:pPr>
        <w:rPr>
          <w:rFonts w:ascii="Verdana" w:cs="Verdana" w:eastAsia="Verdana" w:hAnsi="Verdana"/>
          <w:sz w:val="22"/>
          <w:szCs w:val="22"/>
        </w:rPr>
        <w:jc w:val="both"/>
        <w:ind w:left="373" w:right="2400"/>
      </w:pPr>
      <w:r>
        <w:rPr>
          <w:rFonts w:ascii="Verdana" w:cs="Verdana" w:eastAsia="Verdana" w:hAnsi="Verdana"/>
          <w:spacing w:val="0"/>
          <w:w w:val="100"/>
          <w:sz w:val="22"/>
          <w:szCs w:val="22"/>
        </w:rPr>
        <w:t>A)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ón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h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ost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á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    </w:t>
      </w:r>
      <w:r>
        <w:rPr>
          <w:rFonts w:ascii="Verdana" w:cs="Verdana" w:eastAsia="Verdana" w:hAnsi="Verdana"/>
          <w:spacing w:val="77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B)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ón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b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      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C)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ón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v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í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</w:p>
    <w:p>
      <w:pPr>
        <w:rPr>
          <w:sz w:val="26"/>
          <w:szCs w:val="26"/>
        </w:rPr>
        <w:jc w:val="left"/>
        <w:spacing w:before="4" w:line="260" w:lineRule="exact"/>
      </w:pPr>
      <w:r>
        <w:rPr>
          <w:sz w:val="26"/>
          <w:szCs w:val="26"/>
        </w:rPr>
      </w:r>
    </w:p>
    <w:p>
      <w:pPr>
        <w:rPr>
          <w:rFonts w:ascii="Arial" w:cs="Arial" w:eastAsia="Arial" w:hAnsi="Arial"/>
          <w:sz w:val="24"/>
          <w:szCs w:val="24"/>
        </w:rPr>
        <w:jc w:val="both"/>
        <w:ind w:left="373" w:right="348"/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13.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-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x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resa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ica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sto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lu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é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trico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“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res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ist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cia</w:t>
      </w:r>
      <w:r>
        <w:rPr>
          <w:rFonts w:ascii="Arial" w:cs="Arial" w:eastAsia="Arial" w:hAnsi="Arial"/>
          <w:spacing w:val="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tre</w:t>
      </w:r>
      <w:r>
        <w:rPr>
          <w:rFonts w:ascii="Arial" w:cs="Arial" w:eastAsia="Arial" w:hAnsi="Arial"/>
          <w:spacing w:val="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s”</w:t>
      </w:r>
      <w:r>
        <w:rPr>
          <w:rFonts w:ascii="Arial" w:cs="Arial" w:eastAsia="Arial" w:hAnsi="Arial"/>
          <w:spacing w:val="9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rsa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iscosi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lu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sz w:val="26"/>
          <w:szCs w:val="26"/>
        </w:rPr>
        <w:jc w:val="left"/>
        <w:spacing w:before="17" w:line="260" w:lineRule="exact"/>
      </w:pPr>
      <w:r>
        <w:rPr>
          <w:sz w:val="26"/>
          <w:szCs w:val="26"/>
        </w:rPr>
      </w:r>
    </w:p>
    <w:p>
      <w:pPr>
        <w:rPr>
          <w:rFonts w:ascii="Arial" w:cs="Arial" w:eastAsia="Arial" w:hAnsi="Arial"/>
          <w:sz w:val="24"/>
          <w:szCs w:val="24"/>
        </w:rPr>
        <w:jc w:val="both"/>
        <w:ind w:left="373" w:right="4664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A)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ise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     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B)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icelli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             </w:t>
      </w:r>
      <w:r>
        <w:rPr>
          <w:rFonts w:ascii="Arial" w:cs="Arial" w:eastAsia="Arial" w:hAnsi="Arial"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C)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</w:p>
    <w:p>
      <w:pPr>
        <w:rPr>
          <w:sz w:val="26"/>
          <w:szCs w:val="26"/>
        </w:rPr>
        <w:jc w:val="left"/>
        <w:spacing w:before="16" w:line="260" w:lineRule="exact"/>
      </w:pPr>
      <w:r>
        <w:rPr>
          <w:sz w:val="26"/>
          <w:szCs w:val="26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373" w:right="349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14.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-</w:t>
      </w:r>
      <w:r>
        <w:rPr>
          <w:rFonts w:ascii="Arial" w:cs="Arial" w:eastAsia="Arial" w:hAnsi="Arial"/>
          <w:spacing w:val="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“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cia</w:t>
      </w:r>
      <w:r>
        <w:rPr>
          <w:rFonts w:ascii="Arial" w:cs="Arial" w:eastAsia="Arial" w:hAnsi="Arial"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resi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tre</w:t>
      </w:r>
      <w:r>
        <w:rPr>
          <w:rFonts w:ascii="Arial" w:cs="Arial" w:eastAsia="Arial" w:hAnsi="Arial"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</w:t>
      </w:r>
      <w:r>
        <w:rPr>
          <w:rFonts w:ascii="Arial" w:cs="Arial" w:eastAsia="Arial" w:hAnsi="Arial"/>
          <w:spacing w:val="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í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ido</w:t>
      </w:r>
      <w:r>
        <w:rPr>
          <w:rFonts w:ascii="Arial" w:cs="Arial" w:eastAsia="Arial" w:hAnsi="Arial"/>
          <w:spacing w:val="9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4"/>
          <w:w w:val="100"/>
          <w:sz w:val="24"/>
          <w:szCs w:val="24"/>
        </w:rPr>
        <w:t>í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ico”</w:t>
      </w:r>
    </w:p>
    <w:p>
      <w:pPr>
        <w:rPr>
          <w:sz w:val="26"/>
          <w:szCs w:val="26"/>
        </w:rPr>
        <w:jc w:val="left"/>
        <w:spacing w:before="16" w:line="260" w:lineRule="exact"/>
      </w:pPr>
      <w:r>
        <w:rPr>
          <w:sz w:val="26"/>
          <w:szCs w:val="26"/>
        </w:rPr>
      </w:r>
    </w:p>
    <w:p>
      <w:pPr>
        <w:rPr>
          <w:rFonts w:ascii="Arial" w:cs="Arial" w:eastAsia="Arial" w:hAnsi="Arial"/>
          <w:sz w:val="24"/>
          <w:szCs w:val="24"/>
        </w:rPr>
        <w:jc w:val="both"/>
        <w:ind w:left="373" w:right="4715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A)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      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-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 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C)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6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</w:p>
    <w:p>
      <w:pPr>
        <w:rPr>
          <w:sz w:val="26"/>
          <w:szCs w:val="26"/>
        </w:rPr>
        <w:jc w:val="left"/>
        <w:spacing w:before="16" w:line="260" w:lineRule="exact"/>
      </w:pPr>
      <w:r>
        <w:rPr>
          <w:sz w:val="26"/>
          <w:szCs w:val="26"/>
        </w:rPr>
      </w:r>
    </w:p>
    <w:p>
      <w:pPr>
        <w:rPr>
          <w:rFonts w:ascii="Arial" w:cs="Arial" w:eastAsia="Arial" w:hAnsi="Arial"/>
          <w:sz w:val="24"/>
          <w:szCs w:val="24"/>
        </w:rPr>
        <w:jc w:val="both"/>
        <w:ind w:left="373" w:right="351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15.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-</w:t>
      </w:r>
      <w:r>
        <w:rPr>
          <w:rFonts w:ascii="Arial" w:cs="Arial" w:eastAsia="Arial" w:hAnsi="Arial"/>
          <w:spacing w:val="2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2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2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“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2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ido</w:t>
      </w:r>
      <w:r>
        <w:rPr>
          <w:rFonts w:ascii="Arial" w:cs="Arial" w:eastAsia="Arial" w:hAnsi="Arial"/>
          <w:spacing w:val="2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2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so</w:t>
      </w:r>
      <w:r>
        <w:rPr>
          <w:rFonts w:ascii="Arial" w:cs="Arial" w:eastAsia="Arial" w:hAnsi="Arial"/>
          <w:spacing w:val="2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2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2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se</w:t>
      </w:r>
      <w:r>
        <w:rPr>
          <w:rFonts w:ascii="Arial" w:cs="Arial" w:eastAsia="Arial" w:hAnsi="Arial"/>
          <w:spacing w:val="2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le</w:t>
      </w:r>
      <w:r>
        <w:rPr>
          <w:rFonts w:ascii="Arial" w:cs="Arial" w:eastAsia="Arial" w:hAnsi="Arial"/>
          <w:spacing w:val="2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ca</w:t>
      </w:r>
      <w:r>
        <w:rPr>
          <w:rFonts w:ascii="Arial" w:cs="Arial" w:eastAsia="Arial" w:hAnsi="Arial"/>
          <w:spacing w:val="2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2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sión</w:t>
      </w:r>
      <w:r>
        <w:rPr>
          <w:rFonts w:ascii="Arial" w:cs="Arial" w:eastAsia="Arial" w:hAnsi="Arial"/>
          <w:spacing w:val="2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2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2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2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2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su</w:t>
      </w:r>
    </w:p>
    <w:p>
      <w:pPr>
        <w:rPr>
          <w:rFonts w:ascii="Arial" w:cs="Arial" w:eastAsia="Arial" w:hAnsi="Arial"/>
          <w:sz w:val="24"/>
          <w:szCs w:val="24"/>
        </w:rPr>
        <w:jc w:val="left"/>
        <w:spacing w:line="480" w:lineRule="auto"/>
        <w:ind w:left="373" w:right="3553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resi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ite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     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B)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P.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     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C)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</w:p>
    <w:p>
      <w:pPr>
        <w:rPr>
          <w:rFonts w:ascii="Arial" w:cs="Arial" w:eastAsia="Arial" w:hAnsi="Arial"/>
          <w:sz w:val="24"/>
          <w:szCs w:val="24"/>
        </w:rPr>
        <w:tabs>
          <w:tab w:pos="9100" w:val="left"/>
        </w:tabs>
        <w:jc w:val="both"/>
        <w:spacing w:before="1" w:line="260" w:lineRule="exact"/>
        <w:ind w:left="373" w:right="1670"/>
      </w:pPr>
      <w:r>
        <w:rPr>
          <w:rFonts w:ascii="Verdana" w:cs="Verdana" w:eastAsia="Verdana" w:hAnsi="Verdana"/>
          <w:spacing w:val="-1"/>
          <w:position w:val="-1"/>
          <w:sz w:val="22"/>
          <w:szCs w:val="22"/>
        </w:rPr>
        <w:t>16.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-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1"/>
          <w:position w:val="-1"/>
          <w:sz w:val="24"/>
          <w:szCs w:val="24"/>
        </w:rPr>
        <w:t>L</w:t>
      </w:r>
      <w:r>
        <w:rPr>
          <w:rFonts w:ascii="Arial" w:cs="Arial" w:eastAsia="Arial" w:hAnsi="Arial"/>
          <w:spacing w:val="0"/>
          <w:position w:val="-1"/>
          <w:sz w:val="24"/>
          <w:szCs w:val="24"/>
        </w:rPr>
        <w:t>a</w:t>
      </w:r>
      <w:r>
        <w:rPr>
          <w:rFonts w:ascii="Arial" w:cs="Arial" w:eastAsia="Arial" w:hAnsi="Arial"/>
          <w:spacing w:val="2"/>
          <w:position w:val="-1"/>
          <w:sz w:val="24"/>
          <w:szCs w:val="24"/>
        </w:rPr>
        <w:t> </w:t>
      </w:r>
      <w:r>
        <w:rPr>
          <w:rFonts w:ascii="Arial" w:cs="Arial" w:eastAsia="Arial" w:hAnsi="Arial"/>
          <w:spacing w:val="1"/>
          <w:position w:val="-1"/>
          <w:sz w:val="24"/>
          <w:szCs w:val="24"/>
        </w:rPr>
        <w:t>p</w:t>
      </w:r>
      <w:r>
        <w:rPr>
          <w:rFonts w:ascii="Arial" w:cs="Arial" w:eastAsia="Arial" w:hAnsi="Arial"/>
          <w:spacing w:val="0"/>
          <w:position w:val="-1"/>
          <w:sz w:val="24"/>
          <w:szCs w:val="24"/>
        </w:rPr>
        <w:t>resión</w:t>
      </w:r>
      <w:r>
        <w:rPr>
          <w:rFonts w:ascii="Arial" w:cs="Arial" w:eastAsia="Arial" w:hAnsi="Arial"/>
          <w:spacing w:val="-1"/>
          <w:position w:val="-1"/>
          <w:sz w:val="24"/>
          <w:szCs w:val="24"/>
        </w:rPr>
        <w:t> </w:t>
      </w:r>
      <w:r>
        <w:rPr>
          <w:rFonts w:ascii="Arial" w:cs="Arial" w:eastAsia="Arial" w:hAnsi="Arial"/>
          <w:spacing w:val="1"/>
          <w:position w:val="-1"/>
          <w:sz w:val="24"/>
          <w:szCs w:val="24"/>
        </w:rPr>
        <w:t>e</w:t>
      </w:r>
      <w:r>
        <w:rPr>
          <w:rFonts w:ascii="Arial" w:cs="Arial" w:eastAsia="Arial" w:hAnsi="Arial"/>
          <w:spacing w:val="0"/>
          <w:position w:val="-1"/>
          <w:sz w:val="24"/>
          <w:szCs w:val="24"/>
        </w:rPr>
        <w:t>je</w:t>
      </w:r>
      <w:r>
        <w:rPr>
          <w:rFonts w:ascii="Arial" w:cs="Arial" w:eastAsia="Arial" w:hAnsi="Arial"/>
          <w:spacing w:val="1"/>
          <w:position w:val="-1"/>
          <w:sz w:val="24"/>
          <w:szCs w:val="24"/>
        </w:rPr>
        <w:t>r</w:t>
      </w:r>
      <w:r>
        <w:rPr>
          <w:rFonts w:ascii="Arial" w:cs="Arial" w:eastAsia="Arial" w:hAnsi="Arial"/>
          <w:spacing w:val="0"/>
          <w:position w:val="-1"/>
          <w:sz w:val="24"/>
          <w:szCs w:val="24"/>
        </w:rPr>
        <w:t>ce</w:t>
      </w:r>
      <w:r>
        <w:rPr>
          <w:rFonts w:ascii="Arial" w:cs="Arial" w:eastAsia="Arial" w:hAnsi="Arial"/>
          <w:spacing w:val="-1"/>
          <w:position w:val="-1"/>
          <w:sz w:val="24"/>
          <w:szCs w:val="24"/>
        </w:rPr>
        <w:t> </w:t>
      </w:r>
      <w:r>
        <w:rPr>
          <w:rFonts w:ascii="Arial" w:cs="Arial" w:eastAsia="Arial" w:hAnsi="Arial"/>
          <w:spacing w:val="0"/>
          <w:position w:val="-1"/>
          <w:sz w:val="24"/>
          <w:szCs w:val="24"/>
        </w:rPr>
        <w:t>s</w:t>
      </w:r>
      <w:r>
        <w:rPr>
          <w:rFonts w:ascii="Arial" w:cs="Arial" w:eastAsia="Arial" w:hAnsi="Arial"/>
          <w:spacing w:val="1"/>
          <w:position w:val="-1"/>
          <w:sz w:val="24"/>
          <w:szCs w:val="24"/>
        </w:rPr>
        <w:t>o</w:t>
      </w:r>
      <w:r>
        <w:rPr>
          <w:rFonts w:ascii="Arial" w:cs="Arial" w:eastAsia="Arial" w:hAnsi="Arial"/>
          <w:spacing w:val="1"/>
          <w:position w:val="-1"/>
          <w:sz w:val="24"/>
          <w:szCs w:val="24"/>
        </w:rPr>
        <w:t>b</w:t>
      </w:r>
      <w:r>
        <w:rPr>
          <w:rFonts w:ascii="Arial" w:cs="Arial" w:eastAsia="Arial" w:hAnsi="Arial"/>
          <w:spacing w:val="0"/>
          <w:position w:val="-1"/>
          <w:sz w:val="24"/>
          <w:szCs w:val="24"/>
        </w:rPr>
        <w:t>re</w:t>
      </w:r>
      <w:r>
        <w:rPr>
          <w:rFonts w:ascii="Arial" w:cs="Arial" w:eastAsia="Arial" w:hAnsi="Arial"/>
          <w:spacing w:val="0"/>
          <w:position w:val="-1"/>
          <w:sz w:val="24"/>
          <w:szCs w:val="24"/>
        </w:rPr>
        <w:t> </w:t>
      </w:r>
      <w:r>
        <w:rPr>
          <w:rFonts w:ascii="Arial" w:cs="Arial" w:eastAsia="Arial" w:hAnsi="Arial"/>
          <w:spacing w:val="0"/>
          <w:position w:val="-1"/>
          <w:sz w:val="24"/>
          <w:szCs w:val="24"/>
        </w:rPr>
        <w:t>la</w:t>
      </w:r>
      <w:r>
        <w:rPr>
          <w:rFonts w:ascii="Arial" w:cs="Arial" w:eastAsia="Arial" w:hAnsi="Arial"/>
          <w:spacing w:val="1"/>
          <w:position w:val="-1"/>
          <w:sz w:val="24"/>
          <w:szCs w:val="24"/>
        </w:rPr>
        <w:t> </w:t>
      </w:r>
      <w:r>
        <w:rPr>
          <w:rFonts w:ascii="Arial" w:cs="Arial" w:eastAsia="Arial" w:hAnsi="Arial"/>
          <w:spacing w:val="-2"/>
          <w:position w:val="-1"/>
          <w:sz w:val="24"/>
          <w:szCs w:val="24"/>
        </w:rPr>
        <w:t>s</w:t>
      </w:r>
      <w:r>
        <w:rPr>
          <w:rFonts w:ascii="Arial" w:cs="Arial" w:eastAsia="Arial" w:hAnsi="Arial"/>
          <w:spacing w:val="1"/>
          <w:position w:val="-1"/>
          <w:sz w:val="24"/>
          <w:szCs w:val="24"/>
        </w:rPr>
        <w:t>u</w:t>
      </w:r>
      <w:r>
        <w:rPr>
          <w:rFonts w:ascii="Arial" w:cs="Arial" w:eastAsia="Arial" w:hAnsi="Arial"/>
          <w:spacing w:val="-1"/>
          <w:position w:val="-1"/>
          <w:sz w:val="24"/>
          <w:szCs w:val="24"/>
        </w:rPr>
        <w:t>p</w:t>
      </w:r>
      <w:r>
        <w:rPr>
          <w:rFonts w:ascii="Arial" w:cs="Arial" w:eastAsia="Arial" w:hAnsi="Arial"/>
          <w:spacing w:val="1"/>
          <w:position w:val="-1"/>
          <w:sz w:val="24"/>
          <w:szCs w:val="24"/>
        </w:rPr>
        <w:t>e</w:t>
      </w:r>
      <w:r>
        <w:rPr>
          <w:rFonts w:ascii="Arial" w:cs="Arial" w:eastAsia="Arial" w:hAnsi="Arial"/>
          <w:spacing w:val="0"/>
          <w:position w:val="-1"/>
          <w:sz w:val="24"/>
          <w:szCs w:val="24"/>
        </w:rPr>
        <w:t>r</w:t>
      </w:r>
      <w:r>
        <w:rPr>
          <w:rFonts w:ascii="Arial" w:cs="Arial" w:eastAsia="Arial" w:hAnsi="Arial"/>
          <w:spacing w:val="2"/>
          <w:position w:val="-1"/>
          <w:sz w:val="24"/>
          <w:szCs w:val="24"/>
        </w:rPr>
        <w:t>f</w:t>
      </w:r>
      <w:r>
        <w:rPr>
          <w:rFonts w:ascii="Arial" w:cs="Arial" w:eastAsia="Arial" w:hAnsi="Arial"/>
          <w:spacing w:val="0"/>
          <w:position w:val="-1"/>
          <w:sz w:val="24"/>
          <w:szCs w:val="24"/>
        </w:rPr>
        <w:t>ic</w:t>
      </w:r>
      <w:r>
        <w:rPr>
          <w:rFonts w:ascii="Arial" w:cs="Arial" w:eastAsia="Arial" w:hAnsi="Arial"/>
          <w:spacing w:val="-1"/>
          <w:position w:val="-1"/>
          <w:sz w:val="24"/>
          <w:szCs w:val="24"/>
        </w:rPr>
        <w:t>i</w:t>
      </w:r>
      <w:r>
        <w:rPr>
          <w:rFonts w:ascii="Arial" w:cs="Arial" w:eastAsia="Arial" w:hAnsi="Arial"/>
          <w:spacing w:val="0"/>
          <w:position w:val="-1"/>
          <w:sz w:val="24"/>
          <w:szCs w:val="24"/>
        </w:rPr>
        <w:t>e</w:t>
      </w:r>
      <w:r>
        <w:rPr>
          <w:rFonts w:ascii="Arial" w:cs="Arial" w:eastAsia="Arial" w:hAnsi="Arial"/>
          <w:spacing w:val="-1"/>
          <w:position w:val="-1"/>
          <w:sz w:val="24"/>
          <w:szCs w:val="24"/>
        </w:rPr>
        <w:t> </w:t>
      </w:r>
      <w:r>
        <w:rPr>
          <w:rFonts w:ascii="Arial" w:cs="Arial" w:eastAsia="Arial" w:hAnsi="Arial"/>
          <w:spacing w:val="1"/>
          <w:position w:val="-1"/>
          <w:sz w:val="24"/>
          <w:szCs w:val="24"/>
        </w:rPr>
        <w:t>u</w:t>
      </w:r>
      <w:r>
        <w:rPr>
          <w:rFonts w:ascii="Arial" w:cs="Arial" w:eastAsia="Arial" w:hAnsi="Arial"/>
          <w:spacing w:val="-1"/>
          <w:position w:val="-1"/>
          <w:sz w:val="24"/>
          <w:szCs w:val="24"/>
        </w:rPr>
        <w:t>n</w:t>
      </w:r>
      <w:r>
        <w:rPr>
          <w:rFonts w:ascii="Arial" w:cs="Arial" w:eastAsia="Arial" w:hAnsi="Arial"/>
          <w:spacing w:val="0"/>
          <w:position w:val="-1"/>
          <w:sz w:val="24"/>
          <w:szCs w:val="24"/>
        </w:rPr>
        <w:t>a</w:t>
      </w:r>
      <w:r>
        <w:rPr>
          <w:rFonts w:ascii="Arial" w:cs="Arial" w:eastAsia="Arial" w:hAnsi="Arial"/>
          <w:spacing w:val="-1"/>
          <w:position w:val="-1"/>
          <w:sz w:val="24"/>
          <w:szCs w:val="24"/>
        </w:rPr>
        <w:t> </w:t>
      </w:r>
      <w:r>
        <w:rPr>
          <w:rFonts w:ascii="Arial" w:cs="Arial" w:eastAsia="Arial" w:hAnsi="Arial"/>
          <w:spacing w:val="1"/>
          <w:position w:val="-1"/>
          <w:sz w:val="24"/>
          <w:szCs w:val="24"/>
        </w:rPr>
        <w:t>f</w:t>
      </w:r>
      <w:r>
        <w:rPr>
          <w:rFonts w:ascii="Arial" w:cs="Arial" w:eastAsia="Arial" w:hAnsi="Arial"/>
          <w:spacing w:val="1"/>
          <w:position w:val="-1"/>
          <w:sz w:val="24"/>
          <w:szCs w:val="24"/>
        </w:rPr>
        <w:t>u</w:t>
      </w:r>
      <w:r>
        <w:rPr>
          <w:rFonts w:ascii="Arial" w:cs="Arial" w:eastAsia="Arial" w:hAnsi="Arial"/>
          <w:spacing w:val="1"/>
          <w:position w:val="-1"/>
          <w:sz w:val="24"/>
          <w:szCs w:val="24"/>
        </w:rPr>
        <w:t>e</w:t>
      </w:r>
      <w:r>
        <w:rPr>
          <w:rFonts w:ascii="Arial" w:cs="Arial" w:eastAsia="Arial" w:hAnsi="Arial"/>
          <w:spacing w:val="0"/>
          <w:position w:val="-1"/>
          <w:sz w:val="24"/>
          <w:szCs w:val="24"/>
        </w:rPr>
        <w:t>ra</w:t>
      </w:r>
      <w:r>
        <w:rPr>
          <w:rFonts w:ascii="Arial" w:cs="Arial" w:eastAsia="Arial" w:hAnsi="Arial"/>
          <w:spacing w:val="-1"/>
          <w:position w:val="-1"/>
          <w:sz w:val="24"/>
          <w:szCs w:val="24"/>
        </w:rPr>
        <w:t> </w:t>
      </w:r>
      <w:r>
        <w:rPr>
          <w:rFonts w:ascii="Arial" w:cs="Arial" w:eastAsia="Arial" w:hAnsi="Arial"/>
          <w:spacing w:val="0"/>
          <w:position w:val="-1"/>
          <w:sz w:val="24"/>
          <w:szCs w:val="24"/>
          <w:u w:color="000000" w:val="single"/>
        </w:rPr>
        <w:t> </w:t>
      </w:r>
      <w:r>
        <w:rPr>
          <w:rFonts w:ascii="Arial" w:cs="Arial" w:eastAsia="Arial" w:hAnsi="Arial"/>
          <w:spacing w:val="0"/>
          <w:position w:val="-1"/>
          <w:sz w:val="24"/>
          <w:szCs w:val="24"/>
          <w:u w:color="000000" w:val="single"/>
        </w:rPr>
        <w:tab/>
      </w:r>
      <w:r>
        <w:rPr>
          <w:rFonts w:ascii="Arial" w:cs="Arial" w:eastAsia="Arial" w:hAnsi="Arial"/>
          <w:spacing w:val="0"/>
          <w:position w:val="-1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29"/>
        <w:ind w:left="373" w:right="349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17.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-</w:t>
      </w:r>
      <w:r>
        <w:rPr>
          <w:rFonts w:ascii="Arial" w:cs="Arial" w:eastAsia="Arial" w:hAnsi="Arial"/>
          <w:spacing w:val="3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3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3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lui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3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3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se</w:t>
      </w:r>
      <w:r>
        <w:rPr>
          <w:rFonts w:ascii="Arial" w:cs="Arial" w:eastAsia="Arial" w:hAnsi="Arial"/>
          <w:spacing w:val="3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z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3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3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3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í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3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3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ias</w:t>
      </w:r>
      <w:r>
        <w:rPr>
          <w:rFonts w:ascii="Arial" w:cs="Arial" w:eastAsia="Arial" w:hAnsi="Arial"/>
          <w:spacing w:val="3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3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3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3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3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6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loci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                 </w:t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 </w:t>
      </w:r>
      <w:r>
        <w:rPr>
          <w:rFonts w:ascii="Arial" w:cs="Arial" w:eastAsia="Arial" w:hAnsi="Arial"/>
          <w:spacing w:val="-6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resión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ja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loci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                         </w:t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 </w:t>
      </w:r>
      <w:r>
        <w:rPr>
          <w:rFonts w:ascii="Arial" w:cs="Arial" w:eastAsia="Arial" w:hAnsi="Arial"/>
          <w:spacing w:val="-6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sz w:val="26"/>
          <w:szCs w:val="26"/>
        </w:rPr>
        <w:jc w:val="left"/>
        <w:spacing w:before="16" w:line="260" w:lineRule="exact"/>
      </w:pPr>
      <w:r>
        <w:rPr>
          <w:sz w:val="26"/>
          <w:szCs w:val="26"/>
        </w:rPr>
      </w:r>
    </w:p>
    <w:p>
      <w:pPr>
        <w:rPr>
          <w:rFonts w:ascii="Arial" w:cs="Arial" w:eastAsia="Arial" w:hAnsi="Arial"/>
          <w:sz w:val="24"/>
          <w:szCs w:val="24"/>
        </w:rPr>
        <w:tabs>
          <w:tab w:pos="10000" w:val="left"/>
        </w:tabs>
        <w:jc w:val="left"/>
        <w:spacing w:line="260" w:lineRule="exact"/>
        <w:ind w:left="373"/>
      </w:pPr>
      <w:r>
        <w:pict>
          <v:group coordorigin="1133,817" coordsize="9600,0" style="position:absolute;margin-left:56.64pt;margin-top:40.8659pt;width:480.024pt;height:0pt;mso-position-horizontal-relative:page;mso-position-vertical-relative:paragraph;z-index:-1392">
            <v:shape coordorigin="1133,817" coordsize="9600,0" filled="f" path="m1133,817l10733,817e" strokecolor="#000000" stroked="t" strokeweight="0.756pt" style="position:absolute;left:1133;top:817;width:9600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spacing w:val="1"/>
          <w:position w:val="-1"/>
          <w:sz w:val="24"/>
          <w:szCs w:val="24"/>
        </w:rPr>
        <w:t>18.</w:t>
      </w:r>
      <w:r>
        <w:rPr>
          <w:rFonts w:ascii="Arial" w:cs="Arial" w:eastAsia="Arial" w:hAnsi="Arial"/>
          <w:spacing w:val="0"/>
          <w:position w:val="-1"/>
          <w:sz w:val="24"/>
          <w:szCs w:val="24"/>
        </w:rPr>
        <w:t>-</w:t>
      </w:r>
      <w:r>
        <w:rPr>
          <w:rFonts w:ascii="Arial" w:cs="Arial" w:eastAsia="Arial" w:hAnsi="Arial"/>
          <w:spacing w:val="0"/>
          <w:position w:val="-1"/>
          <w:sz w:val="24"/>
          <w:szCs w:val="24"/>
        </w:rPr>
        <w:t> </w:t>
      </w:r>
      <w:r>
        <w:rPr>
          <w:rFonts w:ascii="Arial" w:cs="Arial" w:eastAsia="Arial" w:hAnsi="Arial"/>
          <w:spacing w:val="0"/>
          <w:position w:val="-1"/>
          <w:sz w:val="24"/>
          <w:szCs w:val="24"/>
        </w:rPr>
        <w:t>Q</w:t>
      </w:r>
      <w:r>
        <w:rPr>
          <w:rFonts w:ascii="Arial" w:cs="Arial" w:eastAsia="Arial" w:hAnsi="Arial"/>
          <w:spacing w:val="-1"/>
          <w:position w:val="-1"/>
          <w:sz w:val="24"/>
          <w:szCs w:val="24"/>
        </w:rPr>
        <w:t>u</w:t>
      </w:r>
      <w:r>
        <w:rPr>
          <w:rFonts w:ascii="Arial" w:cs="Arial" w:eastAsia="Arial" w:hAnsi="Arial"/>
          <w:spacing w:val="0"/>
          <w:position w:val="-1"/>
          <w:sz w:val="24"/>
          <w:szCs w:val="24"/>
        </w:rPr>
        <w:t>e</w:t>
      </w:r>
      <w:r>
        <w:rPr>
          <w:rFonts w:ascii="Arial" w:cs="Arial" w:eastAsia="Arial" w:hAnsi="Arial"/>
          <w:spacing w:val="1"/>
          <w:position w:val="-1"/>
          <w:sz w:val="24"/>
          <w:szCs w:val="24"/>
        </w:rPr>
        <w:t> </w:t>
      </w:r>
      <w:r>
        <w:rPr>
          <w:rFonts w:ascii="Arial" w:cs="Arial" w:eastAsia="Arial" w:hAnsi="Arial"/>
          <w:spacing w:val="0"/>
          <w:position w:val="-1"/>
          <w:sz w:val="24"/>
          <w:szCs w:val="24"/>
        </w:rPr>
        <w:t>se</w:t>
      </w:r>
      <w:r>
        <w:rPr>
          <w:rFonts w:ascii="Arial" w:cs="Arial" w:eastAsia="Arial" w:hAnsi="Arial"/>
          <w:spacing w:val="0"/>
          <w:position w:val="-1"/>
          <w:sz w:val="24"/>
          <w:szCs w:val="24"/>
        </w:rPr>
        <w:t> </w:t>
      </w:r>
      <w:r>
        <w:rPr>
          <w:rFonts w:ascii="Arial" w:cs="Arial" w:eastAsia="Arial" w:hAnsi="Arial"/>
          <w:spacing w:val="1"/>
          <w:position w:val="-1"/>
          <w:sz w:val="24"/>
          <w:szCs w:val="24"/>
        </w:rPr>
        <w:t>e</w:t>
      </w:r>
      <w:r>
        <w:rPr>
          <w:rFonts w:ascii="Arial" w:cs="Arial" w:eastAsia="Arial" w:hAnsi="Arial"/>
          <w:spacing w:val="-1"/>
          <w:position w:val="-1"/>
          <w:sz w:val="24"/>
          <w:szCs w:val="24"/>
        </w:rPr>
        <w:t>n</w:t>
      </w:r>
      <w:r>
        <w:rPr>
          <w:rFonts w:ascii="Arial" w:cs="Arial" w:eastAsia="Arial" w:hAnsi="Arial"/>
          <w:spacing w:val="0"/>
          <w:position w:val="-1"/>
          <w:sz w:val="24"/>
          <w:szCs w:val="24"/>
        </w:rPr>
        <w:t>ti</w:t>
      </w:r>
      <w:r>
        <w:rPr>
          <w:rFonts w:ascii="Arial" w:cs="Arial" w:eastAsia="Arial" w:hAnsi="Arial"/>
          <w:spacing w:val="1"/>
          <w:position w:val="-1"/>
          <w:sz w:val="24"/>
          <w:szCs w:val="24"/>
        </w:rPr>
        <w:t>e</w:t>
      </w:r>
      <w:r>
        <w:rPr>
          <w:rFonts w:ascii="Arial" w:cs="Arial" w:eastAsia="Arial" w:hAnsi="Arial"/>
          <w:spacing w:val="-1"/>
          <w:position w:val="-1"/>
          <w:sz w:val="24"/>
          <w:szCs w:val="24"/>
        </w:rPr>
        <w:t>n</w:t>
      </w:r>
      <w:r>
        <w:rPr>
          <w:rFonts w:ascii="Arial" w:cs="Arial" w:eastAsia="Arial" w:hAnsi="Arial"/>
          <w:spacing w:val="1"/>
          <w:position w:val="-1"/>
          <w:sz w:val="24"/>
          <w:szCs w:val="24"/>
        </w:rPr>
        <w:t>d</w:t>
      </w:r>
      <w:r>
        <w:rPr>
          <w:rFonts w:ascii="Arial" w:cs="Arial" w:eastAsia="Arial" w:hAnsi="Arial"/>
          <w:spacing w:val="0"/>
          <w:position w:val="-1"/>
          <w:sz w:val="24"/>
          <w:szCs w:val="24"/>
        </w:rPr>
        <w:t>e</w:t>
      </w:r>
      <w:r>
        <w:rPr>
          <w:rFonts w:ascii="Arial" w:cs="Arial" w:eastAsia="Arial" w:hAnsi="Arial"/>
          <w:spacing w:val="-1"/>
          <w:position w:val="-1"/>
          <w:sz w:val="24"/>
          <w:szCs w:val="24"/>
        </w:rPr>
        <w:t> </w:t>
      </w:r>
      <w:r>
        <w:rPr>
          <w:rFonts w:ascii="Arial" w:cs="Arial" w:eastAsia="Arial" w:hAnsi="Arial"/>
          <w:spacing w:val="-1"/>
          <w:position w:val="-1"/>
          <w:sz w:val="24"/>
          <w:szCs w:val="24"/>
        </w:rPr>
        <w:t>e</w:t>
      </w:r>
      <w:r>
        <w:rPr>
          <w:rFonts w:ascii="Arial" w:cs="Arial" w:eastAsia="Arial" w:hAnsi="Arial"/>
          <w:spacing w:val="0"/>
          <w:position w:val="-1"/>
          <w:sz w:val="24"/>
          <w:szCs w:val="24"/>
        </w:rPr>
        <w:t>n</w:t>
      </w:r>
      <w:r>
        <w:rPr>
          <w:rFonts w:ascii="Arial" w:cs="Arial" w:eastAsia="Arial" w:hAnsi="Arial"/>
          <w:spacing w:val="-1"/>
          <w:position w:val="-1"/>
          <w:sz w:val="24"/>
          <w:szCs w:val="24"/>
        </w:rPr>
        <w:t> </w:t>
      </w:r>
      <w:r>
        <w:rPr>
          <w:rFonts w:ascii="Arial" w:cs="Arial" w:eastAsia="Arial" w:hAnsi="Arial"/>
          <w:spacing w:val="3"/>
          <w:position w:val="-1"/>
          <w:sz w:val="24"/>
          <w:szCs w:val="24"/>
        </w:rPr>
        <w:t>f</w:t>
      </w:r>
      <w:r>
        <w:rPr>
          <w:rFonts w:ascii="Arial" w:cs="Arial" w:eastAsia="Arial" w:hAnsi="Arial"/>
          <w:spacing w:val="-2"/>
          <w:position w:val="-1"/>
          <w:sz w:val="24"/>
          <w:szCs w:val="24"/>
        </w:rPr>
        <w:t>í</w:t>
      </w:r>
      <w:r>
        <w:rPr>
          <w:rFonts w:ascii="Arial" w:cs="Arial" w:eastAsia="Arial" w:hAnsi="Arial"/>
          <w:spacing w:val="0"/>
          <w:position w:val="-1"/>
          <w:sz w:val="24"/>
          <w:szCs w:val="24"/>
        </w:rPr>
        <w:t>sica</w:t>
      </w:r>
      <w:r>
        <w:rPr>
          <w:rFonts w:ascii="Arial" w:cs="Arial" w:eastAsia="Arial" w:hAnsi="Arial"/>
          <w:spacing w:val="1"/>
          <w:position w:val="-1"/>
          <w:sz w:val="24"/>
          <w:szCs w:val="24"/>
        </w:rPr>
        <w:t> </w:t>
      </w:r>
      <w:r>
        <w:rPr>
          <w:rFonts w:ascii="Arial" w:cs="Arial" w:eastAsia="Arial" w:hAnsi="Arial"/>
          <w:spacing w:val="1"/>
          <w:position w:val="-1"/>
          <w:sz w:val="24"/>
          <w:szCs w:val="24"/>
        </w:rPr>
        <w:t>p</w:t>
      </w:r>
      <w:r>
        <w:rPr>
          <w:rFonts w:ascii="Arial" w:cs="Arial" w:eastAsia="Arial" w:hAnsi="Arial"/>
          <w:spacing w:val="1"/>
          <w:position w:val="-1"/>
          <w:sz w:val="24"/>
          <w:szCs w:val="24"/>
        </w:rPr>
        <w:t>o</w:t>
      </w:r>
      <w:r>
        <w:rPr>
          <w:rFonts w:ascii="Arial" w:cs="Arial" w:eastAsia="Arial" w:hAnsi="Arial"/>
          <w:spacing w:val="0"/>
          <w:position w:val="-1"/>
          <w:sz w:val="24"/>
          <w:szCs w:val="24"/>
        </w:rPr>
        <w:t>r</w:t>
      </w:r>
      <w:r>
        <w:rPr>
          <w:rFonts w:ascii="Arial" w:cs="Arial" w:eastAsia="Arial" w:hAnsi="Arial"/>
          <w:spacing w:val="-2"/>
          <w:position w:val="-1"/>
          <w:sz w:val="24"/>
          <w:szCs w:val="24"/>
        </w:rPr>
        <w:t> </w:t>
      </w:r>
      <w:r>
        <w:rPr>
          <w:rFonts w:ascii="Arial" w:cs="Arial" w:eastAsia="Arial" w:hAnsi="Arial"/>
          <w:spacing w:val="3"/>
          <w:position w:val="-1"/>
          <w:sz w:val="24"/>
          <w:szCs w:val="24"/>
        </w:rPr>
        <w:t>f</w:t>
      </w:r>
      <w:r>
        <w:rPr>
          <w:rFonts w:ascii="Arial" w:cs="Arial" w:eastAsia="Arial" w:hAnsi="Arial"/>
          <w:spacing w:val="0"/>
          <w:position w:val="-1"/>
          <w:sz w:val="24"/>
          <w:szCs w:val="24"/>
        </w:rPr>
        <w:t>lu</w:t>
      </w:r>
      <w:r>
        <w:rPr>
          <w:rFonts w:ascii="Arial" w:cs="Arial" w:eastAsia="Arial" w:hAnsi="Arial"/>
          <w:spacing w:val="-2"/>
          <w:position w:val="-1"/>
          <w:sz w:val="24"/>
          <w:szCs w:val="24"/>
        </w:rPr>
        <w:t>j</w:t>
      </w:r>
      <w:r>
        <w:rPr>
          <w:rFonts w:ascii="Arial" w:cs="Arial" w:eastAsia="Arial" w:hAnsi="Arial"/>
          <w:spacing w:val="0"/>
          <w:position w:val="-1"/>
          <w:sz w:val="24"/>
          <w:szCs w:val="24"/>
        </w:rPr>
        <w:t>o</w:t>
      </w:r>
      <w:r>
        <w:rPr>
          <w:rFonts w:ascii="Arial" w:cs="Arial" w:eastAsia="Arial" w:hAnsi="Arial"/>
          <w:spacing w:val="1"/>
          <w:position w:val="-1"/>
          <w:sz w:val="24"/>
          <w:szCs w:val="24"/>
        </w:rPr>
        <w:t> </w:t>
      </w:r>
      <w:r>
        <w:rPr>
          <w:rFonts w:ascii="Arial" w:cs="Arial" w:eastAsia="Arial" w:hAnsi="Arial"/>
          <w:spacing w:val="0"/>
          <w:position w:val="-1"/>
          <w:sz w:val="24"/>
          <w:szCs w:val="24"/>
        </w:rPr>
        <w:t>l</w:t>
      </w:r>
      <w:r>
        <w:rPr>
          <w:rFonts w:ascii="Arial" w:cs="Arial" w:eastAsia="Arial" w:hAnsi="Arial"/>
          <w:spacing w:val="-1"/>
          <w:position w:val="-1"/>
          <w:sz w:val="24"/>
          <w:szCs w:val="24"/>
        </w:rPr>
        <w:t>a</w:t>
      </w:r>
      <w:r>
        <w:rPr>
          <w:rFonts w:ascii="Arial" w:cs="Arial" w:eastAsia="Arial" w:hAnsi="Arial"/>
          <w:spacing w:val="1"/>
          <w:position w:val="-1"/>
          <w:sz w:val="24"/>
          <w:szCs w:val="24"/>
        </w:rPr>
        <w:t>m</w:t>
      </w:r>
      <w:r>
        <w:rPr>
          <w:rFonts w:ascii="Arial" w:cs="Arial" w:eastAsia="Arial" w:hAnsi="Arial"/>
          <w:spacing w:val="0"/>
          <w:position w:val="-1"/>
          <w:sz w:val="24"/>
          <w:szCs w:val="24"/>
        </w:rPr>
        <w:t>in</w:t>
      </w:r>
      <w:r>
        <w:rPr>
          <w:rFonts w:ascii="Arial" w:cs="Arial" w:eastAsia="Arial" w:hAnsi="Arial"/>
          <w:spacing w:val="-1"/>
          <w:position w:val="-1"/>
          <w:sz w:val="24"/>
          <w:szCs w:val="24"/>
        </w:rPr>
        <w:t>a</w:t>
      </w:r>
      <w:r>
        <w:rPr>
          <w:rFonts w:ascii="Arial" w:cs="Arial" w:eastAsia="Arial" w:hAnsi="Arial"/>
          <w:spacing w:val="0"/>
          <w:position w:val="-1"/>
          <w:sz w:val="24"/>
          <w:szCs w:val="24"/>
        </w:rPr>
        <w:t>r:</w:t>
      </w:r>
      <w:r>
        <w:rPr>
          <w:rFonts w:ascii="Arial" w:cs="Arial" w:eastAsia="Arial" w:hAnsi="Arial"/>
          <w:spacing w:val="0"/>
          <w:position w:val="-1"/>
          <w:sz w:val="24"/>
          <w:szCs w:val="24"/>
        </w:rPr>
        <w:t> </w:t>
      </w:r>
      <w:r>
        <w:rPr>
          <w:rFonts w:ascii="Arial" w:cs="Arial" w:eastAsia="Arial" w:hAnsi="Arial"/>
          <w:spacing w:val="0"/>
          <w:position w:val="-1"/>
          <w:sz w:val="24"/>
          <w:szCs w:val="24"/>
          <w:u w:color="000000" w:val="single"/>
        </w:rPr>
        <w:t> </w:t>
      </w:r>
      <w:r>
        <w:rPr>
          <w:rFonts w:ascii="Arial" w:cs="Arial" w:eastAsia="Arial" w:hAnsi="Arial"/>
          <w:spacing w:val="0"/>
          <w:position w:val="-1"/>
          <w:sz w:val="24"/>
          <w:szCs w:val="24"/>
          <w:u w:color="000000" w:val="single"/>
        </w:rPr>
        <w:tab/>
      </w:r>
      <w:r>
        <w:rPr>
          <w:rFonts w:ascii="Arial" w:cs="Arial" w:eastAsia="Arial" w:hAnsi="Arial"/>
          <w:spacing w:val="0"/>
          <w:position w:val="-1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position w:val="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4" w:line="180" w:lineRule="exact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4"/>
          <w:szCs w:val="24"/>
        </w:rPr>
        <w:tabs>
          <w:tab w:pos="10020" w:val="left"/>
        </w:tabs>
        <w:jc w:val="left"/>
        <w:spacing w:before="29" w:line="260" w:lineRule="exact"/>
        <w:ind w:left="373"/>
      </w:pPr>
      <w:r>
        <w:pict>
          <v:group coordorigin="1133,847" coordsize="9600,0" style="position:absolute;margin-left:56.64pt;margin-top:42.3459pt;width:480.024pt;height:0pt;mso-position-horizontal-relative:page;mso-position-vertical-relative:paragraph;z-index:-1391">
            <v:shape coordorigin="1133,847" coordsize="9600,0" filled="f" path="m1133,847l10733,847e" strokecolor="#000000" stroked="t" strokeweight="0.756pt" style="position:absolute;left:1133;top:847;width:9600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spacing w:val="1"/>
          <w:position w:val="-1"/>
          <w:sz w:val="24"/>
          <w:szCs w:val="24"/>
        </w:rPr>
        <w:t>19.</w:t>
      </w:r>
      <w:r>
        <w:rPr>
          <w:rFonts w:ascii="Arial" w:cs="Arial" w:eastAsia="Arial" w:hAnsi="Arial"/>
          <w:spacing w:val="0"/>
          <w:position w:val="-1"/>
          <w:sz w:val="24"/>
          <w:szCs w:val="24"/>
        </w:rPr>
        <w:t>-</w:t>
      </w:r>
      <w:r>
        <w:rPr>
          <w:rFonts w:ascii="Arial" w:cs="Arial" w:eastAsia="Arial" w:hAnsi="Arial"/>
          <w:spacing w:val="0"/>
          <w:position w:val="-1"/>
          <w:sz w:val="24"/>
          <w:szCs w:val="24"/>
        </w:rPr>
        <w:t> </w:t>
      </w:r>
      <w:r>
        <w:rPr>
          <w:rFonts w:ascii="Arial" w:cs="Arial" w:eastAsia="Arial" w:hAnsi="Arial"/>
          <w:spacing w:val="0"/>
          <w:position w:val="-1"/>
          <w:sz w:val="24"/>
          <w:szCs w:val="24"/>
        </w:rPr>
        <w:t>Q</w:t>
      </w:r>
      <w:r>
        <w:rPr>
          <w:rFonts w:ascii="Arial" w:cs="Arial" w:eastAsia="Arial" w:hAnsi="Arial"/>
          <w:spacing w:val="-1"/>
          <w:position w:val="-1"/>
          <w:sz w:val="24"/>
          <w:szCs w:val="24"/>
        </w:rPr>
        <w:t>u</w:t>
      </w:r>
      <w:r>
        <w:rPr>
          <w:rFonts w:ascii="Arial" w:cs="Arial" w:eastAsia="Arial" w:hAnsi="Arial"/>
          <w:spacing w:val="0"/>
          <w:position w:val="-1"/>
          <w:sz w:val="24"/>
          <w:szCs w:val="24"/>
        </w:rPr>
        <w:t>e</w:t>
      </w:r>
      <w:r>
        <w:rPr>
          <w:rFonts w:ascii="Arial" w:cs="Arial" w:eastAsia="Arial" w:hAnsi="Arial"/>
          <w:spacing w:val="1"/>
          <w:position w:val="-1"/>
          <w:sz w:val="24"/>
          <w:szCs w:val="24"/>
        </w:rPr>
        <w:t> </w:t>
      </w:r>
      <w:r>
        <w:rPr>
          <w:rFonts w:ascii="Arial" w:cs="Arial" w:eastAsia="Arial" w:hAnsi="Arial"/>
          <w:spacing w:val="0"/>
          <w:position w:val="-1"/>
          <w:sz w:val="24"/>
          <w:szCs w:val="24"/>
        </w:rPr>
        <w:t>se</w:t>
      </w:r>
      <w:r>
        <w:rPr>
          <w:rFonts w:ascii="Arial" w:cs="Arial" w:eastAsia="Arial" w:hAnsi="Arial"/>
          <w:spacing w:val="-1"/>
          <w:position w:val="-1"/>
          <w:sz w:val="24"/>
          <w:szCs w:val="24"/>
        </w:rPr>
        <w:t> </w:t>
      </w:r>
      <w:r>
        <w:rPr>
          <w:rFonts w:ascii="Arial" w:cs="Arial" w:eastAsia="Arial" w:hAnsi="Arial"/>
          <w:spacing w:val="1"/>
          <w:position w:val="-1"/>
          <w:sz w:val="24"/>
          <w:szCs w:val="24"/>
        </w:rPr>
        <w:t>e</w:t>
      </w:r>
      <w:r>
        <w:rPr>
          <w:rFonts w:ascii="Arial" w:cs="Arial" w:eastAsia="Arial" w:hAnsi="Arial"/>
          <w:spacing w:val="-1"/>
          <w:position w:val="-1"/>
          <w:sz w:val="24"/>
          <w:szCs w:val="24"/>
        </w:rPr>
        <w:t>n</w:t>
      </w:r>
      <w:r>
        <w:rPr>
          <w:rFonts w:ascii="Arial" w:cs="Arial" w:eastAsia="Arial" w:hAnsi="Arial"/>
          <w:spacing w:val="0"/>
          <w:position w:val="-1"/>
          <w:sz w:val="24"/>
          <w:szCs w:val="24"/>
        </w:rPr>
        <w:t>ti</w:t>
      </w:r>
      <w:r>
        <w:rPr>
          <w:rFonts w:ascii="Arial" w:cs="Arial" w:eastAsia="Arial" w:hAnsi="Arial"/>
          <w:spacing w:val="1"/>
          <w:position w:val="-1"/>
          <w:sz w:val="24"/>
          <w:szCs w:val="24"/>
        </w:rPr>
        <w:t>e</w:t>
      </w:r>
      <w:r>
        <w:rPr>
          <w:rFonts w:ascii="Arial" w:cs="Arial" w:eastAsia="Arial" w:hAnsi="Arial"/>
          <w:spacing w:val="-1"/>
          <w:position w:val="-1"/>
          <w:sz w:val="24"/>
          <w:szCs w:val="24"/>
        </w:rPr>
        <w:t>n</w:t>
      </w:r>
      <w:r>
        <w:rPr>
          <w:rFonts w:ascii="Arial" w:cs="Arial" w:eastAsia="Arial" w:hAnsi="Arial"/>
          <w:spacing w:val="1"/>
          <w:position w:val="-1"/>
          <w:sz w:val="24"/>
          <w:szCs w:val="24"/>
        </w:rPr>
        <w:t>d</w:t>
      </w:r>
      <w:r>
        <w:rPr>
          <w:rFonts w:ascii="Arial" w:cs="Arial" w:eastAsia="Arial" w:hAnsi="Arial"/>
          <w:spacing w:val="0"/>
          <w:position w:val="-1"/>
          <w:sz w:val="24"/>
          <w:szCs w:val="24"/>
        </w:rPr>
        <w:t>e</w:t>
      </w:r>
      <w:r>
        <w:rPr>
          <w:rFonts w:ascii="Arial" w:cs="Arial" w:eastAsia="Arial" w:hAnsi="Arial"/>
          <w:spacing w:val="-1"/>
          <w:position w:val="-1"/>
          <w:sz w:val="24"/>
          <w:szCs w:val="24"/>
        </w:rPr>
        <w:t> </w:t>
      </w:r>
      <w:r>
        <w:rPr>
          <w:rFonts w:ascii="Arial" w:cs="Arial" w:eastAsia="Arial" w:hAnsi="Arial"/>
          <w:spacing w:val="-1"/>
          <w:position w:val="-1"/>
          <w:sz w:val="24"/>
          <w:szCs w:val="24"/>
        </w:rPr>
        <w:t>e</w:t>
      </w:r>
      <w:r>
        <w:rPr>
          <w:rFonts w:ascii="Arial" w:cs="Arial" w:eastAsia="Arial" w:hAnsi="Arial"/>
          <w:spacing w:val="0"/>
          <w:position w:val="-1"/>
          <w:sz w:val="24"/>
          <w:szCs w:val="24"/>
        </w:rPr>
        <w:t>n</w:t>
      </w:r>
      <w:r>
        <w:rPr>
          <w:rFonts w:ascii="Arial" w:cs="Arial" w:eastAsia="Arial" w:hAnsi="Arial"/>
          <w:spacing w:val="-1"/>
          <w:position w:val="-1"/>
          <w:sz w:val="24"/>
          <w:szCs w:val="24"/>
        </w:rPr>
        <w:t> </w:t>
      </w:r>
      <w:r>
        <w:rPr>
          <w:rFonts w:ascii="Arial" w:cs="Arial" w:eastAsia="Arial" w:hAnsi="Arial"/>
          <w:spacing w:val="3"/>
          <w:position w:val="-1"/>
          <w:sz w:val="24"/>
          <w:szCs w:val="24"/>
        </w:rPr>
        <w:t>f</w:t>
      </w:r>
      <w:r>
        <w:rPr>
          <w:rFonts w:ascii="Arial" w:cs="Arial" w:eastAsia="Arial" w:hAnsi="Arial"/>
          <w:spacing w:val="-2"/>
          <w:position w:val="-1"/>
          <w:sz w:val="24"/>
          <w:szCs w:val="24"/>
        </w:rPr>
        <w:t>í</w:t>
      </w:r>
      <w:r>
        <w:rPr>
          <w:rFonts w:ascii="Arial" w:cs="Arial" w:eastAsia="Arial" w:hAnsi="Arial"/>
          <w:spacing w:val="0"/>
          <w:position w:val="-1"/>
          <w:sz w:val="24"/>
          <w:szCs w:val="24"/>
        </w:rPr>
        <w:t>sica</w:t>
      </w:r>
      <w:r>
        <w:rPr>
          <w:rFonts w:ascii="Arial" w:cs="Arial" w:eastAsia="Arial" w:hAnsi="Arial"/>
          <w:spacing w:val="1"/>
          <w:position w:val="-1"/>
          <w:sz w:val="24"/>
          <w:szCs w:val="24"/>
        </w:rPr>
        <w:t> </w:t>
      </w:r>
      <w:r>
        <w:rPr>
          <w:rFonts w:ascii="Arial" w:cs="Arial" w:eastAsia="Arial" w:hAnsi="Arial"/>
          <w:spacing w:val="1"/>
          <w:position w:val="-1"/>
          <w:sz w:val="24"/>
          <w:szCs w:val="24"/>
        </w:rPr>
        <w:t>p</w:t>
      </w:r>
      <w:r>
        <w:rPr>
          <w:rFonts w:ascii="Arial" w:cs="Arial" w:eastAsia="Arial" w:hAnsi="Arial"/>
          <w:spacing w:val="1"/>
          <w:position w:val="-1"/>
          <w:sz w:val="24"/>
          <w:szCs w:val="24"/>
        </w:rPr>
        <w:t>o</w:t>
      </w:r>
      <w:r>
        <w:rPr>
          <w:rFonts w:ascii="Arial" w:cs="Arial" w:eastAsia="Arial" w:hAnsi="Arial"/>
          <w:spacing w:val="0"/>
          <w:position w:val="-1"/>
          <w:sz w:val="24"/>
          <w:szCs w:val="24"/>
        </w:rPr>
        <w:t>r</w:t>
      </w:r>
      <w:r>
        <w:rPr>
          <w:rFonts w:ascii="Arial" w:cs="Arial" w:eastAsia="Arial" w:hAnsi="Arial"/>
          <w:spacing w:val="-2"/>
          <w:position w:val="-1"/>
          <w:sz w:val="24"/>
          <w:szCs w:val="24"/>
        </w:rPr>
        <w:t> </w:t>
      </w:r>
      <w:r>
        <w:rPr>
          <w:rFonts w:ascii="Arial" w:cs="Arial" w:eastAsia="Arial" w:hAnsi="Arial"/>
          <w:spacing w:val="3"/>
          <w:position w:val="-1"/>
          <w:sz w:val="24"/>
          <w:szCs w:val="24"/>
        </w:rPr>
        <w:t>f</w:t>
      </w:r>
      <w:r>
        <w:rPr>
          <w:rFonts w:ascii="Arial" w:cs="Arial" w:eastAsia="Arial" w:hAnsi="Arial"/>
          <w:spacing w:val="0"/>
          <w:position w:val="-1"/>
          <w:sz w:val="24"/>
          <w:szCs w:val="24"/>
        </w:rPr>
        <w:t>lu</w:t>
      </w:r>
      <w:r>
        <w:rPr>
          <w:rFonts w:ascii="Arial" w:cs="Arial" w:eastAsia="Arial" w:hAnsi="Arial"/>
          <w:spacing w:val="-2"/>
          <w:position w:val="-1"/>
          <w:sz w:val="24"/>
          <w:szCs w:val="24"/>
        </w:rPr>
        <w:t>j</w:t>
      </w:r>
      <w:r>
        <w:rPr>
          <w:rFonts w:ascii="Arial" w:cs="Arial" w:eastAsia="Arial" w:hAnsi="Arial"/>
          <w:spacing w:val="0"/>
          <w:position w:val="-1"/>
          <w:sz w:val="24"/>
          <w:szCs w:val="24"/>
        </w:rPr>
        <w:t>o</w:t>
      </w:r>
      <w:r>
        <w:rPr>
          <w:rFonts w:ascii="Arial" w:cs="Arial" w:eastAsia="Arial" w:hAnsi="Arial"/>
          <w:spacing w:val="1"/>
          <w:position w:val="-1"/>
          <w:sz w:val="24"/>
          <w:szCs w:val="24"/>
        </w:rPr>
        <w:t> </w:t>
      </w:r>
      <w:r>
        <w:rPr>
          <w:rFonts w:ascii="Arial" w:cs="Arial" w:eastAsia="Arial" w:hAnsi="Arial"/>
          <w:spacing w:val="1"/>
          <w:position w:val="-1"/>
          <w:sz w:val="24"/>
          <w:szCs w:val="24"/>
        </w:rPr>
        <w:t>t</w:t>
      </w:r>
      <w:r>
        <w:rPr>
          <w:rFonts w:ascii="Arial" w:cs="Arial" w:eastAsia="Arial" w:hAnsi="Arial"/>
          <w:spacing w:val="1"/>
          <w:position w:val="-1"/>
          <w:sz w:val="24"/>
          <w:szCs w:val="24"/>
        </w:rPr>
        <w:t>u</w:t>
      </w:r>
      <w:r>
        <w:rPr>
          <w:rFonts w:ascii="Arial" w:cs="Arial" w:eastAsia="Arial" w:hAnsi="Arial"/>
          <w:spacing w:val="0"/>
          <w:position w:val="-1"/>
          <w:sz w:val="24"/>
          <w:szCs w:val="24"/>
        </w:rPr>
        <w:t>r</w:t>
      </w:r>
      <w:r>
        <w:rPr>
          <w:rFonts w:ascii="Arial" w:cs="Arial" w:eastAsia="Arial" w:hAnsi="Arial"/>
          <w:spacing w:val="-2"/>
          <w:position w:val="-1"/>
          <w:sz w:val="24"/>
          <w:szCs w:val="24"/>
        </w:rPr>
        <w:t>b</w:t>
      </w:r>
      <w:r>
        <w:rPr>
          <w:rFonts w:ascii="Arial" w:cs="Arial" w:eastAsia="Arial" w:hAnsi="Arial"/>
          <w:spacing w:val="1"/>
          <w:position w:val="-1"/>
          <w:sz w:val="24"/>
          <w:szCs w:val="24"/>
        </w:rPr>
        <w:t>u</w:t>
      </w:r>
      <w:r>
        <w:rPr>
          <w:rFonts w:ascii="Arial" w:cs="Arial" w:eastAsia="Arial" w:hAnsi="Arial"/>
          <w:spacing w:val="-3"/>
          <w:position w:val="-1"/>
          <w:sz w:val="24"/>
          <w:szCs w:val="24"/>
        </w:rPr>
        <w:t>l</w:t>
      </w:r>
      <w:r>
        <w:rPr>
          <w:rFonts w:ascii="Arial" w:cs="Arial" w:eastAsia="Arial" w:hAnsi="Arial"/>
          <w:spacing w:val="1"/>
          <w:position w:val="-1"/>
          <w:sz w:val="24"/>
          <w:szCs w:val="24"/>
        </w:rPr>
        <w:t>e</w:t>
      </w:r>
      <w:r>
        <w:rPr>
          <w:rFonts w:ascii="Arial" w:cs="Arial" w:eastAsia="Arial" w:hAnsi="Arial"/>
          <w:spacing w:val="1"/>
          <w:position w:val="-1"/>
          <w:sz w:val="24"/>
          <w:szCs w:val="24"/>
        </w:rPr>
        <w:t>n</w:t>
      </w:r>
      <w:r>
        <w:rPr>
          <w:rFonts w:ascii="Arial" w:cs="Arial" w:eastAsia="Arial" w:hAnsi="Arial"/>
          <w:spacing w:val="0"/>
          <w:position w:val="-1"/>
          <w:sz w:val="24"/>
          <w:szCs w:val="24"/>
        </w:rPr>
        <w:t>t</w:t>
      </w:r>
      <w:r>
        <w:rPr>
          <w:rFonts w:ascii="Arial" w:cs="Arial" w:eastAsia="Arial" w:hAnsi="Arial"/>
          <w:spacing w:val="-1"/>
          <w:position w:val="-1"/>
          <w:sz w:val="24"/>
          <w:szCs w:val="24"/>
        </w:rPr>
        <w:t>o</w:t>
      </w:r>
      <w:r>
        <w:rPr>
          <w:rFonts w:ascii="Arial" w:cs="Arial" w:eastAsia="Arial" w:hAnsi="Arial"/>
          <w:spacing w:val="0"/>
          <w:position w:val="-1"/>
          <w:sz w:val="24"/>
          <w:szCs w:val="24"/>
        </w:rPr>
        <w:t>:</w:t>
      </w:r>
      <w:r>
        <w:rPr>
          <w:rFonts w:ascii="Arial" w:cs="Arial" w:eastAsia="Arial" w:hAnsi="Arial"/>
          <w:spacing w:val="1"/>
          <w:position w:val="-1"/>
          <w:sz w:val="24"/>
          <w:szCs w:val="24"/>
        </w:rPr>
        <w:t> </w:t>
      </w:r>
      <w:r>
        <w:rPr>
          <w:rFonts w:ascii="Arial" w:cs="Arial" w:eastAsia="Arial" w:hAnsi="Arial"/>
          <w:spacing w:val="0"/>
          <w:position w:val="-1"/>
          <w:sz w:val="24"/>
          <w:szCs w:val="24"/>
          <w:u w:color="000000" w:val="single"/>
        </w:rPr>
        <w:t> </w:t>
      </w:r>
      <w:r>
        <w:rPr>
          <w:rFonts w:ascii="Arial" w:cs="Arial" w:eastAsia="Arial" w:hAnsi="Arial"/>
          <w:spacing w:val="0"/>
          <w:position w:val="-1"/>
          <w:sz w:val="24"/>
          <w:szCs w:val="24"/>
          <w:u w:color="000000" w:val="single"/>
        </w:rPr>
        <w:tab/>
      </w:r>
      <w:r>
        <w:rPr>
          <w:rFonts w:ascii="Arial" w:cs="Arial" w:eastAsia="Arial" w:hAnsi="Arial"/>
          <w:spacing w:val="0"/>
          <w:position w:val="-1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4" w:line="200" w:lineRule="exact"/>
      </w:pPr>
      <w:r>
        <w:rPr>
          <w:sz w:val="20"/>
          <w:szCs w:val="20"/>
        </w:rPr>
      </w:r>
    </w:p>
    <w:p>
      <w:pPr>
        <w:rPr>
          <w:rFonts w:ascii="Verdana" w:cs="Verdana" w:eastAsia="Verdana" w:hAnsi="Verdana"/>
          <w:sz w:val="22"/>
          <w:szCs w:val="22"/>
        </w:rPr>
        <w:tabs>
          <w:tab w:pos="9760" w:val="left"/>
        </w:tabs>
        <w:jc w:val="left"/>
        <w:spacing w:before="21"/>
        <w:ind w:left="373" w:right="347"/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20.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-</w:t>
      </w:r>
      <w:r>
        <w:rPr>
          <w:rFonts w:ascii="Verdana" w:cs="Verdana" w:eastAsia="Verdana" w:hAnsi="Verdana"/>
          <w:spacing w:val="69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68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un</w:t>
      </w:r>
      <w:r>
        <w:rPr>
          <w:rFonts w:ascii="Verdana" w:cs="Verdana" w:eastAsia="Verdana" w:hAnsi="Verdana"/>
          <w:spacing w:val="68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ero</w:t>
      </w:r>
      <w:r>
        <w:rPr>
          <w:rFonts w:ascii="Verdana" w:cs="Verdana" w:eastAsia="Verdana" w:hAnsi="Verdana"/>
          <w:spacing w:val="69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on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6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q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ue</w:t>
      </w:r>
      <w:r>
        <w:rPr>
          <w:rFonts w:ascii="Verdana" w:cs="Verdana" w:eastAsia="Verdana" w:hAnsi="Verdana"/>
          <w:spacing w:val="69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ona</w:t>
      </w:r>
      <w:r>
        <w:rPr>
          <w:rFonts w:ascii="Verdana" w:cs="Verdana" w:eastAsia="Verdana" w:hAnsi="Verdana"/>
          <w:spacing w:val="7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7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69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í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cas</w:t>
      </w:r>
      <w:r>
        <w:rPr>
          <w:rFonts w:ascii="Verdana" w:cs="Verdana" w:eastAsia="Verdana" w:hAnsi="Verdana"/>
          <w:spacing w:val="68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6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o,</w:t>
      </w:r>
      <w:r>
        <w:rPr>
          <w:rFonts w:ascii="Verdana" w:cs="Verdana" w:eastAsia="Verdana" w:hAnsi="Verdana"/>
          <w:spacing w:val="7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su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v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y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g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í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uc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q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y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  <w:u w:color="000000" w:val="single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  <w:u w:color="000000" w:val="single"/>
        </w:rPr>
        <w:tab/>
      </w:r>
      <w:r>
        <w:rPr>
          <w:rFonts w:ascii="Verdana" w:cs="Verdana" w:eastAsia="Verdana" w:hAnsi="Verdana"/>
          <w:spacing w:val="0"/>
          <w:w w:val="100"/>
          <w:sz w:val="22"/>
          <w:szCs w:val="22"/>
          <w:u w:color="000000" w:val="single"/>
        </w:rPr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5" w:line="240" w:lineRule="exact"/>
      </w:pPr>
      <w:r>
        <w:rPr>
          <w:sz w:val="24"/>
          <w:szCs w:val="24"/>
        </w:rPr>
      </w:r>
    </w:p>
    <w:p>
      <w:pPr>
        <w:rPr>
          <w:rFonts w:ascii="Verdana" w:cs="Verdana" w:eastAsia="Verdana" w:hAnsi="Verdana"/>
          <w:sz w:val="22"/>
          <w:szCs w:val="22"/>
        </w:rPr>
        <w:jc w:val="left"/>
        <w:spacing w:before="21"/>
        <w:ind w:left="373"/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21.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-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  <w:u w:color="000000" w:val="single"/>
        </w:rPr>
        <w:t>                                </w:t>
      </w:r>
      <w:r>
        <w:rPr>
          <w:rFonts w:ascii="Verdana" w:cs="Verdana" w:eastAsia="Verdana" w:hAnsi="Verdana"/>
          <w:spacing w:val="77"/>
          <w:w w:val="100"/>
          <w:sz w:val="22"/>
          <w:szCs w:val="22"/>
          <w:u w:color="000000" w:val="single"/>
        </w:rPr>
        <w:t> </w:t>
      </w:r>
      <w:r>
        <w:rPr>
          <w:rFonts w:ascii="Verdana" w:cs="Verdana" w:eastAsia="Verdana" w:hAnsi="Verdana"/>
          <w:spacing w:val="29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eter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na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ca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b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é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g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o.</w:t>
      </w:r>
    </w:p>
    <w:p>
      <w:pPr>
        <w:rPr>
          <w:sz w:val="26"/>
          <w:szCs w:val="26"/>
        </w:rPr>
        <w:jc w:val="left"/>
        <w:spacing w:before="5" w:line="260" w:lineRule="exact"/>
      </w:pPr>
      <w:r>
        <w:rPr>
          <w:sz w:val="26"/>
          <w:szCs w:val="26"/>
        </w:rPr>
      </w:r>
    </w:p>
    <w:p>
      <w:pPr>
        <w:rPr>
          <w:rFonts w:ascii="Verdana" w:cs="Verdana" w:eastAsia="Verdana" w:hAnsi="Verdana"/>
          <w:sz w:val="22"/>
          <w:szCs w:val="22"/>
        </w:rPr>
        <w:tabs>
          <w:tab w:pos="9740" w:val="left"/>
        </w:tabs>
        <w:jc w:val="left"/>
        <w:ind w:left="373"/>
        <w:sectPr>
          <w:pgMar w:bottom="280" w:footer="1491" w:header="570" w:left="760" w:right="660" w:top="1620"/>
          <w:pgSz w:h="15840" w:w="12240"/>
        </w:sectPr>
      </w:pPr>
      <w:r>
        <w:rPr>
          <w:rFonts w:ascii="Verdana" w:cs="Verdana" w:eastAsia="Verdana" w:hAnsi="Verdana"/>
          <w:spacing w:val="-1"/>
          <w:sz w:val="22"/>
          <w:szCs w:val="22"/>
        </w:rPr>
        <w:t>22.</w:t>
      </w:r>
      <w:r>
        <w:rPr>
          <w:rFonts w:ascii="Verdana" w:cs="Verdana" w:eastAsia="Verdana" w:hAnsi="Verdana"/>
          <w:spacing w:val="0"/>
          <w:sz w:val="22"/>
          <w:szCs w:val="22"/>
        </w:rPr>
        <w:t>-</w:t>
      </w:r>
      <w:r>
        <w:rPr>
          <w:rFonts w:ascii="Verdana" w:cs="Verdana" w:eastAsia="Verdana" w:hAnsi="Verdana"/>
          <w:spacing w:val="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sz w:val="22"/>
          <w:szCs w:val="22"/>
        </w:rPr>
        <w:t>U</w:t>
      </w:r>
      <w:r>
        <w:rPr>
          <w:rFonts w:ascii="Verdana" w:cs="Verdana" w:eastAsia="Verdana" w:hAnsi="Verdana"/>
          <w:spacing w:val="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sz w:val="22"/>
          <w:szCs w:val="22"/>
        </w:rPr>
        <w:t>f</w:t>
      </w:r>
      <w:r>
        <w:rPr>
          <w:rFonts w:ascii="Verdana" w:cs="Verdana" w:eastAsia="Verdana" w:hAnsi="Verdana"/>
          <w:spacing w:val="0"/>
          <w:sz w:val="22"/>
          <w:szCs w:val="22"/>
        </w:rPr>
        <w:t>l</w:t>
      </w:r>
      <w:r>
        <w:rPr>
          <w:rFonts w:ascii="Verdana" w:cs="Verdana" w:eastAsia="Verdana" w:hAnsi="Verdana"/>
          <w:spacing w:val="1"/>
          <w:sz w:val="22"/>
          <w:szCs w:val="22"/>
        </w:rPr>
        <w:t>u</w:t>
      </w:r>
      <w:r>
        <w:rPr>
          <w:rFonts w:ascii="Verdana" w:cs="Verdana" w:eastAsia="Verdana" w:hAnsi="Verdana"/>
          <w:spacing w:val="-3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sz w:val="22"/>
          <w:szCs w:val="22"/>
        </w:rPr>
        <w:t>ew</w:t>
      </w:r>
      <w:r>
        <w:rPr>
          <w:rFonts w:ascii="Verdana" w:cs="Verdana" w:eastAsia="Verdana" w:hAnsi="Verdana"/>
          <w:spacing w:val="-1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sz w:val="22"/>
          <w:szCs w:val="22"/>
        </w:rPr>
        <w:t>on</w:t>
      </w:r>
      <w:r>
        <w:rPr>
          <w:rFonts w:ascii="Verdana" w:cs="Verdana" w:eastAsia="Verdana" w:hAnsi="Verdana"/>
          <w:spacing w:val="-3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sz w:val="22"/>
          <w:szCs w:val="22"/>
        </w:rPr>
        <w:t>no</w:t>
      </w:r>
      <w:r>
        <w:rPr>
          <w:rFonts w:ascii="Verdana" w:cs="Verdana" w:eastAsia="Verdana" w:hAnsi="Verdana"/>
          <w:spacing w:val="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sz w:val="22"/>
          <w:szCs w:val="22"/>
        </w:rPr>
        <w:t>es</w:t>
      </w:r>
      <w:r>
        <w:rPr>
          <w:rFonts w:ascii="Verdana" w:cs="Verdana" w:eastAsia="Verdana" w:hAnsi="Verdana"/>
          <w:spacing w:val="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sz w:val="22"/>
          <w:szCs w:val="22"/>
        </w:rPr>
        <w:t>q</w:t>
      </w:r>
      <w:r>
        <w:rPr>
          <w:rFonts w:ascii="Verdana" w:cs="Verdana" w:eastAsia="Verdana" w:hAnsi="Verdana"/>
          <w:spacing w:val="0"/>
          <w:sz w:val="22"/>
          <w:szCs w:val="22"/>
        </w:rPr>
        <w:t>u</w:t>
      </w:r>
      <w:r>
        <w:rPr>
          <w:rFonts w:ascii="Verdana" w:cs="Verdana" w:eastAsia="Verdana" w:hAnsi="Verdana"/>
          <w:spacing w:val="2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sz w:val="22"/>
          <w:szCs w:val="22"/>
        </w:rPr>
        <w:t>l</w:t>
      </w:r>
      <w:r>
        <w:rPr>
          <w:rFonts w:ascii="Verdana" w:cs="Verdana" w:eastAsia="Verdana" w:hAnsi="Verdana"/>
          <w:spacing w:val="-3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sz w:val="22"/>
          <w:szCs w:val="22"/>
        </w:rPr>
        <w:t>en</w:t>
      </w:r>
      <w:r>
        <w:rPr>
          <w:rFonts w:ascii="Verdana" w:cs="Verdana" w:eastAsia="Verdana" w:hAnsi="Verdana"/>
          <w:spacing w:val="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sz w:val="22"/>
          <w:szCs w:val="22"/>
        </w:rPr>
        <w:t>el</w:t>
      </w:r>
      <w:r>
        <w:rPr>
          <w:rFonts w:ascii="Verdana" w:cs="Verdana" w:eastAsia="Verdana" w:hAnsi="Verdana"/>
          <w:spacing w:val="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sz w:val="22"/>
          <w:szCs w:val="22"/>
        </w:rPr>
        <w:t>q</w:t>
      </w:r>
      <w:r>
        <w:rPr>
          <w:rFonts w:ascii="Verdana" w:cs="Verdana" w:eastAsia="Verdana" w:hAnsi="Verdana"/>
          <w:spacing w:val="2"/>
          <w:sz w:val="22"/>
          <w:szCs w:val="22"/>
        </w:rPr>
        <w:t>u</w:t>
      </w:r>
      <w:r>
        <w:rPr>
          <w:rFonts w:ascii="Verdana" w:cs="Verdana" w:eastAsia="Verdana" w:hAnsi="Verdana"/>
          <w:spacing w:val="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sz w:val="22"/>
          <w:szCs w:val="22"/>
          <w:u w:color="000000" w:val="single"/>
        </w:rPr>
        <w:t> </w:t>
      </w:r>
      <w:r>
        <w:rPr>
          <w:rFonts w:ascii="Verdana" w:cs="Verdana" w:eastAsia="Verdana" w:hAnsi="Verdana"/>
          <w:spacing w:val="0"/>
          <w:sz w:val="22"/>
          <w:szCs w:val="22"/>
          <w:u w:color="000000" w:val="single"/>
        </w:rPr>
        <w:tab/>
      </w:r>
      <w:r>
        <w:rPr>
          <w:rFonts w:ascii="Verdana" w:cs="Verdana" w:eastAsia="Verdana" w:hAnsi="Verdana"/>
          <w:spacing w:val="0"/>
          <w:sz w:val="22"/>
          <w:szCs w:val="22"/>
          <w:u w:color="000000" w:val="single"/>
        </w:rPr>
      </w:r>
      <w:r>
        <w:rPr>
          <w:rFonts w:ascii="Verdana" w:cs="Verdana" w:eastAsia="Verdana" w:hAnsi="Verdana"/>
          <w:spacing w:val="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10" w:line="160" w:lineRule="exact"/>
      </w:pPr>
      <w:r>
        <w:rPr>
          <w:sz w:val="16"/>
          <w:szCs w:val="16"/>
        </w:rPr>
      </w:r>
    </w:p>
    <w:p>
      <w:pPr>
        <w:rPr>
          <w:rFonts w:ascii="Verdana" w:cs="Verdana" w:eastAsia="Verdana" w:hAnsi="Verdana"/>
          <w:sz w:val="22"/>
          <w:szCs w:val="22"/>
        </w:rPr>
        <w:tabs>
          <w:tab w:pos="9020" w:val="left"/>
        </w:tabs>
        <w:jc w:val="left"/>
        <w:spacing w:line="260" w:lineRule="exact"/>
        <w:ind w:left="373" w:right="341"/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23.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-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í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q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estu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ones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cue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g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éct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ca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ente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q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se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encuent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epo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 </w:t>
      </w:r>
      <w:r>
        <w:rPr>
          <w:rFonts w:ascii="Verdana" w:cs="Verdana" w:eastAsia="Verdana" w:hAnsi="Verdana"/>
          <w:spacing w:val="0"/>
          <w:w w:val="100"/>
          <w:sz w:val="22"/>
          <w:szCs w:val="22"/>
          <w:u w:color="000000" w:val="single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  <w:u w:color="000000" w:val="single"/>
        </w:rPr>
        <w:tab/>
      </w:r>
      <w:r>
        <w:rPr>
          <w:rFonts w:ascii="Verdana" w:cs="Verdana" w:eastAsia="Verdana" w:hAnsi="Verdana"/>
          <w:spacing w:val="0"/>
          <w:w w:val="100"/>
          <w:sz w:val="22"/>
          <w:szCs w:val="22"/>
          <w:u w:color="000000" w:val="single"/>
        </w:rPr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9" w:line="220" w:lineRule="exact"/>
      </w:pPr>
      <w:r>
        <w:rPr>
          <w:sz w:val="22"/>
          <w:szCs w:val="22"/>
        </w:rPr>
      </w:r>
    </w:p>
    <w:p>
      <w:pPr>
        <w:rPr>
          <w:rFonts w:ascii="Verdana" w:cs="Verdana" w:eastAsia="Verdana" w:hAnsi="Verdana"/>
          <w:sz w:val="22"/>
          <w:szCs w:val="22"/>
        </w:rPr>
        <w:tabs>
          <w:tab w:pos="4660" w:val="left"/>
        </w:tabs>
        <w:jc w:val="left"/>
        <w:spacing w:before="30" w:line="260" w:lineRule="exact"/>
        <w:ind w:left="373" w:right="343"/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24.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-</w:t>
      </w:r>
      <w:r>
        <w:rPr>
          <w:rFonts w:ascii="Verdana" w:cs="Verdana" w:eastAsia="Verdana" w:hAnsi="Verdana"/>
          <w:spacing w:val="19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Fenó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eno</w:t>
      </w:r>
      <w:r>
        <w:rPr>
          <w:rFonts w:ascii="Verdana" w:cs="Verdana" w:eastAsia="Verdana" w:hAnsi="Verdana"/>
          <w:spacing w:val="17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q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ue</w:t>
      </w:r>
      <w:r>
        <w:rPr>
          <w:rFonts w:ascii="Verdana" w:cs="Verdana" w:eastAsia="Verdana" w:hAnsi="Verdana"/>
          <w:spacing w:val="18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te</w:t>
      </w:r>
      <w:r>
        <w:rPr>
          <w:rFonts w:ascii="Verdana" w:cs="Verdana" w:eastAsia="Verdana" w:hAnsi="Verdana"/>
          <w:spacing w:val="18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q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ue</w:t>
      </w:r>
      <w:r>
        <w:rPr>
          <w:rFonts w:ascii="Verdana" w:cs="Verdana" w:eastAsia="Verdana" w:hAnsi="Verdana"/>
          <w:spacing w:val="18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os</w:t>
      </w:r>
      <w:r>
        <w:rPr>
          <w:rFonts w:ascii="Verdana" w:cs="Verdana" w:eastAsia="Verdana" w:hAnsi="Verdana"/>
          <w:spacing w:val="19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cue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os</w:t>
      </w:r>
      <w:r>
        <w:rPr>
          <w:rFonts w:ascii="Verdana" w:cs="Verdana" w:eastAsia="Verdana" w:hAnsi="Verdana"/>
          <w:spacing w:val="19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q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ue</w:t>
      </w:r>
      <w:r>
        <w:rPr>
          <w:rFonts w:ascii="Verdana" w:cs="Verdana" w:eastAsia="Verdana" w:hAnsi="Verdana"/>
          <w:spacing w:val="1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se</w:t>
      </w:r>
      <w:r>
        <w:rPr>
          <w:rFonts w:ascii="Verdana" w:cs="Verdana" w:eastAsia="Verdana" w:hAnsi="Verdana"/>
          <w:spacing w:val="19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1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erc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b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18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ect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ones</w:t>
      </w:r>
      <w:r>
        <w:rPr>
          <w:rFonts w:ascii="Verdana" w:cs="Verdana" w:eastAsia="Verdana" w:hAnsi="Verdana"/>
          <w:spacing w:val="19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si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  <w:u w:color="000000" w:val="single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  <w:u w:color="000000" w:val="single"/>
        </w:rPr>
        <w:tab/>
      </w:r>
      <w:r>
        <w:rPr>
          <w:rFonts w:ascii="Verdana" w:cs="Verdana" w:eastAsia="Verdana" w:hAnsi="Verdana"/>
          <w:spacing w:val="0"/>
          <w:w w:val="100"/>
          <w:sz w:val="22"/>
          <w:szCs w:val="22"/>
          <w:u w:color="000000" w:val="single"/>
        </w:rPr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5" w:line="200" w:lineRule="exact"/>
      </w:pPr>
      <w:r>
        <w:rPr>
          <w:sz w:val="20"/>
          <w:szCs w:val="20"/>
        </w:rPr>
      </w:r>
    </w:p>
    <w:p>
      <w:pPr>
        <w:rPr>
          <w:rFonts w:ascii="Verdana" w:cs="Verdana" w:eastAsia="Verdana" w:hAnsi="Verdana"/>
          <w:sz w:val="22"/>
          <w:szCs w:val="22"/>
        </w:rPr>
        <w:jc w:val="left"/>
        <w:spacing w:before="21" w:line="240" w:lineRule="exact"/>
        <w:ind w:left="373"/>
      </w:pPr>
      <w:r>
        <w:pict>
          <v:group coordorigin="1126,528" coordsize="9238,13" style="position:absolute;margin-left:56.3143pt;margin-top:26.4006pt;width:461.88pt;height:0.65136pt;mso-position-horizontal-relative:page;mso-position-vertical-relative:paragraph;z-index:-1390">
            <v:shape coordorigin="1133,535" coordsize="2234,0" filled="f" path="m1133,535l3366,535e" strokecolor="#000000" stroked="t" strokeweight="0.65136pt" style="position:absolute;left:1133;top:535;width:2234;height:0">
              <v:path arrowok="t"/>
            </v:shape>
            <v:shape coordorigin="3370,535" coordsize="6987,0" filled="f" path="m3370,535l10357,535e" strokecolor="#000000" stroked="t" strokeweight="0.65136pt" style="position:absolute;left:3370;top:535;width:6987;height:0">
              <v:path arrowok="t"/>
            </v:shape>
            <w10:wrap type="none"/>
          </v:group>
        </w:pic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25.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-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P</w:t>
      </w:r>
      <w:r>
        <w:rPr>
          <w:rFonts w:ascii="Verdana" w:cs="Verdana" w:eastAsia="Verdana" w:hAnsi="Verdana"/>
          <w:spacing w:val="3"/>
          <w:w w:val="100"/>
          <w:position w:val="-1"/>
          <w:sz w:val="22"/>
          <w:szCs w:val="22"/>
        </w:rPr>
        <w:t>e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se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2"/>
          <w:w w:val="100"/>
          <w:position w:val="-1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l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ca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b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el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con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un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p</w:t>
      </w:r>
      <w:r>
        <w:rPr>
          <w:rFonts w:ascii="Verdana" w:cs="Verdana" w:eastAsia="Verdana" w:hAnsi="Verdana"/>
          <w:spacing w:val="3"/>
          <w:w w:val="100"/>
          <w:position w:val="-1"/>
          <w:sz w:val="22"/>
          <w:szCs w:val="22"/>
        </w:rPr>
        <w:t>e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ne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position w:val="-1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l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á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st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c</w:t>
      </w:r>
      <w:r>
        <w:rPr>
          <w:rFonts w:ascii="Verdana" w:cs="Verdana" w:eastAsia="Verdana" w:hAnsi="Verdana"/>
          <w:spacing w:val="2"/>
          <w:w w:val="100"/>
          <w:position w:val="-1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,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es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u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</w:t>
      </w:r>
      <w:r>
        <w:rPr>
          <w:rFonts w:ascii="Verdana" w:cs="Verdana" w:eastAsia="Verdana" w:hAnsi="Verdana"/>
          <w:spacing w:val="1"/>
          <w:w w:val="100"/>
          <w:position w:val="-1"/>
          <w:sz w:val="22"/>
          <w:szCs w:val="22"/>
        </w:rPr>
        <w:t>j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m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p</w:t>
      </w:r>
      <w:r>
        <w:rPr>
          <w:rFonts w:ascii="Verdana" w:cs="Verdana" w:eastAsia="Verdana" w:hAnsi="Verdana"/>
          <w:spacing w:val="-2"/>
          <w:w w:val="100"/>
          <w:position w:val="-1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o</w:t>
      </w:r>
      <w:r>
        <w:rPr>
          <w:rFonts w:ascii="Verdana" w:cs="Verdana" w:eastAsia="Verdana" w:hAnsi="Verdana"/>
          <w:spacing w:val="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ect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z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or…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Verdana" w:cs="Verdana" w:eastAsia="Verdana" w:hAnsi="Verdana"/>
          <w:sz w:val="22"/>
          <w:szCs w:val="22"/>
        </w:rPr>
        <w:jc w:val="left"/>
        <w:spacing w:before="21"/>
        <w:ind w:left="373" w:right="344"/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26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.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-</w:t>
      </w:r>
      <w:r>
        <w:rPr>
          <w:rFonts w:ascii="Verdana" w:cs="Verdana" w:eastAsia="Verdana" w:hAnsi="Verdana"/>
          <w:spacing w:val="55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na</w:t>
      </w:r>
      <w:r>
        <w:rPr>
          <w:rFonts w:ascii="Verdana" w:cs="Verdana" w:eastAsia="Verdana" w:hAnsi="Verdana"/>
          <w:spacing w:val="5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esfera</w:t>
      </w:r>
      <w:r>
        <w:rPr>
          <w:rFonts w:ascii="Verdana" w:cs="Verdana" w:eastAsia="Verdana" w:hAnsi="Verdana"/>
          <w:spacing w:val="5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5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5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se</w:t>
      </w:r>
      <w:r>
        <w:rPr>
          <w:rFonts w:ascii="Verdana" w:cs="Verdana" w:eastAsia="Verdana" w:hAnsi="Verdana"/>
          <w:spacing w:val="55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ect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z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5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55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se</w:t>
      </w:r>
      <w:r>
        <w:rPr>
          <w:rFonts w:ascii="Verdana" w:cs="Verdana" w:eastAsia="Verdana" w:hAnsi="Verdana"/>
          <w:spacing w:val="55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55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cerca</w:t>
      </w:r>
      <w:r>
        <w:rPr>
          <w:rFonts w:ascii="Verdana" w:cs="Verdana" w:eastAsia="Verdana" w:hAnsi="Verdana"/>
          <w:spacing w:val="5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or</w:t>
      </w:r>
      <w:r>
        <w:rPr>
          <w:rFonts w:ascii="Verdana" w:cs="Verdana" w:eastAsia="Verdana" w:hAnsi="Verdana"/>
          <w:spacing w:val="5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un</w:t>
      </w:r>
      <w:r>
        <w:rPr>
          <w:rFonts w:ascii="Verdana" w:cs="Verdana" w:eastAsia="Verdana" w:hAnsi="Verdana"/>
          <w:spacing w:val="5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55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5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b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5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á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co,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oca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con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el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edo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4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con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,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j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ect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z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r</w:t>
      </w:r>
    </w:p>
    <w:p>
      <w:pPr>
        <w:rPr>
          <w:rFonts w:ascii="Verdana" w:cs="Verdana" w:eastAsia="Verdana" w:hAnsi="Verdana"/>
          <w:sz w:val="22"/>
          <w:szCs w:val="22"/>
        </w:rPr>
        <w:tabs>
          <w:tab w:pos="6680" w:val="left"/>
        </w:tabs>
        <w:jc w:val="left"/>
        <w:spacing w:line="240" w:lineRule="exact"/>
        <w:ind w:left="373"/>
      </w:pPr>
      <w:r>
        <w:rPr>
          <w:rFonts w:ascii="Verdana" w:cs="Verdana" w:eastAsia="Verdana" w:hAnsi="Verdana"/>
          <w:spacing w:val="-1"/>
          <w:position w:val="-1"/>
          <w:sz w:val="22"/>
          <w:szCs w:val="22"/>
        </w:rPr>
        <w:t>p</w:t>
      </w:r>
      <w:r>
        <w:rPr>
          <w:rFonts w:ascii="Verdana" w:cs="Verdana" w:eastAsia="Verdana" w:hAnsi="Verdana"/>
          <w:spacing w:val="1"/>
          <w:position w:val="-1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position w:val="-1"/>
          <w:sz w:val="22"/>
          <w:szCs w:val="22"/>
          <w:u w:color="000000" w:val="single"/>
        </w:rPr>
        <w:t> </w:t>
      </w:r>
      <w:r>
        <w:rPr>
          <w:rFonts w:ascii="Verdana" w:cs="Verdana" w:eastAsia="Verdana" w:hAnsi="Verdana"/>
          <w:spacing w:val="0"/>
          <w:position w:val="-1"/>
          <w:sz w:val="22"/>
          <w:szCs w:val="22"/>
          <w:u w:color="000000" w:val="single"/>
        </w:rPr>
        <w:tab/>
      </w:r>
      <w:r>
        <w:rPr>
          <w:rFonts w:ascii="Verdana" w:cs="Verdana" w:eastAsia="Verdana" w:hAnsi="Verdana"/>
          <w:spacing w:val="0"/>
          <w:position w:val="-1"/>
          <w:sz w:val="22"/>
          <w:szCs w:val="22"/>
          <w:u w:color="000000" w:val="single"/>
        </w:rPr>
      </w:r>
      <w:r>
        <w:rPr>
          <w:rFonts w:ascii="Verdana" w:cs="Verdana" w:eastAsia="Verdana" w:hAnsi="Verdana"/>
          <w:spacing w:val="0"/>
          <w:position w:val="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5" w:line="240" w:lineRule="exact"/>
      </w:pPr>
      <w:r>
        <w:rPr>
          <w:sz w:val="24"/>
          <w:szCs w:val="24"/>
        </w:rPr>
      </w:r>
    </w:p>
    <w:p>
      <w:pPr>
        <w:rPr>
          <w:rFonts w:ascii="Verdana" w:cs="Verdana" w:eastAsia="Verdana" w:hAnsi="Verdana"/>
          <w:sz w:val="22"/>
          <w:szCs w:val="22"/>
        </w:rPr>
        <w:tabs>
          <w:tab w:pos="9080" w:val="left"/>
        </w:tabs>
        <w:jc w:val="left"/>
        <w:spacing w:before="30" w:line="260" w:lineRule="exact"/>
        <w:ind w:left="373" w:right="340"/>
      </w:pPr>
      <w:r>
        <w:pict>
          <v:group coordorigin="9852,535" coordsize="699,0" style="position:absolute;margin-left:492.58pt;margin-top:26.7572pt;width:34.9498pt;height:0pt;mso-position-horizontal-relative:page;mso-position-vertical-relative:paragraph;z-index:-1389">
            <v:shape coordorigin="9852,535" coordsize="699,0" filled="f" path="m9852,535l10551,535e" strokecolor="#000000" stroked="t" strokeweight="0.65136pt" style="position:absolute;left:9852;top:535;width:699;height:0">
              <v:path arrowok="t"/>
            </v:shape>
            <w10:wrap type="none"/>
          </v:group>
        </w:pic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27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.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-</w:t>
      </w:r>
      <w:r>
        <w:rPr>
          <w:rFonts w:ascii="Verdana" w:cs="Verdana" w:eastAsia="Verdana" w:hAnsi="Verdana"/>
          <w:spacing w:val="55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oca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5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5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era</w:t>
      </w:r>
      <w:r>
        <w:rPr>
          <w:rFonts w:ascii="Verdana" w:cs="Verdana" w:eastAsia="Verdana" w:hAnsi="Verdana"/>
          <w:spacing w:val="5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á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ca</w:t>
      </w:r>
      <w:r>
        <w:rPr>
          <w:rFonts w:ascii="Verdana" w:cs="Verdana" w:eastAsia="Verdana" w:hAnsi="Verdana"/>
          <w:spacing w:val="5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con</w:t>
      </w:r>
      <w:r>
        <w:rPr>
          <w:rFonts w:ascii="Verdana" w:cs="Verdana" w:eastAsia="Verdana" w:hAnsi="Verdana"/>
          <w:spacing w:val="5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5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b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5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55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á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st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co</w:t>
      </w:r>
      <w:r>
        <w:rPr>
          <w:rFonts w:ascii="Verdana" w:cs="Verdana" w:eastAsia="Verdana" w:hAnsi="Verdana"/>
          <w:spacing w:val="55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v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55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g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4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,</w:t>
      </w:r>
      <w:r>
        <w:rPr>
          <w:rFonts w:ascii="Verdana" w:cs="Verdana" w:eastAsia="Verdana" w:hAnsi="Verdana"/>
          <w:spacing w:val="5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j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ect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z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  <w:u w:color="000000" w:val="single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  <w:u w:color="000000" w:val="single"/>
        </w:rPr>
        <w:tab/>
      </w:r>
      <w:r>
        <w:rPr>
          <w:rFonts w:ascii="Verdana" w:cs="Verdana" w:eastAsia="Verdana" w:hAnsi="Verdana"/>
          <w:spacing w:val="0"/>
          <w:w w:val="100"/>
          <w:sz w:val="22"/>
          <w:szCs w:val="22"/>
          <w:u w:color="000000" w:val="single"/>
        </w:rPr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9" w:line="220" w:lineRule="exact"/>
      </w:pPr>
      <w:r>
        <w:rPr>
          <w:sz w:val="22"/>
          <w:szCs w:val="22"/>
        </w:rPr>
      </w:r>
    </w:p>
    <w:p>
      <w:pPr>
        <w:rPr>
          <w:rFonts w:ascii="Verdana" w:cs="Verdana" w:eastAsia="Verdana" w:hAnsi="Verdana"/>
          <w:sz w:val="22"/>
          <w:szCs w:val="22"/>
        </w:rPr>
        <w:tabs>
          <w:tab w:pos="9780" w:val="left"/>
        </w:tabs>
        <w:jc w:val="left"/>
        <w:spacing w:before="21" w:line="240" w:lineRule="exact"/>
        <w:ind w:left="373"/>
      </w:pPr>
      <w:r>
        <w:rPr>
          <w:rFonts w:ascii="Verdana" w:cs="Verdana" w:eastAsia="Verdana" w:hAnsi="Verdana"/>
          <w:spacing w:val="-1"/>
          <w:position w:val="-1"/>
          <w:sz w:val="22"/>
          <w:szCs w:val="22"/>
        </w:rPr>
        <w:t>28</w:t>
      </w:r>
      <w:r>
        <w:rPr>
          <w:rFonts w:ascii="Verdana" w:cs="Verdana" w:eastAsia="Verdana" w:hAnsi="Verdana"/>
          <w:spacing w:val="-1"/>
          <w:position w:val="-1"/>
          <w:sz w:val="22"/>
          <w:szCs w:val="22"/>
        </w:rPr>
        <w:t>.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-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Def</w:t>
      </w:r>
      <w:r>
        <w:rPr>
          <w:rFonts w:ascii="Verdana" w:cs="Verdana" w:eastAsia="Verdana" w:hAnsi="Verdana"/>
          <w:spacing w:val="-3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ne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3"/>
          <w:position w:val="-1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l</w:t>
      </w:r>
      <w:r>
        <w:rPr>
          <w:rFonts w:ascii="Verdana" w:cs="Verdana" w:eastAsia="Verdana" w:hAnsi="Verdana"/>
          <w:spacing w:val="-3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concep</w:t>
      </w:r>
      <w:r>
        <w:rPr>
          <w:rFonts w:ascii="Verdana" w:cs="Verdana" w:eastAsia="Verdana" w:hAnsi="Verdana"/>
          <w:spacing w:val="-1"/>
          <w:position w:val="-1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position w:val="-1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position w:val="-1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es</w:t>
      </w:r>
      <w:r>
        <w:rPr>
          <w:rFonts w:ascii="Verdana" w:cs="Verdana" w:eastAsia="Verdana" w:hAnsi="Verdana"/>
          <w:spacing w:val="-2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stenc</w:t>
      </w:r>
      <w:r>
        <w:rPr>
          <w:rFonts w:ascii="Verdana" w:cs="Verdana" w:eastAsia="Verdana" w:hAnsi="Verdana"/>
          <w:spacing w:val="-3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3"/>
          <w:position w:val="-1"/>
          <w:sz w:val="22"/>
          <w:szCs w:val="22"/>
        </w:rPr>
        <w:t>e</w:t>
      </w:r>
      <w:r>
        <w:rPr>
          <w:rFonts w:ascii="Verdana" w:cs="Verdana" w:eastAsia="Verdana" w:hAnsi="Verdana"/>
          <w:spacing w:val="-3"/>
          <w:position w:val="-1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éct</w:t>
      </w:r>
      <w:r>
        <w:rPr>
          <w:rFonts w:ascii="Verdana" w:cs="Verdana" w:eastAsia="Verdana" w:hAnsi="Verdana"/>
          <w:spacing w:val="2"/>
          <w:position w:val="-1"/>
          <w:sz w:val="22"/>
          <w:szCs w:val="22"/>
        </w:rPr>
        <w:t>r</w:t>
      </w:r>
      <w:r>
        <w:rPr>
          <w:rFonts w:ascii="Verdana" w:cs="Verdana" w:eastAsia="Verdana" w:hAnsi="Verdana"/>
          <w:spacing w:val="-3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ca: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position w:val="-1"/>
          <w:sz w:val="22"/>
          <w:szCs w:val="22"/>
          <w:u w:color="000000" w:val="single"/>
        </w:rPr>
        <w:t> </w:t>
      </w:r>
      <w:r>
        <w:rPr>
          <w:rFonts w:ascii="Verdana" w:cs="Verdana" w:eastAsia="Verdana" w:hAnsi="Verdana"/>
          <w:spacing w:val="0"/>
          <w:position w:val="-1"/>
          <w:sz w:val="22"/>
          <w:szCs w:val="22"/>
          <w:u w:color="000000" w:val="single"/>
        </w:rPr>
        <w:tab/>
      </w:r>
      <w:r>
        <w:rPr>
          <w:rFonts w:ascii="Verdana" w:cs="Verdana" w:eastAsia="Verdana" w:hAnsi="Verdana"/>
          <w:spacing w:val="0"/>
          <w:position w:val="-1"/>
          <w:sz w:val="22"/>
          <w:szCs w:val="22"/>
          <w:u w:color="000000" w:val="single"/>
        </w:rPr>
      </w:r>
      <w:r>
        <w:rPr>
          <w:rFonts w:ascii="Verdana" w:cs="Verdana" w:eastAsia="Verdana" w:hAnsi="Verdana"/>
          <w:spacing w:val="0"/>
          <w:position w:val="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4" w:line="240" w:lineRule="exact"/>
      </w:pPr>
      <w:r>
        <w:rPr>
          <w:sz w:val="24"/>
          <w:szCs w:val="24"/>
        </w:rPr>
      </w:r>
    </w:p>
    <w:p>
      <w:pPr>
        <w:rPr>
          <w:rFonts w:ascii="Verdana" w:cs="Verdana" w:eastAsia="Verdana" w:hAnsi="Verdana"/>
          <w:sz w:val="22"/>
          <w:szCs w:val="22"/>
        </w:rPr>
        <w:jc w:val="left"/>
        <w:spacing w:before="21"/>
        <w:ind w:left="373"/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29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.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-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  <w:u w:color="000000" w:val="single"/>
        </w:rPr>
        <w:t>                        </w:t>
      </w:r>
      <w:r>
        <w:rPr>
          <w:rFonts w:ascii="Verdana" w:cs="Verdana" w:eastAsia="Verdana" w:hAnsi="Verdana"/>
          <w:spacing w:val="0"/>
          <w:w w:val="100"/>
          <w:sz w:val="22"/>
          <w:szCs w:val="22"/>
          <w:u w:color="000000" w:val="single"/>
        </w:rPr>
        <w:t> </w:t>
      </w:r>
      <w:r>
        <w:rPr>
          <w:rFonts w:ascii="Verdana" w:cs="Verdana" w:eastAsia="Verdana" w:hAnsi="Verdana"/>
          <w:spacing w:val="25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el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v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g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ne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g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v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h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con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uc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or.</w:t>
      </w:r>
    </w:p>
    <w:p>
      <w:pPr>
        <w:rPr>
          <w:sz w:val="26"/>
          <w:szCs w:val="26"/>
        </w:rPr>
        <w:jc w:val="left"/>
        <w:spacing w:before="16" w:line="260" w:lineRule="exact"/>
      </w:pPr>
      <w:r>
        <w:rPr>
          <w:sz w:val="26"/>
          <w:szCs w:val="26"/>
        </w:rPr>
      </w:r>
    </w:p>
    <w:p>
      <w:pPr>
        <w:rPr>
          <w:rFonts w:ascii="Verdana" w:cs="Verdana" w:eastAsia="Verdana" w:hAnsi="Verdana"/>
          <w:sz w:val="22"/>
          <w:szCs w:val="22"/>
        </w:rPr>
        <w:tabs>
          <w:tab w:pos="5280" w:val="left"/>
        </w:tabs>
        <w:jc w:val="left"/>
        <w:spacing w:line="260" w:lineRule="exact"/>
        <w:ind w:left="373" w:right="343"/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30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.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-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67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Loa</w:t>
      </w:r>
      <w:r>
        <w:rPr>
          <w:rFonts w:ascii="Verdana" w:cs="Verdana" w:eastAsia="Verdana" w:hAnsi="Verdana"/>
          <w:spacing w:val="3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á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os,</w:t>
      </w:r>
      <w:r>
        <w:rPr>
          <w:rFonts w:ascii="Verdana" w:cs="Verdana" w:eastAsia="Verdana" w:hAnsi="Verdana"/>
          <w:spacing w:val="3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b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ses</w:t>
      </w:r>
      <w:r>
        <w:rPr>
          <w:rFonts w:ascii="Verdana" w:cs="Verdana" w:eastAsia="Verdana" w:hAnsi="Verdana"/>
          <w:spacing w:val="3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y</w:t>
      </w:r>
      <w:r>
        <w:rPr>
          <w:rFonts w:ascii="Verdana" w:cs="Verdana" w:eastAsia="Verdana" w:hAnsi="Verdana"/>
          <w:spacing w:val="3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sa</w:t>
      </w:r>
      <w:r>
        <w:rPr>
          <w:rFonts w:ascii="Verdana" w:cs="Verdana" w:eastAsia="Verdana" w:hAnsi="Verdana"/>
          <w:spacing w:val="-4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es,</w:t>
      </w:r>
      <w:r>
        <w:rPr>
          <w:rFonts w:ascii="Verdana" w:cs="Verdana" w:eastAsia="Verdana" w:hAnsi="Verdana"/>
          <w:spacing w:val="3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q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ue</w:t>
      </w:r>
      <w:r>
        <w:rPr>
          <w:rFonts w:ascii="Verdana" w:cs="Verdana" w:eastAsia="Verdana" w:hAnsi="Verdana"/>
          <w:spacing w:val="3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3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ser</w:t>
      </w:r>
      <w:r>
        <w:rPr>
          <w:rFonts w:ascii="Verdana" w:cs="Verdana" w:eastAsia="Verdana" w:hAnsi="Verdana"/>
          <w:spacing w:val="3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os</w:t>
      </w:r>
      <w:r>
        <w:rPr>
          <w:rFonts w:ascii="Verdana" w:cs="Verdana" w:eastAsia="Verdana" w:hAnsi="Verdana"/>
          <w:spacing w:val="3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3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g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ua</w:t>
      </w:r>
      <w:r>
        <w:rPr>
          <w:rFonts w:ascii="Verdana" w:cs="Verdana" w:eastAsia="Verdana" w:hAnsi="Verdana"/>
          <w:spacing w:val="3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se</w:t>
      </w:r>
      <w:r>
        <w:rPr>
          <w:rFonts w:ascii="Verdana" w:cs="Verdana" w:eastAsia="Verdana" w:hAnsi="Verdana"/>
          <w:spacing w:val="3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soc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3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3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sus</w:t>
      </w:r>
      <w:r>
        <w:rPr>
          <w:rFonts w:ascii="Verdana" w:cs="Verdana" w:eastAsia="Verdana" w:hAnsi="Verdana"/>
          <w:spacing w:val="3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á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to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const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y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es,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  <w:u w:color="000000" w:val="single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  <w:u w:color="000000" w:val="single"/>
        </w:rPr>
        <w:tab/>
      </w:r>
      <w:r>
        <w:rPr>
          <w:rFonts w:ascii="Verdana" w:cs="Verdana" w:eastAsia="Verdana" w:hAnsi="Verdana"/>
          <w:spacing w:val="0"/>
          <w:w w:val="100"/>
          <w:sz w:val="22"/>
          <w:szCs w:val="22"/>
          <w:u w:color="000000" w:val="single"/>
        </w:rPr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9" w:line="220" w:lineRule="exact"/>
      </w:pPr>
      <w:r>
        <w:rPr>
          <w:sz w:val="22"/>
          <w:szCs w:val="22"/>
        </w:rPr>
      </w:r>
    </w:p>
    <w:p>
      <w:pPr>
        <w:rPr>
          <w:rFonts w:ascii="Verdana" w:cs="Verdana" w:eastAsia="Verdana" w:hAnsi="Verdana"/>
          <w:sz w:val="22"/>
          <w:szCs w:val="22"/>
        </w:rPr>
        <w:jc w:val="left"/>
        <w:spacing w:before="21" w:line="240" w:lineRule="exact"/>
        <w:ind w:left="373"/>
      </w:pP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31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.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-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R</w:t>
      </w:r>
      <w:r>
        <w:rPr>
          <w:rFonts w:ascii="Verdana" w:cs="Verdana" w:eastAsia="Verdana" w:hAnsi="Verdana"/>
          <w:spacing w:val="3"/>
          <w:w w:val="100"/>
          <w:position w:val="-1"/>
          <w:sz w:val="22"/>
          <w:szCs w:val="22"/>
        </w:rPr>
        <w:t>e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l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ona</w:t>
      </w:r>
      <w:r>
        <w:rPr>
          <w:rFonts w:ascii="Verdana" w:cs="Verdana" w:eastAsia="Verdana" w:hAnsi="Verdana"/>
          <w:spacing w:val="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l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s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colu</w:t>
      </w:r>
      <w:r>
        <w:rPr>
          <w:rFonts w:ascii="Verdana" w:cs="Verdana" w:eastAsia="Verdana" w:hAnsi="Verdana"/>
          <w:spacing w:val="-2"/>
          <w:w w:val="100"/>
          <w:position w:val="-1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s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seg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ú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cons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ere: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10" w:line="280" w:lineRule="exact"/>
      </w:pPr>
      <w:r>
        <w:rPr>
          <w:sz w:val="28"/>
          <w:szCs w:val="28"/>
        </w:rPr>
      </w:r>
    </w:p>
    <w:tbl>
      <w:tblPr>
        <w:tblW w:type="auto" w:w="0"/>
        <w:tblLook w:val="01E0"/>
        <w:jc w:val="left"/>
        <w:tblInd w:type="dxa" w:w="1219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/>
      <w:tr>
        <w:trPr>
          <w:trHeight w:hRule="exact" w:val="276"/>
        </w:trPr>
        <w:tc>
          <w:tcPr>
            <w:tcW w:type="dxa" w:w="255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Verdana" w:cs="Verdana" w:eastAsia="Verdana" w:hAnsi="Verdana"/>
                <w:sz w:val="22"/>
                <w:szCs w:val="22"/>
              </w:rPr>
              <w:jc w:val="left"/>
              <w:spacing w:line="260" w:lineRule="exact"/>
              <w:ind w:left="102"/>
            </w:pP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Co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n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cep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t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o</w:t>
            </w:r>
            <w:r>
              <w:rPr>
                <w:rFonts w:ascii="Verdana" w:cs="Verdana" w:eastAsia="Verdana" w:hAnsi="Verdana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5953"/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Verdana" w:cs="Verdana" w:eastAsia="Verdana" w:hAnsi="Verdana"/>
                <w:sz w:val="22"/>
                <w:szCs w:val="22"/>
              </w:rPr>
              <w:jc w:val="left"/>
              <w:spacing w:line="260" w:lineRule="exact"/>
              <w:ind w:left="102"/>
            </w:pP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Def</w:t>
            </w:r>
            <w:r>
              <w:rPr>
                <w:rFonts w:ascii="Verdana" w:cs="Verdana" w:eastAsia="Verdana" w:hAnsi="Verdana"/>
                <w:spacing w:val="-3"/>
                <w:w w:val="100"/>
                <w:position w:val="-1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2"/>
                <w:w w:val="100"/>
                <w:position w:val="-1"/>
                <w:sz w:val="22"/>
                <w:szCs w:val="22"/>
              </w:rPr>
              <w:t>n</w:t>
            </w:r>
            <w:r>
              <w:rPr>
                <w:rFonts w:ascii="Verdana" w:cs="Verdana" w:eastAsia="Verdana" w:hAnsi="Verdana"/>
                <w:spacing w:val="-3"/>
                <w:w w:val="100"/>
                <w:position w:val="-1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2"/>
                <w:w w:val="100"/>
                <w:position w:val="-1"/>
                <w:sz w:val="22"/>
                <w:szCs w:val="22"/>
              </w:rPr>
              <w:t>c</w:t>
            </w:r>
            <w:r>
              <w:rPr>
                <w:rFonts w:ascii="Verdana" w:cs="Verdana" w:eastAsia="Verdana" w:hAnsi="Verdana"/>
                <w:spacing w:val="-3"/>
                <w:w w:val="100"/>
                <w:position w:val="-1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ón</w:t>
            </w:r>
            <w:r>
              <w:rPr>
                <w:rFonts w:ascii="Verdana" w:cs="Verdana" w:eastAsia="Verdana" w:hAnsi="Verdana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hRule="exact" w:val="280"/>
        </w:trPr>
        <w:tc>
          <w:tcPr>
            <w:tcW w:type="dxa" w:w="2552"/>
            <w:vMerge w:val="restart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</w:tcPr>
          <w:p>
            <w:pPr>
              <w:rPr>
                <w:sz w:val="13"/>
                <w:szCs w:val="13"/>
              </w:rPr>
              <w:jc w:val="left"/>
              <w:spacing w:before="1" w:line="120" w:lineRule="exact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ascii="Verdana" w:cs="Verdana" w:eastAsia="Verdana" w:hAnsi="Verdana"/>
                <w:sz w:val="22"/>
                <w:szCs w:val="22"/>
              </w:rPr>
              <w:jc w:val="left"/>
              <w:ind w:left="102"/>
            </w:pP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1.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ascii="Verdana" w:cs="Verdana" w:eastAsia="Verdana" w:hAnsi="Verdana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te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na</w:t>
            </w:r>
          </w:p>
        </w:tc>
        <w:tc>
          <w:tcPr>
            <w:tcW w:type="dxa" w:w="5953"/>
            <w:gridSpan w:val="2"/>
            <w:vMerge w:val="restart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</w:tcPr>
          <w:p>
            <w:pPr>
              <w:rPr>
                <w:rFonts w:ascii="Verdana" w:cs="Verdana" w:eastAsia="Verdana" w:hAnsi="Verdana"/>
                <w:sz w:val="22"/>
                <w:szCs w:val="22"/>
              </w:rPr>
              <w:jc w:val="left"/>
              <w:spacing w:before="3" w:line="260" w:lineRule="exact"/>
              <w:ind w:left="102" w:right="1101"/>
            </w:pP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(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ni</w:t>
            </w:r>
            <w:r>
              <w:rPr>
                <w:rFonts w:ascii="Verdana" w:cs="Verdana" w:eastAsia="Verdana" w:hAnsi="Verdana"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Verdana" w:cs="Verdana" w:eastAsia="Verdana" w:hAnsi="Verdana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ascii="Verdana" w:cs="Verdana" w:eastAsia="Verdana" w:hAnsi="Verdana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cor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e</w:t>
            </w:r>
          </w:p>
        </w:tc>
      </w:tr>
      <w:tr>
        <w:trPr>
          <w:trHeight w:hRule="exact" w:val="265"/>
        </w:trPr>
        <w:tc>
          <w:tcPr>
            <w:tcW w:type="dxa" w:w="2552"/>
            <w:vMerge w:val=""/>
            <w:tcBorders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  <w:tc>
          <w:tcPr>
            <w:tcW w:type="dxa" w:w="5953"/>
            <w:gridSpan w:val="2"/>
            <w:vMerge w:val=""/>
            <w:tcBorders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</w:tr>
      <w:tr>
        <w:trPr>
          <w:trHeight w:hRule="exact" w:val="280"/>
        </w:trPr>
        <w:tc>
          <w:tcPr>
            <w:tcW w:type="dxa" w:w="2552"/>
            <w:vMerge w:val="restart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</w:tcPr>
          <w:p>
            <w:pPr>
              <w:rPr>
                <w:sz w:val="13"/>
                <w:szCs w:val="13"/>
              </w:rPr>
              <w:jc w:val="left"/>
              <w:spacing w:before="1" w:line="120" w:lineRule="exact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ascii="Verdana" w:cs="Verdana" w:eastAsia="Verdana" w:hAnsi="Verdana"/>
                <w:sz w:val="22"/>
                <w:szCs w:val="22"/>
              </w:rPr>
              <w:jc w:val="left"/>
              <w:ind w:left="102"/>
            </w:pP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2.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ascii="Verdana" w:cs="Verdana" w:eastAsia="Verdana" w:hAnsi="Verdana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ecta</w:t>
            </w:r>
          </w:p>
        </w:tc>
        <w:tc>
          <w:tcPr>
            <w:tcW w:type="dxa" w:w="5953"/>
            <w:gridSpan w:val="2"/>
            <w:vMerge w:val="restart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</w:tcPr>
          <w:p>
            <w:pPr>
              <w:rPr>
                <w:rFonts w:ascii="Verdana" w:cs="Verdana" w:eastAsia="Verdana" w:hAnsi="Verdana"/>
                <w:sz w:val="22"/>
                <w:szCs w:val="22"/>
              </w:rPr>
              <w:jc w:val="left"/>
              <w:spacing w:before="3" w:line="260" w:lineRule="exact"/>
              <w:ind w:left="102" w:right="1210"/>
            </w:pP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(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or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na</w:t>
            </w:r>
            <w:r>
              <w:rPr>
                <w:rFonts w:ascii="Verdana" w:cs="Verdana" w:eastAsia="Verdana" w:hAnsi="Verdana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cu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Verdana" w:cs="Verdana" w:eastAsia="Verdana" w:hAnsi="Verdana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el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ca</w:t>
            </w:r>
            <w:r>
              <w:rPr>
                <w:rFonts w:ascii="Verdana" w:cs="Verdana" w:eastAsia="Verdana" w:hAnsi="Verdana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éct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nece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st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ascii="Verdana" w:cs="Verdana" w:eastAsia="Verdana" w:hAnsi="Verdana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hRule="exact" w:val="265"/>
        </w:trPr>
        <w:tc>
          <w:tcPr>
            <w:tcW w:type="dxa" w:w="2552"/>
            <w:vMerge w:val=""/>
            <w:tcBorders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  <w:tc>
          <w:tcPr>
            <w:tcW w:type="dxa" w:w="5953"/>
            <w:gridSpan w:val="2"/>
            <w:vMerge w:val=""/>
            <w:tcBorders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</w:tr>
      <w:tr>
        <w:trPr>
          <w:trHeight w:hRule="exact" w:val="278"/>
        </w:trPr>
        <w:tc>
          <w:tcPr>
            <w:tcW w:type="dxa" w:w="255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Verdana" w:cs="Verdana" w:eastAsia="Verdana" w:hAnsi="Verdana"/>
                <w:sz w:val="22"/>
                <w:szCs w:val="22"/>
              </w:rPr>
              <w:jc w:val="left"/>
              <w:spacing w:line="260" w:lineRule="exact"/>
              <w:ind w:left="102"/>
            </w:pP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3.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-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2"/>
                <w:w w:val="100"/>
                <w:position w:val="-1"/>
                <w:sz w:val="22"/>
                <w:szCs w:val="22"/>
              </w:rPr>
              <w:t>E</w:t>
            </w:r>
            <w:r>
              <w:rPr>
                <w:rFonts w:ascii="Verdana" w:cs="Verdana" w:eastAsia="Verdana" w:hAnsi="Verdana"/>
                <w:spacing w:val="-3"/>
                <w:w w:val="100"/>
                <w:position w:val="-1"/>
                <w:sz w:val="22"/>
                <w:szCs w:val="22"/>
              </w:rPr>
              <w:t>l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ect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r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od</w:t>
            </w:r>
            <w:r>
              <w:rPr>
                <w:rFonts w:ascii="Verdana" w:cs="Verdana" w:eastAsia="Verdana" w:hAnsi="Verdana"/>
                <w:spacing w:val="-3"/>
                <w:w w:val="100"/>
                <w:position w:val="-1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n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á</w:t>
            </w:r>
            <w:r>
              <w:rPr>
                <w:rFonts w:ascii="Verdana" w:cs="Verdana" w:eastAsia="Verdana" w:hAnsi="Verdana"/>
                <w:spacing w:val="1"/>
                <w:w w:val="100"/>
                <w:position w:val="-1"/>
                <w:sz w:val="22"/>
                <w:szCs w:val="22"/>
              </w:rPr>
              <w:t>m</w:t>
            </w:r>
            <w:r>
              <w:rPr>
                <w:rFonts w:ascii="Verdana" w:cs="Verdana" w:eastAsia="Verdana" w:hAnsi="Verdana"/>
                <w:spacing w:val="-3"/>
                <w:w w:val="100"/>
                <w:position w:val="-1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ca</w:t>
            </w:r>
            <w:r>
              <w:rPr>
                <w:rFonts w:ascii="Verdana" w:cs="Verdana" w:eastAsia="Verdana" w:hAnsi="Verdana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5953"/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Verdana" w:cs="Verdana" w:eastAsia="Verdana" w:hAnsi="Verdana"/>
                <w:sz w:val="22"/>
                <w:szCs w:val="22"/>
              </w:rPr>
              <w:jc w:val="left"/>
              <w:spacing w:line="260" w:lineRule="exact"/>
              <w:ind w:left="179"/>
            </w:pP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u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n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e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2"/>
                <w:w w:val="100"/>
                <w:position w:val="-1"/>
                <w:sz w:val="22"/>
                <w:szCs w:val="22"/>
              </w:rPr>
              <w:t>m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e</w:t>
            </w:r>
            <w:r>
              <w:rPr>
                <w:rFonts w:ascii="Verdana" w:cs="Verdana" w:eastAsia="Verdana" w:hAnsi="Verdana"/>
                <w:spacing w:val="2"/>
                <w:w w:val="100"/>
                <w:position w:val="-1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-3"/>
                <w:w w:val="100"/>
                <w:position w:val="-1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e</w:t>
            </w:r>
            <w:r>
              <w:rPr>
                <w:rFonts w:ascii="Verdana" w:cs="Verdana" w:eastAsia="Verdana" w:hAnsi="Verdana"/>
                <w:spacing w:val="2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3"/>
                <w:w w:val="100"/>
                <w:position w:val="-1"/>
                <w:sz w:val="22"/>
                <w:szCs w:val="22"/>
              </w:rPr>
              <w:t>l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1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r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es</w:t>
            </w:r>
            <w:r>
              <w:rPr>
                <w:rFonts w:ascii="Verdana" w:cs="Verdana" w:eastAsia="Verdana" w:hAnsi="Verdana"/>
                <w:spacing w:val="-2"/>
                <w:w w:val="100"/>
                <w:position w:val="-1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sten</w:t>
            </w:r>
            <w:r>
              <w:rPr>
                <w:rFonts w:ascii="Verdana" w:cs="Verdana" w:eastAsia="Verdana" w:hAnsi="Verdana"/>
                <w:spacing w:val="2"/>
                <w:w w:val="100"/>
                <w:position w:val="-1"/>
                <w:sz w:val="22"/>
                <w:szCs w:val="22"/>
              </w:rPr>
              <w:t>c</w:t>
            </w:r>
            <w:r>
              <w:rPr>
                <w:rFonts w:ascii="Verdana" w:cs="Verdana" w:eastAsia="Verdana" w:hAnsi="Verdana"/>
                <w:spacing w:val="-3"/>
                <w:w w:val="100"/>
                <w:position w:val="-1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hRule="exact" w:val="278"/>
        </w:trPr>
        <w:tc>
          <w:tcPr>
            <w:tcW w:type="dxa" w:w="2552"/>
            <w:vMerge w:val="restart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</w:tcPr>
          <w:p>
            <w:pPr>
              <w:rPr>
                <w:sz w:val="13"/>
                <w:szCs w:val="13"/>
              </w:rPr>
              <w:jc w:val="left"/>
              <w:spacing w:before="1" w:line="120" w:lineRule="exact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ascii="Verdana" w:cs="Verdana" w:eastAsia="Verdana" w:hAnsi="Verdana"/>
                <w:sz w:val="22"/>
                <w:szCs w:val="22"/>
              </w:rPr>
              <w:jc w:val="left"/>
              <w:ind w:left="102"/>
            </w:pP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4.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hm</w:t>
            </w:r>
          </w:p>
        </w:tc>
        <w:tc>
          <w:tcPr>
            <w:tcW w:type="dxa" w:w="5953"/>
            <w:gridSpan w:val="2"/>
            <w:vMerge w:val="restart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</w:tcPr>
          <w:p>
            <w:pPr>
              <w:rPr>
                <w:rFonts w:ascii="Verdana" w:cs="Verdana" w:eastAsia="Verdana" w:hAnsi="Verdana"/>
                <w:sz w:val="22"/>
                <w:szCs w:val="22"/>
              </w:rPr>
              <w:jc w:val="left"/>
              <w:spacing w:before="4" w:line="260" w:lineRule="exact"/>
              <w:ind w:left="102" w:right="340"/>
            </w:pP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(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or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na</w:t>
            </w:r>
            <w:r>
              <w:rPr>
                <w:rFonts w:ascii="Verdana" w:cs="Verdana" w:eastAsia="Verdana" w:hAnsi="Verdana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cu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Verdana" w:cs="Verdana" w:eastAsia="Verdana" w:hAnsi="Verdana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el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ca</w:t>
            </w:r>
            <w:r>
              <w:rPr>
                <w:rFonts w:ascii="Verdana" w:cs="Verdana" w:eastAsia="Verdana" w:hAnsi="Verdana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éct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2"/>
                <w:w w:val="100"/>
                <w:sz w:val="22"/>
                <w:szCs w:val="22"/>
              </w:rPr>
              <w:t>c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ia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te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sen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o.</w:t>
            </w:r>
          </w:p>
        </w:tc>
      </w:tr>
      <w:tr>
        <w:trPr>
          <w:trHeight w:hRule="exact" w:val="266"/>
        </w:trPr>
        <w:tc>
          <w:tcPr>
            <w:tcW w:type="dxa" w:w="2552"/>
            <w:vMerge w:val=""/>
            <w:tcBorders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  <w:tc>
          <w:tcPr>
            <w:tcW w:type="dxa" w:w="5953"/>
            <w:gridSpan w:val="2"/>
            <w:vMerge w:val=""/>
            <w:tcBorders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</w:tr>
      <w:tr>
        <w:trPr>
          <w:trHeight w:hRule="exact" w:val="278"/>
        </w:trPr>
        <w:tc>
          <w:tcPr>
            <w:tcW w:type="dxa" w:w="2552"/>
            <w:vMerge w:val="restart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</w:tcPr>
          <w:p>
            <w:pPr>
              <w:rPr>
                <w:sz w:val="13"/>
                <w:szCs w:val="13"/>
              </w:rPr>
              <w:jc w:val="left"/>
              <w:spacing w:before="1" w:line="120" w:lineRule="exact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ascii="Verdana" w:cs="Verdana" w:eastAsia="Verdana" w:hAnsi="Verdana"/>
                <w:sz w:val="22"/>
                <w:szCs w:val="22"/>
              </w:rPr>
              <w:jc w:val="left"/>
              <w:ind w:left="102"/>
            </w:pP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5.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s</w:t>
            </w:r>
          </w:p>
        </w:tc>
        <w:tc>
          <w:tcPr>
            <w:tcW w:type="dxa" w:w="5953"/>
            <w:gridSpan w:val="2"/>
            <w:vMerge w:val="restart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</w:tcPr>
          <w:p>
            <w:pPr>
              <w:rPr>
                <w:rFonts w:ascii="Verdana" w:cs="Verdana" w:eastAsia="Verdana" w:hAnsi="Verdana"/>
                <w:sz w:val="22"/>
                <w:szCs w:val="22"/>
              </w:rPr>
              <w:jc w:val="left"/>
              <w:spacing w:before="4" w:line="260" w:lineRule="exact"/>
              <w:ind w:left="102" w:right="582"/>
            </w:pP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(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st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el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Verdana" w:cs="Verdana" w:eastAsia="Verdana" w:hAnsi="Verdana"/>
                <w:spacing w:val="2"/>
                <w:w w:val="100"/>
                <w:sz w:val="22"/>
                <w:szCs w:val="22"/>
              </w:rPr>
              <w:t>v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Verdana" w:cs="Verdana" w:eastAsia="Verdana" w:hAnsi="Verdana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ca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ascii="Verdana" w:cs="Verdana" w:eastAsia="Verdana" w:hAnsi="Verdana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con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uc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or</w:t>
            </w:r>
          </w:p>
        </w:tc>
      </w:tr>
      <w:tr>
        <w:trPr>
          <w:trHeight w:hRule="exact" w:val="266"/>
        </w:trPr>
        <w:tc>
          <w:tcPr>
            <w:tcW w:type="dxa" w:w="2552"/>
            <w:vMerge w:val=""/>
            <w:tcBorders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  <w:tc>
          <w:tcPr>
            <w:tcW w:type="dxa" w:w="5953"/>
            <w:gridSpan w:val="2"/>
            <w:vMerge w:val=""/>
            <w:tcBorders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</w:tr>
      <w:tr>
        <w:trPr>
          <w:trHeight w:hRule="exact" w:val="278"/>
        </w:trPr>
        <w:tc>
          <w:tcPr>
            <w:tcW w:type="dxa" w:w="255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Verdana" w:cs="Verdana" w:eastAsia="Verdana" w:hAnsi="Verdana"/>
                <w:sz w:val="22"/>
                <w:szCs w:val="22"/>
              </w:rPr>
              <w:jc w:val="left"/>
              <w:spacing w:line="260" w:lineRule="exact"/>
              <w:ind w:left="102"/>
            </w:pP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6.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-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m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p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eres</w:t>
            </w:r>
            <w:r>
              <w:rPr>
                <w:rFonts w:ascii="Verdana" w:cs="Verdana" w:eastAsia="Verdana" w:hAnsi="Verdana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32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auto" w:space="0" w:sz="6" w:val="nil"/>
            </w:tcBorders>
          </w:tcPr>
          <w:p>
            <w:pPr>
              <w:rPr>
                <w:rFonts w:ascii="Verdana" w:cs="Verdana" w:eastAsia="Verdana" w:hAnsi="Verdana"/>
                <w:sz w:val="22"/>
                <w:szCs w:val="22"/>
              </w:rPr>
              <w:jc w:val="left"/>
              <w:spacing w:line="260" w:lineRule="exact"/>
              <w:ind w:left="102"/>
            </w:pP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(</w:t>
            </w:r>
            <w:r>
              <w:rPr>
                <w:rFonts w:ascii="Verdana" w:cs="Verdana" w:eastAsia="Verdana" w:hAnsi="Verdana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5629"/>
            <w:tcBorders>
              <w:top w:color="000000" w:space="0" w:sz="5" w:val="single"/>
              <w:left w:color="auto" w:space="0" w:sz="6" w:val="nil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Verdana" w:cs="Verdana" w:eastAsia="Verdana" w:hAnsi="Verdana"/>
                <w:sz w:val="22"/>
                <w:szCs w:val="22"/>
              </w:rPr>
              <w:jc w:val="left"/>
              <w:spacing w:line="260" w:lineRule="exact"/>
              <w:ind w:left="115"/>
            </w:pP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)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U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ni</w:t>
            </w:r>
            <w:r>
              <w:rPr>
                <w:rFonts w:ascii="Verdana" w:cs="Verdana" w:eastAsia="Verdana" w:hAnsi="Verdana"/>
                <w:spacing w:val="-2"/>
                <w:w w:val="100"/>
                <w:position w:val="-1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e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2"/>
                <w:w w:val="100"/>
                <w:position w:val="-1"/>
                <w:sz w:val="22"/>
                <w:szCs w:val="22"/>
              </w:rPr>
              <w:t>m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e</w:t>
            </w:r>
            <w:r>
              <w:rPr>
                <w:rFonts w:ascii="Verdana" w:cs="Verdana" w:eastAsia="Verdana" w:hAnsi="Verdana"/>
                <w:spacing w:val="2"/>
                <w:w w:val="100"/>
                <w:position w:val="-1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-3"/>
                <w:w w:val="100"/>
                <w:position w:val="-1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1"/>
                <w:w w:val="100"/>
                <w:position w:val="-1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e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c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r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g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s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e</w:t>
            </w:r>
            <w:r>
              <w:rPr>
                <w:rFonts w:ascii="Verdana" w:cs="Verdana" w:eastAsia="Verdana" w:hAnsi="Verdana"/>
                <w:spacing w:val="-2"/>
                <w:w w:val="100"/>
                <w:position w:val="-1"/>
                <w:sz w:val="22"/>
                <w:szCs w:val="22"/>
              </w:rPr>
              <w:t>l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éct</w:t>
            </w:r>
            <w:r>
              <w:rPr>
                <w:rFonts w:ascii="Verdana" w:cs="Verdana" w:eastAsia="Verdana" w:hAnsi="Verdana"/>
                <w:spacing w:val="2"/>
                <w:w w:val="100"/>
                <w:position w:val="-1"/>
                <w:sz w:val="22"/>
                <w:szCs w:val="22"/>
              </w:rPr>
              <w:t>r</w:t>
            </w:r>
            <w:r>
              <w:rPr>
                <w:rFonts w:ascii="Verdana" w:cs="Verdana" w:eastAsia="Verdana" w:hAnsi="Verdana"/>
                <w:spacing w:val="-3"/>
                <w:w w:val="100"/>
                <w:position w:val="-1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cas</w:t>
            </w:r>
            <w:r>
              <w:rPr>
                <w:rFonts w:ascii="Verdana" w:cs="Verdana" w:eastAsia="Verdana" w:hAnsi="Verdana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</w:tbl>
    <w:p>
      <w:pPr>
        <w:rPr>
          <w:sz w:val="22"/>
          <w:szCs w:val="22"/>
        </w:rPr>
        <w:jc w:val="left"/>
        <w:spacing w:before="10" w:line="220" w:lineRule="exact"/>
      </w:pPr>
      <w:r>
        <w:rPr>
          <w:sz w:val="22"/>
          <w:szCs w:val="22"/>
        </w:rPr>
      </w:r>
    </w:p>
    <w:p>
      <w:pPr>
        <w:rPr>
          <w:rFonts w:ascii="Verdana" w:cs="Verdana" w:eastAsia="Verdana" w:hAnsi="Verdana"/>
          <w:sz w:val="22"/>
          <w:szCs w:val="22"/>
        </w:rPr>
        <w:tabs>
          <w:tab w:pos="7620" w:val="left"/>
        </w:tabs>
        <w:jc w:val="left"/>
        <w:spacing w:before="30" w:line="260" w:lineRule="exact"/>
        <w:ind w:left="373" w:right="342"/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32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.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-</w:t>
      </w:r>
      <w:r>
        <w:rPr>
          <w:rFonts w:ascii="Verdana" w:cs="Verdana" w:eastAsia="Verdana" w:hAnsi="Verdana"/>
          <w:spacing w:val="7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7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7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g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8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éct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ca</w:t>
      </w:r>
      <w:r>
        <w:rPr>
          <w:rFonts w:ascii="Verdana" w:cs="Verdana" w:eastAsia="Verdana" w:hAnsi="Verdana"/>
          <w:spacing w:val="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q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7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sa</w:t>
      </w:r>
      <w:r>
        <w:rPr>
          <w:rFonts w:ascii="Verdana" w:cs="Verdana" w:eastAsia="Verdana" w:hAnsi="Verdana"/>
          <w:spacing w:val="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or</w:t>
      </w:r>
      <w:r>
        <w:rPr>
          <w:rFonts w:ascii="Verdana" w:cs="Verdana" w:eastAsia="Verdana" w:hAnsi="Verdana"/>
          <w:spacing w:val="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ón</w:t>
      </w:r>
      <w:r>
        <w:rPr>
          <w:rFonts w:ascii="Verdana" w:cs="Verdana" w:eastAsia="Verdana" w:hAnsi="Verdana"/>
          <w:spacing w:val="7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7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un</w:t>
      </w:r>
      <w:r>
        <w:rPr>
          <w:rFonts w:ascii="Verdana" w:cs="Verdana" w:eastAsia="Verdana" w:hAnsi="Verdana"/>
          <w:spacing w:val="5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con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or</w:t>
      </w:r>
      <w:r>
        <w:rPr>
          <w:rFonts w:ascii="Verdana" w:cs="Verdana" w:eastAsia="Verdana" w:hAnsi="Verdana"/>
          <w:spacing w:val="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v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  <w:u w:color="000000" w:val="single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  <w:u w:color="000000" w:val="single"/>
        </w:rPr>
        <w:tab/>
      </w:r>
      <w:r>
        <w:rPr>
          <w:rFonts w:ascii="Verdana" w:cs="Verdana" w:eastAsia="Verdana" w:hAnsi="Verdana"/>
          <w:spacing w:val="0"/>
          <w:w w:val="100"/>
          <w:sz w:val="22"/>
          <w:szCs w:val="22"/>
          <w:u w:color="000000" w:val="single"/>
        </w:rPr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9" w:line="220" w:lineRule="exact"/>
      </w:pPr>
      <w:r>
        <w:rPr>
          <w:sz w:val="22"/>
          <w:szCs w:val="22"/>
        </w:rPr>
      </w:r>
    </w:p>
    <w:p>
      <w:pPr>
        <w:rPr>
          <w:rFonts w:ascii="Verdana" w:cs="Verdana" w:eastAsia="Verdana" w:hAnsi="Verdana"/>
          <w:sz w:val="22"/>
          <w:szCs w:val="22"/>
        </w:rPr>
        <w:tabs>
          <w:tab w:pos="10380" w:val="left"/>
        </w:tabs>
        <w:jc w:val="left"/>
        <w:spacing w:before="21"/>
        <w:ind w:left="373"/>
        <w:sectPr>
          <w:pgMar w:bottom="280" w:footer="1491" w:header="570" w:left="760" w:right="660" w:top="1620"/>
          <w:pgSz w:h="15840" w:w="12240"/>
        </w:sectPr>
      </w:pPr>
      <w:r>
        <w:pict>
          <v:group coordorigin="1126,797" coordsize="9940,13" style="position:absolute;margin-left:56.3143pt;margin-top:39.8406pt;width:496.984pt;height:0.65136pt;mso-position-horizontal-relative:page;mso-position-vertical-relative:paragraph;z-index:-1388">
            <v:shape coordorigin="1133,803" coordsize="3633,0" filled="f" path="m1133,803l4766,803e" strokecolor="#000000" stroked="t" strokeweight="0.65136pt" style="position:absolute;left:1133;top:803;width:3633;height:0">
              <v:path arrowok="t"/>
            </v:shape>
            <v:shape coordorigin="4770,803" coordsize="6290,0" filled="f" path="m4770,803l11059,803e" strokecolor="#000000" stroked="t" strokeweight="0.65136pt" style="position:absolute;left:4770;top:803;width:6290;height:0">
              <v:path arrowok="t"/>
            </v:shape>
            <w10:wrap type="none"/>
          </v:group>
        </w:pict>
      </w:r>
      <w:r>
        <w:rPr>
          <w:rFonts w:ascii="Verdana" w:cs="Verdana" w:eastAsia="Verdana" w:hAnsi="Verdana"/>
          <w:spacing w:val="-1"/>
          <w:sz w:val="22"/>
          <w:szCs w:val="22"/>
        </w:rPr>
        <w:t>33</w:t>
      </w:r>
      <w:r>
        <w:rPr>
          <w:rFonts w:ascii="Verdana" w:cs="Verdana" w:eastAsia="Verdana" w:hAnsi="Verdana"/>
          <w:spacing w:val="-1"/>
          <w:sz w:val="22"/>
          <w:szCs w:val="22"/>
        </w:rPr>
        <w:t>.</w:t>
      </w:r>
      <w:r>
        <w:rPr>
          <w:rFonts w:ascii="Verdana" w:cs="Verdana" w:eastAsia="Verdana" w:hAnsi="Verdana"/>
          <w:spacing w:val="0"/>
          <w:sz w:val="22"/>
          <w:szCs w:val="22"/>
        </w:rPr>
        <w:t>-</w:t>
      </w:r>
      <w:r>
        <w:rPr>
          <w:rFonts w:ascii="Verdana" w:cs="Verdana" w:eastAsia="Verdana" w:hAnsi="Verdana"/>
          <w:spacing w:val="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sz w:val="22"/>
          <w:szCs w:val="22"/>
        </w:rPr>
        <w:t>Def</w:t>
      </w:r>
      <w:r>
        <w:rPr>
          <w:rFonts w:ascii="Verdana" w:cs="Verdana" w:eastAsia="Verdana" w:hAnsi="Verdana"/>
          <w:spacing w:val="-3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sz w:val="22"/>
          <w:szCs w:val="22"/>
        </w:rPr>
        <w:t>na</w:t>
      </w:r>
      <w:r>
        <w:rPr>
          <w:rFonts w:ascii="Verdana" w:cs="Verdana" w:eastAsia="Verdana" w:hAnsi="Verdana"/>
          <w:spacing w:val="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sz w:val="22"/>
          <w:szCs w:val="22"/>
        </w:rPr>
        <w:t>es</w:t>
      </w:r>
      <w:r>
        <w:rPr>
          <w:rFonts w:ascii="Verdana" w:cs="Verdana" w:eastAsia="Verdana" w:hAnsi="Verdana"/>
          <w:spacing w:val="-2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sz w:val="22"/>
          <w:szCs w:val="22"/>
        </w:rPr>
        <w:t>sten</w:t>
      </w:r>
      <w:r>
        <w:rPr>
          <w:rFonts w:ascii="Verdana" w:cs="Verdana" w:eastAsia="Verdana" w:hAnsi="Verdana"/>
          <w:spacing w:val="2"/>
          <w:sz w:val="22"/>
          <w:szCs w:val="22"/>
        </w:rPr>
        <w:t>c</w:t>
      </w:r>
      <w:r>
        <w:rPr>
          <w:rFonts w:ascii="Verdana" w:cs="Verdana" w:eastAsia="Verdana" w:hAnsi="Verdana"/>
          <w:spacing w:val="0"/>
          <w:sz w:val="22"/>
          <w:szCs w:val="22"/>
        </w:rPr>
        <w:t>ia</w:t>
      </w:r>
      <w:r>
        <w:rPr>
          <w:rFonts w:ascii="Verdana" w:cs="Verdana" w:eastAsia="Verdana" w:hAnsi="Verdana"/>
          <w:spacing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sz w:val="22"/>
          <w:szCs w:val="22"/>
        </w:rPr>
        <w:t>e</w:t>
      </w:r>
      <w:r>
        <w:rPr>
          <w:rFonts w:ascii="Verdana" w:cs="Verdana" w:eastAsia="Verdana" w:hAnsi="Verdana"/>
          <w:spacing w:val="-2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sz w:val="22"/>
          <w:szCs w:val="22"/>
        </w:rPr>
        <w:t>éct</w:t>
      </w:r>
      <w:r>
        <w:rPr>
          <w:rFonts w:ascii="Verdana" w:cs="Verdana" w:eastAsia="Verdana" w:hAnsi="Verdana"/>
          <w:spacing w:val="2"/>
          <w:sz w:val="22"/>
          <w:szCs w:val="22"/>
        </w:rPr>
        <w:t>r</w:t>
      </w:r>
      <w:r>
        <w:rPr>
          <w:rFonts w:ascii="Verdana" w:cs="Verdana" w:eastAsia="Verdana" w:hAnsi="Verdana"/>
          <w:spacing w:val="-3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sz w:val="22"/>
          <w:szCs w:val="22"/>
        </w:rPr>
        <w:t>ca</w:t>
      </w:r>
      <w:r>
        <w:rPr>
          <w:rFonts w:ascii="Verdana" w:cs="Verdana" w:eastAsia="Verdana" w:hAnsi="Verdana"/>
          <w:spacing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sz w:val="22"/>
          <w:szCs w:val="22"/>
          <w:u w:color="000000" w:val="single"/>
        </w:rPr>
        <w:t> </w:t>
      </w:r>
      <w:r>
        <w:rPr>
          <w:rFonts w:ascii="Verdana" w:cs="Verdana" w:eastAsia="Verdana" w:hAnsi="Verdana"/>
          <w:spacing w:val="0"/>
          <w:sz w:val="22"/>
          <w:szCs w:val="22"/>
          <w:u w:color="000000" w:val="single"/>
        </w:rPr>
        <w:tab/>
      </w:r>
      <w:r>
        <w:rPr>
          <w:rFonts w:ascii="Verdana" w:cs="Verdana" w:eastAsia="Verdana" w:hAnsi="Verdana"/>
          <w:spacing w:val="0"/>
          <w:sz w:val="22"/>
          <w:szCs w:val="22"/>
          <w:u w:color="000000" w:val="single"/>
        </w:rPr>
      </w:r>
      <w:r>
        <w:rPr>
          <w:rFonts w:ascii="Verdana" w:cs="Verdana" w:eastAsia="Verdana" w:hAnsi="Verdana"/>
          <w:spacing w:val="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1" w:line="160" w:lineRule="exact"/>
      </w:pPr>
      <w:r>
        <w:rPr>
          <w:sz w:val="16"/>
          <w:szCs w:val="16"/>
        </w:rPr>
      </w:r>
    </w:p>
    <w:p>
      <w:pPr>
        <w:rPr>
          <w:rFonts w:ascii="Verdana" w:cs="Verdana" w:eastAsia="Verdana" w:hAnsi="Verdana"/>
          <w:sz w:val="22"/>
          <w:szCs w:val="22"/>
        </w:rPr>
        <w:jc w:val="left"/>
        <w:ind w:left="373"/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34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.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-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x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sten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v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cto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q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y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sten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éct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ica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con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uc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or</w:t>
      </w:r>
    </w:p>
    <w:p>
      <w:pPr>
        <w:rPr>
          <w:rFonts w:ascii="Verdana" w:cs="Verdana" w:eastAsia="Verdana" w:hAnsi="Verdana"/>
          <w:sz w:val="22"/>
          <w:szCs w:val="22"/>
        </w:rPr>
        <w:jc w:val="left"/>
        <w:spacing w:line="240" w:lineRule="exact"/>
        <w:ind w:left="373"/>
      </w:pPr>
      <w:r>
        <w:pict>
          <v:group coordorigin="1133,781" coordsize="9783,0" style="position:absolute;margin-left:56.64pt;margin-top:39.0676pt;width:489.135pt;height:0pt;mso-position-horizontal-relative:page;mso-position-vertical-relative:paragraph;z-index:-1387">
            <v:shape coordorigin="1133,781" coordsize="9783,0" filled="f" path="m1133,781l10916,781e" strokecolor="#000000" stroked="t" strokeweight="0.65136pt" style="position:absolute;left:1133;top:781;width:9783;height:0">
              <v:path arrowok="t"/>
            </v:shape>
            <w10:wrap type="none"/>
          </v:group>
        </w:pict>
      </w:r>
      <w:r>
        <w:pict>
          <v:group coordorigin="1133,1317" coordsize="9783,0" style="position:absolute;margin-left:56.64pt;margin-top:65.8276pt;width:489.135pt;height:0pt;mso-position-horizontal-relative:page;mso-position-vertical-relative:paragraph;z-index:-1386">
            <v:shape coordorigin="1133,1317" coordsize="9783,0" filled="f" path="m1133,1317l10916,1317e" strokecolor="#000000" stroked="t" strokeweight="0.65136pt" style="position:absolute;left:1133;top:1317;width:9783;height:0">
              <v:path arrowok="t"/>
            </v:shape>
            <w10:wrap type="none"/>
          </v:group>
        </w:pict>
      </w:r>
      <w:r>
        <w:pict>
          <v:group coordorigin="1133,1852" coordsize="9783,0" style="position:absolute;margin-left:56.64pt;margin-top:92.5876pt;width:489.135pt;height:0pt;mso-position-horizontal-relative:page;mso-position-vertical-relative:paragraph;z-index:-1385">
            <v:shape coordorigin="1133,1852" coordsize="9783,0" filled="f" path="m1133,1852l10916,1852e" strokecolor="#000000" stroked="t" strokeweight="0.65136pt" style="position:absolute;left:1133;top:1852;width:9783;height:0">
              <v:path arrowok="t"/>
            </v:shape>
            <w10:wrap type="none"/>
          </v:group>
        </w:pic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¿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C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u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á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es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son?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y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</w:t>
      </w:r>
      <w:r>
        <w:rPr>
          <w:rFonts w:ascii="Verdana" w:cs="Verdana" w:eastAsia="Verdana" w:hAnsi="Verdana"/>
          <w:spacing w:val="2"/>
          <w:w w:val="100"/>
          <w:position w:val="-1"/>
          <w:sz w:val="22"/>
          <w:szCs w:val="22"/>
        </w:rPr>
        <w:t>f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na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ca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u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el</w:t>
      </w:r>
      <w:r>
        <w:rPr>
          <w:rFonts w:ascii="Verdana" w:cs="Verdana" w:eastAsia="Verdana" w:hAnsi="Verdana"/>
          <w:spacing w:val="-4"/>
          <w:w w:val="100"/>
          <w:position w:val="-1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os: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8" w:line="240" w:lineRule="exact"/>
      </w:pPr>
      <w:r>
        <w:rPr>
          <w:sz w:val="24"/>
          <w:szCs w:val="24"/>
        </w:rPr>
      </w:r>
    </w:p>
    <w:p>
      <w:pPr>
        <w:rPr>
          <w:rFonts w:ascii="Verdana" w:cs="Verdana" w:eastAsia="Verdana" w:hAnsi="Verdana"/>
          <w:sz w:val="22"/>
          <w:szCs w:val="22"/>
        </w:rPr>
        <w:jc w:val="left"/>
        <w:spacing w:before="21" w:line="240" w:lineRule="exact"/>
        <w:ind w:left="373"/>
      </w:pPr>
      <w:r>
        <w:pict>
          <v:group coordorigin="1126,797" coordsize="9947,13" style="position:absolute;margin-left:56.3143pt;margin-top:39.8406pt;width:497.327pt;height:0.65136pt;mso-position-horizontal-relative:page;mso-position-vertical-relative:paragraph;z-index:-1384">
            <v:shape coordorigin="1133,803" coordsize="9083,0" filled="f" path="m1133,803l10216,803e" strokecolor="#000000" stroked="t" strokeweight="0.65136pt" style="position:absolute;left:1133;top:803;width:9083;height:0">
              <v:path arrowok="t"/>
            </v:shape>
            <v:shape coordorigin="10226,803" coordsize="840,0" filled="f" path="m10226,803l11066,803e" strokecolor="#000000" stroked="t" strokeweight="0.65136pt" style="position:absolute;left:10226;top:803;width:840;height:0">
              <v:path arrowok="t"/>
            </v:shape>
            <w10:wrap type="none"/>
          </v:group>
        </w:pict>
      </w:r>
      <w:r>
        <w:pict>
          <v:group coordorigin="1133,1339" coordsize="9783,0" style="position:absolute;margin-left:56.64pt;margin-top:66.9563pt;width:489.135pt;height:0pt;mso-position-horizontal-relative:page;mso-position-vertical-relative:paragraph;z-index:-1383">
            <v:shape coordorigin="1133,1339" coordsize="9783,0" filled="f" path="m1133,1339l10916,1339e" strokecolor="#000000" stroked="t" strokeweight="0.65136pt" style="position:absolute;left:1133;top:1339;width:9783;height:0">
              <v:path arrowok="t"/>
            </v:shape>
            <w10:wrap type="none"/>
          </v:group>
        </w:pic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35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.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-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In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v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est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g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sob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la</w:t>
      </w:r>
      <w:r>
        <w:rPr>
          <w:rFonts w:ascii="Verdana" w:cs="Verdana" w:eastAsia="Verdana" w:hAnsi="Verdana"/>
          <w:spacing w:val="-2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ey</w:t>
      </w:r>
      <w:r>
        <w:rPr>
          <w:rFonts w:ascii="Verdana" w:cs="Verdana" w:eastAsia="Verdana" w:hAnsi="Verdana"/>
          <w:spacing w:val="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o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h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,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es</w:t>
      </w:r>
      <w:r>
        <w:rPr>
          <w:rFonts w:ascii="Verdana" w:cs="Verdana" w:eastAsia="Verdana" w:hAnsi="Verdana"/>
          <w:spacing w:val="1"/>
          <w:w w:val="100"/>
          <w:position w:val="-1"/>
          <w:sz w:val="22"/>
          <w:szCs w:val="22"/>
        </w:rPr>
        <w:t>c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1"/>
          <w:w w:val="100"/>
          <w:position w:val="-1"/>
          <w:sz w:val="22"/>
          <w:szCs w:val="22"/>
        </w:rPr>
        <w:t>b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: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5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Verdana" w:cs="Verdana" w:eastAsia="Verdana" w:hAnsi="Verdana"/>
          <w:sz w:val="22"/>
          <w:szCs w:val="22"/>
        </w:rPr>
        <w:jc w:val="left"/>
        <w:spacing w:before="21" w:line="240" w:lineRule="exact"/>
        <w:ind w:left="373"/>
      </w:pP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36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.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-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Co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m</w:t>
      </w:r>
      <w:r>
        <w:rPr>
          <w:rFonts w:ascii="Verdana" w:cs="Verdana" w:eastAsia="Verdana" w:hAnsi="Verdana"/>
          <w:spacing w:val="1"/>
          <w:w w:val="100"/>
          <w:position w:val="-1"/>
          <w:sz w:val="22"/>
          <w:szCs w:val="22"/>
        </w:rPr>
        <w:t>p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ete</w:t>
      </w:r>
      <w:r>
        <w:rPr>
          <w:rFonts w:ascii="Verdana" w:cs="Verdana" w:eastAsia="Verdana" w:hAnsi="Verdana"/>
          <w:spacing w:val="2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1"/>
          <w:w w:val="100"/>
          <w:position w:val="-1"/>
          <w:sz w:val="22"/>
          <w:szCs w:val="22"/>
        </w:rPr>
        <w:t>b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la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s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g</w:t>
      </w:r>
      <w:r>
        <w:rPr>
          <w:rFonts w:ascii="Verdana" w:cs="Verdana" w:eastAsia="Verdana" w:hAnsi="Verdana"/>
          <w:spacing w:val="2"/>
          <w:w w:val="100"/>
          <w:position w:val="-1"/>
          <w:sz w:val="22"/>
          <w:szCs w:val="22"/>
        </w:rPr>
        <w:t>u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en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so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b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</w:t>
      </w:r>
      <w:r>
        <w:rPr>
          <w:rFonts w:ascii="Verdana" w:cs="Verdana" w:eastAsia="Verdana" w:hAnsi="Verdana"/>
          <w:spacing w:val="2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l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s</w:t>
      </w:r>
      <w:r>
        <w:rPr>
          <w:rFonts w:ascii="Verdana" w:cs="Verdana" w:eastAsia="Verdana" w:hAnsi="Verdana"/>
          <w:spacing w:val="2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op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ed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es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b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á</w:t>
      </w:r>
      <w:r>
        <w:rPr>
          <w:rFonts w:ascii="Verdana" w:cs="Verdana" w:eastAsia="Verdana" w:hAnsi="Verdana"/>
          <w:spacing w:val="2"/>
          <w:w w:val="100"/>
          <w:position w:val="-1"/>
          <w:sz w:val="22"/>
          <w:szCs w:val="22"/>
        </w:rPr>
        <w:t>s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cas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position w:val="-1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ener</w:t>
      </w:r>
      <w:r>
        <w:rPr>
          <w:rFonts w:ascii="Verdana" w:cs="Verdana" w:eastAsia="Verdana" w:hAnsi="Verdana"/>
          <w:spacing w:val="1"/>
          <w:w w:val="100"/>
          <w:position w:val="-1"/>
          <w:sz w:val="22"/>
          <w:szCs w:val="22"/>
        </w:rPr>
        <w:t>g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í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a: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3" w:line="260" w:lineRule="exact"/>
      </w:pPr>
      <w:r>
        <w:rPr>
          <w:sz w:val="26"/>
          <w:szCs w:val="26"/>
        </w:rPr>
      </w:r>
    </w:p>
    <w:tbl>
      <w:tblPr>
        <w:tblW w:type="auto" w:w="0"/>
        <w:tblLook w:val="01E0"/>
        <w:jc w:val="left"/>
        <w:tblInd w:type="dxa" w:w="1766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/>
      <w:tr>
        <w:trPr>
          <w:trHeight w:hRule="exact" w:val="276"/>
        </w:trPr>
        <w:tc>
          <w:tcPr>
            <w:tcW w:type="dxa" w:w="148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Verdana" w:cs="Verdana" w:eastAsia="Verdana" w:hAnsi="Verdana"/>
                <w:sz w:val="22"/>
                <w:szCs w:val="22"/>
              </w:rPr>
              <w:jc w:val="left"/>
              <w:spacing w:line="260" w:lineRule="exact"/>
              <w:ind w:left="105"/>
            </w:pP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Co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n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cep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t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o</w:t>
            </w:r>
            <w:r>
              <w:rPr>
                <w:rFonts w:ascii="Verdana" w:cs="Verdana" w:eastAsia="Verdana" w:hAnsi="Verdana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5907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Verdana" w:cs="Verdana" w:eastAsia="Verdana" w:hAnsi="Verdana"/>
                <w:sz w:val="22"/>
                <w:szCs w:val="22"/>
              </w:rPr>
              <w:jc w:val="left"/>
              <w:spacing w:line="260" w:lineRule="exact"/>
              <w:ind w:left="105"/>
            </w:pP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Def</w:t>
            </w:r>
            <w:r>
              <w:rPr>
                <w:rFonts w:ascii="Verdana" w:cs="Verdana" w:eastAsia="Verdana" w:hAnsi="Verdana"/>
                <w:spacing w:val="-3"/>
                <w:w w:val="100"/>
                <w:position w:val="-1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2"/>
                <w:w w:val="100"/>
                <w:position w:val="-1"/>
                <w:sz w:val="22"/>
                <w:szCs w:val="22"/>
              </w:rPr>
              <w:t>n</w:t>
            </w:r>
            <w:r>
              <w:rPr>
                <w:rFonts w:ascii="Verdana" w:cs="Verdana" w:eastAsia="Verdana" w:hAnsi="Verdana"/>
                <w:spacing w:val="-3"/>
                <w:w w:val="100"/>
                <w:position w:val="-1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2"/>
                <w:w w:val="100"/>
                <w:position w:val="-1"/>
                <w:sz w:val="22"/>
                <w:szCs w:val="22"/>
              </w:rPr>
              <w:t>c</w:t>
            </w:r>
            <w:r>
              <w:rPr>
                <w:rFonts w:ascii="Verdana" w:cs="Verdana" w:eastAsia="Verdana" w:hAnsi="Verdana"/>
                <w:spacing w:val="-3"/>
                <w:w w:val="100"/>
                <w:position w:val="-1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ón</w:t>
            </w:r>
            <w:r>
              <w:rPr>
                <w:rFonts w:ascii="Verdana" w:cs="Verdana" w:eastAsia="Verdana" w:hAnsi="Verdana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hRule="exact" w:val="545"/>
        </w:trPr>
        <w:tc>
          <w:tcPr>
            <w:tcW w:type="dxa" w:w="148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sz w:val="13"/>
                <w:szCs w:val="13"/>
              </w:rPr>
              <w:jc w:val="left"/>
              <w:spacing w:before="1" w:line="120" w:lineRule="exact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ascii="Verdana" w:cs="Verdana" w:eastAsia="Verdana" w:hAnsi="Verdana"/>
                <w:sz w:val="22"/>
                <w:szCs w:val="22"/>
              </w:rPr>
              <w:jc w:val="left"/>
              <w:ind w:left="105"/>
            </w:pPr>
            <w:r>
              <w:rPr>
                <w:rFonts w:ascii="Verdana" w:cs="Verdana" w:eastAsia="Verdana" w:hAnsi="Verdana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ns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or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a</w:t>
            </w:r>
          </w:p>
        </w:tc>
        <w:tc>
          <w:tcPr>
            <w:tcW w:type="dxa" w:w="5907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</w:tr>
      <w:tr>
        <w:trPr>
          <w:trHeight w:hRule="exact" w:val="545"/>
        </w:trPr>
        <w:tc>
          <w:tcPr>
            <w:tcW w:type="dxa" w:w="148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sz w:val="13"/>
                <w:szCs w:val="13"/>
              </w:rPr>
              <w:jc w:val="left"/>
              <w:spacing w:before="1" w:line="120" w:lineRule="exact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ascii="Verdana" w:cs="Verdana" w:eastAsia="Verdana" w:hAnsi="Verdana"/>
                <w:sz w:val="22"/>
                <w:szCs w:val="22"/>
              </w:rPr>
              <w:jc w:val="left"/>
              <w:ind w:left="105"/>
            </w:pPr>
            <w:r>
              <w:rPr>
                <w:rFonts w:ascii="Verdana" w:cs="Verdana" w:eastAsia="Verdana" w:hAnsi="Verdana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ere</w:t>
            </w:r>
          </w:p>
        </w:tc>
        <w:tc>
          <w:tcPr>
            <w:tcW w:type="dxa" w:w="5907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</w:tr>
      <w:tr>
        <w:trPr>
          <w:trHeight w:hRule="exact" w:val="545"/>
        </w:trPr>
        <w:tc>
          <w:tcPr>
            <w:tcW w:type="dxa" w:w="148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sz w:val="13"/>
                <w:szCs w:val="13"/>
              </w:rPr>
              <w:jc w:val="left"/>
              <w:spacing w:before="1" w:line="120" w:lineRule="exact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ascii="Verdana" w:cs="Verdana" w:eastAsia="Verdana" w:hAnsi="Verdana"/>
                <w:sz w:val="22"/>
                <w:szCs w:val="22"/>
              </w:rPr>
              <w:jc w:val="left"/>
              <w:ind w:left="105"/>
            </w:pP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ser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v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a</w:t>
            </w:r>
          </w:p>
        </w:tc>
        <w:tc>
          <w:tcPr>
            <w:tcW w:type="dxa" w:w="5907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</w:tr>
      <w:tr>
        <w:trPr>
          <w:trHeight w:hRule="exact" w:val="545"/>
        </w:trPr>
        <w:tc>
          <w:tcPr>
            <w:tcW w:type="dxa" w:w="148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sz w:val="13"/>
                <w:szCs w:val="13"/>
              </w:rPr>
              <w:jc w:val="left"/>
              <w:spacing w:before="1" w:line="120" w:lineRule="exact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ascii="Verdana" w:cs="Verdana" w:eastAsia="Verdana" w:hAnsi="Verdana"/>
                <w:sz w:val="22"/>
                <w:szCs w:val="22"/>
              </w:rPr>
              <w:jc w:val="left"/>
              <w:ind w:left="105"/>
            </w:pP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Deg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a</w:t>
            </w:r>
          </w:p>
        </w:tc>
        <w:tc>
          <w:tcPr>
            <w:tcW w:type="dxa" w:w="5907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</w:tr>
    </w:tbl>
    <w:p>
      <w:pPr>
        <w:rPr>
          <w:sz w:val="22"/>
          <w:szCs w:val="22"/>
        </w:rPr>
        <w:jc w:val="left"/>
        <w:spacing w:before="19" w:line="220" w:lineRule="exact"/>
      </w:pPr>
      <w:r>
        <w:rPr>
          <w:sz w:val="22"/>
          <w:szCs w:val="22"/>
        </w:rPr>
      </w:r>
    </w:p>
    <w:p>
      <w:pPr>
        <w:rPr>
          <w:rFonts w:ascii="Verdana" w:cs="Verdana" w:eastAsia="Verdana" w:hAnsi="Verdana"/>
          <w:sz w:val="22"/>
          <w:szCs w:val="22"/>
        </w:rPr>
        <w:jc w:val="left"/>
        <w:spacing w:before="21" w:line="240" w:lineRule="exact"/>
        <w:ind w:left="373"/>
      </w:pPr>
      <w:r>
        <w:pict>
          <v:group coordorigin="1133,801" coordsize="9083,0" style="position:absolute;margin-left:56.64pt;margin-top:40.0463pt;width:454.139pt;height:0pt;mso-position-horizontal-relative:page;mso-position-vertical-relative:paragraph;z-index:-1382">
            <v:shape coordorigin="1133,801" coordsize="9083,0" filled="f" path="m1133,801l10216,801e" strokecolor="#000000" stroked="t" strokeweight="0.65136pt" style="position:absolute;left:1133;top:801;width:9083;height:0">
              <v:path arrowok="t"/>
            </v:shape>
            <w10:wrap type="none"/>
          </v:group>
        </w:pic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37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.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-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Es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un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position w:val="-1"/>
          <w:sz w:val="22"/>
          <w:szCs w:val="22"/>
        </w:rPr>
        <w:t>d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spo</w:t>
      </w:r>
      <w:r>
        <w:rPr>
          <w:rFonts w:ascii="Verdana" w:cs="Verdana" w:eastAsia="Verdana" w:hAnsi="Verdana"/>
          <w:spacing w:val="2"/>
          <w:w w:val="100"/>
          <w:position w:val="-1"/>
          <w:sz w:val="22"/>
          <w:szCs w:val="22"/>
        </w:rPr>
        <w:t>s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2"/>
          <w:w w:val="100"/>
          <w:position w:val="-1"/>
          <w:sz w:val="22"/>
          <w:szCs w:val="22"/>
        </w:rPr>
        <w:t>t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v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o</w:t>
      </w:r>
      <w:r>
        <w:rPr>
          <w:rFonts w:ascii="Verdana" w:cs="Verdana" w:eastAsia="Verdana" w:hAnsi="Verdana"/>
          <w:spacing w:val="3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q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ue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ns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f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or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3"/>
          <w:w w:val="100"/>
          <w:position w:val="-1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ne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g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í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q</w:t>
      </w:r>
      <w:r>
        <w:rPr>
          <w:rFonts w:ascii="Verdana" w:cs="Verdana" w:eastAsia="Verdana" w:hAnsi="Verdana"/>
          <w:spacing w:val="2"/>
          <w:w w:val="100"/>
          <w:position w:val="-1"/>
          <w:sz w:val="22"/>
          <w:szCs w:val="22"/>
        </w:rPr>
        <w:t>u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ím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ca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en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3"/>
          <w:w w:val="100"/>
          <w:position w:val="-1"/>
          <w:sz w:val="22"/>
          <w:szCs w:val="22"/>
        </w:rPr>
        <w:t>e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éct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r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ca: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7"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Verdana" w:cs="Verdana" w:eastAsia="Verdana" w:hAnsi="Verdana"/>
          <w:sz w:val="22"/>
          <w:szCs w:val="22"/>
        </w:rPr>
        <w:tabs>
          <w:tab w:pos="5520" w:val="left"/>
        </w:tabs>
        <w:jc w:val="left"/>
        <w:spacing w:before="21"/>
        <w:ind w:left="373" w:right="344"/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38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.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-</w:t>
      </w:r>
      <w:r>
        <w:rPr>
          <w:rFonts w:ascii="Verdana" w:cs="Verdana" w:eastAsia="Verdana" w:hAnsi="Verdana"/>
          <w:spacing w:val="1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Se</w:t>
      </w:r>
      <w:r>
        <w:rPr>
          <w:rFonts w:ascii="Verdana" w:cs="Verdana" w:eastAsia="Verdana" w:hAnsi="Verdana"/>
          <w:spacing w:val="1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z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1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1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z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1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to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os</w:t>
      </w:r>
      <w:r>
        <w:rPr>
          <w:rFonts w:ascii="Verdana" w:cs="Verdana" w:eastAsia="Verdana" w:hAnsi="Verdana"/>
          <w:spacing w:val="1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os</w:t>
      </w:r>
      <w:r>
        <w:rPr>
          <w:rFonts w:ascii="Verdana" w:cs="Verdana" w:eastAsia="Verdana" w:hAnsi="Verdana"/>
          <w:spacing w:val="1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os</w:t>
      </w:r>
      <w:r>
        <w:rPr>
          <w:rFonts w:ascii="Verdana" w:cs="Verdana" w:eastAsia="Verdana" w:hAnsi="Verdana"/>
          <w:spacing w:val="1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os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v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os</w:t>
      </w:r>
      <w:r>
        <w:rPr>
          <w:rFonts w:ascii="Verdana" w:cs="Verdana" w:eastAsia="Verdana" w:hAnsi="Verdana"/>
          <w:spacing w:val="1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or</w:t>
      </w:r>
      <w:r>
        <w:rPr>
          <w:rFonts w:ascii="Verdana" w:cs="Verdana" w:eastAsia="Verdana" w:hAnsi="Verdana"/>
          <w:spacing w:val="1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un</w:t>
      </w:r>
      <w:r>
        <w:rPr>
          <w:rFonts w:ascii="Verdana" w:cs="Verdana" w:eastAsia="Verdana" w:hAnsi="Verdana"/>
          <w:spacing w:val="15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1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y</w:t>
      </w:r>
      <w:r>
        <w:rPr>
          <w:rFonts w:ascii="Verdana" w:cs="Verdana" w:eastAsia="Verdana" w:hAnsi="Verdana"/>
          <w:spacing w:val="1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to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os</w:t>
      </w:r>
      <w:r>
        <w:rPr>
          <w:rFonts w:ascii="Verdana" w:cs="Verdana" w:eastAsia="Verdana" w:hAnsi="Verdana"/>
          <w:spacing w:val="1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os</w:t>
      </w:r>
      <w:r>
        <w:rPr>
          <w:rFonts w:ascii="Verdana" w:cs="Verdana" w:eastAsia="Verdana" w:hAnsi="Verdana"/>
          <w:spacing w:val="1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os</w:t>
      </w:r>
      <w:r>
        <w:rPr>
          <w:rFonts w:ascii="Verdana" w:cs="Verdana" w:eastAsia="Verdana" w:hAnsi="Verdana"/>
          <w:spacing w:val="1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it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v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el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  <w:u w:color="000000" w:val="single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  <w:u w:color="000000" w:val="single"/>
        </w:rPr>
        <w:tab/>
      </w:r>
      <w:r>
        <w:rPr>
          <w:rFonts w:ascii="Verdana" w:cs="Verdana" w:eastAsia="Verdana" w:hAnsi="Verdana"/>
          <w:spacing w:val="0"/>
          <w:w w:val="100"/>
          <w:sz w:val="22"/>
          <w:szCs w:val="22"/>
          <w:u w:color="000000" w:val="single"/>
        </w:rPr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5" w:line="240" w:lineRule="exact"/>
      </w:pPr>
      <w:r>
        <w:rPr>
          <w:sz w:val="24"/>
          <w:szCs w:val="24"/>
        </w:rPr>
      </w:r>
    </w:p>
    <w:p>
      <w:pPr>
        <w:rPr>
          <w:rFonts w:ascii="Verdana" w:cs="Verdana" w:eastAsia="Verdana" w:hAnsi="Verdana"/>
          <w:sz w:val="22"/>
          <w:szCs w:val="22"/>
        </w:rPr>
        <w:tabs>
          <w:tab w:pos="10160" w:val="left"/>
        </w:tabs>
        <w:jc w:val="left"/>
        <w:spacing w:before="30" w:line="260" w:lineRule="exact"/>
        <w:ind w:left="373" w:right="344"/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39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.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-</w:t>
      </w:r>
      <w:r>
        <w:rPr>
          <w:rFonts w:ascii="Verdana" w:cs="Verdana" w:eastAsia="Verdana" w:hAnsi="Verdana"/>
          <w:spacing w:val="17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La</w:t>
      </w:r>
      <w:r>
        <w:rPr>
          <w:rFonts w:ascii="Verdana" w:cs="Verdana" w:eastAsia="Verdana" w:hAnsi="Verdana"/>
          <w:spacing w:val="15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1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17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to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1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1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í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1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17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1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stenc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1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eberá</w:t>
      </w:r>
      <w:r>
        <w:rPr>
          <w:rFonts w:ascii="Verdana" w:cs="Verdana" w:eastAsia="Verdana" w:hAnsi="Verdana"/>
          <w:spacing w:val="15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te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er</w:t>
      </w:r>
      <w:r>
        <w:rPr>
          <w:rFonts w:ascii="Verdana" w:cs="Verdana" w:eastAsia="Verdana" w:hAnsi="Verdana"/>
          <w:spacing w:val="1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el</w:t>
      </w:r>
      <w:r>
        <w:rPr>
          <w:rFonts w:ascii="Verdana" w:cs="Verdana" w:eastAsia="Verdana" w:hAnsi="Verdana"/>
          <w:spacing w:val="1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17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v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or</w:t>
      </w:r>
      <w:r>
        <w:rPr>
          <w:rFonts w:ascii="Verdana" w:cs="Verdana" w:eastAsia="Verdana" w:hAnsi="Verdana"/>
          <w:spacing w:val="1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q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ue</w:t>
      </w:r>
      <w:r>
        <w:rPr>
          <w:rFonts w:ascii="Verdana" w:cs="Verdana" w:eastAsia="Verdana" w:hAnsi="Verdana"/>
          <w:spacing w:val="1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ue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v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j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e,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esta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  <w:u w:color="000000" w:val="single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  <w:u w:color="000000" w:val="single"/>
        </w:rPr>
        <w:tab/>
      </w:r>
      <w:r>
        <w:rPr>
          <w:rFonts w:ascii="Verdana" w:cs="Verdana" w:eastAsia="Verdana" w:hAnsi="Verdana"/>
          <w:spacing w:val="0"/>
          <w:w w:val="100"/>
          <w:sz w:val="22"/>
          <w:szCs w:val="22"/>
          <w:u w:color="000000" w:val="single"/>
        </w:rPr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20" w:line="220" w:lineRule="exact"/>
      </w:pPr>
      <w:r>
        <w:rPr>
          <w:sz w:val="22"/>
          <w:szCs w:val="22"/>
        </w:rPr>
      </w:r>
    </w:p>
    <w:p>
      <w:pPr>
        <w:rPr>
          <w:rFonts w:ascii="Verdana" w:cs="Verdana" w:eastAsia="Verdana" w:hAnsi="Verdana"/>
          <w:sz w:val="22"/>
          <w:szCs w:val="22"/>
        </w:rPr>
        <w:tabs>
          <w:tab w:pos="4820" w:val="left"/>
        </w:tabs>
        <w:jc w:val="left"/>
        <w:spacing w:before="30" w:line="260" w:lineRule="exact"/>
        <w:ind w:left="373" w:right="344"/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40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.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-</w:t>
      </w:r>
      <w:r>
        <w:rPr>
          <w:rFonts w:ascii="Verdana" w:cs="Verdana" w:eastAsia="Verdana" w:hAnsi="Verdana"/>
          <w:spacing w:val="6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59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59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cuen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59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6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ey</w:t>
      </w:r>
      <w:r>
        <w:rPr>
          <w:rFonts w:ascii="Verdana" w:cs="Verdana" w:eastAsia="Verdana" w:hAnsi="Verdana"/>
          <w:spacing w:val="6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6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oh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,</w:t>
      </w:r>
      <w:r>
        <w:rPr>
          <w:rFonts w:ascii="Verdana" w:cs="Verdana" w:eastAsia="Verdana" w:hAnsi="Verdana"/>
          <w:spacing w:val="6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si</w:t>
      </w:r>
      <w:r>
        <w:rPr>
          <w:rFonts w:ascii="Verdana" w:cs="Verdana" w:eastAsia="Verdana" w:hAnsi="Verdana"/>
          <w:spacing w:val="5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58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v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or</w:t>
      </w:r>
      <w:r>
        <w:rPr>
          <w:rFonts w:ascii="Verdana" w:cs="Verdana" w:eastAsia="Verdana" w:hAnsi="Verdana"/>
          <w:spacing w:val="59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6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59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stenc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6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6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eq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eñ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,</w:t>
      </w:r>
      <w:r>
        <w:rPr>
          <w:rFonts w:ascii="Verdana" w:cs="Verdana" w:eastAsia="Verdana" w:hAnsi="Verdana"/>
          <w:spacing w:val="6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será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    </w:t>
      </w:r>
      <w:r>
        <w:rPr>
          <w:rFonts w:ascii="Verdana" w:cs="Verdana" w:eastAsia="Verdana" w:hAnsi="Verdana"/>
          <w:spacing w:val="0"/>
          <w:w w:val="100"/>
          <w:sz w:val="22"/>
          <w:szCs w:val="22"/>
          <w:u w:color="000000" w:val="single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  <w:u w:color="000000" w:val="single"/>
        </w:rPr>
        <w:tab/>
      </w:r>
      <w:r>
        <w:rPr>
          <w:rFonts w:ascii="Verdana" w:cs="Verdana" w:eastAsia="Verdana" w:hAnsi="Verdana"/>
          <w:spacing w:val="0"/>
          <w:w w:val="100"/>
          <w:sz w:val="22"/>
          <w:szCs w:val="22"/>
          <w:u w:color="000000" w:val="single"/>
        </w:rPr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9" w:line="220" w:lineRule="exact"/>
      </w:pPr>
      <w:r>
        <w:rPr>
          <w:sz w:val="22"/>
          <w:szCs w:val="22"/>
        </w:rPr>
      </w:r>
    </w:p>
    <w:p>
      <w:pPr>
        <w:rPr>
          <w:rFonts w:ascii="Verdana" w:cs="Verdana" w:eastAsia="Verdana" w:hAnsi="Verdana"/>
          <w:sz w:val="22"/>
          <w:szCs w:val="22"/>
        </w:rPr>
        <w:tabs>
          <w:tab w:pos="9880" w:val="left"/>
        </w:tabs>
        <w:jc w:val="left"/>
        <w:spacing w:before="30" w:line="260" w:lineRule="exact"/>
        <w:ind w:left="373" w:right="344"/>
        <w:sectPr>
          <w:pgMar w:bottom="280" w:footer="1491" w:header="570" w:left="760" w:right="660" w:top="1620"/>
          <w:pgSz w:h="15840" w:w="12240"/>
        </w:sectPr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41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.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-</w:t>
      </w:r>
      <w:r>
        <w:rPr>
          <w:rFonts w:ascii="Verdana" w:cs="Verdana" w:eastAsia="Verdana" w:hAnsi="Verdana"/>
          <w:spacing w:val="39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sus</w:t>
      </w:r>
      <w:r>
        <w:rPr>
          <w:rFonts w:ascii="Verdana" w:cs="Verdana" w:eastAsia="Verdana" w:hAnsi="Verdana"/>
          <w:spacing w:val="38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te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38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se</w:t>
      </w:r>
      <w:r>
        <w:rPr>
          <w:rFonts w:ascii="Verdana" w:cs="Verdana" w:eastAsia="Verdana" w:hAnsi="Verdana"/>
          <w:spacing w:val="38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39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35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os</w:t>
      </w:r>
      <w:r>
        <w:rPr>
          <w:rFonts w:ascii="Verdana" w:cs="Verdana" w:eastAsia="Verdana" w:hAnsi="Verdana"/>
          <w:spacing w:val="38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b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s(e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x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)</w:t>
      </w:r>
      <w:r>
        <w:rPr>
          <w:rFonts w:ascii="Verdana" w:cs="Verdana" w:eastAsia="Verdana" w:hAnsi="Verdana"/>
          <w:spacing w:val="38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co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3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,</w:t>
      </w:r>
      <w:r>
        <w:rPr>
          <w:rFonts w:ascii="Verdana" w:cs="Verdana" w:eastAsia="Verdana" w:hAnsi="Verdana"/>
          <w:spacing w:val="37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q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ue</w:t>
      </w:r>
      <w:r>
        <w:rPr>
          <w:rFonts w:ascii="Verdana" w:cs="Verdana" w:eastAsia="Verdana" w:hAnsi="Verdana"/>
          <w:spacing w:val="38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se</w:t>
      </w:r>
      <w:r>
        <w:rPr>
          <w:rFonts w:ascii="Verdana" w:cs="Verdana" w:eastAsia="Verdana" w:hAnsi="Verdana"/>
          <w:spacing w:val="3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conectan</w:t>
      </w:r>
      <w:r>
        <w:rPr>
          <w:rFonts w:ascii="Verdana" w:cs="Verdana" w:eastAsia="Verdana" w:hAnsi="Verdana"/>
          <w:spacing w:val="37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35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ue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oder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ón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éct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ca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  <w:u w:color="000000" w:val="single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  <w:u w:color="000000" w:val="single"/>
        </w:rPr>
        <w:tab/>
      </w:r>
      <w:r>
        <w:rPr>
          <w:rFonts w:ascii="Verdana" w:cs="Verdana" w:eastAsia="Verdana" w:hAnsi="Verdana"/>
          <w:spacing w:val="0"/>
          <w:w w:val="100"/>
          <w:sz w:val="22"/>
          <w:szCs w:val="22"/>
          <w:u w:color="000000" w:val="single"/>
        </w:rPr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1" w:line="160" w:lineRule="exact"/>
      </w:pPr>
      <w:r>
        <w:rPr>
          <w:sz w:val="16"/>
          <w:szCs w:val="16"/>
        </w:rPr>
      </w:r>
    </w:p>
    <w:p>
      <w:pPr>
        <w:rPr>
          <w:rFonts w:ascii="Verdana" w:cs="Verdana" w:eastAsia="Verdana" w:hAnsi="Verdana"/>
          <w:sz w:val="22"/>
          <w:szCs w:val="22"/>
        </w:rPr>
        <w:tabs>
          <w:tab w:pos="7840" w:val="left"/>
        </w:tabs>
        <w:jc w:val="left"/>
        <w:spacing w:line="240" w:lineRule="exact"/>
        <w:ind w:left="373"/>
      </w:pPr>
      <w:r>
        <w:pict>
          <v:group coordorigin="8605,247" coordsize="2238,0" style="position:absolute;margin-left:430.27pt;margin-top:12.3563pt;width:111.899pt;height:0pt;mso-position-horizontal-relative:page;mso-position-vertical-relative:paragraph;z-index:-1381">
            <v:shape coordorigin="8605,247" coordsize="2238,0" filled="f" path="m8605,247l10843,247e" strokecolor="#000000" stroked="t" strokeweight="0.65136pt" style="position:absolute;left:8605;top:247;width:2238;height:0">
              <v:path arrowok="t"/>
            </v:shape>
            <w10:wrap type="none"/>
          </v:group>
        </w:pict>
      </w:r>
      <w:r>
        <w:pict>
          <v:group coordorigin="1133,782" coordsize="9644,0" style="position:absolute;margin-left:56.64pt;margin-top:39.1163pt;width:482.18pt;height:0pt;mso-position-horizontal-relative:page;mso-position-vertical-relative:paragraph;z-index:-1380">
            <v:shape coordorigin="1133,782" coordsize="9644,0" filled="f" path="m1133,782l10776,782e" strokecolor="#000000" stroked="t" strokeweight="0.65136pt" style="position:absolute;left:1133;top:782;width:9644;height:0">
              <v:path arrowok="t"/>
            </v:shape>
            <w10:wrap type="none"/>
          </v:group>
        </w:pict>
      </w:r>
      <w:r>
        <w:rPr>
          <w:rFonts w:ascii="Verdana" w:cs="Verdana" w:eastAsia="Verdana" w:hAnsi="Verdana"/>
          <w:spacing w:val="-1"/>
          <w:position w:val="-1"/>
          <w:sz w:val="22"/>
          <w:szCs w:val="22"/>
        </w:rPr>
        <w:t>42</w:t>
      </w:r>
      <w:r>
        <w:rPr>
          <w:rFonts w:ascii="Verdana" w:cs="Verdana" w:eastAsia="Verdana" w:hAnsi="Verdana"/>
          <w:spacing w:val="-1"/>
          <w:position w:val="-1"/>
          <w:sz w:val="22"/>
          <w:szCs w:val="22"/>
        </w:rPr>
        <w:t>.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-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Def</w:t>
      </w:r>
      <w:r>
        <w:rPr>
          <w:rFonts w:ascii="Verdana" w:cs="Verdana" w:eastAsia="Verdana" w:hAnsi="Verdana"/>
          <w:spacing w:val="-3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na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position w:val="-1"/>
          <w:sz w:val="22"/>
          <w:szCs w:val="22"/>
        </w:rPr>
        <w:t>q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ue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es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position w:val="-1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3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position w:val="-1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uc</w:t>
      </w:r>
      <w:r>
        <w:rPr>
          <w:rFonts w:ascii="Verdana" w:cs="Verdana" w:eastAsia="Verdana" w:hAnsi="Verdana"/>
          <w:spacing w:val="-1"/>
          <w:position w:val="-1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n</w:t>
      </w:r>
      <w:r>
        <w:rPr>
          <w:rFonts w:ascii="Verdana" w:cs="Verdana" w:eastAsia="Verdana" w:hAnsi="Verdana"/>
          <w:spacing w:val="2"/>
          <w:position w:val="-1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: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position w:val="-1"/>
          <w:sz w:val="22"/>
          <w:szCs w:val="22"/>
          <w:u w:color="000000" w:val="single"/>
        </w:rPr>
        <w:t> </w:t>
      </w:r>
      <w:r>
        <w:rPr>
          <w:rFonts w:ascii="Verdana" w:cs="Verdana" w:eastAsia="Verdana" w:hAnsi="Verdana"/>
          <w:spacing w:val="0"/>
          <w:position w:val="-1"/>
          <w:sz w:val="22"/>
          <w:szCs w:val="22"/>
          <w:u w:color="000000" w:val="single"/>
        </w:rPr>
        <w:tab/>
      </w:r>
      <w:r>
        <w:rPr>
          <w:rFonts w:ascii="Verdana" w:cs="Verdana" w:eastAsia="Verdana" w:hAnsi="Verdana"/>
          <w:spacing w:val="0"/>
          <w:position w:val="-1"/>
          <w:sz w:val="22"/>
          <w:szCs w:val="22"/>
          <w:u w:color="000000" w:val="single"/>
        </w:rPr>
      </w:r>
      <w:r>
        <w:rPr>
          <w:rFonts w:ascii="Verdana" w:cs="Verdana" w:eastAsia="Verdana" w:hAnsi="Verdana"/>
          <w:spacing w:val="0"/>
          <w:position w:val="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7"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Verdana" w:cs="Verdana" w:eastAsia="Verdana" w:hAnsi="Verdana"/>
          <w:sz w:val="22"/>
          <w:szCs w:val="22"/>
        </w:rPr>
        <w:tabs>
          <w:tab w:pos="10160" w:val="left"/>
        </w:tabs>
        <w:jc w:val="left"/>
        <w:spacing w:before="21" w:line="240" w:lineRule="exact"/>
        <w:ind w:left="373"/>
      </w:pPr>
      <w:r>
        <w:pict>
          <v:group coordorigin="1133,803" coordsize="9644,0" style="position:absolute;margin-left:56.64pt;margin-top:40.1663pt;width:482.18pt;height:0pt;mso-position-horizontal-relative:page;mso-position-vertical-relative:paragraph;z-index:-1379">
            <v:shape coordorigin="1133,803" coordsize="9644,0" filled="f" path="m1133,803l10776,803e" strokecolor="#000000" stroked="t" strokeweight="0.65136pt" style="position:absolute;left:1133;top:803;width:9644;height:0">
              <v:path arrowok="t"/>
            </v:shape>
            <w10:wrap type="none"/>
          </v:group>
        </w:pict>
      </w:r>
      <w:r>
        <w:rPr>
          <w:rFonts w:ascii="Verdana" w:cs="Verdana" w:eastAsia="Verdana" w:hAnsi="Verdana"/>
          <w:spacing w:val="-1"/>
          <w:position w:val="-1"/>
          <w:sz w:val="22"/>
          <w:szCs w:val="22"/>
        </w:rPr>
        <w:t>43</w:t>
      </w:r>
      <w:r>
        <w:rPr>
          <w:rFonts w:ascii="Verdana" w:cs="Verdana" w:eastAsia="Verdana" w:hAnsi="Verdana"/>
          <w:spacing w:val="-1"/>
          <w:position w:val="-1"/>
          <w:sz w:val="22"/>
          <w:szCs w:val="22"/>
        </w:rPr>
        <w:t>.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-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Def</w:t>
      </w:r>
      <w:r>
        <w:rPr>
          <w:rFonts w:ascii="Verdana" w:cs="Verdana" w:eastAsia="Verdana" w:hAnsi="Verdana"/>
          <w:spacing w:val="-3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na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position w:val="-1"/>
          <w:sz w:val="22"/>
          <w:szCs w:val="22"/>
        </w:rPr>
        <w:t>q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ue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es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position w:val="-1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3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ca</w:t>
      </w:r>
      <w:r>
        <w:rPr>
          <w:rFonts w:ascii="Verdana" w:cs="Verdana" w:eastAsia="Verdana" w:hAnsi="Verdana"/>
          <w:spacing w:val="-1"/>
          <w:position w:val="-1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n</w:t>
      </w:r>
      <w:r>
        <w:rPr>
          <w:rFonts w:ascii="Verdana" w:cs="Verdana" w:eastAsia="Verdana" w:hAnsi="Verdana"/>
          <w:spacing w:val="2"/>
          <w:position w:val="-1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: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position w:val="-1"/>
          <w:sz w:val="22"/>
          <w:szCs w:val="22"/>
          <w:u w:color="000000" w:val="single"/>
        </w:rPr>
        <w:t> </w:t>
      </w:r>
      <w:r>
        <w:rPr>
          <w:rFonts w:ascii="Verdana" w:cs="Verdana" w:eastAsia="Verdana" w:hAnsi="Verdana"/>
          <w:spacing w:val="0"/>
          <w:position w:val="-1"/>
          <w:sz w:val="22"/>
          <w:szCs w:val="22"/>
          <w:u w:color="000000" w:val="single"/>
        </w:rPr>
        <w:tab/>
      </w:r>
      <w:r>
        <w:rPr>
          <w:rFonts w:ascii="Verdana" w:cs="Verdana" w:eastAsia="Verdana" w:hAnsi="Verdana"/>
          <w:spacing w:val="0"/>
          <w:position w:val="-1"/>
          <w:sz w:val="22"/>
          <w:szCs w:val="22"/>
          <w:u w:color="000000" w:val="single"/>
        </w:rPr>
      </w:r>
      <w:r>
        <w:rPr>
          <w:rFonts w:ascii="Verdana" w:cs="Verdana" w:eastAsia="Verdana" w:hAnsi="Verdana"/>
          <w:spacing w:val="0"/>
          <w:position w:val="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10"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Verdana" w:cs="Verdana" w:eastAsia="Verdana" w:hAnsi="Verdana"/>
          <w:sz w:val="22"/>
          <w:szCs w:val="22"/>
        </w:rPr>
        <w:tabs>
          <w:tab w:pos="10080" w:val="left"/>
        </w:tabs>
        <w:jc w:val="left"/>
        <w:spacing w:before="21" w:line="240" w:lineRule="exact"/>
        <w:ind w:left="373"/>
      </w:pPr>
      <w:r>
        <w:rPr>
          <w:rFonts w:ascii="Verdana" w:cs="Verdana" w:eastAsia="Verdana" w:hAnsi="Verdana"/>
          <w:spacing w:val="-1"/>
          <w:position w:val="-1"/>
          <w:sz w:val="22"/>
          <w:szCs w:val="22"/>
        </w:rPr>
        <w:t>44</w:t>
      </w:r>
      <w:r>
        <w:rPr>
          <w:rFonts w:ascii="Verdana" w:cs="Verdana" w:eastAsia="Verdana" w:hAnsi="Verdana"/>
          <w:spacing w:val="-1"/>
          <w:position w:val="-1"/>
          <w:sz w:val="22"/>
          <w:szCs w:val="22"/>
        </w:rPr>
        <w:t>.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-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Def</w:t>
      </w:r>
      <w:r>
        <w:rPr>
          <w:rFonts w:ascii="Verdana" w:cs="Verdana" w:eastAsia="Verdana" w:hAnsi="Verdana"/>
          <w:spacing w:val="-3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na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position w:val="-1"/>
          <w:sz w:val="22"/>
          <w:szCs w:val="22"/>
        </w:rPr>
        <w:t>q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ue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es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position w:val="-1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3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position w:val="-1"/>
          <w:sz w:val="22"/>
          <w:szCs w:val="22"/>
        </w:rPr>
        <w:t>m</w:t>
      </w:r>
      <w:r>
        <w:rPr>
          <w:rFonts w:ascii="Verdana" w:cs="Verdana" w:eastAsia="Verdana" w:hAnsi="Verdana"/>
          <w:spacing w:val="-1"/>
          <w:position w:val="-1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ed</w:t>
      </w:r>
      <w:r>
        <w:rPr>
          <w:rFonts w:ascii="Verdana" w:cs="Verdana" w:eastAsia="Verdana" w:hAnsi="Verdana"/>
          <w:spacing w:val="-1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n</w:t>
      </w:r>
      <w:r>
        <w:rPr>
          <w:rFonts w:ascii="Verdana" w:cs="Verdana" w:eastAsia="Verdana" w:hAnsi="Verdana"/>
          <w:spacing w:val="2"/>
          <w:position w:val="-1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: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position w:val="-1"/>
          <w:sz w:val="22"/>
          <w:szCs w:val="22"/>
          <w:u w:color="000000" w:val="single"/>
        </w:rPr>
        <w:t> </w:t>
      </w:r>
      <w:r>
        <w:rPr>
          <w:rFonts w:ascii="Verdana" w:cs="Verdana" w:eastAsia="Verdana" w:hAnsi="Verdana"/>
          <w:spacing w:val="0"/>
          <w:position w:val="-1"/>
          <w:sz w:val="22"/>
          <w:szCs w:val="22"/>
          <w:u w:color="000000" w:val="single"/>
        </w:rPr>
        <w:tab/>
      </w:r>
      <w:r>
        <w:rPr>
          <w:rFonts w:ascii="Verdana" w:cs="Verdana" w:eastAsia="Verdana" w:hAnsi="Verdana"/>
          <w:spacing w:val="0"/>
          <w:position w:val="-1"/>
          <w:sz w:val="22"/>
          <w:szCs w:val="22"/>
          <w:u w:color="000000" w:val="single"/>
        </w:rPr>
      </w:r>
      <w:r>
        <w:rPr>
          <w:rFonts w:ascii="Verdana" w:cs="Verdana" w:eastAsia="Verdana" w:hAnsi="Verdana"/>
          <w:spacing w:val="0"/>
          <w:position w:val="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4" w:line="240" w:lineRule="exact"/>
      </w:pPr>
      <w:r>
        <w:rPr>
          <w:sz w:val="24"/>
          <w:szCs w:val="24"/>
        </w:rPr>
      </w:r>
    </w:p>
    <w:p>
      <w:pPr>
        <w:rPr>
          <w:rFonts w:ascii="Verdana" w:cs="Verdana" w:eastAsia="Verdana" w:hAnsi="Verdana"/>
          <w:sz w:val="22"/>
          <w:szCs w:val="22"/>
        </w:rPr>
        <w:jc w:val="left"/>
        <w:spacing w:before="21" w:line="240" w:lineRule="exact"/>
        <w:ind w:left="373"/>
      </w:pP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45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.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-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Co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m</w:t>
      </w:r>
      <w:r>
        <w:rPr>
          <w:rFonts w:ascii="Verdana" w:cs="Verdana" w:eastAsia="Verdana" w:hAnsi="Verdana"/>
          <w:spacing w:val="1"/>
          <w:w w:val="100"/>
          <w:position w:val="-1"/>
          <w:sz w:val="22"/>
          <w:szCs w:val="22"/>
        </w:rPr>
        <w:t>p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eta</w:t>
      </w:r>
      <w:r>
        <w:rPr>
          <w:rFonts w:ascii="Verdana" w:cs="Verdana" w:eastAsia="Verdana" w:hAnsi="Verdana"/>
          <w:spacing w:val="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2"/>
          <w:w w:val="100"/>
          <w:position w:val="-1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1"/>
          <w:w w:val="100"/>
          <w:position w:val="-1"/>
          <w:sz w:val="22"/>
          <w:szCs w:val="22"/>
        </w:rPr>
        <w:t>b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la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os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q</w:t>
      </w:r>
      <w:r>
        <w:rPr>
          <w:rFonts w:ascii="Verdana" w:cs="Verdana" w:eastAsia="Verdana" w:hAnsi="Verdana"/>
          <w:spacing w:val="2"/>
          <w:w w:val="100"/>
          <w:position w:val="-1"/>
          <w:sz w:val="22"/>
          <w:szCs w:val="22"/>
        </w:rPr>
        <w:t>u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os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position w:val="-1"/>
          <w:sz w:val="22"/>
          <w:szCs w:val="22"/>
        </w:rPr>
        <w:t>b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o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éd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cos.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3" w:line="260" w:lineRule="exact"/>
      </w:pPr>
      <w:r>
        <w:rPr>
          <w:sz w:val="26"/>
          <w:szCs w:val="26"/>
        </w:rPr>
      </w:r>
    </w:p>
    <w:tbl>
      <w:tblPr>
        <w:tblW w:type="auto" w:w="0"/>
        <w:tblLook w:val="01E0"/>
        <w:jc w:val="left"/>
        <w:tblInd w:type="dxa" w:w="650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/>
      <w:tr>
        <w:trPr>
          <w:trHeight w:hRule="exact" w:val="277"/>
        </w:trPr>
        <w:tc>
          <w:tcPr>
            <w:tcW w:type="dxa" w:w="241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Verdana" w:cs="Verdana" w:eastAsia="Verdana" w:hAnsi="Verdana"/>
                <w:sz w:val="22"/>
                <w:szCs w:val="22"/>
              </w:rPr>
              <w:jc w:val="left"/>
              <w:spacing w:line="260" w:lineRule="exact"/>
              <w:ind w:left="373"/>
            </w:pP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1"/>
                <w:w w:val="100"/>
                <w:position w:val="-1"/>
                <w:sz w:val="22"/>
                <w:szCs w:val="22"/>
              </w:rPr>
              <w:t>N</w:t>
            </w:r>
            <w:r>
              <w:rPr>
                <w:rFonts w:ascii="Verdana" w:cs="Verdana" w:eastAsia="Verdana" w:hAnsi="Verdana"/>
                <w:spacing w:val="-2"/>
                <w:w w:val="100"/>
                <w:position w:val="-1"/>
                <w:sz w:val="22"/>
                <w:szCs w:val="22"/>
              </w:rPr>
              <w:t>S</w:t>
            </w:r>
            <w:r>
              <w:rPr>
                <w:rFonts w:ascii="Verdana" w:cs="Verdana" w:eastAsia="Verdana" w:hAnsi="Verdana"/>
                <w:spacing w:val="1"/>
                <w:w w:val="100"/>
                <w:position w:val="-1"/>
                <w:sz w:val="22"/>
                <w:szCs w:val="22"/>
              </w:rPr>
              <w:t>T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R</w:t>
            </w:r>
            <w:r>
              <w:rPr>
                <w:rFonts w:ascii="Verdana" w:cs="Verdana" w:eastAsia="Verdana" w:hAnsi="Verdana"/>
                <w:spacing w:val="-3"/>
                <w:w w:val="100"/>
                <w:position w:val="-1"/>
                <w:sz w:val="22"/>
                <w:szCs w:val="22"/>
              </w:rPr>
              <w:t>U</w:t>
            </w:r>
            <w:r>
              <w:rPr>
                <w:rFonts w:ascii="Verdana" w:cs="Verdana" w:eastAsia="Verdana" w:hAnsi="Verdana"/>
                <w:spacing w:val="1"/>
                <w:w w:val="100"/>
                <w:position w:val="-1"/>
                <w:sz w:val="22"/>
                <w:szCs w:val="22"/>
              </w:rPr>
              <w:t>M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E</w:t>
            </w:r>
            <w:r>
              <w:rPr>
                <w:rFonts w:ascii="Verdana" w:cs="Verdana" w:eastAsia="Verdana" w:hAnsi="Verdana"/>
                <w:spacing w:val="-2"/>
                <w:w w:val="100"/>
                <w:position w:val="-1"/>
                <w:sz w:val="22"/>
                <w:szCs w:val="22"/>
              </w:rPr>
              <w:t>N</w:t>
            </w:r>
            <w:r>
              <w:rPr>
                <w:rFonts w:ascii="Verdana" w:cs="Verdana" w:eastAsia="Verdana" w:hAnsi="Verdana"/>
                <w:spacing w:val="1"/>
                <w:w w:val="100"/>
                <w:position w:val="-1"/>
                <w:sz w:val="22"/>
                <w:szCs w:val="22"/>
              </w:rPr>
              <w:t>T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O</w:t>
            </w:r>
            <w:r>
              <w:rPr>
                <w:rFonts w:ascii="Verdana" w:cs="Verdana" w:eastAsia="Verdana" w:hAnsi="Verdana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6945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Verdana" w:cs="Verdana" w:eastAsia="Verdana" w:hAnsi="Verdana"/>
                <w:sz w:val="22"/>
                <w:szCs w:val="22"/>
              </w:rPr>
              <w:jc w:val="center"/>
              <w:spacing w:line="260" w:lineRule="exact"/>
              <w:ind w:left="2738" w:right="2733"/>
            </w:pP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P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LICA</w:t>
            </w:r>
            <w:r>
              <w:rPr>
                <w:rFonts w:ascii="Verdana" w:cs="Verdana" w:eastAsia="Verdana" w:hAnsi="Verdana"/>
                <w:spacing w:val="-1"/>
                <w:w w:val="100"/>
                <w:position w:val="-1"/>
                <w:sz w:val="22"/>
                <w:szCs w:val="22"/>
              </w:rPr>
              <w:t>C</w:t>
            </w:r>
            <w:r>
              <w:rPr>
                <w:rFonts w:ascii="Verdana" w:cs="Verdana" w:eastAsia="Verdana" w:hAnsi="Verdana"/>
                <w:spacing w:val="0"/>
                <w:w w:val="100"/>
                <w:position w:val="-1"/>
                <w:sz w:val="22"/>
                <w:szCs w:val="22"/>
              </w:rPr>
              <w:t>IÓN</w:t>
            </w:r>
            <w:r>
              <w:rPr>
                <w:rFonts w:ascii="Verdana" w:cs="Verdana" w:eastAsia="Verdana" w:hAnsi="Verdana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hRule="exact" w:val="814"/>
        </w:trPr>
        <w:tc>
          <w:tcPr>
            <w:tcW w:type="dxa" w:w="241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sz w:val="26"/>
                <w:szCs w:val="26"/>
              </w:rPr>
              <w:jc w:val="left"/>
              <w:spacing w:before="5" w:line="260" w:lineRule="exact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ascii="Verdana" w:cs="Verdana" w:eastAsia="Verdana" w:hAnsi="Verdana"/>
                <w:sz w:val="22"/>
                <w:szCs w:val="22"/>
              </w:rPr>
              <w:jc w:val="left"/>
              <w:ind w:left="105"/>
            </w:pP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nó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et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o</w:t>
            </w:r>
          </w:p>
        </w:tc>
        <w:tc>
          <w:tcPr>
            <w:tcW w:type="dxa" w:w="6945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</w:tr>
      <w:tr>
        <w:trPr>
          <w:trHeight w:hRule="exact" w:val="811"/>
        </w:trPr>
        <w:tc>
          <w:tcPr>
            <w:tcW w:type="dxa" w:w="241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sz w:val="26"/>
                <w:szCs w:val="26"/>
              </w:rPr>
              <w:jc w:val="left"/>
              <w:spacing w:before="3" w:line="260" w:lineRule="exact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ascii="Verdana" w:cs="Verdana" w:eastAsia="Verdana" w:hAnsi="Verdana"/>
                <w:sz w:val="22"/>
                <w:szCs w:val="22"/>
              </w:rPr>
              <w:jc w:val="left"/>
              <w:ind w:left="105"/>
            </w:pP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ect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oca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ascii="Verdana" w:cs="Verdana" w:eastAsia="Verdana" w:hAnsi="Verdana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óg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o</w:t>
            </w:r>
          </w:p>
        </w:tc>
        <w:tc>
          <w:tcPr>
            <w:tcW w:type="dxa" w:w="6945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</w:tr>
      <w:tr>
        <w:trPr>
          <w:trHeight w:hRule="exact" w:val="811"/>
        </w:trPr>
        <w:tc>
          <w:tcPr>
            <w:tcW w:type="dxa" w:w="241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sz w:val="26"/>
                <w:szCs w:val="26"/>
              </w:rPr>
              <w:jc w:val="left"/>
              <w:spacing w:before="5" w:line="260" w:lineRule="exact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ascii="Verdana" w:cs="Verdana" w:eastAsia="Verdana" w:hAnsi="Verdana"/>
                <w:sz w:val="22"/>
                <w:szCs w:val="22"/>
              </w:rPr>
              <w:jc w:val="left"/>
              <w:ind w:left="105"/>
            </w:pP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ascii="Verdana" w:cs="Verdana" w:eastAsia="Verdana" w:hAnsi="Verdana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ascii="Verdana" w:cs="Verdana" w:eastAsia="Verdana" w:hAnsi="Verdana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or</w:t>
            </w:r>
          </w:p>
        </w:tc>
        <w:tc>
          <w:tcPr>
            <w:tcW w:type="dxa" w:w="6945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</w:tr>
      <w:tr>
        <w:trPr>
          <w:trHeight w:hRule="exact" w:val="814"/>
        </w:trPr>
        <w:tc>
          <w:tcPr>
            <w:tcW w:type="dxa" w:w="241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sz w:val="26"/>
                <w:szCs w:val="26"/>
              </w:rPr>
              <w:jc w:val="left"/>
              <w:spacing w:before="5" w:line="260" w:lineRule="exact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ascii="Verdana" w:cs="Verdana" w:eastAsia="Verdana" w:hAnsi="Verdana"/>
                <w:sz w:val="22"/>
                <w:szCs w:val="22"/>
              </w:rPr>
              <w:jc w:val="left"/>
              <w:ind w:left="105"/>
            </w:pP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cef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óg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o</w:t>
            </w:r>
          </w:p>
        </w:tc>
        <w:tc>
          <w:tcPr>
            <w:tcW w:type="dxa" w:w="6945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</w:tr>
      <w:tr>
        <w:trPr>
          <w:trHeight w:hRule="exact" w:val="811"/>
        </w:trPr>
        <w:tc>
          <w:tcPr>
            <w:tcW w:type="dxa" w:w="241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sz w:val="26"/>
                <w:szCs w:val="26"/>
              </w:rPr>
              <w:jc w:val="left"/>
              <w:spacing w:before="3" w:line="260" w:lineRule="exact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ascii="Verdana" w:cs="Verdana" w:eastAsia="Verdana" w:hAnsi="Verdana"/>
                <w:sz w:val="22"/>
                <w:szCs w:val="22"/>
              </w:rPr>
              <w:jc w:val="left"/>
              <w:ind w:left="105"/>
            </w:pPr>
            <w:r>
              <w:rPr>
                <w:rFonts w:ascii="Verdana" w:cs="Verdana" w:eastAsia="Verdana" w:hAnsi="Verdana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ca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ascii="Verdana" w:cs="Verdana" w:eastAsia="Verdana" w:hAnsi="Verdan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Verdana" w:cs="Verdana" w:eastAsia="Verdana" w:hAnsi="Verdana"/>
                <w:spacing w:val="0"/>
                <w:w w:val="100"/>
                <w:sz w:val="22"/>
                <w:szCs w:val="22"/>
              </w:rPr>
              <w:t>sos</w:t>
            </w:r>
          </w:p>
        </w:tc>
        <w:tc>
          <w:tcPr>
            <w:tcW w:type="dxa" w:w="6945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</w:tr>
    </w:tbl>
    <w:p>
      <w:pPr>
        <w:rPr>
          <w:sz w:val="22"/>
          <w:szCs w:val="22"/>
        </w:rPr>
        <w:jc w:val="left"/>
        <w:spacing w:before="19" w:line="220" w:lineRule="exact"/>
      </w:pPr>
      <w:r>
        <w:rPr>
          <w:sz w:val="22"/>
          <w:szCs w:val="22"/>
        </w:rPr>
      </w:r>
    </w:p>
    <w:p>
      <w:pPr>
        <w:rPr>
          <w:rFonts w:ascii="Verdana" w:cs="Verdana" w:eastAsia="Verdana" w:hAnsi="Verdana"/>
          <w:sz w:val="22"/>
          <w:szCs w:val="22"/>
        </w:rPr>
        <w:tabs>
          <w:tab w:pos="9740" w:val="left"/>
        </w:tabs>
        <w:jc w:val="left"/>
        <w:spacing w:before="21" w:line="240" w:lineRule="exact"/>
        <w:ind w:left="373"/>
      </w:pPr>
      <w:r>
        <w:pict>
          <v:group coordorigin="1133,801" coordsize="9361,0" style="position:absolute;margin-left:56.64pt;margin-top:40.0463pt;width:468.049pt;height:0pt;mso-position-horizontal-relative:page;mso-position-vertical-relative:paragraph;z-index:-1378">
            <v:shape coordorigin="1133,801" coordsize="9361,0" filled="f" path="m1133,801l10494,801e" strokecolor="#000000" stroked="t" strokeweight="0.65136pt" style="position:absolute;left:1133;top:801;width:9361;height:0">
              <v:path arrowok="t"/>
            </v:shape>
            <w10:wrap type="none"/>
          </v:group>
        </w:pict>
      </w:r>
      <w:r>
        <w:rPr>
          <w:rFonts w:ascii="Verdana" w:cs="Verdana" w:eastAsia="Verdana" w:hAnsi="Verdana"/>
          <w:spacing w:val="-1"/>
          <w:position w:val="-1"/>
          <w:sz w:val="22"/>
          <w:szCs w:val="22"/>
        </w:rPr>
        <w:t>46</w:t>
      </w:r>
      <w:r>
        <w:rPr>
          <w:rFonts w:ascii="Verdana" w:cs="Verdana" w:eastAsia="Verdana" w:hAnsi="Verdana"/>
          <w:spacing w:val="-1"/>
          <w:position w:val="-1"/>
          <w:sz w:val="22"/>
          <w:szCs w:val="22"/>
        </w:rPr>
        <w:t>.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-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¿</w:t>
      </w:r>
      <w:r>
        <w:rPr>
          <w:rFonts w:ascii="Verdana" w:cs="Verdana" w:eastAsia="Verdana" w:hAnsi="Verdana"/>
          <w:spacing w:val="-1"/>
          <w:position w:val="-1"/>
          <w:sz w:val="22"/>
          <w:szCs w:val="22"/>
        </w:rPr>
        <w:t>Q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ué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es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el</w:t>
      </w:r>
      <w:r>
        <w:rPr>
          <w:rFonts w:ascii="Verdana" w:cs="Verdana" w:eastAsia="Verdana" w:hAnsi="Verdana"/>
          <w:spacing w:val="-3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position w:val="-1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ote</w:t>
      </w:r>
      <w:r>
        <w:rPr>
          <w:rFonts w:ascii="Verdana" w:cs="Verdana" w:eastAsia="Verdana" w:hAnsi="Verdana"/>
          <w:spacing w:val="2"/>
          <w:position w:val="-1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2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l</w:t>
      </w:r>
      <w:r>
        <w:rPr>
          <w:rFonts w:ascii="Verdana" w:cs="Verdana" w:eastAsia="Verdana" w:hAnsi="Verdana"/>
          <w:spacing w:val="-3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position w:val="-1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c</w:t>
      </w:r>
      <w:r>
        <w:rPr>
          <w:rFonts w:ascii="Verdana" w:cs="Verdana" w:eastAsia="Verdana" w:hAnsi="Verdana"/>
          <w:spacing w:val="2"/>
          <w:position w:val="-1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position w:val="-1"/>
          <w:sz w:val="22"/>
          <w:szCs w:val="22"/>
        </w:rPr>
        <w:t>ón?</w:t>
      </w:r>
      <w:r>
        <w:rPr>
          <w:rFonts w:ascii="Verdana" w:cs="Verdana" w:eastAsia="Verdana" w:hAnsi="Verdana"/>
          <w:spacing w:val="-1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position w:val="-1"/>
          <w:sz w:val="22"/>
          <w:szCs w:val="22"/>
          <w:u w:color="000000" w:val="single"/>
        </w:rPr>
        <w:t> </w:t>
      </w:r>
      <w:r>
        <w:rPr>
          <w:rFonts w:ascii="Verdana" w:cs="Verdana" w:eastAsia="Verdana" w:hAnsi="Verdana"/>
          <w:spacing w:val="0"/>
          <w:position w:val="-1"/>
          <w:sz w:val="22"/>
          <w:szCs w:val="22"/>
          <w:u w:color="000000" w:val="single"/>
        </w:rPr>
        <w:tab/>
      </w:r>
      <w:r>
        <w:rPr>
          <w:rFonts w:ascii="Verdana" w:cs="Verdana" w:eastAsia="Verdana" w:hAnsi="Verdana"/>
          <w:spacing w:val="0"/>
          <w:position w:val="-1"/>
          <w:sz w:val="22"/>
          <w:szCs w:val="22"/>
          <w:u w:color="000000" w:val="single"/>
        </w:rPr>
      </w:r>
      <w:r>
        <w:rPr>
          <w:rFonts w:ascii="Verdana" w:cs="Verdana" w:eastAsia="Verdana" w:hAnsi="Verdana"/>
          <w:spacing w:val="0"/>
          <w:position w:val="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29"/>
        <w:ind w:left="373"/>
      </w:pP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J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ER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ICI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J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CIÓN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(PROCEDI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EN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-5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0" w:line="260" w:lineRule="exact"/>
      </w:pPr>
      <w:r>
        <w:rPr>
          <w:sz w:val="26"/>
          <w:szCs w:val="26"/>
        </w:rPr>
      </w:r>
    </w:p>
    <w:p>
      <w:pPr>
        <w:rPr>
          <w:rFonts w:ascii="Verdana" w:cs="Verdana" w:eastAsia="Verdana" w:hAnsi="Verdana"/>
          <w:sz w:val="22"/>
          <w:szCs w:val="22"/>
        </w:rPr>
        <w:jc w:val="left"/>
        <w:ind w:left="373"/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47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.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-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b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te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g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ens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sus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0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.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2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4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k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g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,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b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 </w:t>
      </w:r>
      <w:r>
        <w:rPr>
          <w:rFonts w:ascii="Verdana" w:cs="Verdana" w:eastAsia="Verdana" w:hAnsi="Verdana"/>
          <w:spacing w:val="5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3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cm</w:t>
      </w:r>
      <w:r>
        <w:rPr>
          <w:rFonts w:ascii="Verdana" w:cs="Verdana" w:eastAsia="Verdana" w:hAnsi="Verdana"/>
          <w:spacing w:val="-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or</w:t>
      </w:r>
    </w:p>
    <w:p>
      <w:pPr>
        <w:rPr>
          <w:rFonts w:ascii="Verdana" w:cs="Verdana" w:eastAsia="Verdana" w:hAnsi="Verdana"/>
          <w:sz w:val="22"/>
          <w:szCs w:val="22"/>
        </w:rPr>
        <w:jc w:val="left"/>
        <w:spacing w:line="260" w:lineRule="exact"/>
        <w:ind w:left="373"/>
      </w:pP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5</w:t>
      </w:r>
      <w:r>
        <w:rPr>
          <w:rFonts w:ascii="Verdana" w:cs="Verdana" w:eastAsia="Verdana" w:hAnsi="Verdana"/>
          <w:spacing w:val="-2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cm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y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su</w:t>
      </w:r>
      <w:r>
        <w:rPr>
          <w:rFonts w:ascii="Verdana" w:cs="Verdana" w:eastAsia="Verdana" w:hAnsi="Verdana"/>
          <w:spacing w:val="76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2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lt</w:t>
      </w:r>
      <w:r>
        <w:rPr>
          <w:rFonts w:ascii="Verdana" w:cs="Verdana" w:eastAsia="Verdana" w:hAnsi="Verdana"/>
          <w:spacing w:val="-2"/>
          <w:w w:val="100"/>
          <w:position w:val="-1"/>
          <w:sz w:val="22"/>
          <w:szCs w:val="22"/>
        </w:rPr>
        <w:t>u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8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c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.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¿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Q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ué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sus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nc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es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con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q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ue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se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b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1"/>
          <w:w w:val="100"/>
          <w:position w:val="-1"/>
          <w:sz w:val="22"/>
          <w:szCs w:val="22"/>
        </w:rPr>
        <w:t>j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?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7" w:line="260" w:lineRule="exact"/>
      </w:pPr>
      <w:r>
        <w:rPr>
          <w:sz w:val="26"/>
          <w:szCs w:val="26"/>
        </w:rPr>
      </w:r>
    </w:p>
    <w:p>
      <w:pPr>
        <w:rPr>
          <w:rFonts w:ascii="Verdana" w:cs="Verdana" w:eastAsia="Verdana" w:hAnsi="Verdana"/>
          <w:sz w:val="22"/>
          <w:szCs w:val="22"/>
        </w:rPr>
        <w:jc w:val="left"/>
        <w:ind w:left="373" w:right="344"/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48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.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-</w:t>
      </w:r>
      <w:r>
        <w:rPr>
          <w:rFonts w:ascii="Verdana" w:cs="Verdana" w:eastAsia="Verdana" w:hAnsi="Verdana"/>
          <w:spacing w:val="5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Se</w:t>
      </w:r>
      <w:r>
        <w:rPr>
          <w:rFonts w:ascii="Verdana" w:cs="Verdana" w:eastAsia="Verdana" w:hAnsi="Verdana"/>
          <w:spacing w:val="5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eter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nó</w:t>
      </w:r>
      <w:r>
        <w:rPr>
          <w:rFonts w:ascii="Verdana" w:cs="Verdana" w:eastAsia="Verdana" w:hAnsi="Verdana"/>
          <w:spacing w:val="7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la</w:t>
      </w:r>
      <w:r>
        <w:rPr>
          <w:rFonts w:ascii="Verdana" w:cs="Verdana" w:eastAsia="Verdana" w:hAnsi="Verdana"/>
          <w:spacing w:val="5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ens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ili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7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g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11"/>
          <w:w w:val="10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sz w:val="22"/>
          <w:szCs w:val="22"/>
        </w:rPr>
        <w:t>2,700</w:t>
      </w:r>
      <w:r>
        <w:rPr>
          <w:rFonts w:ascii="Cambria Math" w:cs="Cambria Math" w:eastAsia="Cambria Math" w:hAnsi="Cambria Math"/>
          <w:spacing w:val="0"/>
          <w:w w:val="10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sz w:val="22"/>
          <w:szCs w:val="22"/>
        </w:rPr>
        <w:t>K</w:t>
      </w:r>
      <w:r>
        <w:rPr>
          <w:rFonts w:ascii="Cambria Math" w:cs="Cambria Math" w:eastAsia="Cambria Math" w:hAnsi="Cambria Math"/>
          <w:spacing w:val="-1"/>
          <w:w w:val="100"/>
          <w:sz w:val="22"/>
          <w:szCs w:val="22"/>
        </w:rPr>
        <w:t>g</w:t>
      </w:r>
      <w:r>
        <w:rPr>
          <w:rFonts w:ascii="Cambria Math" w:cs="Cambria Math" w:eastAsia="Cambria Math" w:hAnsi="Cambria Math"/>
          <w:spacing w:val="0"/>
          <w:w w:val="100"/>
          <w:sz w:val="22"/>
          <w:szCs w:val="22"/>
        </w:rPr>
        <w:t>/</w:t>
      </w:r>
      <w:r>
        <w:rPr>
          <w:rFonts w:ascii="Cambria Math" w:cs="Cambria Math" w:eastAsia="Cambria Math" w:hAnsi="Cambria Math"/>
          <w:spacing w:val="-1"/>
          <w:w w:val="100"/>
          <w:sz w:val="22"/>
          <w:szCs w:val="22"/>
        </w:rPr>
        <w:t>m</w:t>
      </w:r>
      <w:r>
        <w:rPr>
          <w:rFonts w:ascii="Cambria Math" w:cs="Cambria Math" w:eastAsia="Cambria Math" w:hAnsi="Cambria Math"/>
          <w:spacing w:val="0"/>
          <w:w w:val="100"/>
          <w:position w:val="8"/>
          <w:sz w:val="16"/>
          <w:szCs w:val="16"/>
        </w:rPr>
        <w:t>3</w:t>
      </w:r>
      <w:r>
        <w:rPr>
          <w:rFonts w:ascii="Cambria Math" w:cs="Cambria Math" w:eastAsia="Cambria Math" w:hAnsi="Cambria Math"/>
          <w:spacing w:val="0"/>
          <w:w w:val="100"/>
          <w:position w:val="8"/>
          <w:sz w:val="16"/>
          <w:szCs w:val="16"/>
        </w:rPr>
        <w:t> </w:t>
      </w:r>
      <w:r>
        <w:rPr>
          <w:rFonts w:ascii="Cambria Math" w:cs="Cambria Math" w:eastAsia="Cambria Math" w:hAnsi="Cambria Math"/>
          <w:spacing w:val="24"/>
          <w:w w:val="100"/>
          <w:position w:val="8"/>
          <w:sz w:val="16"/>
          <w:szCs w:val="16"/>
        </w:rPr>
        <w:t> 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,</w:t>
      </w:r>
      <w:r>
        <w:rPr>
          <w:rFonts w:ascii="Verdana" w:cs="Verdana" w:eastAsia="Verdana" w:hAnsi="Verdana"/>
          <w:spacing w:val="3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2"/>
          <w:w w:val="100"/>
          <w:position w:val="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l</w:t>
      </w:r>
      <w:r>
        <w:rPr>
          <w:rFonts w:ascii="Verdana" w:cs="Verdana" w:eastAsia="Verdana" w:hAnsi="Verdana"/>
          <w:spacing w:val="6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edir</w:t>
      </w:r>
      <w:r>
        <w:rPr>
          <w:rFonts w:ascii="Verdana" w:cs="Verdana" w:eastAsia="Verdana" w:hAnsi="Verdana"/>
          <w:spacing w:val="3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3"/>
          <w:w w:val="100"/>
          <w:position w:val="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l</w:t>
      </w:r>
      <w:r>
        <w:rPr>
          <w:rFonts w:ascii="Verdana" w:cs="Verdana" w:eastAsia="Verdana" w:hAnsi="Verdana"/>
          <w:spacing w:val="4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cue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o</w:t>
      </w:r>
      <w:r>
        <w:rPr>
          <w:rFonts w:ascii="Verdana" w:cs="Verdana" w:eastAsia="Verdana" w:hAnsi="Verdana"/>
          <w:spacing w:val="4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g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e</w:t>
      </w:r>
      <w:r>
        <w:rPr>
          <w:rFonts w:ascii="Verdana" w:cs="Verdana" w:eastAsia="Verdana" w:hAnsi="Verdana"/>
          <w:spacing w:val="1"/>
          <w:w w:val="100"/>
          <w:position w:val="0"/>
          <w:sz w:val="22"/>
          <w:szCs w:val="22"/>
        </w:rPr>
        <w:t>o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ét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r</w:t>
      </w:r>
      <w:r>
        <w:rPr>
          <w:rFonts w:ascii="Verdana" w:cs="Verdana" w:eastAsia="Verdana" w:hAnsi="Verdana"/>
          <w:spacing w:val="-3"/>
          <w:w w:val="100"/>
          <w:position w:val="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co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se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o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b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u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v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o</w:t>
      </w:r>
      <w:r>
        <w:rPr>
          <w:rFonts w:ascii="Verdana" w:cs="Verdana" w:eastAsia="Verdana" w:hAnsi="Verdana"/>
          <w:spacing w:val="77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un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a</w:t>
      </w:r>
      <w:r>
        <w:rPr>
          <w:rFonts w:ascii="Verdana" w:cs="Verdana" w:eastAsia="Verdana" w:hAnsi="Verdana"/>
          <w:spacing w:val="1"/>
          <w:w w:val="100"/>
          <w:position w:val="0"/>
          <w:sz w:val="22"/>
          <w:szCs w:val="22"/>
        </w:rPr>
        <w:t>d</w:t>
      </w:r>
      <w:r>
        <w:rPr>
          <w:rFonts w:ascii="Verdana" w:cs="Verdana" w:eastAsia="Verdana" w:hAnsi="Verdana"/>
          <w:spacing w:val="-3"/>
          <w:w w:val="100"/>
          <w:position w:val="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-2"/>
          <w:w w:val="100"/>
          <w:position w:val="0"/>
          <w:sz w:val="22"/>
          <w:szCs w:val="22"/>
        </w:rPr>
        <w:t>0</w:t>
      </w:r>
      <w:r>
        <w:rPr>
          <w:rFonts w:ascii="Verdana" w:cs="Verdana" w:eastAsia="Verdana" w:hAnsi="Verdana"/>
          <w:spacing w:val="1"/>
          <w:w w:val="100"/>
          <w:position w:val="0"/>
          <w:sz w:val="22"/>
          <w:szCs w:val="22"/>
        </w:rPr>
        <w:t>.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0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2</w:t>
      </w:r>
      <w:r>
        <w:rPr>
          <w:rFonts w:ascii="Verdana" w:cs="Verdana" w:eastAsia="Verdana" w:hAnsi="Verdana"/>
          <w:spacing w:val="-2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m</w:t>
      </w:r>
      <w:r>
        <w:rPr>
          <w:rFonts w:ascii="Verdana" w:cs="Verdana" w:eastAsia="Verdana" w:hAnsi="Verdana"/>
          <w:spacing w:val="-2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y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2"/>
          <w:w w:val="100"/>
          <w:position w:val="0"/>
          <w:sz w:val="22"/>
          <w:szCs w:val="22"/>
        </w:rPr>
        <w:t>a</w:t>
      </w:r>
      <w:r>
        <w:rPr>
          <w:rFonts w:ascii="Verdana" w:cs="Verdana" w:eastAsia="Verdana" w:hAnsi="Verdana"/>
          <w:spacing w:val="-3"/>
          <w:w w:val="100"/>
          <w:position w:val="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u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a</w:t>
      </w:r>
      <w:r>
        <w:rPr>
          <w:rFonts w:ascii="Verdana" w:cs="Verdana" w:eastAsia="Verdana" w:hAnsi="Verdana"/>
          <w:spacing w:val="1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0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.</w:t>
      </w:r>
      <w:r>
        <w:rPr>
          <w:rFonts w:ascii="Verdana" w:cs="Verdana" w:eastAsia="Verdana" w:hAnsi="Verdana"/>
          <w:spacing w:val="1"/>
          <w:w w:val="100"/>
          <w:position w:val="0"/>
          <w:sz w:val="22"/>
          <w:szCs w:val="22"/>
        </w:rPr>
        <w:t>0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4</w:t>
      </w:r>
      <w:r>
        <w:rPr>
          <w:rFonts w:ascii="Verdana" w:cs="Verdana" w:eastAsia="Verdana" w:hAnsi="Verdana"/>
          <w:spacing w:val="-2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.</w:t>
      </w:r>
    </w:p>
    <w:p>
      <w:pPr>
        <w:rPr>
          <w:rFonts w:ascii="Verdana" w:cs="Verdana" w:eastAsia="Verdana" w:hAnsi="Verdana"/>
          <w:sz w:val="22"/>
          <w:szCs w:val="22"/>
        </w:rPr>
        <w:jc w:val="left"/>
        <w:spacing w:line="260" w:lineRule="exact"/>
        <w:ind w:left="373"/>
      </w:pP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-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O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b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te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g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m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sa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position w:val="-1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el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2"/>
          <w:w w:val="100"/>
          <w:position w:val="-1"/>
          <w:sz w:val="22"/>
          <w:szCs w:val="22"/>
        </w:rPr>
        <w:t>c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il</w:t>
      </w:r>
      <w:r>
        <w:rPr>
          <w:rFonts w:ascii="Verdana" w:cs="Verdana" w:eastAsia="Verdana" w:hAnsi="Verdana"/>
          <w:spacing w:val="-4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d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</w:r>
    </w:p>
    <w:p>
      <w:pPr>
        <w:rPr>
          <w:rFonts w:ascii="Verdana" w:cs="Verdana" w:eastAsia="Verdana" w:hAnsi="Verdana"/>
          <w:sz w:val="22"/>
          <w:szCs w:val="22"/>
        </w:rPr>
        <w:jc w:val="left"/>
        <w:spacing w:before="1"/>
        <w:ind w:left="373"/>
      </w:pPr>
      <w:r>
        <w:rPr>
          <w:rFonts w:ascii="Verdana" w:cs="Verdana" w:eastAsia="Verdana" w:hAnsi="Verdana"/>
          <w:spacing w:val="0"/>
          <w:w w:val="100"/>
          <w:sz w:val="22"/>
          <w:szCs w:val="22"/>
        </w:rPr>
        <w:t>-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¿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Q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ué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4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es?</w:t>
      </w:r>
    </w:p>
    <w:p>
      <w:pPr>
        <w:rPr>
          <w:sz w:val="26"/>
          <w:szCs w:val="26"/>
        </w:rPr>
        <w:jc w:val="left"/>
        <w:spacing w:before="5" w:line="260" w:lineRule="exact"/>
      </w:pPr>
      <w:r>
        <w:rPr>
          <w:sz w:val="26"/>
          <w:szCs w:val="26"/>
        </w:rPr>
      </w:r>
    </w:p>
    <w:p>
      <w:pPr>
        <w:rPr>
          <w:rFonts w:ascii="Verdana" w:cs="Verdana" w:eastAsia="Verdana" w:hAnsi="Verdana"/>
          <w:sz w:val="22"/>
          <w:szCs w:val="22"/>
        </w:rPr>
        <w:jc w:val="left"/>
        <w:spacing w:line="248" w:lineRule="auto"/>
        <w:ind w:left="373" w:right="2763"/>
        <w:sectPr>
          <w:pgMar w:bottom="280" w:footer="1491" w:header="570" w:left="760" w:right="660" w:top="1620"/>
          <w:pgSz w:h="15840" w:w="12240"/>
        </w:sectPr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49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.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-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H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v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sca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g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4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ón.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)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sz w:val="22"/>
          <w:szCs w:val="22"/>
        </w:rPr>
        <w:t>13</w:t>
      </w:r>
      <w:r>
        <w:rPr>
          <w:rFonts w:ascii="Cambria Math" w:cs="Cambria Math" w:eastAsia="Cambria Math" w:hAnsi="Cambria Math"/>
          <w:spacing w:val="0"/>
          <w:w w:val="10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1"/>
          <w:w w:val="100"/>
          <w:sz w:val="22"/>
          <w:szCs w:val="22"/>
        </w:rPr>
        <w:t>N</w:t>
      </w:r>
      <w:r>
        <w:rPr>
          <w:rFonts w:ascii="Cambria Math" w:cs="Cambria Math" w:eastAsia="Cambria Math" w:hAnsi="Cambria Math"/>
          <w:spacing w:val="0"/>
          <w:w w:val="100"/>
          <w:sz w:val="22"/>
          <w:szCs w:val="22"/>
        </w:rPr>
        <w:t>/</w:t>
      </w:r>
      <w:r>
        <w:rPr>
          <w:rFonts w:ascii="Cambria Math" w:cs="Cambria Math" w:eastAsia="Cambria Math" w:hAnsi="Cambria Math"/>
          <w:spacing w:val="-1"/>
          <w:w w:val="100"/>
          <w:sz w:val="22"/>
          <w:szCs w:val="22"/>
        </w:rPr>
        <w:t>c</w:t>
      </w:r>
      <w:r>
        <w:rPr>
          <w:rFonts w:ascii="Cambria Math" w:cs="Cambria Math" w:eastAsia="Cambria Math" w:hAnsi="Cambria Math"/>
          <w:spacing w:val="1"/>
          <w:w w:val="100"/>
          <w:sz w:val="22"/>
          <w:szCs w:val="22"/>
        </w:rPr>
        <w:t>m</w:t>
      </w:r>
      <w:r>
        <w:rPr>
          <w:rFonts w:ascii="Cambria Math" w:cs="Cambria Math" w:eastAsia="Cambria Math" w:hAnsi="Cambria Math"/>
          <w:spacing w:val="0"/>
          <w:w w:val="100"/>
          <w:position w:val="8"/>
          <w:sz w:val="16"/>
          <w:szCs w:val="16"/>
        </w:rPr>
        <w:t>2</w:t>
      </w:r>
      <w:r>
        <w:rPr>
          <w:rFonts w:ascii="Cambria Math" w:cs="Cambria Math" w:eastAsia="Cambria Math" w:hAnsi="Cambria Math"/>
          <w:spacing w:val="23"/>
          <w:w w:val="100"/>
          <w:position w:val="8"/>
          <w:sz w:val="16"/>
          <w:szCs w:val="16"/>
        </w:rPr>
        <w:t> 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;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b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)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7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3</w:t>
      </w:r>
      <w:r>
        <w:rPr>
          <w:rFonts w:ascii="Verdana" w:cs="Verdana" w:eastAsia="Verdana" w:hAnsi="Verdana"/>
          <w:spacing w:val="-2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cm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H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g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;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c)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-2"/>
          <w:w w:val="100"/>
          <w:position w:val="0"/>
          <w:sz w:val="22"/>
          <w:szCs w:val="22"/>
        </w:rPr>
        <w:t>1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2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0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0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b</w:t>
      </w:r>
    </w:p>
    <w:p>
      <w:pPr>
        <w:rPr>
          <w:sz w:val="16"/>
          <w:szCs w:val="16"/>
        </w:rPr>
        <w:jc w:val="left"/>
        <w:spacing w:before="1" w:line="160" w:lineRule="exact"/>
      </w:pPr>
      <w:r>
        <w:rPr>
          <w:sz w:val="16"/>
          <w:szCs w:val="16"/>
        </w:rPr>
      </w:r>
    </w:p>
    <w:p>
      <w:pPr>
        <w:rPr>
          <w:rFonts w:ascii="Verdana" w:cs="Verdana" w:eastAsia="Verdana" w:hAnsi="Verdana"/>
          <w:sz w:val="22"/>
          <w:szCs w:val="22"/>
        </w:rPr>
        <w:jc w:val="both"/>
        <w:spacing w:line="243" w:lineRule="auto"/>
        <w:ind w:left="373" w:right="339"/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50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.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-</w:t>
      </w:r>
      <w:r>
        <w:rPr>
          <w:rFonts w:ascii="Verdana" w:cs="Verdana" w:eastAsia="Verdana" w:hAnsi="Verdana"/>
          <w:spacing w:val="19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18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ho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b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19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19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7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0</w:t>
      </w:r>
      <w:r>
        <w:rPr>
          <w:rFonts w:ascii="Verdana" w:cs="Verdana" w:eastAsia="Verdana" w:hAnsi="Verdana"/>
          <w:spacing w:val="17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k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g</w:t>
      </w:r>
      <w:r>
        <w:rPr>
          <w:rFonts w:ascii="Verdana" w:cs="Verdana" w:eastAsia="Verdana" w:hAnsi="Verdana"/>
          <w:spacing w:val="18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19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sa</w:t>
      </w:r>
      <w:r>
        <w:rPr>
          <w:rFonts w:ascii="Verdana" w:cs="Verdana" w:eastAsia="Verdana" w:hAnsi="Verdana"/>
          <w:spacing w:val="18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está</w:t>
      </w:r>
      <w:r>
        <w:rPr>
          <w:rFonts w:ascii="Verdana" w:cs="Verdana" w:eastAsia="Verdana" w:hAnsi="Verdana"/>
          <w:spacing w:val="18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19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y</w:t>
      </w:r>
      <w:r>
        <w:rPr>
          <w:rFonts w:ascii="Verdana" w:cs="Verdana" w:eastAsia="Verdana" w:hAnsi="Verdana"/>
          <w:spacing w:val="18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y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19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1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sus</w:t>
      </w:r>
      <w:r>
        <w:rPr>
          <w:rFonts w:ascii="Verdana" w:cs="Verdana" w:eastAsia="Verdana" w:hAnsi="Verdana"/>
          <w:spacing w:val="18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os</w:t>
      </w:r>
      <w:r>
        <w:rPr>
          <w:rFonts w:ascii="Verdana" w:cs="Verdana" w:eastAsia="Verdana" w:hAnsi="Verdana"/>
          <w:spacing w:val="19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es.</w:t>
      </w:r>
      <w:r>
        <w:rPr>
          <w:rFonts w:ascii="Verdana" w:cs="Verdana" w:eastAsia="Verdana" w:hAnsi="Verdana"/>
          <w:spacing w:val="18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La</w:t>
      </w:r>
      <w:r>
        <w:rPr>
          <w:rFonts w:ascii="Verdana" w:cs="Verdana" w:eastAsia="Verdana" w:hAnsi="Verdana"/>
          <w:spacing w:val="17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4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y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4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38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39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z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to</w:t>
      </w:r>
      <w:r>
        <w:rPr>
          <w:rFonts w:ascii="Verdana" w:cs="Verdana" w:eastAsia="Verdana" w:hAnsi="Verdana"/>
          <w:spacing w:val="4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4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38"/>
          <w:w w:val="10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sz w:val="22"/>
          <w:szCs w:val="22"/>
        </w:rPr>
        <w:t>200</w:t>
      </w:r>
      <w:r>
        <w:rPr>
          <w:rFonts w:ascii="Cambria Math" w:cs="Cambria Math" w:eastAsia="Cambria Math" w:hAnsi="Cambria Math"/>
          <w:spacing w:val="0"/>
          <w:w w:val="10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1"/>
          <w:w w:val="100"/>
          <w:sz w:val="22"/>
          <w:szCs w:val="22"/>
        </w:rPr>
        <w:t>c</w:t>
      </w:r>
      <w:r>
        <w:rPr>
          <w:rFonts w:ascii="Cambria Math" w:cs="Cambria Math" w:eastAsia="Cambria Math" w:hAnsi="Cambria Math"/>
          <w:spacing w:val="-1"/>
          <w:w w:val="100"/>
          <w:sz w:val="22"/>
          <w:szCs w:val="22"/>
        </w:rPr>
        <w:t>m</w:t>
      </w:r>
      <w:r>
        <w:rPr>
          <w:rFonts w:ascii="Cambria Math" w:cs="Cambria Math" w:eastAsia="Cambria Math" w:hAnsi="Cambria Math"/>
          <w:spacing w:val="8"/>
          <w:w w:val="100"/>
          <w:position w:val="8"/>
          <w:sz w:val="16"/>
          <w:szCs w:val="16"/>
        </w:rPr>
        <w:t>2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.</w:t>
      </w:r>
      <w:r>
        <w:rPr>
          <w:rFonts w:ascii="Verdana" w:cs="Verdana" w:eastAsia="Verdana" w:hAnsi="Verdana"/>
          <w:spacing w:val="44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¿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C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u</w:t>
      </w:r>
      <w:r>
        <w:rPr>
          <w:rFonts w:ascii="Verdana" w:cs="Verdana" w:eastAsia="Verdana" w:hAnsi="Verdana"/>
          <w:spacing w:val="1"/>
          <w:w w:val="100"/>
          <w:position w:val="0"/>
          <w:sz w:val="22"/>
          <w:szCs w:val="22"/>
        </w:rPr>
        <w:t>á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l</w:t>
      </w:r>
      <w:r>
        <w:rPr>
          <w:rFonts w:ascii="Verdana" w:cs="Verdana" w:eastAsia="Verdana" w:hAnsi="Verdana"/>
          <w:spacing w:val="37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será</w:t>
      </w:r>
      <w:r>
        <w:rPr>
          <w:rFonts w:ascii="Verdana" w:cs="Verdana" w:eastAsia="Verdana" w:hAnsi="Verdana"/>
          <w:spacing w:val="39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position w:val="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a</w:t>
      </w:r>
      <w:r>
        <w:rPr>
          <w:rFonts w:ascii="Verdana" w:cs="Verdana" w:eastAsia="Verdana" w:hAnsi="Verdana"/>
          <w:spacing w:val="39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es</w:t>
      </w:r>
      <w:r>
        <w:rPr>
          <w:rFonts w:ascii="Verdana" w:cs="Verdana" w:eastAsia="Verdana" w:hAnsi="Verdana"/>
          <w:spacing w:val="-2"/>
          <w:w w:val="100"/>
          <w:position w:val="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ón,</w:t>
      </w:r>
      <w:r>
        <w:rPr>
          <w:rFonts w:ascii="Verdana" w:cs="Verdana" w:eastAsia="Verdana" w:hAnsi="Verdana"/>
          <w:spacing w:val="39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e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x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r</w:t>
      </w:r>
      <w:r>
        <w:rPr>
          <w:rFonts w:ascii="Verdana" w:cs="Verdana" w:eastAsia="Verdana" w:hAnsi="Verdana"/>
          <w:spacing w:val="3"/>
          <w:w w:val="100"/>
          <w:position w:val="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sa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a</w:t>
      </w:r>
      <w:r>
        <w:rPr>
          <w:rFonts w:ascii="Verdana" w:cs="Verdana" w:eastAsia="Verdana" w:hAnsi="Verdana"/>
          <w:spacing w:val="39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en</w:t>
      </w:r>
      <w:r>
        <w:rPr>
          <w:rFonts w:ascii="Verdana" w:cs="Verdana" w:eastAsia="Verdana" w:hAnsi="Verdana"/>
          <w:spacing w:val="40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sca</w:t>
      </w:r>
      <w:r>
        <w:rPr>
          <w:rFonts w:ascii="Verdana" w:cs="Verdana" w:eastAsia="Verdana" w:hAnsi="Verdana"/>
          <w:spacing w:val="-3"/>
          <w:w w:val="100"/>
          <w:position w:val="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es,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e</w:t>
      </w:r>
      <w:r>
        <w:rPr>
          <w:rFonts w:ascii="Verdana" w:cs="Verdana" w:eastAsia="Verdana" w:hAnsi="Verdana"/>
          <w:spacing w:val="1"/>
          <w:w w:val="100"/>
          <w:position w:val="0"/>
          <w:sz w:val="22"/>
          <w:szCs w:val="22"/>
        </w:rPr>
        <w:t>j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erc</w:t>
      </w:r>
      <w:r>
        <w:rPr>
          <w:rFonts w:ascii="Verdana" w:cs="Verdana" w:eastAsia="Verdana" w:hAnsi="Verdana"/>
          <w:spacing w:val="-3"/>
          <w:w w:val="100"/>
          <w:position w:val="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sob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el</w:t>
      </w:r>
      <w:r>
        <w:rPr>
          <w:rFonts w:ascii="Verdana" w:cs="Verdana" w:eastAsia="Verdana" w:hAnsi="Verdana"/>
          <w:spacing w:val="-3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suelo?</w:t>
      </w:r>
    </w:p>
    <w:p>
      <w:pPr>
        <w:rPr>
          <w:sz w:val="26"/>
          <w:szCs w:val="26"/>
        </w:rPr>
        <w:jc w:val="left"/>
        <w:spacing w:before="4" w:line="260" w:lineRule="exact"/>
      </w:pPr>
      <w:r>
        <w:rPr>
          <w:sz w:val="26"/>
          <w:szCs w:val="26"/>
        </w:rPr>
      </w:r>
    </w:p>
    <w:p>
      <w:pPr>
        <w:rPr>
          <w:rFonts w:ascii="Verdana" w:cs="Verdana" w:eastAsia="Verdana" w:hAnsi="Verdana"/>
          <w:sz w:val="22"/>
          <w:szCs w:val="22"/>
        </w:rPr>
        <w:jc w:val="both"/>
        <w:ind w:left="373" w:right="347"/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51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.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-</w:t>
      </w:r>
      <w:r>
        <w:rPr>
          <w:rFonts w:ascii="Verdana" w:cs="Verdana" w:eastAsia="Verdana" w:hAnsi="Verdana"/>
          <w:spacing w:val="15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¿A</w:t>
      </w:r>
      <w:r>
        <w:rPr>
          <w:rFonts w:ascii="Verdana" w:cs="Verdana" w:eastAsia="Verdana" w:hAnsi="Verdana"/>
          <w:spacing w:val="1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q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ué</w:t>
      </w:r>
      <w:r>
        <w:rPr>
          <w:rFonts w:ascii="Verdana" w:cs="Verdana" w:eastAsia="Verdana" w:hAnsi="Verdana"/>
          <w:spacing w:val="1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1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con</w:t>
      </w:r>
      <w:r>
        <w:rPr>
          <w:rFonts w:ascii="Verdana" w:cs="Verdana" w:eastAsia="Verdana" w:hAnsi="Verdana"/>
          <w:spacing w:val="1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especto</w:t>
      </w:r>
      <w:r>
        <w:rPr>
          <w:rFonts w:ascii="Verdana" w:cs="Verdana" w:eastAsia="Verdana" w:hAnsi="Verdana"/>
          <w:spacing w:val="1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1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b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z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1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ebe</w:t>
      </w:r>
      <w:r>
        <w:rPr>
          <w:rFonts w:ascii="Verdana" w:cs="Verdana" w:eastAsia="Verdana" w:hAnsi="Verdana"/>
          <w:spacing w:val="1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oca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se</w:t>
      </w:r>
      <w:r>
        <w:rPr>
          <w:rFonts w:ascii="Verdana" w:cs="Verdana" w:eastAsia="Verdana" w:hAnsi="Verdana"/>
          <w:spacing w:val="1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1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b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sa</w:t>
      </w:r>
      <w:r>
        <w:rPr>
          <w:rFonts w:ascii="Verdana" w:cs="Verdana" w:eastAsia="Verdana" w:hAnsi="Verdana"/>
          <w:spacing w:val="1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1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ero</w:t>
      </w:r>
      <w:r>
        <w:rPr>
          <w:rFonts w:ascii="Verdana" w:cs="Verdana" w:eastAsia="Verdana" w:hAnsi="Verdana"/>
          <w:spacing w:val="1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(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ens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1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</w:p>
    <w:p>
      <w:pPr>
        <w:rPr>
          <w:rFonts w:ascii="Verdana" w:cs="Verdana" w:eastAsia="Verdana" w:hAnsi="Verdana"/>
          <w:sz w:val="22"/>
          <w:szCs w:val="22"/>
        </w:rPr>
        <w:jc w:val="both"/>
        <w:spacing w:line="260" w:lineRule="exact"/>
        <w:ind w:left="373" w:right="773"/>
      </w:pP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1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k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g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/L),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q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ue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3"/>
          <w:w w:val="100"/>
          <w:position w:val="-1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l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lí</w:t>
      </w:r>
      <w:r>
        <w:rPr>
          <w:rFonts w:ascii="Verdana" w:cs="Verdana" w:eastAsia="Verdana" w:hAnsi="Verdana"/>
          <w:spacing w:val="-2"/>
          <w:w w:val="100"/>
          <w:position w:val="-1"/>
          <w:sz w:val="22"/>
          <w:szCs w:val="22"/>
        </w:rPr>
        <w:t>q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u</w:t>
      </w:r>
      <w:r>
        <w:rPr>
          <w:rFonts w:ascii="Verdana" w:cs="Verdana" w:eastAsia="Verdana" w:hAnsi="Verdana"/>
          <w:spacing w:val="-4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v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en</w:t>
      </w:r>
      <w:r>
        <w:rPr>
          <w:rFonts w:ascii="Verdana" w:cs="Verdana" w:eastAsia="Verdana" w:hAnsi="Verdana"/>
          <w:spacing w:val="2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?</w:t>
      </w:r>
      <w:r>
        <w:rPr>
          <w:rFonts w:ascii="Verdana" w:cs="Verdana" w:eastAsia="Verdana" w:hAnsi="Verdana"/>
          <w:spacing w:val="76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(P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es</w:t>
      </w:r>
      <w:r>
        <w:rPr>
          <w:rFonts w:ascii="Verdana" w:cs="Verdana" w:eastAsia="Verdana" w:hAnsi="Verdana"/>
          <w:spacing w:val="-2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ón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sa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g</w:t>
      </w:r>
      <w:r>
        <w:rPr>
          <w:rFonts w:ascii="Verdana" w:cs="Verdana" w:eastAsia="Verdana" w:hAnsi="Verdana"/>
          <w:spacing w:val="2"/>
          <w:w w:val="100"/>
          <w:position w:val="-1"/>
          <w:sz w:val="22"/>
          <w:szCs w:val="22"/>
        </w:rPr>
        <w:t>u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í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nea</w:t>
      </w:r>
      <w:r>
        <w:rPr>
          <w:rFonts w:ascii="Verdana" w:cs="Verdana" w:eastAsia="Verdana" w:hAnsi="Verdana"/>
          <w:spacing w:val="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en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v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ena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1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0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m</w:t>
      </w:r>
      <w:r>
        <w:rPr>
          <w:rFonts w:ascii="Verdana" w:cs="Verdana" w:eastAsia="Verdana" w:hAnsi="Verdana"/>
          <w:spacing w:val="-2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2"/>
          <w:w w:val="100"/>
          <w:position w:val="-1"/>
          <w:sz w:val="22"/>
          <w:szCs w:val="22"/>
        </w:rPr>
        <w:t>H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g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)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6" w:line="260" w:lineRule="exact"/>
      </w:pPr>
      <w:r>
        <w:rPr>
          <w:sz w:val="26"/>
          <w:szCs w:val="26"/>
        </w:rPr>
      </w:r>
    </w:p>
    <w:p>
      <w:pPr>
        <w:rPr>
          <w:rFonts w:ascii="Verdana" w:cs="Verdana" w:eastAsia="Verdana" w:hAnsi="Verdana"/>
          <w:sz w:val="22"/>
          <w:szCs w:val="22"/>
        </w:rPr>
        <w:jc w:val="both"/>
        <w:ind w:left="373" w:right="340"/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52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.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-</w:t>
      </w:r>
      <w:r>
        <w:rPr>
          <w:rFonts w:ascii="Verdana" w:cs="Verdana" w:eastAsia="Verdana" w:hAnsi="Verdana"/>
          <w:spacing w:val="17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na</w:t>
      </w:r>
      <w:r>
        <w:rPr>
          <w:rFonts w:ascii="Verdana" w:cs="Verdana" w:eastAsia="Verdana" w:hAnsi="Verdana"/>
          <w:spacing w:val="15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g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uja</w:t>
      </w:r>
      <w:r>
        <w:rPr>
          <w:rFonts w:ascii="Verdana" w:cs="Verdana" w:eastAsia="Verdana" w:hAnsi="Verdana"/>
          <w:spacing w:val="1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h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ér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ca</w:t>
      </w:r>
      <w:r>
        <w:rPr>
          <w:rFonts w:ascii="Verdana" w:cs="Verdana" w:eastAsia="Verdana" w:hAnsi="Verdana"/>
          <w:spacing w:val="1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17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se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ón</w:t>
      </w:r>
      <w:r>
        <w:rPr>
          <w:rFonts w:ascii="Verdana" w:cs="Verdana" w:eastAsia="Verdana" w:hAnsi="Verdana"/>
          <w:spacing w:val="18"/>
          <w:w w:val="10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sz w:val="22"/>
          <w:szCs w:val="22"/>
        </w:rPr>
        <w:t>0.01</w:t>
      </w:r>
      <w:r>
        <w:rPr>
          <w:rFonts w:ascii="Cambria Math" w:cs="Cambria Math" w:eastAsia="Cambria Math" w:hAnsi="Cambria Math"/>
          <w:spacing w:val="0"/>
          <w:w w:val="10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1"/>
          <w:w w:val="100"/>
          <w:sz w:val="22"/>
          <w:szCs w:val="22"/>
        </w:rPr>
        <w:t>m</w:t>
      </w:r>
      <w:r>
        <w:rPr>
          <w:rFonts w:ascii="Cambria Math" w:cs="Cambria Math" w:eastAsia="Cambria Math" w:hAnsi="Cambria Math"/>
          <w:spacing w:val="-1"/>
          <w:w w:val="100"/>
          <w:sz w:val="22"/>
          <w:szCs w:val="22"/>
        </w:rPr>
        <w:t>m</w:t>
      </w:r>
      <w:r>
        <w:rPr>
          <w:rFonts w:ascii="Cambria Math" w:cs="Cambria Math" w:eastAsia="Cambria Math" w:hAnsi="Cambria Math"/>
          <w:spacing w:val="0"/>
          <w:w w:val="100"/>
          <w:position w:val="8"/>
          <w:sz w:val="16"/>
          <w:szCs w:val="16"/>
        </w:rPr>
        <w:t>2</w:t>
      </w:r>
      <w:r>
        <w:rPr>
          <w:rFonts w:ascii="Cambria Math" w:cs="Cambria Math" w:eastAsia="Cambria Math" w:hAnsi="Cambria Math"/>
          <w:spacing w:val="0"/>
          <w:w w:val="100"/>
          <w:position w:val="8"/>
          <w:sz w:val="16"/>
          <w:szCs w:val="16"/>
        </w:rPr>
        <w:t> </w:t>
      </w:r>
      <w:r>
        <w:rPr>
          <w:rFonts w:ascii="Cambria Math" w:cs="Cambria Math" w:eastAsia="Cambria Math" w:hAnsi="Cambria Math"/>
          <w:spacing w:val="34"/>
          <w:w w:val="100"/>
          <w:position w:val="8"/>
          <w:sz w:val="16"/>
          <w:szCs w:val="16"/>
        </w:rPr>
        <w:t> 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se</w:t>
      </w:r>
      <w:r>
        <w:rPr>
          <w:rFonts w:ascii="Verdana" w:cs="Verdana" w:eastAsia="Verdana" w:hAnsi="Verdana"/>
          <w:spacing w:val="17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position w:val="0"/>
          <w:sz w:val="22"/>
          <w:szCs w:val="22"/>
        </w:rPr>
        <w:t>l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v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a</w:t>
      </w:r>
      <w:r>
        <w:rPr>
          <w:rFonts w:ascii="Verdana" w:cs="Verdana" w:eastAsia="Verdana" w:hAnsi="Verdana"/>
          <w:spacing w:val="16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en</w:t>
      </w:r>
      <w:r>
        <w:rPr>
          <w:rFonts w:ascii="Verdana" w:cs="Verdana" w:eastAsia="Verdana" w:hAnsi="Verdana"/>
          <w:spacing w:val="18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position w:val="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a</w:t>
      </w:r>
      <w:r>
        <w:rPr>
          <w:rFonts w:ascii="Verdana" w:cs="Verdana" w:eastAsia="Verdana" w:hAnsi="Verdana"/>
          <w:spacing w:val="16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position w:val="0"/>
          <w:sz w:val="22"/>
          <w:szCs w:val="22"/>
        </w:rPr>
        <w:t>p</w:t>
      </w:r>
      <w:r>
        <w:rPr>
          <w:rFonts w:ascii="Verdana" w:cs="Verdana" w:eastAsia="Verdana" w:hAnsi="Verdana"/>
          <w:spacing w:val="-3"/>
          <w:w w:val="100"/>
          <w:position w:val="0"/>
          <w:sz w:val="22"/>
          <w:szCs w:val="22"/>
        </w:rPr>
        <w:t>i</w:t>
      </w:r>
      <w:r>
        <w:rPr>
          <w:rFonts w:ascii="Verdana" w:cs="Verdana" w:eastAsia="Verdana" w:hAnsi="Verdana"/>
          <w:spacing w:val="3"/>
          <w:w w:val="100"/>
          <w:position w:val="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l</w:t>
      </w:r>
      <w:r>
        <w:rPr>
          <w:rFonts w:ascii="Verdana" w:cs="Verdana" w:eastAsia="Verdana" w:hAnsi="Verdana"/>
          <w:spacing w:val="13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con</w:t>
      </w:r>
      <w:r>
        <w:rPr>
          <w:rFonts w:ascii="Verdana" w:cs="Verdana" w:eastAsia="Verdana" w:hAnsi="Verdana"/>
          <w:spacing w:val="19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u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a</w:t>
      </w:r>
      <w:r>
        <w:rPr>
          <w:rFonts w:ascii="Verdana" w:cs="Verdana" w:eastAsia="Verdana" w:hAnsi="Verdana"/>
          <w:spacing w:val="18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f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ue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z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a</w:t>
      </w:r>
      <w:r>
        <w:rPr>
          <w:rFonts w:ascii="Verdana" w:cs="Verdana" w:eastAsia="Verdana" w:hAnsi="Verdana"/>
          <w:spacing w:val="16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e</w:t>
      </w:r>
      <w:r>
        <w:rPr>
          <w:rFonts w:ascii="Verdana" w:cs="Verdana" w:eastAsia="Verdana" w:hAnsi="Verdana"/>
          <w:spacing w:val="17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5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0</w:t>
      </w:r>
    </w:p>
    <w:p>
      <w:pPr>
        <w:rPr>
          <w:rFonts w:ascii="Verdana" w:cs="Verdana" w:eastAsia="Verdana" w:hAnsi="Verdana"/>
          <w:sz w:val="22"/>
          <w:szCs w:val="22"/>
        </w:rPr>
        <w:jc w:val="both"/>
        <w:spacing w:before="1"/>
        <w:ind w:left="373" w:right="7205"/>
      </w:pPr>
      <w:r>
        <w:rPr>
          <w:rFonts w:ascii="Verdana" w:cs="Verdana" w:eastAsia="Verdana" w:hAnsi="Verdana"/>
          <w:spacing w:val="1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.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¿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á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ón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j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erc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?</w:t>
      </w:r>
    </w:p>
    <w:p>
      <w:pPr>
        <w:rPr>
          <w:sz w:val="26"/>
          <w:szCs w:val="26"/>
        </w:rPr>
        <w:jc w:val="left"/>
        <w:spacing w:before="8" w:line="260" w:lineRule="exact"/>
      </w:pPr>
      <w:r>
        <w:rPr>
          <w:sz w:val="26"/>
          <w:szCs w:val="26"/>
        </w:rPr>
      </w:r>
    </w:p>
    <w:p>
      <w:pPr>
        <w:rPr>
          <w:rFonts w:ascii="Verdana" w:cs="Verdana" w:eastAsia="Verdana" w:hAnsi="Verdana"/>
          <w:sz w:val="22"/>
          <w:szCs w:val="22"/>
        </w:rPr>
        <w:jc w:val="both"/>
        <w:ind w:left="373" w:right="339"/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53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.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-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z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se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sc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nsor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un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so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un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o,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ersona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x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er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su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í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ue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z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ne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h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ue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eb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ón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ón</w:t>
      </w:r>
      <w:r>
        <w:rPr>
          <w:rFonts w:ascii="Verdana" w:cs="Verdana" w:eastAsia="Verdana" w:hAnsi="Verdana"/>
          <w:spacing w:val="5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x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(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on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37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const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37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38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ón</w:t>
      </w:r>
      <w:r>
        <w:rPr>
          <w:rFonts w:ascii="Verdana" w:cs="Verdana" w:eastAsia="Verdana" w:hAnsi="Verdana"/>
          <w:spacing w:val="37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á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77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el</w:t>
      </w:r>
      <w:r>
        <w:rPr>
          <w:rFonts w:ascii="Verdana" w:cs="Verdana" w:eastAsia="Verdana" w:hAnsi="Verdana"/>
          <w:spacing w:val="3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í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no).</w:t>
      </w:r>
      <w:r>
        <w:rPr>
          <w:rFonts w:ascii="Verdana" w:cs="Verdana" w:eastAsia="Verdana" w:hAnsi="Verdana"/>
          <w:spacing w:val="3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cha</w:t>
      </w:r>
      <w:r>
        <w:rPr>
          <w:rFonts w:ascii="Verdana" w:cs="Verdana" w:eastAsia="Verdana" w:hAnsi="Verdana"/>
          <w:spacing w:val="3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ue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z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3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v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37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0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.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0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2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5</w:t>
      </w:r>
      <w:r>
        <w:rPr>
          <w:rFonts w:ascii="Verdana" w:cs="Verdana" w:eastAsia="Verdana" w:hAnsi="Verdana"/>
          <w:spacing w:val="38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39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y</w:t>
      </w:r>
      <w:r>
        <w:rPr>
          <w:rFonts w:ascii="Verdana" w:cs="Verdana" w:eastAsia="Verdana" w:hAnsi="Verdana"/>
          <w:spacing w:val="4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4"/>
          <w:w w:val="100"/>
          <w:sz w:val="22"/>
          <w:szCs w:val="22"/>
        </w:rPr>
        <w:t>í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no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4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enen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un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á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ea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0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.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5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2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.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on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q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ue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un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5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nco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esib</w:t>
      </w:r>
      <w:r>
        <w:rPr>
          <w:rFonts w:ascii="Verdana" w:cs="Verdana" w:eastAsia="Verdana" w:hAnsi="Verdana"/>
          <w:spacing w:val="-4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e,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y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ens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1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.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2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g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/L,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eter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ec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4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el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sc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nsor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y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el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el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v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o.</w:t>
      </w:r>
    </w:p>
    <w:p>
      <w:pPr>
        <w:rPr>
          <w:sz w:val="26"/>
          <w:szCs w:val="26"/>
        </w:rPr>
        <w:jc w:val="left"/>
        <w:spacing w:before="8" w:line="260" w:lineRule="exact"/>
      </w:pPr>
      <w:r>
        <w:rPr>
          <w:sz w:val="26"/>
          <w:szCs w:val="26"/>
        </w:rPr>
      </w:r>
    </w:p>
    <w:p>
      <w:pPr>
        <w:rPr>
          <w:rFonts w:ascii="Verdana" w:cs="Verdana" w:eastAsia="Verdana" w:hAnsi="Verdana"/>
          <w:sz w:val="22"/>
          <w:szCs w:val="22"/>
        </w:rPr>
        <w:jc w:val="both"/>
        <w:ind w:left="373" w:right="1043"/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54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.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-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g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sto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g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ua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b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í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3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0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tos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lu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y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eron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1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2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0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0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li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os.</w:t>
      </w:r>
    </w:p>
    <w:p>
      <w:pPr>
        <w:rPr>
          <w:sz w:val="26"/>
          <w:szCs w:val="26"/>
        </w:rPr>
        <w:jc w:val="left"/>
        <w:spacing w:before="5" w:line="260" w:lineRule="exact"/>
      </w:pPr>
      <w:r>
        <w:rPr>
          <w:sz w:val="26"/>
          <w:szCs w:val="26"/>
        </w:rPr>
      </w:r>
    </w:p>
    <w:p>
      <w:pPr>
        <w:rPr>
          <w:rFonts w:ascii="Verdana" w:cs="Verdana" w:eastAsia="Verdana" w:hAnsi="Verdana"/>
          <w:sz w:val="22"/>
          <w:szCs w:val="22"/>
        </w:rPr>
        <w:jc w:val="both"/>
        <w:ind w:left="373" w:right="348"/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55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.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-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g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ua</w:t>
      </w:r>
      <w:r>
        <w:rPr>
          <w:rFonts w:ascii="Verdana" w:cs="Verdana" w:eastAsia="Verdana" w:hAnsi="Verdana"/>
          <w:spacing w:val="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v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és</w:t>
      </w:r>
      <w:r>
        <w:rPr>
          <w:rFonts w:ascii="Verdana" w:cs="Verdana" w:eastAsia="Verdana" w:hAnsi="Verdana"/>
          <w:spacing w:val="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b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í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con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á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5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cm</w:t>
      </w:r>
      <w:r>
        <w:rPr>
          <w:rFonts w:ascii="Verdana" w:cs="Verdana" w:eastAsia="Verdana" w:hAnsi="Verdana"/>
          <w:spacing w:val="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si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v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con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cu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y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4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.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8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/s.</w:t>
      </w:r>
    </w:p>
    <w:p>
      <w:pPr>
        <w:rPr>
          <w:sz w:val="26"/>
          <w:szCs w:val="26"/>
        </w:rPr>
        <w:jc w:val="left"/>
        <w:spacing w:before="6" w:line="260" w:lineRule="exact"/>
      </w:pPr>
      <w:r>
        <w:rPr>
          <w:sz w:val="26"/>
          <w:szCs w:val="26"/>
        </w:rPr>
      </w:r>
    </w:p>
    <w:p>
      <w:pPr>
        <w:rPr>
          <w:rFonts w:ascii="Verdana" w:cs="Verdana" w:eastAsia="Verdana" w:hAnsi="Verdana"/>
          <w:sz w:val="22"/>
          <w:szCs w:val="22"/>
        </w:rPr>
        <w:jc w:val="both"/>
        <w:ind w:left="373" w:right="341"/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56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.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-</w:t>
      </w:r>
      <w:r>
        <w:rPr>
          <w:rFonts w:ascii="Verdana" w:cs="Verdana" w:eastAsia="Verdana" w:hAnsi="Verdana"/>
          <w:spacing w:val="27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77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ú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2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2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g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ua</w:t>
      </w:r>
      <w:r>
        <w:rPr>
          <w:rFonts w:ascii="Verdana" w:cs="Verdana" w:eastAsia="Verdana" w:hAnsi="Verdana"/>
          <w:spacing w:val="25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ene</w:t>
      </w:r>
      <w:r>
        <w:rPr>
          <w:rFonts w:ascii="Verdana" w:cs="Verdana" w:eastAsia="Verdana" w:hAnsi="Verdana"/>
          <w:spacing w:val="2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25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se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ón</w:t>
      </w:r>
      <w:r>
        <w:rPr>
          <w:rFonts w:ascii="Verdana" w:cs="Verdana" w:eastAsia="Verdana" w:hAnsi="Verdana"/>
          <w:spacing w:val="29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ns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v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ers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2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28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q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ue</w:t>
      </w:r>
      <w:r>
        <w:rPr>
          <w:rFonts w:ascii="Verdana" w:cs="Verdana" w:eastAsia="Verdana" w:hAnsi="Verdana"/>
          <w:spacing w:val="2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se</w:t>
      </w:r>
      <w:r>
        <w:rPr>
          <w:rFonts w:ascii="Verdana" w:cs="Verdana" w:eastAsia="Verdana" w:hAnsi="Verdana"/>
          <w:spacing w:val="27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g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2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2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á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1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0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.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1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7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8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os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se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ón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eb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,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q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ue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1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.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1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3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1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á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o.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v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ujo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3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/s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b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á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y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or,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eter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ne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v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se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ón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ue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b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/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.</w:t>
      </w:r>
    </w:p>
    <w:p>
      <w:pPr>
        <w:rPr>
          <w:sz w:val="26"/>
          <w:szCs w:val="26"/>
        </w:rPr>
        <w:jc w:val="left"/>
        <w:spacing w:before="16" w:line="260" w:lineRule="exact"/>
      </w:pPr>
      <w:r>
        <w:rPr>
          <w:sz w:val="26"/>
          <w:szCs w:val="26"/>
        </w:rPr>
      </w:r>
    </w:p>
    <w:p>
      <w:pPr>
        <w:rPr>
          <w:rFonts w:ascii="Verdana" w:cs="Verdana" w:eastAsia="Verdana" w:hAnsi="Verdana"/>
          <w:sz w:val="22"/>
          <w:szCs w:val="22"/>
        </w:rPr>
        <w:jc w:val="both"/>
        <w:spacing w:line="260" w:lineRule="exact"/>
        <w:ind w:left="373" w:right="342"/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57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.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-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La</w:t>
      </w:r>
      <w:r>
        <w:rPr>
          <w:rFonts w:ascii="Verdana" w:cs="Verdana" w:eastAsia="Verdana" w:hAnsi="Verdana"/>
          <w:spacing w:val="77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v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ocid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el</w:t>
      </w:r>
      <w:r>
        <w:rPr>
          <w:rFonts w:ascii="Verdana" w:cs="Verdana" w:eastAsia="Verdana" w:hAnsi="Verdana"/>
          <w:spacing w:val="7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v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eb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j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un</w:t>
      </w:r>
      <w:r>
        <w:rPr>
          <w:rFonts w:ascii="Verdana" w:cs="Verdana" w:eastAsia="Verdana" w:hAnsi="Verdana"/>
          <w:spacing w:val="77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v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v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ho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z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eq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il</w:t>
      </w:r>
      <w:r>
        <w:rPr>
          <w:rFonts w:ascii="Verdana" w:cs="Verdana" w:eastAsia="Verdana" w:hAnsi="Verdana"/>
          <w:spacing w:val="-4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b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2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2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2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7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0</w:t>
      </w:r>
      <w:r>
        <w:rPr>
          <w:rFonts w:ascii="Verdana" w:cs="Verdana" w:eastAsia="Verdana" w:hAnsi="Verdana"/>
          <w:spacing w:val="2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k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/h.</w:t>
      </w:r>
      <w:r>
        <w:rPr>
          <w:rFonts w:ascii="Verdana" w:cs="Verdana" w:eastAsia="Verdana" w:hAnsi="Verdana"/>
          <w:spacing w:val="2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or</w:t>
      </w:r>
      <w:r>
        <w:rPr>
          <w:rFonts w:ascii="Verdana" w:cs="Verdana" w:eastAsia="Verdana" w:hAnsi="Verdana"/>
          <w:spacing w:val="2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25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te</w:t>
      </w:r>
      <w:r>
        <w:rPr>
          <w:rFonts w:ascii="Verdana" w:cs="Verdana" w:eastAsia="Verdana" w:hAnsi="Verdana"/>
          <w:spacing w:val="2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er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or</w:t>
      </w:r>
      <w:r>
        <w:rPr>
          <w:rFonts w:ascii="Verdana" w:cs="Verdana" w:eastAsia="Verdana" w:hAnsi="Verdana"/>
          <w:spacing w:val="2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2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2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2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2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25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2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25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v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2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</w:p>
    <w:p>
      <w:pPr>
        <w:rPr>
          <w:rFonts w:ascii="Verdana" w:cs="Verdana" w:eastAsia="Verdana" w:hAnsi="Verdana"/>
          <w:sz w:val="22"/>
          <w:szCs w:val="22"/>
        </w:rPr>
        <w:jc w:val="both"/>
        <w:spacing w:line="240" w:lineRule="exact"/>
        <w:ind w:left="373" w:right="4090"/>
      </w:pP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7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7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k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/h.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2"/>
          <w:w w:val="100"/>
          <w:position w:val="-1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l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2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position w:val="-1"/>
          <w:sz w:val="22"/>
          <w:szCs w:val="22"/>
        </w:rPr>
        <w:t>m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o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x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1"/>
          <w:w w:val="100"/>
          <w:position w:val="-1"/>
          <w:sz w:val="22"/>
          <w:szCs w:val="22"/>
        </w:rPr>
        <w:t>m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d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en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2"/>
          <w:w w:val="100"/>
          <w:position w:val="-1"/>
          <w:sz w:val="22"/>
          <w:szCs w:val="22"/>
        </w:rPr>
        <w:t>1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9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0</w:t>
      </w:r>
      <w:r>
        <w:rPr>
          <w:rFonts w:ascii="Verdana" w:cs="Verdana" w:eastAsia="Verdana" w:hAnsi="Verdana"/>
          <w:spacing w:val="3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cm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×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5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0</w:t>
      </w:r>
      <w:r>
        <w:rPr>
          <w:rFonts w:ascii="Verdana" w:cs="Verdana" w:eastAsia="Verdana" w:hAnsi="Verdana"/>
          <w:spacing w:val="-2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c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.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</w:r>
    </w:p>
    <w:p>
      <w:pPr>
        <w:rPr>
          <w:rFonts w:ascii="Verdana" w:cs="Verdana" w:eastAsia="Verdana" w:hAnsi="Verdana"/>
          <w:sz w:val="22"/>
          <w:szCs w:val="22"/>
        </w:rPr>
        <w:jc w:val="both"/>
        <w:spacing w:before="1"/>
        <w:ind w:left="373" w:right="9525"/>
      </w:pP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e:</w:t>
      </w:r>
    </w:p>
    <w:p>
      <w:pPr>
        <w:rPr>
          <w:rFonts w:ascii="Verdana" w:cs="Verdana" w:eastAsia="Verdana" w:hAnsi="Verdana"/>
          <w:sz w:val="22"/>
          <w:szCs w:val="22"/>
        </w:rPr>
        <w:jc w:val="left"/>
        <w:spacing w:before="6" w:line="260" w:lineRule="exact"/>
        <w:ind w:left="733" w:right="2467"/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)</w:t>
      </w:r>
      <w:r>
        <w:rPr>
          <w:rFonts w:ascii="Verdana" w:cs="Verdana" w:eastAsia="Verdana" w:hAnsi="Verdana"/>
          <w:spacing w:val="5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La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erenc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esiones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el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er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y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b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)</w:t>
      </w:r>
      <w:r>
        <w:rPr>
          <w:rFonts w:ascii="Verdana" w:cs="Verdana" w:eastAsia="Verdana" w:hAnsi="Verdana"/>
          <w:spacing w:val="45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La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ue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z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ne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v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er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sob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1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la</w:t>
      </w:r>
    </w:p>
    <w:p>
      <w:pPr>
        <w:rPr>
          <w:rFonts w:ascii="Verdana" w:cs="Verdana" w:eastAsia="Verdana" w:hAnsi="Verdana"/>
          <w:sz w:val="22"/>
          <w:szCs w:val="22"/>
        </w:rPr>
        <w:jc w:val="left"/>
        <w:spacing w:line="240" w:lineRule="exact"/>
        <w:ind w:left="733"/>
      </w:pP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c)</w:t>
      </w:r>
      <w:r>
        <w:rPr>
          <w:rFonts w:ascii="Verdana" w:cs="Verdana" w:eastAsia="Verdana" w:hAnsi="Verdana"/>
          <w:spacing w:val="67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La</w:t>
      </w:r>
      <w:r>
        <w:rPr>
          <w:rFonts w:ascii="Verdana" w:cs="Verdana" w:eastAsia="Verdana" w:hAnsi="Verdana"/>
          <w:spacing w:val="-2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m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sa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el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á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g</w:t>
      </w:r>
      <w:r>
        <w:rPr>
          <w:rFonts w:ascii="Verdana" w:cs="Verdana" w:eastAsia="Verdana" w:hAnsi="Verdana"/>
          <w:spacing w:val="2"/>
          <w:w w:val="100"/>
          <w:position w:val="-1"/>
          <w:sz w:val="22"/>
          <w:szCs w:val="22"/>
        </w:rPr>
        <w:t>u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6" w:line="260" w:lineRule="exact"/>
      </w:pPr>
      <w:r>
        <w:rPr>
          <w:sz w:val="26"/>
          <w:szCs w:val="26"/>
        </w:rPr>
      </w:r>
    </w:p>
    <w:p>
      <w:pPr>
        <w:rPr>
          <w:rFonts w:ascii="Verdana" w:cs="Verdana" w:eastAsia="Verdana" w:hAnsi="Verdana"/>
          <w:sz w:val="22"/>
          <w:szCs w:val="22"/>
        </w:rPr>
        <w:jc w:val="both"/>
        <w:spacing w:line="260" w:lineRule="exact"/>
        <w:ind w:left="373" w:right="345"/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58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.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-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or</w:t>
      </w:r>
      <w:r>
        <w:rPr>
          <w:rFonts w:ascii="Verdana" w:cs="Verdana" w:eastAsia="Verdana" w:hAnsi="Verdana"/>
          <w:spacing w:val="5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b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er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í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á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1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5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0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,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lu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y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0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.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1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1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³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/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g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sol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,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ón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ón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4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1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5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k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.</w:t>
      </w:r>
    </w:p>
    <w:p>
      <w:pPr>
        <w:rPr>
          <w:rFonts w:ascii="Verdana" w:cs="Verdana" w:eastAsia="Verdana" w:hAnsi="Verdana"/>
          <w:sz w:val="22"/>
          <w:szCs w:val="22"/>
        </w:rPr>
        <w:jc w:val="both"/>
        <w:spacing w:line="260" w:lineRule="exact"/>
        <w:ind w:left="373" w:right="4114"/>
      </w:pP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-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C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c</w:t>
      </w:r>
      <w:r>
        <w:rPr>
          <w:rFonts w:ascii="Verdana" w:cs="Verdana" w:eastAsia="Verdana" w:hAnsi="Verdana"/>
          <w:spacing w:val="2"/>
          <w:w w:val="100"/>
          <w:position w:val="-1"/>
          <w:sz w:val="22"/>
          <w:szCs w:val="22"/>
        </w:rPr>
        <w:t>u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</w:t>
      </w:r>
      <w:r>
        <w:rPr>
          <w:rFonts w:ascii="Verdana" w:cs="Verdana" w:eastAsia="Verdana" w:hAnsi="Verdana"/>
          <w:spacing w:val="2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position w:val="-1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es</w:t>
      </w:r>
      <w:r>
        <w:rPr>
          <w:rFonts w:ascii="Verdana" w:cs="Verdana" w:eastAsia="Verdana" w:hAnsi="Verdana"/>
          <w:spacing w:val="-2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ón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3"/>
          <w:w w:val="100"/>
          <w:position w:val="-1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u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b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</w:t>
      </w:r>
      <w:r>
        <w:rPr>
          <w:rFonts w:ascii="Verdana" w:cs="Verdana" w:eastAsia="Verdana" w:hAnsi="Verdana"/>
          <w:spacing w:val="2"/>
          <w:w w:val="100"/>
          <w:position w:val="-1"/>
          <w:sz w:val="22"/>
          <w:szCs w:val="22"/>
        </w:rPr>
        <w:t>r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í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75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position w:val="-1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m</w:t>
      </w:r>
      <w:r>
        <w:rPr>
          <w:rFonts w:ascii="Verdana" w:cs="Verdana" w:eastAsia="Verdana" w:hAnsi="Verdana"/>
          <w:spacing w:val="-2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position w:val="-1"/>
          <w:sz w:val="22"/>
          <w:szCs w:val="22"/>
        </w:rPr>
        <w:t>d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á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et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o.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6" w:line="260" w:lineRule="exact"/>
      </w:pPr>
      <w:r>
        <w:rPr>
          <w:sz w:val="26"/>
          <w:szCs w:val="26"/>
        </w:rPr>
      </w:r>
    </w:p>
    <w:p>
      <w:pPr>
        <w:rPr>
          <w:rFonts w:ascii="Verdana" w:cs="Verdana" w:eastAsia="Verdana" w:hAnsi="Verdana"/>
          <w:sz w:val="22"/>
          <w:szCs w:val="22"/>
        </w:rPr>
        <w:jc w:val="both"/>
        <w:spacing w:line="260" w:lineRule="exact"/>
        <w:ind w:left="373" w:right="346"/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59.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-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cul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5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á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ect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ones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san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5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seg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5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se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ón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b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con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uc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q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4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te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co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ien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2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0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0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0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A.</w:t>
      </w:r>
    </w:p>
    <w:p>
      <w:pPr>
        <w:rPr>
          <w:sz w:val="28"/>
          <w:szCs w:val="28"/>
        </w:rPr>
        <w:jc w:val="left"/>
        <w:spacing w:line="280" w:lineRule="exact"/>
      </w:pPr>
      <w:r>
        <w:rPr>
          <w:sz w:val="28"/>
          <w:szCs w:val="28"/>
        </w:rPr>
      </w:r>
    </w:p>
    <w:p>
      <w:pPr>
        <w:rPr>
          <w:rFonts w:ascii="Cambria Math" w:cs="Cambria Math" w:eastAsia="Cambria Math" w:hAnsi="Cambria Math"/>
          <w:sz w:val="22"/>
          <w:szCs w:val="22"/>
        </w:rPr>
        <w:jc w:val="both"/>
        <w:ind w:left="373" w:right="343"/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60.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-</w:t>
      </w:r>
      <w:r>
        <w:rPr>
          <w:rFonts w:ascii="Verdana" w:cs="Verdana" w:eastAsia="Verdana" w:hAnsi="Verdana"/>
          <w:spacing w:val="1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Deter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1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15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te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1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1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1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cor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te</w:t>
      </w:r>
      <w:r>
        <w:rPr>
          <w:rFonts w:ascii="Verdana" w:cs="Verdana" w:eastAsia="Verdana" w:hAnsi="Verdana"/>
          <w:spacing w:val="1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éct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ca</w:t>
      </w:r>
      <w:r>
        <w:rPr>
          <w:rFonts w:ascii="Verdana" w:cs="Verdana" w:eastAsia="Verdana" w:hAnsi="Verdana"/>
          <w:spacing w:val="1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1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v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és</w:t>
      </w:r>
      <w:r>
        <w:rPr>
          <w:rFonts w:ascii="Verdana" w:cs="Verdana" w:eastAsia="Verdana" w:hAnsi="Verdana"/>
          <w:spacing w:val="1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1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1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sten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1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19"/>
          <w:w w:val="10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sz w:val="22"/>
          <w:szCs w:val="22"/>
        </w:rPr>
        <w:t>30</w:t>
      </w:r>
      <w:r>
        <w:rPr>
          <w:rFonts w:ascii="Cambria Math" w:cs="Cambria Math" w:eastAsia="Cambria Math" w:hAnsi="Cambria Math"/>
          <w:spacing w:val="0"/>
          <w:w w:val="10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sz w:val="22"/>
          <w:szCs w:val="22"/>
        </w:rPr>
        <w:t>𝛺</w:t>
      </w:r>
    </w:p>
    <w:p>
      <w:pPr>
        <w:rPr>
          <w:rFonts w:ascii="Verdana" w:cs="Verdana" w:eastAsia="Verdana" w:hAnsi="Verdana"/>
          <w:sz w:val="22"/>
          <w:szCs w:val="22"/>
        </w:rPr>
        <w:jc w:val="both"/>
        <w:spacing w:before="1"/>
        <w:ind w:left="373" w:right="5377"/>
        <w:sectPr>
          <w:pgMar w:bottom="280" w:footer="1491" w:header="570" w:left="760" w:right="660" w:top="1620"/>
          <w:pgSz w:h="15840" w:w="12240"/>
        </w:sectPr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erenc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oten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90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V</w:t>
      </w:r>
    </w:p>
    <w:p>
      <w:pPr>
        <w:rPr>
          <w:sz w:val="16"/>
          <w:szCs w:val="16"/>
        </w:rPr>
        <w:jc w:val="left"/>
        <w:spacing w:before="1" w:line="160" w:lineRule="exact"/>
      </w:pPr>
      <w:r>
        <w:rPr>
          <w:sz w:val="16"/>
          <w:szCs w:val="16"/>
        </w:rPr>
      </w:r>
    </w:p>
    <w:p>
      <w:pPr>
        <w:rPr>
          <w:rFonts w:ascii="Verdana" w:cs="Verdana" w:eastAsia="Verdana" w:hAnsi="Verdana"/>
          <w:sz w:val="22"/>
          <w:szCs w:val="22"/>
        </w:rPr>
        <w:jc w:val="both"/>
        <w:spacing w:line="243" w:lineRule="auto"/>
        <w:ind w:left="373" w:right="336"/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61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.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-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v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ec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b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ns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ón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g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e.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lu</w:t>
      </w:r>
      <w:r>
        <w:rPr>
          <w:rFonts w:ascii="Verdana" w:cs="Verdana" w:eastAsia="Verdana" w:hAnsi="Verdana"/>
          <w:spacing w:val="-4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á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v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és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b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esde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b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ote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v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h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g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uja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nse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v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.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g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uja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2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5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g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y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á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te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0.8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ujo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eq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6"/>
          <w:w w:val="10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sz w:val="22"/>
          <w:szCs w:val="22"/>
        </w:rPr>
        <w:t>2</w:t>
      </w:r>
      <w:r>
        <w:rPr>
          <w:rFonts w:ascii="Cambria Math" w:cs="Cambria Math" w:eastAsia="Cambria Math" w:hAnsi="Cambria Math"/>
          <w:spacing w:val="0"/>
          <w:w w:val="10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-1"/>
          <w:w w:val="100"/>
          <w:sz w:val="22"/>
          <w:szCs w:val="22"/>
        </w:rPr>
        <w:t>𝑐�</w:t>
      </w:r>
      <w:r>
        <w:rPr>
          <w:rFonts w:ascii="Cambria Math" w:cs="Cambria Math" w:eastAsia="Cambria Math" w:hAnsi="Cambria Math"/>
          <w:spacing w:val="5"/>
          <w:w w:val="100"/>
          <w:sz w:val="22"/>
          <w:szCs w:val="22"/>
        </w:rPr>
        <w:t>�</w:t>
      </w:r>
      <w:r>
        <w:rPr>
          <w:rFonts w:ascii="Cambria Math" w:cs="Cambria Math" w:eastAsia="Cambria Math" w:hAnsi="Cambria Math"/>
          <w:spacing w:val="0"/>
          <w:w w:val="100"/>
          <w:position w:val="8"/>
          <w:sz w:val="16"/>
          <w:szCs w:val="16"/>
        </w:rPr>
        <w:t>3</w:t>
      </w:r>
      <w:r>
        <w:rPr>
          <w:rFonts w:ascii="Cambria Math" w:cs="Cambria Math" w:eastAsia="Cambria Math" w:hAnsi="Cambria Math"/>
          <w:spacing w:val="0"/>
          <w:w w:val="100"/>
          <w:position w:val="8"/>
          <w:sz w:val="16"/>
          <w:szCs w:val="16"/>
        </w:rPr>
        <w:t> </w:t>
      </w:r>
      <w:r>
        <w:rPr>
          <w:rFonts w:ascii="Cambria Math" w:cs="Cambria Math" w:eastAsia="Cambria Math" w:hAnsi="Cambria Math"/>
          <w:spacing w:val="18"/>
          <w:w w:val="100"/>
          <w:position w:val="8"/>
          <w:sz w:val="16"/>
          <w:szCs w:val="16"/>
        </w:rPr>
        <w:t> 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s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g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or</w:t>
      </w:r>
      <w:r>
        <w:rPr>
          <w:rFonts w:ascii="Verdana" w:cs="Verdana" w:eastAsia="Verdana" w:hAnsi="Verdana"/>
          <w:spacing w:val="11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position w:val="0"/>
          <w:sz w:val="22"/>
          <w:szCs w:val="22"/>
        </w:rPr>
        <w:t>m</w:t>
      </w:r>
      <w:r>
        <w:rPr>
          <w:rFonts w:ascii="Verdana" w:cs="Verdana" w:eastAsia="Verdana" w:hAnsi="Verdana"/>
          <w:spacing w:val="-3"/>
          <w:w w:val="100"/>
          <w:position w:val="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u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to.</w:t>
      </w:r>
      <w:r>
        <w:rPr>
          <w:rFonts w:ascii="Verdana" w:cs="Verdana" w:eastAsia="Verdana" w:hAnsi="Verdana"/>
          <w:spacing w:val="10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La</w:t>
      </w:r>
      <w:r>
        <w:rPr>
          <w:rFonts w:ascii="Verdana" w:cs="Verdana" w:eastAsia="Verdana" w:hAnsi="Verdana"/>
          <w:spacing w:val="12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en</w:t>
      </w:r>
      <w:r>
        <w:rPr>
          <w:rFonts w:ascii="Verdana" w:cs="Verdana" w:eastAsia="Verdana" w:hAnsi="Verdana"/>
          <w:spacing w:val="2"/>
          <w:w w:val="100"/>
          <w:position w:val="0"/>
          <w:sz w:val="22"/>
          <w:szCs w:val="22"/>
        </w:rPr>
        <w:t>s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d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22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sea</w:t>
      </w:r>
      <w:r>
        <w:rPr>
          <w:rFonts w:ascii="Verdana" w:cs="Verdana" w:eastAsia="Verdana" w:hAnsi="Verdana"/>
          <w:spacing w:val="14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g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u</w:t>
      </w:r>
      <w:r>
        <w:rPr>
          <w:rFonts w:ascii="Verdana" w:cs="Verdana" w:eastAsia="Verdana" w:hAnsi="Verdana"/>
          <w:spacing w:val="1"/>
          <w:w w:val="100"/>
          <w:position w:val="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l</w:t>
      </w:r>
      <w:r>
        <w:rPr>
          <w:rFonts w:ascii="Verdana" w:cs="Verdana" w:eastAsia="Verdana" w:hAnsi="Verdana"/>
          <w:spacing w:val="8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31"/>
          <w:w w:val="100"/>
          <w:position w:val="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1070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1"/>
          <w:w w:val="100"/>
          <w:position w:val="0"/>
          <w:sz w:val="22"/>
          <w:szCs w:val="22"/>
        </w:rPr>
        <w:t>𝑘�</w:t>
      </w:r>
      <w:r>
        <w:rPr>
          <w:rFonts w:ascii="Cambria Math" w:cs="Cambria Math" w:eastAsia="Cambria Math" w:hAnsi="Cambria Math"/>
          <w:spacing w:val="2"/>
          <w:w w:val="100"/>
          <w:position w:val="0"/>
          <w:sz w:val="22"/>
          <w:szCs w:val="22"/>
        </w:rPr>
        <w:t>�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/�</w:t>
      </w:r>
      <w:r>
        <w:rPr>
          <w:rFonts w:ascii="Cambria Math" w:cs="Cambria Math" w:eastAsia="Cambria Math" w:hAnsi="Cambria Math"/>
          <w:spacing w:val="5"/>
          <w:w w:val="100"/>
          <w:position w:val="0"/>
          <w:sz w:val="22"/>
          <w:szCs w:val="22"/>
        </w:rPr>
        <w:t>�</w:t>
      </w:r>
      <w:r>
        <w:rPr>
          <w:rFonts w:ascii="Cambria Math" w:cs="Cambria Math" w:eastAsia="Cambria Math" w:hAnsi="Cambria Math"/>
          <w:spacing w:val="5"/>
          <w:w w:val="100"/>
          <w:position w:val="8"/>
          <w:sz w:val="16"/>
          <w:szCs w:val="16"/>
        </w:rPr>
        <w:t>3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y</w:t>
      </w:r>
      <w:r>
        <w:rPr>
          <w:rFonts w:ascii="Verdana" w:cs="Verdana" w:eastAsia="Verdana" w:hAnsi="Verdana"/>
          <w:spacing w:val="17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position w:val="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a</w:t>
      </w:r>
      <w:r>
        <w:rPr>
          <w:rFonts w:ascii="Verdana" w:cs="Verdana" w:eastAsia="Verdana" w:hAnsi="Verdana"/>
          <w:spacing w:val="13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position w:val="0"/>
          <w:sz w:val="22"/>
          <w:szCs w:val="22"/>
        </w:rPr>
        <w:t>v</w:t>
      </w:r>
      <w:r>
        <w:rPr>
          <w:rFonts w:ascii="Verdana" w:cs="Verdana" w:eastAsia="Verdana" w:hAnsi="Verdana"/>
          <w:spacing w:val="-3"/>
          <w:w w:val="100"/>
          <w:position w:val="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scos</w:t>
      </w:r>
      <w:r>
        <w:rPr>
          <w:rFonts w:ascii="Verdana" w:cs="Verdana" w:eastAsia="Verdana" w:hAnsi="Verdana"/>
          <w:spacing w:val="-3"/>
          <w:w w:val="100"/>
          <w:position w:val="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d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a</w:t>
      </w:r>
      <w:r>
        <w:rPr>
          <w:rFonts w:ascii="Verdana" w:cs="Verdana" w:eastAsia="Verdana" w:hAnsi="Verdana"/>
          <w:spacing w:val="2"/>
          <w:w w:val="100"/>
          <w:position w:val="0"/>
          <w:sz w:val="22"/>
          <w:szCs w:val="22"/>
        </w:rPr>
        <w:t>d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1.5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5"/>
          <w:w w:val="100"/>
          <w:position w:val="0"/>
          <w:sz w:val="22"/>
          <w:szCs w:val="22"/>
        </w:rPr>
        <w:t>�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10</w:t>
      </w:r>
      <w:r>
        <w:rPr>
          <w:rFonts w:ascii="Cambria Math" w:cs="Cambria Math" w:eastAsia="Cambria Math" w:hAnsi="Cambria Math"/>
          <w:spacing w:val="1"/>
          <w:w w:val="100"/>
          <w:position w:val="8"/>
          <w:sz w:val="16"/>
          <w:szCs w:val="16"/>
        </w:rPr>
        <w:t>−</w:t>
      </w:r>
      <w:r>
        <w:rPr>
          <w:rFonts w:ascii="Cambria Math" w:cs="Cambria Math" w:eastAsia="Cambria Math" w:hAnsi="Cambria Math"/>
          <w:spacing w:val="10"/>
          <w:w w:val="100"/>
          <w:position w:val="8"/>
          <w:sz w:val="16"/>
          <w:szCs w:val="16"/>
        </w:rPr>
        <w:t>3</w:t>
      </w:r>
      <w:r>
        <w:rPr>
          <w:rFonts w:ascii="Cambria Math" w:cs="Cambria Math" w:eastAsia="Cambria Math" w:hAnsi="Cambria Math"/>
          <w:spacing w:val="-3"/>
          <w:w w:val="100"/>
          <w:position w:val="0"/>
          <w:sz w:val="22"/>
          <w:szCs w:val="22"/>
        </w:rPr>
        <w:t>𝑃�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�</w:t>
      </w:r>
      <w:r>
        <w:rPr>
          <w:rFonts w:ascii="Cambria Math" w:cs="Cambria Math" w:eastAsia="Cambria Math" w:hAnsi="Cambria Math"/>
          <w:spacing w:val="5"/>
          <w:w w:val="100"/>
          <w:position w:val="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∙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𝑠</w:t>
      </w:r>
      <w:r>
        <w:rPr>
          <w:rFonts w:ascii="Cambria Math" w:cs="Cambria Math" w:eastAsia="Cambria Math" w:hAnsi="Cambria Math"/>
          <w:spacing w:val="44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e</w:t>
      </w:r>
      <w:r>
        <w:rPr>
          <w:rFonts w:ascii="Verdana" w:cs="Verdana" w:eastAsia="Verdana" w:hAnsi="Verdana"/>
          <w:spacing w:val="14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position w:val="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a</w:t>
      </w:r>
      <w:r>
        <w:rPr>
          <w:rFonts w:ascii="Verdana" w:cs="Verdana" w:eastAsia="Verdana" w:hAnsi="Verdana"/>
          <w:spacing w:val="13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sa</w:t>
      </w:r>
      <w:r>
        <w:rPr>
          <w:rFonts w:ascii="Verdana" w:cs="Verdana" w:eastAsia="Verdana" w:hAnsi="Verdana"/>
          <w:spacing w:val="1"/>
          <w:w w:val="100"/>
          <w:position w:val="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g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e</w:t>
      </w:r>
      <w:r>
        <w:rPr>
          <w:rFonts w:ascii="Verdana" w:cs="Verdana" w:eastAsia="Verdana" w:hAnsi="Verdana"/>
          <w:spacing w:val="9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position w:val="0"/>
          <w:sz w:val="22"/>
          <w:szCs w:val="22"/>
        </w:rPr>
        <w:t>l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s</w:t>
      </w:r>
      <w:r>
        <w:rPr>
          <w:rFonts w:ascii="Verdana" w:cs="Verdana" w:eastAsia="Verdana" w:hAnsi="Verdana"/>
          <w:spacing w:val="9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espect</w:t>
      </w:r>
      <w:r>
        <w:rPr>
          <w:rFonts w:ascii="Verdana" w:cs="Verdana" w:eastAsia="Verdana" w:hAnsi="Verdana"/>
          <w:spacing w:val="-3"/>
          <w:w w:val="100"/>
          <w:position w:val="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v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s</w:t>
      </w:r>
      <w:r>
        <w:rPr>
          <w:rFonts w:ascii="Verdana" w:cs="Verdana" w:eastAsia="Verdana" w:hAnsi="Verdana"/>
          <w:spacing w:val="9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a</w:t>
      </w:r>
      <w:r>
        <w:rPr>
          <w:rFonts w:ascii="Verdana" w:cs="Verdana" w:eastAsia="Verdana" w:hAnsi="Verdana"/>
          <w:spacing w:val="1"/>
          <w:w w:val="100"/>
          <w:position w:val="0"/>
          <w:sz w:val="22"/>
          <w:szCs w:val="22"/>
        </w:rPr>
        <w:t>b</w:t>
      </w:r>
      <w:r>
        <w:rPr>
          <w:rFonts w:ascii="Verdana" w:cs="Verdana" w:eastAsia="Verdana" w:hAnsi="Verdana"/>
          <w:spacing w:val="-3"/>
          <w:w w:val="100"/>
          <w:position w:val="0"/>
          <w:sz w:val="22"/>
          <w:szCs w:val="22"/>
        </w:rPr>
        <w:t>l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s.</w:t>
      </w:r>
      <w:r>
        <w:rPr>
          <w:rFonts w:ascii="Verdana" w:cs="Verdana" w:eastAsia="Verdana" w:hAnsi="Verdana"/>
          <w:spacing w:val="8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Su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on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g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a</w:t>
      </w:r>
      <w:r>
        <w:rPr>
          <w:rFonts w:ascii="Verdana" w:cs="Verdana" w:eastAsia="Verdana" w:hAnsi="Verdana"/>
          <w:spacing w:val="8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q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ue</w:t>
      </w:r>
      <w:r>
        <w:rPr>
          <w:rFonts w:ascii="Verdana" w:cs="Verdana" w:eastAsia="Verdana" w:hAnsi="Verdana"/>
          <w:spacing w:val="9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la</w:t>
      </w:r>
      <w:r>
        <w:rPr>
          <w:rFonts w:ascii="Verdana" w:cs="Verdana" w:eastAsia="Verdana" w:hAnsi="Verdana"/>
          <w:spacing w:val="8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position w:val="0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es</w:t>
      </w:r>
      <w:r>
        <w:rPr>
          <w:rFonts w:ascii="Verdana" w:cs="Verdana" w:eastAsia="Verdana" w:hAnsi="Verdana"/>
          <w:spacing w:val="-2"/>
          <w:w w:val="100"/>
          <w:position w:val="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ón</w:t>
      </w:r>
      <w:r>
        <w:rPr>
          <w:rFonts w:ascii="Verdana" w:cs="Verdana" w:eastAsia="Verdana" w:hAnsi="Verdana"/>
          <w:spacing w:val="9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sa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g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u</w:t>
      </w:r>
      <w:r>
        <w:rPr>
          <w:rFonts w:ascii="Verdana" w:cs="Verdana" w:eastAsia="Verdana" w:hAnsi="Verdana"/>
          <w:spacing w:val="-4"/>
          <w:w w:val="100"/>
          <w:position w:val="0"/>
          <w:sz w:val="22"/>
          <w:szCs w:val="22"/>
        </w:rPr>
        <w:t>í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nea</w:t>
      </w:r>
      <w:r>
        <w:rPr>
          <w:rFonts w:ascii="Verdana" w:cs="Verdana" w:eastAsia="Verdana" w:hAnsi="Verdana"/>
          <w:spacing w:val="8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es</w:t>
      </w:r>
      <w:r>
        <w:rPr>
          <w:rFonts w:ascii="Verdana" w:cs="Verdana" w:eastAsia="Verdana" w:hAnsi="Verdana"/>
          <w:spacing w:val="10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e</w:t>
      </w:r>
      <w:r>
        <w:rPr>
          <w:rFonts w:ascii="Verdana" w:cs="Verdana" w:eastAsia="Verdana" w:hAnsi="Verdana"/>
          <w:spacing w:val="9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1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0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,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3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9</w:t>
      </w:r>
      <w:r>
        <w:rPr>
          <w:rFonts w:ascii="Verdana" w:cs="Verdana" w:eastAsia="Verdana" w:hAnsi="Verdana"/>
          <w:spacing w:val="1"/>
          <w:w w:val="100"/>
          <w:position w:val="0"/>
          <w:sz w:val="22"/>
          <w:szCs w:val="22"/>
        </w:rPr>
        <w:t>6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.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6</w:t>
      </w:r>
      <w:r>
        <w:rPr>
          <w:rFonts w:ascii="Verdana" w:cs="Verdana" w:eastAsia="Verdana" w:hAnsi="Verdana"/>
          <w:spacing w:val="8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a</w:t>
      </w:r>
      <w:r>
        <w:rPr>
          <w:rFonts w:ascii="Verdana" w:cs="Verdana" w:eastAsia="Verdana" w:hAnsi="Verdana"/>
          <w:spacing w:val="8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or</w:t>
      </w:r>
      <w:r>
        <w:rPr>
          <w:rFonts w:ascii="Verdana" w:cs="Verdana" w:eastAsia="Verdana" w:hAnsi="Verdana"/>
          <w:spacing w:val="9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r</w:t>
      </w:r>
      <w:r>
        <w:rPr>
          <w:rFonts w:ascii="Verdana" w:cs="Verdana" w:eastAsia="Verdana" w:hAnsi="Verdana"/>
          <w:spacing w:val="2"/>
          <w:w w:val="100"/>
          <w:position w:val="0"/>
          <w:sz w:val="22"/>
          <w:szCs w:val="22"/>
        </w:rPr>
        <w:t>r</w:t>
      </w:r>
      <w:r>
        <w:rPr>
          <w:rFonts w:ascii="Verdana" w:cs="Verdana" w:eastAsia="Verdana" w:hAnsi="Verdana"/>
          <w:spacing w:val="-3"/>
          <w:w w:val="100"/>
          <w:position w:val="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b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position w:val="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a</w:t>
      </w:r>
      <w:r>
        <w:rPr>
          <w:rFonts w:ascii="Verdana" w:cs="Verdana" w:eastAsia="Verdana" w:hAnsi="Verdana"/>
          <w:spacing w:val="1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es</w:t>
      </w:r>
      <w:r>
        <w:rPr>
          <w:rFonts w:ascii="Verdana" w:cs="Verdana" w:eastAsia="Verdana" w:hAnsi="Verdana"/>
          <w:spacing w:val="-2"/>
          <w:w w:val="100"/>
          <w:position w:val="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ón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t</w:t>
      </w:r>
      <w:r>
        <w:rPr>
          <w:rFonts w:ascii="Verdana" w:cs="Verdana" w:eastAsia="Verdana" w:hAnsi="Verdana"/>
          <w:spacing w:val="-2"/>
          <w:w w:val="100"/>
          <w:position w:val="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osf</w:t>
      </w:r>
      <w:r>
        <w:rPr>
          <w:rFonts w:ascii="Verdana" w:cs="Verdana" w:eastAsia="Verdana" w:hAnsi="Verdana"/>
          <w:spacing w:val="2"/>
          <w:w w:val="100"/>
          <w:position w:val="0"/>
          <w:sz w:val="22"/>
          <w:szCs w:val="22"/>
        </w:rPr>
        <w:t>é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r</w:t>
      </w:r>
      <w:r>
        <w:rPr>
          <w:rFonts w:ascii="Verdana" w:cs="Verdana" w:eastAsia="Verdana" w:hAnsi="Verdana"/>
          <w:spacing w:val="-3"/>
          <w:w w:val="100"/>
          <w:position w:val="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ca.</w:t>
      </w:r>
    </w:p>
    <w:p>
      <w:pPr>
        <w:rPr>
          <w:rFonts w:ascii="Verdana" w:cs="Verdana" w:eastAsia="Verdana" w:hAnsi="Verdana"/>
          <w:sz w:val="22"/>
          <w:szCs w:val="22"/>
        </w:rPr>
        <w:jc w:val="both"/>
        <w:spacing w:line="260" w:lineRule="exact"/>
        <w:ind w:left="373" w:right="2704"/>
      </w:pP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¿A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q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ué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d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st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n</w:t>
      </w:r>
      <w:r>
        <w:rPr>
          <w:rFonts w:ascii="Verdana" w:cs="Verdana" w:eastAsia="Verdana" w:hAnsi="Verdana"/>
          <w:spacing w:val="2"/>
          <w:w w:val="100"/>
          <w:position w:val="-1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(h)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position w:val="-1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ebe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co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ocarse</w:t>
      </w:r>
      <w:r>
        <w:rPr>
          <w:rFonts w:ascii="Verdana" w:cs="Verdana" w:eastAsia="Verdana" w:hAnsi="Verdana"/>
          <w:spacing w:val="77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b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otel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or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r</w:t>
      </w:r>
      <w:r>
        <w:rPr>
          <w:rFonts w:ascii="Verdana" w:cs="Verdana" w:eastAsia="Verdana" w:hAnsi="Verdana"/>
          <w:spacing w:val="2"/>
          <w:w w:val="100"/>
          <w:position w:val="-1"/>
          <w:sz w:val="22"/>
          <w:szCs w:val="22"/>
        </w:rPr>
        <w:t>r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b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</w:t>
      </w:r>
      <w:r>
        <w:rPr>
          <w:rFonts w:ascii="Verdana" w:cs="Verdana" w:eastAsia="Verdana" w:hAnsi="Verdana"/>
          <w:spacing w:val="2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1"/>
          <w:w w:val="100"/>
          <w:position w:val="-1"/>
          <w:sz w:val="22"/>
          <w:szCs w:val="22"/>
        </w:rPr>
        <w:t>g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uja?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6" w:line="260" w:lineRule="exact"/>
      </w:pPr>
      <w:r>
        <w:rPr>
          <w:sz w:val="26"/>
          <w:szCs w:val="26"/>
        </w:rPr>
      </w:r>
    </w:p>
    <w:p>
      <w:pPr>
        <w:rPr>
          <w:rFonts w:ascii="Verdana" w:cs="Verdana" w:eastAsia="Verdana" w:hAnsi="Verdana"/>
          <w:sz w:val="22"/>
          <w:szCs w:val="22"/>
        </w:rPr>
        <w:jc w:val="both"/>
        <w:ind w:left="373" w:right="337"/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62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.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-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te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4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ene</w:t>
      </w:r>
      <w:r>
        <w:rPr>
          <w:rFonts w:ascii="Verdana" w:cs="Verdana" w:eastAsia="Verdana" w:hAnsi="Verdana"/>
          <w:spacing w:val="4"/>
          <w:w w:val="10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sz w:val="22"/>
          <w:szCs w:val="22"/>
        </w:rPr>
        <w:t>4</w:t>
      </w:r>
      <w:r>
        <w:rPr>
          <w:rFonts w:ascii="Cambria Math" w:cs="Cambria Math" w:eastAsia="Cambria Math" w:hAnsi="Cambria Math"/>
          <w:spacing w:val="0"/>
          <w:w w:val="10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sz w:val="22"/>
          <w:szCs w:val="22"/>
        </w:rPr>
        <w:t>�10</w:t>
      </w:r>
      <w:r>
        <w:rPr>
          <w:rFonts w:ascii="Cambria Math" w:cs="Cambria Math" w:eastAsia="Cambria Math" w:hAnsi="Cambria Math"/>
          <w:spacing w:val="1"/>
          <w:w w:val="100"/>
          <w:position w:val="8"/>
          <w:sz w:val="16"/>
          <w:szCs w:val="16"/>
        </w:rPr>
        <w:t>−</w:t>
      </w:r>
      <w:r>
        <w:rPr>
          <w:rFonts w:ascii="Cambria Math" w:cs="Cambria Math" w:eastAsia="Cambria Math" w:hAnsi="Cambria Math"/>
          <w:spacing w:val="8"/>
          <w:w w:val="100"/>
          <w:position w:val="8"/>
          <w:sz w:val="16"/>
          <w:szCs w:val="16"/>
        </w:rPr>
        <w:t>3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𝑚</w:t>
      </w:r>
      <w:r>
        <w:rPr>
          <w:rFonts w:ascii="Cambria Math" w:cs="Cambria Math" w:eastAsia="Cambria Math" w:hAnsi="Cambria Math"/>
          <w:spacing w:val="34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e</w:t>
      </w:r>
      <w:r>
        <w:rPr>
          <w:rFonts w:ascii="Verdana" w:cs="Verdana" w:eastAsia="Verdana" w:hAnsi="Verdana"/>
          <w:spacing w:val="2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d</w:t>
      </w:r>
      <w:r>
        <w:rPr>
          <w:rFonts w:ascii="Verdana" w:cs="Verdana" w:eastAsia="Verdana" w:hAnsi="Verdana"/>
          <w:spacing w:val="-3"/>
          <w:w w:val="100"/>
          <w:position w:val="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o</w:t>
      </w:r>
      <w:r>
        <w:rPr>
          <w:rFonts w:ascii="Verdana" w:cs="Verdana" w:eastAsia="Verdana" w:hAnsi="Verdana"/>
          <w:spacing w:val="4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position w:val="0"/>
          <w:sz w:val="22"/>
          <w:szCs w:val="22"/>
        </w:rPr>
        <w:t>i</w:t>
      </w:r>
      <w:r>
        <w:rPr>
          <w:rFonts w:ascii="Verdana" w:cs="Verdana" w:eastAsia="Verdana" w:hAnsi="Verdana"/>
          <w:spacing w:val="2"/>
          <w:w w:val="100"/>
          <w:position w:val="0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te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no</w:t>
      </w:r>
      <w:r>
        <w:rPr>
          <w:rFonts w:ascii="Verdana" w:cs="Verdana" w:eastAsia="Verdana" w:hAnsi="Verdana"/>
          <w:spacing w:val="2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y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es</w:t>
      </w:r>
      <w:r>
        <w:rPr>
          <w:rFonts w:ascii="Verdana" w:cs="Verdana" w:eastAsia="Verdana" w:hAnsi="Verdana"/>
          <w:spacing w:val="2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v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esa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or</w:t>
      </w:r>
      <w:r>
        <w:rPr>
          <w:rFonts w:ascii="Verdana" w:cs="Verdana" w:eastAsia="Verdana" w:hAnsi="Verdana"/>
          <w:spacing w:val="1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un</w:t>
      </w:r>
      <w:r>
        <w:rPr>
          <w:rFonts w:ascii="Verdana" w:cs="Verdana" w:eastAsia="Verdana" w:hAnsi="Verdana"/>
          <w:spacing w:val="1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ca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u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d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l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sa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g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e</w:t>
      </w:r>
      <w:r>
        <w:rPr>
          <w:rFonts w:ascii="Verdana" w:cs="Verdana" w:eastAsia="Verdana" w:hAnsi="Verdana"/>
          <w:spacing w:val="72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  </w:t>
      </w:r>
      <w:r>
        <w:rPr>
          <w:rFonts w:ascii="Verdana" w:cs="Verdana" w:eastAsia="Verdana" w:hAnsi="Verdana"/>
          <w:spacing w:val="64"/>
          <w:w w:val="100"/>
          <w:position w:val="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1�10</w:t>
      </w:r>
      <w:r>
        <w:rPr>
          <w:rFonts w:ascii="Cambria Math" w:cs="Cambria Math" w:eastAsia="Cambria Math" w:hAnsi="Cambria Math"/>
          <w:spacing w:val="1"/>
          <w:w w:val="100"/>
          <w:position w:val="8"/>
          <w:sz w:val="16"/>
          <w:szCs w:val="16"/>
        </w:rPr>
        <w:t>−</w:t>
      </w:r>
      <w:r>
        <w:rPr>
          <w:rFonts w:ascii="Cambria Math" w:cs="Cambria Math" w:eastAsia="Cambria Math" w:hAnsi="Cambria Math"/>
          <w:spacing w:val="8"/>
          <w:w w:val="100"/>
          <w:position w:val="8"/>
          <w:sz w:val="16"/>
          <w:szCs w:val="16"/>
        </w:rPr>
        <w:t>6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�</w:t>
      </w:r>
      <w:r>
        <w:rPr>
          <w:rFonts w:ascii="Cambria Math" w:cs="Cambria Math" w:eastAsia="Cambria Math" w:hAnsi="Cambria Math"/>
          <w:spacing w:val="2"/>
          <w:w w:val="100"/>
          <w:position w:val="0"/>
          <w:sz w:val="22"/>
          <w:szCs w:val="22"/>
        </w:rPr>
        <w:t>�</w:t>
      </w:r>
      <w:r>
        <w:rPr>
          <w:rFonts w:ascii="Cambria Math" w:cs="Cambria Math" w:eastAsia="Cambria Math" w:hAnsi="Cambria Math"/>
          <w:spacing w:val="10"/>
          <w:w w:val="100"/>
          <w:position w:val="8"/>
          <w:sz w:val="16"/>
          <w:szCs w:val="16"/>
        </w:rPr>
        <w:t>3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/�</w:t>
      </w:r>
      <w:r>
        <w:rPr>
          <w:rFonts w:ascii="Cambria Math" w:cs="Cambria Math" w:eastAsia="Cambria Math" w:hAnsi="Cambria Math"/>
          <w:spacing w:val="1"/>
          <w:w w:val="100"/>
          <w:position w:val="0"/>
          <w:sz w:val="22"/>
          <w:szCs w:val="22"/>
        </w:rPr>
        <w:t>�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.</w:t>
      </w:r>
      <w:r>
        <w:rPr>
          <w:rFonts w:ascii="Verdana" w:cs="Verdana" w:eastAsia="Verdana" w:hAnsi="Verdana"/>
          <w:spacing w:val="75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La</w:t>
      </w:r>
      <w:r>
        <w:rPr>
          <w:rFonts w:ascii="Verdana" w:cs="Verdana" w:eastAsia="Verdana" w:hAnsi="Verdana"/>
          <w:spacing w:val="70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v</w:t>
      </w:r>
      <w:r>
        <w:rPr>
          <w:rFonts w:ascii="Verdana" w:cs="Verdana" w:eastAsia="Verdana" w:hAnsi="Verdana"/>
          <w:spacing w:val="-3"/>
          <w:w w:val="100"/>
          <w:position w:val="0"/>
          <w:sz w:val="22"/>
          <w:szCs w:val="22"/>
        </w:rPr>
        <w:t>i</w:t>
      </w:r>
      <w:r>
        <w:rPr>
          <w:rFonts w:ascii="Verdana" w:cs="Verdana" w:eastAsia="Verdana" w:hAnsi="Verdana"/>
          <w:spacing w:val="2"/>
          <w:w w:val="100"/>
          <w:position w:val="0"/>
          <w:sz w:val="22"/>
          <w:szCs w:val="22"/>
        </w:rPr>
        <w:t>s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cos</w:t>
      </w:r>
      <w:r>
        <w:rPr>
          <w:rFonts w:ascii="Verdana" w:cs="Verdana" w:eastAsia="Verdana" w:hAnsi="Verdana"/>
          <w:spacing w:val="-3"/>
          <w:w w:val="100"/>
          <w:position w:val="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d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d</w:t>
      </w:r>
      <w:r>
        <w:rPr>
          <w:rFonts w:ascii="Verdana" w:cs="Verdana" w:eastAsia="Verdana" w:hAnsi="Verdana"/>
          <w:spacing w:val="70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e</w:t>
      </w:r>
      <w:r>
        <w:rPr>
          <w:rFonts w:ascii="Verdana" w:cs="Verdana" w:eastAsia="Verdana" w:hAnsi="Verdana"/>
          <w:spacing w:val="72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position w:val="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a</w:t>
      </w:r>
      <w:r>
        <w:rPr>
          <w:rFonts w:ascii="Verdana" w:cs="Verdana" w:eastAsia="Verdana" w:hAnsi="Verdana"/>
          <w:spacing w:val="71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sa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g</w:t>
      </w:r>
      <w:r>
        <w:rPr>
          <w:rFonts w:ascii="Verdana" w:cs="Verdana" w:eastAsia="Verdana" w:hAnsi="Verdana"/>
          <w:spacing w:val="2"/>
          <w:w w:val="100"/>
          <w:position w:val="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e</w:t>
      </w:r>
      <w:r>
        <w:rPr>
          <w:rFonts w:ascii="Verdana" w:cs="Verdana" w:eastAsia="Verdana" w:hAnsi="Verdana"/>
          <w:spacing w:val="71"/>
          <w:w w:val="100"/>
          <w:position w:val="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η</w:t>
      </w:r>
      <w:r>
        <w:rPr>
          <w:rFonts w:ascii="Cambria Math" w:cs="Cambria Math" w:eastAsia="Cambria Math" w:hAnsi="Cambria Math"/>
          <w:spacing w:val="12"/>
          <w:w w:val="100"/>
          <w:position w:val="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=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12"/>
          <w:w w:val="100"/>
          <w:position w:val="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2.08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�10</w:t>
      </w:r>
      <w:r>
        <w:rPr>
          <w:rFonts w:ascii="Cambria Math" w:cs="Cambria Math" w:eastAsia="Cambria Math" w:hAnsi="Cambria Math"/>
          <w:spacing w:val="-2"/>
          <w:w w:val="100"/>
          <w:position w:val="8"/>
          <w:sz w:val="16"/>
          <w:szCs w:val="16"/>
        </w:rPr>
        <w:t>−</w:t>
      </w:r>
      <w:r>
        <w:rPr>
          <w:rFonts w:ascii="Cambria Math" w:cs="Cambria Math" w:eastAsia="Cambria Math" w:hAnsi="Cambria Math"/>
          <w:spacing w:val="10"/>
          <w:w w:val="100"/>
          <w:position w:val="8"/>
          <w:sz w:val="16"/>
          <w:szCs w:val="16"/>
        </w:rPr>
        <w:t>3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𝑃𝑎</w:t>
      </w:r>
      <w:r>
        <w:rPr>
          <w:rFonts w:ascii="Cambria Math" w:cs="Cambria Math" w:eastAsia="Cambria Math" w:hAnsi="Cambria Math"/>
          <w:spacing w:val="3"/>
          <w:w w:val="100"/>
          <w:position w:val="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∙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𝑠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  </w:t>
      </w:r>
      <w:r>
        <w:rPr>
          <w:rFonts w:ascii="Cambria Math" w:cs="Cambria Math" w:eastAsia="Cambria Math" w:hAnsi="Cambria Math"/>
          <w:spacing w:val="10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y</w:t>
      </w:r>
      <w:r>
        <w:rPr>
          <w:rFonts w:ascii="Verdana" w:cs="Verdana" w:eastAsia="Verdana" w:hAnsi="Verdana"/>
          <w:spacing w:val="70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su</w:t>
      </w:r>
      <w:r>
        <w:rPr>
          <w:rFonts w:ascii="Verdana" w:cs="Verdana" w:eastAsia="Verdana" w:hAnsi="Verdana"/>
          <w:spacing w:val="71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ens</w:t>
      </w:r>
      <w:r>
        <w:rPr>
          <w:rFonts w:ascii="Verdana" w:cs="Verdana" w:eastAsia="Verdana" w:hAnsi="Verdana"/>
          <w:spacing w:val="-3"/>
          <w:w w:val="100"/>
          <w:position w:val="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d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position w:val="0"/>
          <w:sz w:val="22"/>
          <w:szCs w:val="22"/>
        </w:rPr>
        <w:t>ρ</w:t>
      </w:r>
      <w:r>
        <w:rPr>
          <w:rFonts w:ascii="Verdana" w:cs="Verdana" w:eastAsia="Verdana" w:hAnsi="Verdana"/>
          <w:spacing w:val="-3"/>
          <w:w w:val="100"/>
          <w:position w:val="0"/>
          <w:sz w:val="22"/>
          <w:szCs w:val="22"/>
        </w:rPr>
        <w:t>=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1.06�10</w:t>
      </w:r>
      <w:r>
        <w:rPr>
          <w:rFonts w:ascii="Cambria Math" w:cs="Cambria Math" w:eastAsia="Cambria Math" w:hAnsi="Cambria Math"/>
          <w:spacing w:val="8"/>
          <w:w w:val="100"/>
          <w:position w:val="8"/>
          <w:sz w:val="16"/>
          <w:szCs w:val="16"/>
        </w:rPr>
        <w:t>3</w:t>
      </w:r>
      <w:r>
        <w:rPr>
          <w:rFonts w:ascii="Cambria Math" w:cs="Cambria Math" w:eastAsia="Cambria Math" w:hAnsi="Cambria Math"/>
          <w:spacing w:val="1"/>
          <w:w w:val="100"/>
          <w:position w:val="0"/>
          <w:sz w:val="22"/>
          <w:szCs w:val="22"/>
        </w:rPr>
        <w:t>𝑘�</w:t>
      </w:r>
      <w:r>
        <w:rPr>
          <w:rFonts w:ascii="Cambria Math" w:cs="Cambria Math" w:eastAsia="Cambria Math" w:hAnsi="Cambria Math"/>
          <w:spacing w:val="-1"/>
          <w:w w:val="100"/>
          <w:position w:val="0"/>
          <w:sz w:val="22"/>
          <w:szCs w:val="22"/>
        </w:rPr>
        <w:t>�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/�</w:t>
      </w:r>
      <w:r>
        <w:rPr>
          <w:rFonts w:ascii="Cambria Math" w:cs="Cambria Math" w:eastAsia="Cambria Math" w:hAnsi="Cambria Math"/>
          <w:spacing w:val="5"/>
          <w:w w:val="100"/>
          <w:position w:val="0"/>
          <w:sz w:val="22"/>
          <w:szCs w:val="22"/>
        </w:rPr>
        <w:t>�</w:t>
      </w:r>
      <w:r>
        <w:rPr>
          <w:rFonts w:ascii="Cambria Math" w:cs="Cambria Math" w:eastAsia="Cambria Math" w:hAnsi="Cambria Math"/>
          <w:spacing w:val="8"/>
          <w:w w:val="100"/>
          <w:position w:val="8"/>
          <w:sz w:val="16"/>
          <w:szCs w:val="16"/>
        </w:rPr>
        <w:t>3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.</w:t>
      </w:r>
      <w:r>
        <w:rPr>
          <w:rFonts w:ascii="Verdana" w:cs="Verdana" w:eastAsia="Verdana" w:hAnsi="Verdana"/>
          <w:spacing w:val="8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C</w:t>
      </w:r>
      <w:r>
        <w:rPr>
          <w:rFonts w:ascii="Verdana" w:cs="Verdana" w:eastAsia="Verdana" w:hAnsi="Verdana"/>
          <w:spacing w:val="1"/>
          <w:w w:val="100"/>
          <w:position w:val="0"/>
          <w:sz w:val="22"/>
          <w:szCs w:val="22"/>
        </w:rPr>
        <w:t>a</w:t>
      </w:r>
      <w:r>
        <w:rPr>
          <w:rFonts w:ascii="Verdana" w:cs="Verdana" w:eastAsia="Verdana" w:hAnsi="Verdana"/>
          <w:spacing w:val="-3"/>
          <w:w w:val="100"/>
          <w:position w:val="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c</w:t>
      </w:r>
      <w:r>
        <w:rPr>
          <w:rFonts w:ascii="Verdana" w:cs="Verdana" w:eastAsia="Verdana" w:hAnsi="Verdana"/>
          <w:spacing w:val="2"/>
          <w:w w:val="100"/>
          <w:position w:val="0"/>
          <w:sz w:val="22"/>
          <w:szCs w:val="22"/>
        </w:rPr>
        <w:t>u</w:t>
      </w:r>
      <w:r>
        <w:rPr>
          <w:rFonts w:ascii="Verdana" w:cs="Verdana" w:eastAsia="Verdana" w:hAnsi="Verdana"/>
          <w:spacing w:val="-3"/>
          <w:w w:val="100"/>
          <w:position w:val="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e:</w:t>
      </w:r>
    </w:p>
    <w:p>
      <w:pPr>
        <w:rPr>
          <w:rFonts w:ascii="Verdana" w:cs="Verdana" w:eastAsia="Verdana" w:hAnsi="Verdana"/>
          <w:sz w:val="22"/>
          <w:szCs w:val="22"/>
        </w:rPr>
        <w:jc w:val="left"/>
        <w:spacing w:line="260" w:lineRule="exact"/>
        <w:ind w:left="733"/>
      </w:pPr>
      <w:r>
        <w:rPr>
          <w:rFonts w:ascii="Verdana" w:cs="Verdana" w:eastAsia="Verdana" w:hAnsi="Verdana"/>
          <w:position w:val="-1"/>
          <w:sz w:val="22"/>
          <w:szCs w:val="22"/>
        </w:rPr>
        <w:t>(a)</w:t>
      </w:r>
      <w:r>
        <w:rPr>
          <w:rFonts w:ascii="Verdana" w:cs="Verdana" w:eastAsia="Verdana" w:hAnsi="Verdana"/>
          <w:spacing w:val="-5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v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</w:t>
      </w:r>
      <w:r>
        <w:rPr>
          <w:rFonts w:ascii="Verdana" w:cs="Verdana" w:eastAsia="Verdana" w:hAnsi="Verdana"/>
          <w:spacing w:val="-2"/>
          <w:w w:val="100"/>
          <w:position w:val="-1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o</w:t>
      </w:r>
      <w:r>
        <w:rPr>
          <w:rFonts w:ascii="Verdana" w:cs="Verdana" w:eastAsia="Verdana" w:hAnsi="Verdana"/>
          <w:spacing w:val="3"/>
          <w:w w:val="100"/>
          <w:position w:val="-1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d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d</w:t>
      </w:r>
      <w:r>
        <w:rPr>
          <w:rFonts w:ascii="Verdana" w:cs="Verdana" w:eastAsia="Verdana" w:hAnsi="Verdana"/>
          <w:spacing w:val="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edia</w:t>
      </w:r>
      <w:r>
        <w:rPr>
          <w:rFonts w:ascii="Verdana" w:cs="Verdana" w:eastAsia="Verdana" w:hAnsi="Verdana"/>
          <w:spacing w:val="-2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position w:val="-1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sa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g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or</w:t>
      </w:r>
      <w:r>
        <w:rPr>
          <w:rFonts w:ascii="Verdana" w:cs="Verdana" w:eastAsia="Verdana" w:hAnsi="Verdana"/>
          <w:spacing w:val="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la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r</w:t>
      </w:r>
      <w:r>
        <w:rPr>
          <w:rFonts w:ascii="Verdana" w:cs="Verdana" w:eastAsia="Verdana" w:hAnsi="Verdana"/>
          <w:spacing w:val="2"/>
          <w:w w:val="100"/>
          <w:position w:val="-1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er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.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</w:r>
    </w:p>
    <w:p>
      <w:pPr>
        <w:rPr>
          <w:rFonts w:ascii="Verdana" w:cs="Verdana" w:eastAsia="Verdana" w:hAnsi="Verdana"/>
          <w:sz w:val="22"/>
          <w:szCs w:val="22"/>
        </w:rPr>
        <w:jc w:val="left"/>
        <w:spacing w:before="1"/>
        <w:ind w:left="733"/>
      </w:pPr>
      <w:r>
        <w:rPr>
          <w:rFonts w:ascii="Verdana" w:cs="Verdana" w:eastAsia="Verdana" w:hAnsi="Verdana"/>
          <w:sz w:val="22"/>
          <w:szCs w:val="22"/>
        </w:rPr>
        <w:t>(b)</w:t>
      </w:r>
      <w:r>
        <w:rPr>
          <w:rFonts w:ascii="Verdana" w:cs="Verdana" w:eastAsia="Verdana" w:hAnsi="Verdana"/>
          <w:spacing w:val="-55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ér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g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∆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0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.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1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on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g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.</w:t>
      </w:r>
    </w:p>
    <w:p>
      <w:pPr>
        <w:rPr>
          <w:sz w:val="26"/>
          <w:szCs w:val="26"/>
        </w:rPr>
        <w:jc w:val="left"/>
        <w:spacing w:before="5" w:line="260" w:lineRule="exact"/>
      </w:pPr>
      <w:r>
        <w:rPr>
          <w:sz w:val="26"/>
          <w:szCs w:val="26"/>
        </w:rPr>
      </w:r>
    </w:p>
    <w:p>
      <w:pPr>
        <w:rPr>
          <w:rFonts w:ascii="Verdana" w:cs="Verdana" w:eastAsia="Verdana" w:hAnsi="Verdana"/>
          <w:sz w:val="22"/>
          <w:szCs w:val="22"/>
        </w:rPr>
        <w:jc w:val="both"/>
        <w:spacing w:line="258" w:lineRule="auto"/>
        <w:ind w:left="373" w:right="332"/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63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.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-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eq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v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stenc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,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un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to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conecta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ser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e,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y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v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ores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son: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sz w:val="22"/>
          <w:szCs w:val="22"/>
        </w:rPr>
        <w:t>�</w:t>
      </w:r>
      <w:r>
        <w:rPr>
          <w:rFonts w:ascii="Cambria Math" w:cs="Cambria Math" w:eastAsia="Cambria Math" w:hAnsi="Cambria Math"/>
          <w:spacing w:val="-9"/>
          <w:w w:val="100"/>
          <w:sz w:val="22"/>
          <w:szCs w:val="22"/>
        </w:rPr>
        <w:t>�</w:t>
      </w:r>
      <w:r>
        <w:rPr>
          <w:rFonts w:ascii="Cambria Math" w:cs="Cambria Math" w:eastAsia="Cambria Math" w:hAnsi="Cambria Math"/>
          <w:spacing w:val="0"/>
          <w:w w:val="100"/>
          <w:position w:val="-5"/>
          <w:sz w:val="16"/>
          <w:szCs w:val="16"/>
        </w:rPr>
        <w:t>1</w:t>
      </w:r>
      <w:r>
        <w:rPr>
          <w:rFonts w:ascii="Cambria Math" w:cs="Cambria Math" w:eastAsia="Cambria Math" w:hAnsi="Cambria Math"/>
          <w:spacing w:val="0"/>
          <w:w w:val="100"/>
          <w:position w:val="-5"/>
          <w:sz w:val="16"/>
          <w:szCs w:val="16"/>
        </w:rPr>
        <w:t> </w:t>
      </w:r>
      <w:r>
        <w:rPr>
          <w:rFonts w:ascii="Cambria Math" w:cs="Cambria Math" w:eastAsia="Cambria Math" w:hAnsi="Cambria Math"/>
          <w:spacing w:val="1"/>
          <w:w w:val="100"/>
          <w:position w:val="-5"/>
          <w:sz w:val="16"/>
          <w:szCs w:val="16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=</w:t>
      </w:r>
      <w:r>
        <w:rPr>
          <w:rFonts w:ascii="Cambria Math" w:cs="Cambria Math" w:eastAsia="Cambria Math" w:hAnsi="Cambria Math"/>
          <w:spacing w:val="12"/>
          <w:w w:val="100"/>
          <w:position w:val="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2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�</w:t>
      </w:r>
      <w:r>
        <w:rPr>
          <w:rFonts w:ascii="Cambria Math" w:cs="Cambria Math" w:eastAsia="Cambria Math" w:hAnsi="Cambria Math"/>
          <w:spacing w:val="6"/>
          <w:w w:val="100"/>
          <w:position w:val="0"/>
          <w:sz w:val="22"/>
          <w:szCs w:val="22"/>
        </w:rPr>
        <w:t>�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,</w:t>
      </w:r>
      <w:r>
        <w:rPr>
          <w:rFonts w:ascii="Cambria Math" w:cs="Cambria Math" w:eastAsia="Cambria Math" w:hAnsi="Cambria Math"/>
          <w:spacing w:val="36"/>
          <w:w w:val="100"/>
          <w:position w:val="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�</w:t>
      </w:r>
      <w:r>
        <w:rPr>
          <w:rFonts w:ascii="Cambria Math" w:cs="Cambria Math" w:eastAsia="Cambria Math" w:hAnsi="Cambria Math"/>
          <w:spacing w:val="-4"/>
          <w:w w:val="100"/>
          <w:position w:val="0"/>
          <w:sz w:val="22"/>
          <w:szCs w:val="22"/>
        </w:rPr>
        <w:t>�</w:t>
      </w:r>
      <w:r>
        <w:rPr>
          <w:rFonts w:ascii="Cambria Math" w:cs="Cambria Math" w:eastAsia="Cambria Math" w:hAnsi="Cambria Math"/>
          <w:spacing w:val="0"/>
          <w:w w:val="100"/>
          <w:position w:val="-5"/>
          <w:sz w:val="16"/>
          <w:szCs w:val="16"/>
        </w:rPr>
        <w:t>2</w:t>
      </w:r>
      <w:r>
        <w:rPr>
          <w:rFonts w:ascii="Cambria Math" w:cs="Cambria Math" w:eastAsia="Cambria Math" w:hAnsi="Cambria Math"/>
          <w:spacing w:val="0"/>
          <w:w w:val="100"/>
          <w:position w:val="-5"/>
          <w:sz w:val="16"/>
          <w:szCs w:val="16"/>
        </w:rPr>
        <w:t> </w:t>
      </w:r>
      <w:r>
        <w:rPr>
          <w:rFonts w:ascii="Cambria Math" w:cs="Cambria Math" w:eastAsia="Cambria Math" w:hAnsi="Cambria Math"/>
          <w:spacing w:val="4"/>
          <w:w w:val="100"/>
          <w:position w:val="-5"/>
          <w:sz w:val="16"/>
          <w:szCs w:val="16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=</w:t>
      </w:r>
      <w:r>
        <w:rPr>
          <w:rFonts w:ascii="Cambria Math" w:cs="Cambria Math" w:eastAsia="Cambria Math" w:hAnsi="Cambria Math"/>
          <w:spacing w:val="12"/>
          <w:w w:val="100"/>
          <w:position w:val="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5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𝛺</w:t>
      </w:r>
      <w:r>
        <w:rPr>
          <w:rFonts w:ascii="Cambria Math" w:cs="Cambria Math" w:eastAsia="Cambria Math" w:hAnsi="Cambria Math"/>
          <w:spacing w:val="-2"/>
          <w:w w:val="100"/>
          <w:position w:val="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�</w:t>
      </w:r>
      <w:r>
        <w:rPr>
          <w:rFonts w:ascii="Cambria Math" w:cs="Cambria Math" w:eastAsia="Cambria Math" w:hAnsi="Cambria Math"/>
          <w:spacing w:val="3"/>
          <w:w w:val="100"/>
          <w:position w:val="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�</w:t>
      </w:r>
      <w:r>
        <w:rPr>
          <w:rFonts w:ascii="Cambria Math" w:cs="Cambria Math" w:eastAsia="Cambria Math" w:hAnsi="Cambria Math"/>
          <w:spacing w:val="-4"/>
          <w:w w:val="100"/>
          <w:position w:val="0"/>
          <w:sz w:val="22"/>
          <w:szCs w:val="22"/>
        </w:rPr>
        <w:t>�</w:t>
      </w:r>
      <w:r>
        <w:rPr>
          <w:rFonts w:ascii="Cambria Math" w:cs="Cambria Math" w:eastAsia="Cambria Math" w:hAnsi="Cambria Math"/>
          <w:spacing w:val="0"/>
          <w:w w:val="100"/>
          <w:position w:val="-5"/>
          <w:sz w:val="16"/>
          <w:szCs w:val="16"/>
        </w:rPr>
        <w:t>3</w:t>
      </w:r>
      <w:r>
        <w:rPr>
          <w:rFonts w:ascii="Cambria Math" w:cs="Cambria Math" w:eastAsia="Cambria Math" w:hAnsi="Cambria Math"/>
          <w:spacing w:val="0"/>
          <w:w w:val="100"/>
          <w:position w:val="-5"/>
          <w:sz w:val="16"/>
          <w:szCs w:val="16"/>
        </w:rPr>
        <w:t> </w:t>
      </w:r>
      <w:r>
        <w:rPr>
          <w:rFonts w:ascii="Cambria Math" w:cs="Cambria Math" w:eastAsia="Cambria Math" w:hAnsi="Cambria Math"/>
          <w:spacing w:val="4"/>
          <w:w w:val="100"/>
          <w:position w:val="-5"/>
          <w:sz w:val="16"/>
          <w:szCs w:val="16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=</w:t>
      </w:r>
      <w:r>
        <w:rPr>
          <w:rFonts w:ascii="Cambria Math" w:cs="Cambria Math" w:eastAsia="Cambria Math" w:hAnsi="Cambria Math"/>
          <w:spacing w:val="13"/>
          <w:w w:val="100"/>
          <w:position w:val="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7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�</w:t>
      </w:r>
      <w:r>
        <w:rPr>
          <w:rFonts w:ascii="Cambria Math" w:cs="Cambria Math" w:eastAsia="Cambria Math" w:hAnsi="Cambria Math"/>
          <w:spacing w:val="6"/>
          <w:w w:val="100"/>
          <w:position w:val="0"/>
          <w:sz w:val="22"/>
          <w:szCs w:val="22"/>
        </w:rPr>
        <w:t>�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,</w:t>
      </w:r>
    </w:p>
    <w:p>
      <w:pPr>
        <w:rPr>
          <w:sz w:val="20"/>
          <w:szCs w:val="20"/>
        </w:rPr>
        <w:jc w:val="left"/>
        <w:spacing w:before="10" w:line="200" w:lineRule="exact"/>
      </w:pPr>
      <w:r>
        <w:rPr>
          <w:sz w:val="20"/>
          <w:szCs w:val="20"/>
        </w:rPr>
      </w:r>
    </w:p>
    <w:p>
      <w:pPr>
        <w:rPr>
          <w:rFonts w:ascii="Cambria Math" w:cs="Cambria Math" w:eastAsia="Cambria Math" w:hAnsi="Cambria Math"/>
          <w:sz w:val="22"/>
          <w:szCs w:val="22"/>
        </w:rPr>
        <w:jc w:val="both"/>
        <w:ind w:left="373" w:right="338"/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64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.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-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la</w:t>
      </w:r>
      <w:r>
        <w:rPr>
          <w:rFonts w:ascii="Verdana" w:cs="Verdana" w:eastAsia="Verdana" w:hAnsi="Verdana"/>
          <w:spacing w:val="75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istenc</w:t>
      </w:r>
      <w:r>
        <w:rPr>
          <w:rFonts w:ascii="Verdana" w:cs="Verdana" w:eastAsia="Verdana" w:hAnsi="Verdana"/>
          <w:spacing w:val="-4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75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eq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v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77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77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sten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y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os</w:t>
      </w:r>
      <w:r>
        <w:rPr>
          <w:rFonts w:ascii="Verdana" w:cs="Verdana" w:eastAsia="Verdana" w:hAnsi="Verdana"/>
          <w:spacing w:val="77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v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ores</w:t>
      </w:r>
      <w:r>
        <w:rPr>
          <w:rFonts w:ascii="Verdana" w:cs="Verdana" w:eastAsia="Verdana" w:hAnsi="Verdana"/>
          <w:spacing w:val="77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son: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4"/>
          <w:w w:val="10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sz w:val="22"/>
          <w:szCs w:val="22"/>
        </w:rPr>
        <w:t>�</w:t>
      </w:r>
      <w:r>
        <w:rPr>
          <w:rFonts w:ascii="Cambria Math" w:cs="Cambria Math" w:eastAsia="Cambria Math" w:hAnsi="Cambria Math"/>
          <w:spacing w:val="-9"/>
          <w:w w:val="100"/>
          <w:sz w:val="22"/>
          <w:szCs w:val="22"/>
        </w:rPr>
        <w:t>�</w:t>
      </w:r>
      <w:r>
        <w:rPr>
          <w:rFonts w:ascii="Cambria Math" w:cs="Cambria Math" w:eastAsia="Cambria Math" w:hAnsi="Cambria Math"/>
          <w:spacing w:val="0"/>
          <w:w w:val="105"/>
          <w:position w:val="-5"/>
          <w:sz w:val="16"/>
          <w:szCs w:val="16"/>
        </w:rPr>
        <w:t>1</w:t>
      </w:r>
      <w:r>
        <w:rPr>
          <w:rFonts w:ascii="Cambria Math" w:cs="Cambria Math" w:eastAsia="Cambria Math" w:hAnsi="Cambria Math"/>
          <w:spacing w:val="0"/>
          <w:w w:val="100"/>
          <w:position w:val="-5"/>
          <w:sz w:val="16"/>
          <w:szCs w:val="16"/>
        </w:rPr>
        <w:t>  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=</w:t>
      </w:r>
    </w:p>
    <w:p>
      <w:pPr>
        <w:rPr>
          <w:rFonts w:ascii="Verdana" w:cs="Verdana" w:eastAsia="Verdana" w:hAnsi="Verdana"/>
          <w:sz w:val="22"/>
          <w:szCs w:val="22"/>
        </w:rPr>
        <w:jc w:val="left"/>
        <w:spacing w:before="7" w:line="212" w:lineRule="auto"/>
        <w:ind w:hanging="360" w:left="733" w:right="5037"/>
      </w:pPr>
      <w:r>
        <w:rPr>
          <w:rFonts w:ascii="Cambria Math" w:cs="Cambria Math" w:eastAsia="Cambria Math" w:hAnsi="Cambria Math"/>
          <w:spacing w:val="0"/>
          <w:w w:val="100"/>
          <w:sz w:val="22"/>
          <w:szCs w:val="22"/>
        </w:rPr>
        <w:t>4</w:t>
      </w:r>
      <w:r>
        <w:rPr>
          <w:rFonts w:ascii="Cambria Math" w:cs="Cambria Math" w:eastAsia="Cambria Math" w:hAnsi="Cambria Math"/>
          <w:spacing w:val="0"/>
          <w:w w:val="10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sz w:val="22"/>
          <w:szCs w:val="22"/>
        </w:rPr>
        <w:t>�</w:t>
      </w:r>
      <w:r>
        <w:rPr>
          <w:rFonts w:ascii="Cambria Math" w:cs="Cambria Math" w:eastAsia="Cambria Math" w:hAnsi="Cambria Math"/>
          <w:spacing w:val="6"/>
          <w:w w:val="100"/>
          <w:sz w:val="22"/>
          <w:szCs w:val="22"/>
        </w:rPr>
        <w:t>�</w:t>
      </w:r>
      <w:r>
        <w:rPr>
          <w:rFonts w:ascii="Cambria Math" w:cs="Cambria Math" w:eastAsia="Cambria Math" w:hAnsi="Cambria Math"/>
          <w:spacing w:val="0"/>
          <w:w w:val="100"/>
          <w:sz w:val="22"/>
          <w:szCs w:val="22"/>
        </w:rPr>
        <w:t>,</w:t>
      </w:r>
      <w:r>
        <w:rPr>
          <w:rFonts w:ascii="Cambria Math" w:cs="Cambria Math" w:eastAsia="Cambria Math" w:hAnsi="Cambria Math"/>
          <w:spacing w:val="36"/>
          <w:w w:val="10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sz w:val="22"/>
          <w:szCs w:val="22"/>
        </w:rPr>
        <w:t>�</w:t>
      </w:r>
      <w:r>
        <w:rPr>
          <w:rFonts w:ascii="Cambria Math" w:cs="Cambria Math" w:eastAsia="Cambria Math" w:hAnsi="Cambria Math"/>
          <w:spacing w:val="-4"/>
          <w:w w:val="100"/>
          <w:sz w:val="22"/>
          <w:szCs w:val="22"/>
        </w:rPr>
        <w:t>�</w:t>
      </w:r>
      <w:r>
        <w:rPr>
          <w:rFonts w:ascii="Cambria Math" w:cs="Cambria Math" w:eastAsia="Cambria Math" w:hAnsi="Cambria Math"/>
          <w:spacing w:val="0"/>
          <w:w w:val="100"/>
          <w:position w:val="-5"/>
          <w:sz w:val="16"/>
          <w:szCs w:val="16"/>
        </w:rPr>
        <w:t>2</w:t>
      </w:r>
      <w:r>
        <w:rPr>
          <w:rFonts w:ascii="Cambria Math" w:cs="Cambria Math" w:eastAsia="Cambria Math" w:hAnsi="Cambria Math"/>
          <w:spacing w:val="0"/>
          <w:w w:val="100"/>
          <w:position w:val="-5"/>
          <w:sz w:val="16"/>
          <w:szCs w:val="16"/>
        </w:rPr>
        <w:t> </w:t>
      </w:r>
      <w:r>
        <w:rPr>
          <w:rFonts w:ascii="Cambria Math" w:cs="Cambria Math" w:eastAsia="Cambria Math" w:hAnsi="Cambria Math"/>
          <w:spacing w:val="4"/>
          <w:w w:val="100"/>
          <w:position w:val="-5"/>
          <w:sz w:val="16"/>
          <w:szCs w:val="16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=</w:t>
      </w:r>
      <w:r>
        <w:rPr>
          <w:rFonts w:ascii="Cambria Math" w:cs="Cambria Math" w:eastAsia="Cambria Math" w:hAnsi="Cambria Math"/>
          <w:spacing w:val="12"/>
          <w:w w:val="100"/>
          <w:position w:val="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7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�</w:t>
      </w:r>
      <w:r>
        <w:rPr>
          <w:rFonts w:ascii="Cambria Math" w:cs="Cambria Math" w:eastAsia="Cambria Math" w:hAnsi="Cambria Math"/>
          <w:spacing w:val="4"/>
          <w:w w:val="100"/>
          <w:position w:val="0"/>
          <w:sz w:val="22"/>
          <w:szCs w:val="22"/>
        </w:rPr>
        <w:t>�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,</w:t>
      </w:r>
      <w:r>
        <w:rPr>
          <w:rFonts w:ascii="Cambria Math" w:cs="Cambria Math" w:eastAsia="Cambria Math" w:hAnsi="Cambria Math"/>
          <w:spacing w:val="36"/>
          <w:w w:val="100"/>
          <w:position w:val="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�</w:t>
      </w:r>
      <w:r>
        <w:rPr>
          <w:rFonts w:ascii="Cambria Math" w:cs="Cambria Math" w:eastAsia="Cambria Math" w:hAnsi="Cambria Math"/>
          <w:spacing w:val="-4"/>
          <w:w w:val="100"/>
          <w:position w:val="0"/>
          <w:sz w:val="22"/>
          <w:szCs w:val="22"/>
        </w:rPr>
        <w:t>�</w:t>
      </w:r>
      <w:r>
        <w:rPr>
          <w:rFonts w:ascii="Cambria Math" w:cs="Cambria Math" w:eastAsia="Cambria Math" w:hAnsi="Cambria Math"/>
          <w:spacing w:val="0"/>
          <w:w w:val="100"/>
          <w:position w:val="-5"/>
          <w:sz w:val="16"/>
          <w:szCs w:val="16"/>
        </w:rPr>
        <w:t>3</w:t>
      </w:r>
      <w:r>
        <w:rPr>
          <w:rFonts w:ascii="Cambria Math" w:cs="Cambria Math" w:eastAsia="Cambria Math" w:hAnsi="Cambria Math"/>
          <w:spacing w:val="0"/>
          <w:w w:val="100"/>
          <w:position w:val="-5"/>
          <w:sz w:val="16"/>
          <w:szCs w:val="16"/>
        </w:rPr>
        <w:t> </w:t>
      </w:r>
      <w:r>
        <w:rPr>
          <w:rFonts w:ascii="Cambria Math" w:cs="Cambria Math" w:eastAsia="Cambria Math" w:hAnsi="Cambria Math"/>
          <w:spacing w:val="4"/>
          <w:w w:val="100"/>
          <w:position w:val="-5"/>
          <w:sz w:val="16"/>
          <w:szCs w:val="16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=</w:t>
      </w:r>
      <w:r>
        <w:rPr>
          <w:rFonts w:ascii="Cambria Math" w:cs="Cambria Math" w:eastAsia="Cambria Math" w:hAnsi="Cambria Math"/>
          <w:spacing w:val="12"/>
          <w:w w:val="100"/>
          <w:position w:val="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12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𝛺</w:t>
      </w:r>
      <w:r>
        <w:rPr>
          <w:rFonts w:ascii="Cambria Math" w:cs="Cambria Math" w:eastAsia="Cambria Math" w:hAnsi="Cambria Math"/>
          <w:spacing w:val="46"/>
          <w:w w:val="100"/>
          <w:position w:val="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�</w:t>
      </w:r>
      <w:r>
        <w:rPr>
          <w:rFonts w:ascii="Cambria Math" w:cs="Cambria Math" w:eastAsia="Cambria Math" w:hAnsi="Cambria Math"/>
          <w:spacing w:val="3"/>
          <w:w w:val="100"/>
          <w:position w:val="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�</w:t>
      </w:r>
      <w:r>
        <w:rPr>
          <w:rFonts w:ascii="Cambria Math" w:cs="Cambria Math" w:eastAsia="Cambria Math" w:hAnsi="Cambria Math"/>
          <w:spacing w:val="-3"/>
          <w:w w:val="100"/>
          <w:position w:val="0"/>
          <w:sz w:val="22"/>
          <w:szCs w:val="22"/>
        </w:rPr>
        <w:t>�</w:t>
      </w:r>
      <w:r>
        <w:rPr>
          <w:rFonts w:ascii="Cambria Math" w:cs="Cambria Math" w:eastAsia="Cambria Math" w:hAnsi="Cambria Math"/>
          <w:spacing w:val="0"/>
          <w:w w:val="100"/>
          <w:position w:val="-5"/>
          <w:sz w:val="16"/>
          <w:szCs w:val="16"/>
        </w:rPr>
        <w:t>4</w:t>
      </w:r>
      <w:r>
        <w:rPr>
          <w:rFonts w:ascii="Cambria Math" w:cs="Cambria Math" w:eastAsia="Cambria Math" w:hAnsi="Cambria Math"/>
          <w:spacing w:val="0"/>
          <w:w w:val="100"/>
          <w:position w:val="-5"/>
          <w:sz w:val="16"/>
          <w:szCs w:val="16"/>
        </w:rPr>
        <w:t> </w:t>
      </w:r>
      <w:r>
        <w:rPr>
          <w:rFonts w:ascii="Cambria Math" w:cs="Cambria Math" w:eastAsia="Cambria Math" w:hAnsi="Cambria Math"/>
          <w:spacing w:val="4"/>
          <w:w w:val="100"/>
          <w:position w:val="-5"/>
          <w:sz w:val="16"/>
          <w:szCs w:val="16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=</w:t>
      </w:r>
      <w:r>
        <w:rPr>
          <w:rFonts w:ascii="Cambria Math" w:cs="Cambria Math" w:eastAsia="Cambria Math" w:hAnsi="Cambria Math"/>
          <w:spacing w:val="12"/>
          <w:w w:val="100"/>
          <w:position w:val="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5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�</w:t>
      </w:r>
      <w:r>
        <w:rPr>
          <w:rFonts w:ascii="Cambria Math" w:cs="Cambria Math" w:eastAsia="Cambria Math" w:hAnsi="Cambria Math"/>
          <w:spacing w:val="6"/>
          <w:w w:val="100"/>
          <w:position w:val="0"/>
          <w:sz w:val="22"/>
          <w:szCs w:val="22"/>
        </w:rPr>
        <w:t>�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,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conecta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d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s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en: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A)</w:t>
      </w:r>
      <w:r>
        <w:rPr>
          <w:rFonts w:ascii="Verdana" w:cs="Verdana" w:eastAsia="Verdana" w:hAnsi="Verdana"/>
          <w:spacing w:val="31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En</w:t>
      </w:r>
      <w:r>
        <w:rPr>
          <w:rFonts w:ascii="Verdana" w:cs="Verdana" w:eastAsia="Verdana" w:hAnsi="Verdana"/>
          <w:spacing w:val="-1"/>
          <w:w w:val="100"/>
          <w:position w:val="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ser</w:t>
      </w:r>
      <w:r>
        <w:rPr>
          <w:rFonts w:ascii="Verdana" w:cs="Verdana" w:eastAsia="Verdana" w:hAnsi="Verdana"/>
          <w:spacing w:val="-3"/>
          <w:w w:val="100"/>
          <w:position w:val="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e</w:t>
      </w:r>
    </w:p>
    <w:p>
      <w:pPr>
        <w:rPr>
          <w:rFonts w:ascii="Verdana" w:cs="Verdana" w:eastAsia="Verdana" w:hAnsi="Verdana"/>
          <w:sz w:val="22"/>
          <w:szCs w:val="22"/>
        </w:rPr>
        <w:jc w:val="left"/>
        <w:spacing w:before="4"/>
        <w:ind w:left="757"/>
      </w:pPr>
      <w:r>
        <w:rPr>
          <w:rFonts w:ascii="Verdana" w:cs="Verdana" w:eastAsia="Verdana" w:hAnsi="Verdana"/>
          <w:spacing w:val="0"/>
          <w:w w:val="100"/>
          <w:sz w:val="22"/>
          <w:szCs w:val="22"/>
        </w:rPr>
        <w:t>B)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v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j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1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0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0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V</w:t>
      </w:r>
    </w:p>
    <w:p>
      <w:pPr>
        <w:rPr>
          <w:sz w:val="26"/>
          <w:szCs w:val="26"/>
        </w:rPr>
        <w:jc w:val="left"/>
        <w:spacing w:before="8" w:line="260" w:lineRule="exact"/>
      </w:pPr>
      <w:r>
        <w:rPr>
          <w:sz w:val="26"/>
          <w:szCs w:val="26"/>
        </w:rPr>
      </w:r>
    </w:p>
    <w:p>
      <w:pPr>
        <w:rPr>
          <w:rFonts w:ascii="Verdana" w:cs="Verdana" w:eastAsia="Verdana" w:hAnsi="Verdana"/>
          <w:sz w:val="22"/>
          <w:szCs w:val="22"/>
        </w:rPr>
        <w:jc w:val="both"/>
        <w:spacing w:line="256" w:lineRule="auto"/>
        <w:ind w:left="373" w:right="341"/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65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.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-</w:t>
      </w:r>
      <w:r>
        <w:rPr>
          <w:rFonts w:ascii="Verdana" w:cs="Verdana" w:eastAsia="Verdana" w:hAnsi="Verdana"/>
          <w:spacing w:val="38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38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la</w:t>
      </w:r>
      <w:r>
        <w:rPr>
          <w:rFonts w:ascii="Verdana" w:cs="Verdana" w:eastAsia="Verdana" w:hAnsi="Verdana"/>
          <w:spacing w:val="3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te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3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eq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v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37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77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37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stenc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37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nect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37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37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37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enen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v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or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: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sz w:val="22"/>
          <w:szCs w:val="22"/>
        </w:rPr>
        <w:t>�</w:t>
      </w:r>
      <w:r>
        <w:rPr>
          <w:rFonts w:ascii="Cambria Math" w:cs="Cambria Math" w:eastAsia="Cambria Math" w:hAnsi="Cambria Math"/>
          <w:spacing w:val="-9"/>
          <w:w w:val="100"/>
          <w:sz w:val="22"/>
          <w:szCs w:val="22"/>
        </w:rPr>
        <w:t>�</w:t>
      </w:r>
      <w:r>
        <w:rPr>
          <w:rFonts w:ascii="Cambria Math" w:cs="Cambria Math" w:eastAsia="Cambria Math" w:hAnsi="Cambria Math"/>
          <w:spacing w:val="0"/>
          <w:w w:val="100"/>
          <w:position w:val="-5"/>
          <w:sz w:val="16"/>
          <w:szCs w:val="16"/>
        </w:rPr>
        <w:t>1</w:t>
      </w:r>
      <w:r>
        <w:rPr>
          <w:rFonts w:ascii="Cambria Math" w:cs="Cambria Math" w:eastAsia="Cambria Math" w:hAnsi="Cambria Math"/>
          <w:spacing w:val="0"/>
          <w:w w:val="100"/>
          <w:position w:val="-5"/>
          <w:sz w:val="16"/>
          <w:szCs w:val="16"/>
        </w:rPr>
        <w:t> </w:t>
      </w:r>
      <w:r>
        <w:rPr>
          <w:rFonts w:ascii="Cambria Math" w:cs="Cambria Math" w:eastAsia="Cambria Math" w:hAnsi="Cambria Math"/>
          <w:spacing w:val="1"/>
          <w:w w:val="100"/>
          <w:position w:val="-5"/>
          <w:sz w:val="16"/>
          <w:szCs w:val="16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=</w:t>
      </w:r>
      <w:r>
        <w:rPr>
          <w:rFonts w:ascii="Cambria Math" w:cs="Cambria Math" w:eastAsia="Cambria Math" w:hAnsi="Cambria Math"/>
          <w:spacing w:val="12"/>
          <w:w w:val="100"/>
          <w:position w:val="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2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�</w:t>
      </w:r>
      <w:r>
        <w:rPr>
          <w:rFonts w:ascii="Cambria Math" w:cs="Cambria Math" w:eastAsia="Cambria Math" w:hAnsi="Cambria Math"/>
          <w:spacing w:val="6"/>
          <w:w w:val="100"/>
          <w:position w:val="0"/>
          <w:sz w:val="22"/>
          <w:szCs w:val="22"/>
        </w:rPr>
        <w:t>�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,</w:t>
      </w:r>
      <w:r>
        <w:rPr>
          <w:rFonts w:ascii="Cambria Math" w:cs="Cambria Math" w:eastAsia="Cambria Math" w:hAnsi="Cambria Math"/>
          <w:spacing w:val="36"/>
          <w:w w:val="100"/>
          <w:position w:val="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�</w:t>
      </w:r>
      <w:r>
        <w:rPr>
          <w:rFonts w:ascii="Cambria Math" w:cs="Cambria Math" w:eastAsia="Cambria Math" w:hAnsi="Cambria Math"/>
          <w:spacing w:val="-4"/>
          <w:w w:val="100"/>
          <w:position w:val="0"/>
          <w:sz w:val="22"/>
          <w:szCs w:val="22"/>
        </w:rPr>
        <w:t>�</w:t>
      </w:r>
      <w:r>
        <w:rPr>
          <w:rFonts w:ascii="Cambria Math" w:cs="Cambria Math" w:eastAsia="Cambria Math" w:hAnsi="Cambria Math"/>
          <w:spacing w:val="0"/>
          <w:w w:val="100"/>
          <w:position w:val="-5"/>
          <w:sz w:val="16"/>
          <w:szCs w:val="16"/>
        </w:rPr>
        <w:t>2</w:t>
      </w:r>
      <w:r>
        <w:rPr>
          <w:rFonts w:ascii="Cambria Math" w:cs="Cambria Math" w:eastAsia="Cambria Math" w:hAnsi="Cambria Math"/>
          <w:spacing w:val="0"/>
          <w:w w:val="100"/>
          <w:position w:val="-5"/>
          <w:sz w:val="16"/>
          <w:szCs w:val="16"/>
        </w:rPr>
        <w:t> </w:t>
      </w:r>
      <w:r>
        <w:rPr>
          <w:rFonts w:ascii="Cambria Math" w:cs="Cambria Math" w:eastAsia="Cambria Math" w:hAnsi="Cambria Math"/>
          <w:spacing w:val="4"/>
          <w:w w:val="100"/>
          <w:position w:val="-5"/>
          <w:sz w:val="16"/>
          <w:szCs w:val="16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=</w:t>
      </w:r>
      <w:r>
        <w:rPr>
          <w:rFonts w:ascii="Cambria Math" w:cs="Cambria Math" w:eastAsia="Cambria Math" w:hAnsi="Cambria Math"/>
          <w:spacing w:val="12"/>
          <w:w w:val="100"/>
          <w:position w:val="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5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𝛺</w:t>
      </w:r>
      <w:r>
        <w:rPr>
          <w:rFonts w:ascii="Cambria Math" w:cs="Cambria Math" w:eastAsia="Cambria Math" w:hAnsi="Cambria Math"/>
          <w:spacing w:val="-2"/>
          <w:w w:val="100"/>
          <w:position w:val="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�</w:t>
      </w:r>
      <w:r>
        <w:rPr>
          <w:rFonts w:ascii="Cambria Math" w:cs="Cambria Math" w:eastAsia="Cambria Math" w:hAnsi="Cambria Math"/>
          <w:spacing w:val="3"/>
          <w:w w:val="100"/>
          <w:position w:val="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�</w:t>
      </w:r>
      <w:r>
        <w:rPr>
          <w:rFonts w:ascii="Cambria Math" w:cs="Cambria Math" w:eastAsia="Cambria Math" w:hAnsi="Cambria Math"/>
          <w:spacing w:val="-4"/>
          <w:w w:val="100"/>
          <w:position w:val="0"/>
          <w:sz w:val="22"/>
          <w:szCs w:val="22"/>
        </w:rPr>
        <w:t>�</w:t>
      </w:r>
      <w:r>
        <w:rPr>
          <w:rFonts w:ascii="Cambria Math" w:cs="Cambria Math" w:eastAsia="Cambria Math" w:hAnsi="Cambria Math"/>
          <w:spacing w:val="0"/>
          <w:w w:val="100"/>
          <w:position w:val="-5"/>
          <w:sz w:val="16"/>
          <w:szCs w:val="16"/>
        </w:rPr>
        <w:t>3</w:t>
      </w:r>
      <w:r>
        <w:rPr>
          <w:rFonts w:ascii="Cambria Math" w:cs="Cambria Math" w:eastAsia="Cambria Math" w:hAnsi="Cambria Math"/>
          <w:spacing w:val="0"/>
          <w:w w:val="100"/>
          <w:position w:val="-5"/>
          <w:sz w:val="16"/>
          <w:szCs w:val="16"/>
        </w:rPr>
        <w:t> </w:t>
      </w:r>
      <w:r>
        <w:rPr>
          <w:rFonts w:ascii="Cambria Math" w:cs="Cambria Math" w:eastAsia="Cambria Math" w:hAnsi="Cambria Math"/>
          <w:spacing w:val="4"/>
          <w:w w:val="100"/>
          <w:position w:val="-5"/>
          <w:sz w:val="16"/>
          <w:szCs w:val="16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=</w:t>
      </w:r>
      <w:r>
        <w:rPr>
          <w:rFonts w:ascii="Cambria Math" w:cs="Cambria Math" w:eastAsia="Cambria Math" w:hAnsi="Cambria Math"/>
          <w:spacing w:val="12"/>
          <w:w w:val="100"/>
          <w:position w:val="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7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�</w:t>
      </w:r>
      <w:r>
        <w:rPr>
          <w:rFonts w:ascii="Cambria Math" w:cs="Cambria Math" w:eastAsia="Cambria Math" w:hAnsi="Cambria Math"/>
          <w:spacing w:val="6"/>
          <w:w w:val="100"/>
          <w:position w:val="0"/>
          <w:sz w:val="22"/>
          <w:szCs w:val="22"/>
        </w:rPr>
        <w:t>�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  <w:t>.</w:t>
      </w:r>
    </w:p>
    <w:p>
      <w:pPr>
        <w:rPr>
          <w:sz w:val="22"/>
          <w:szCs w:val="22"/>
        </w:rPr>
        <w:jc w:val="left"/>
        <w:spacing w:before="1" w:line="220" w:lineRule="exact"/>
      </w:pPr>
      <w:r>
        <w:rPr>
          <w:sz w:val="22"/>
          <w:szCs w:val="22"/>
        </w:rPr>
      </w:r>
    </w:p>
    <w:p>
      <w:pPr>
        <w:rPr>
          <w:rFonts w:ascii="Verdana" w:cs="Verdana" w:eastAsia="Verdana" w:hAnsi="Verdana"/>
          <w:sz w:val="22"/>
          <w:szCs w:val="22"/>
        </w:rPr>
        <w:jc w:val="both"/>
        <w:spacing w:line="260" w:lineRule="exact"/>
        <w:ind w:left="373" w:right="343"/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66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.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-</w:t>
      </w:r>
      <w:r>
        <w:rPr>
          <w:rFonts w:ascii="Verdana" w:cs="Verdana" w:eastAsia="Verdana" w:hAnsi="Verdana"/>
          <w:spacing w:val="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g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ener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or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CA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q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ue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em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1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2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0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V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con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na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ecuenc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6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0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Hz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conecta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ser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sten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7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0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ohm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un</w:t>
      </w:r>
      <w:r>
        <w:rPr>
          <w:rFonts w:ascii="Verdana" w:cs="Verdana" w:eastAsia="Verdana" w:hAnsi="Verdana"/>
          <w:spacing w:val="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uc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0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.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6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he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y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y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con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ensa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8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0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cro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s,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e:</w:t>
      </w:r>
    </w:p>
    <w:p>
      <w:pPr>
        <w:rPr>
          <w:rFonts w:ascii="Verdana" w:cs="Verdana" w:eastAsia="Verdana" w:hAnsi="Verdana"/>
          <w:sz w:val="22"/>
          <w:szCs w:val="22"/>
        </w:rPr>
        <w:jc w:val="both"/>
        <w:spacing w:line="260" w:lineRule="exact"/>
        <w:ind w:left="373" w:right="7537"/>
      </w:pP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A)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La</w:t>
      </w:r>
      <w:r>
        <w:rPr>
          <w:rFonts w:ascii="Verdana" w:cs="Verdana" w:eastAsia="Verdana" w:hAnsi="Verdana"/>
          <w:spacing w:val="-2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eac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nc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d</w:t>
      </w:r>
      <w:r>
        <w:rPr>
          <w:rFonts w:ascii="Verdana" w:cs="Verdana" w:eastAsia="Verdana" w:hAnsi="Verdana"/>
          <w:spacing w:val="2"/>
          <w:w w:val="100"/>
          <w:position w:val="-1"/>
          <w:sz w:val="22"/>
          <w:szCs w:val="22"/>
        </w:rPr>
        <w:t>u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ct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v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</w:r>
    </w:p>
    <w:p>
      <w:pPr>
        <w:rPr>
          <w:rFonts w:ascii="Verdana" w:cs="Verdana" w:eastAsia="Verdana" w:hAnsi="Verdana"/>
          <w:sz w:val="22"/>
          <w:szCs w:val="22"/>
        </w:rPr>
        <w:jc w:val="both"/>
        <w:spacing w:line="260" w:lineRule="exact"/>
        <w:ind w:left="373" w:right="7433"/>
      </w:pP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B)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eac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nc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ca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p</w:t>
      </w:r>
      <w:r>
        <w:rPr>
          <w:rFonts w:ascii="Verdana" w:cs="Verdana" w:eastAsia="Verdana" w:hAnsi="Verdana"/>
          <w:spacing w:val="2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2"/>
          <w:w w:val="100"/>
          <w:position w:val="-1"/>
          <w:sz w:val="22"/>
          <w:szCs w:val="22"/>
        </w:rPr>
        <w:t>t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1"/>
          <w:w w:val="100"/>
          <w:position w:val="-1"/>
          <w:sz w:val="22"/>
          <w:szCs w:val="22"/>
        </w:rPr>
        <w:t>v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</w:r>
    </w:p>
    <w:p>
      <w:pPr>
        <w:rPr>
          <w:rFonts w:ascii="Verdana" w:cs="Verdana" w:eastAsia="Verdana" w:hAnsi="Verdana"/>
          <w:sz w:val="22"/>
          <w:szCs w:val="22"/>
        </w:rPr>
        <w:jc w:val="both"/>
        <w:spacing w:before="1"/>
        <w:ind w:left="373" w:right="8496"/>
      </w:pPr>
      <w:r>
        <w:rPr>
          <w:rFonts w:ascii="Verdana" w:cs="Verdana" w:eastAsia="Verdana" w:hAnsi="Verdana"/>
          <w:spacing w:val="0"/>
          <w:w w:val="100"/>
          <w:sz w:val="22"/>
          <w:szCs w:val="22"/>
        </w:rPr>
        <w:t>C)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La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</w:p>
    <w:p>
      <w:pPr>
        <w:rPr>
          <w:rFonts w:ascii="Verdana" w:cs="Verdana" w:eastAsia="Verdana" w:hAnsi="Verdana"/>
          <w:sz w:val="22"/>
          <w:szCs w:val="22"/>
        </w:rPr>
        <w:jc w:val="both"/>
        <w:spacing w:line="260" w:lineRule="exact"/>
        <w:ind w:left="373" w:right="6464"/>
      </w:pP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D)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La</w:t>
      </w:r>
      <w:r>
        <w:rPr>
          <w:rFonts w:ascii="Verdana" w:cs="Verdana" w:eastAsia="Verdana" w:hAnsi="Verdana"/>
          <w:spacing w:val="-2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cor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r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en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éct</w:t>
      </w:r>
      <w:r>
        <w:rPr>
          <w:rFonts w:ascii="Verdana" w:cs="Verdana" w:eastAsia="Verdana" w:hAnsi="Verdana"/>
          <w:spacing w:val="2"/>
          <w:w w:val="100"/>
          <w:position w:val="-1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ica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el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2"/>
          <w:w w:val="100"/>
          <w:position w:val="-1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c</w:t>
      </w:r>
      <w:r>
        <w:rPr>
          <w:rFonts w:ascii="Verdana" w:cs="Verdana" w:eastAsia="Verdana" w:hAnsi="Verdana"/>
          <w:spacing w:val="2"/>
          <w:w w:val="100"/>
          <w:position w:val="-1"/>
          <w:sz w:val="22"/>
          <w:szCs w:val="22"/>
        </w:rPr>
        <w:t>u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to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8" w:line="260" w:lineRule="exact"/>
      </w:pPr>
      <w:r>
        <w:rPr>
          <w:sz w:val="26"/>
          <w:szCs w:val="26"/>
        </w:rPr>
      </w:r>
    </w:p>
    <w:p>
      <w:pPr>
        <w:rPr>
          <w:rFonts w:ascii="Verdana" w:cs="Verdana" w:eastAsia="Verdana" w:hAnsi="Verdana"/>
          <w:sz w:val="22"/>
          <w:szCs w:val="22"/>
        </w:rPr>
        <w:jc w:val="both"/>
        <w:ind w:left="373" w:right="343"/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67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.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-</w:t>
      </w:r>
      <w:r>
        <w:rPr>
          <w:rFonts w:ascii="Verdana" w:cs="Verdana" w:eastAsia="Verdana" w:hAnsi="Verdana"/>
          <w:spacing w:val="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g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ener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or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CA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q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ue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em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1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4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0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V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con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na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ecuenc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6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0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Hz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conecta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ser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stenc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5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0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ohm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un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uc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0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.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4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5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he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y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y</w:t>
      </w:r>
      <w:r>
        <w:rPr>
          <w:rFonts w:ascii="Verdana" w:cs="Verdana" w:eastAsia="Verdana" w:hAnsi="Verdana"/>
          <w:spacing w:val="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un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con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ensa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7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0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cro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s,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e:</w:t>
      </w:r>
    </w:p>
    <w:p>
      <w:pPr>
        <w:rPr>
          <w:rFonts w:ascii="Verdana" w:cs="Verdana" w:eastAsia="Verdana" w:hAnsi="Verdana"/>
          <w:sz w:val="22"/>
          <w:szCs w:val="22"/>
        </w:rPr>
        <w:jc w:val="both"/>
        <w:spacing w:line="260" w:lineRule="exact"/>
        <w:ind w:left="373" w:right="7537"/>
      </w:pP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A)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La</w:t>
      </w:r>
      <w:r>
        <w:rPr>
          <w:rFonts w:ascii="Verdana" w:cs="Verdana" w:eastAsia="Verdana" w:hAnsi="Verdana"/>
          <w:spacing w:val="-2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eac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nc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d</w:t>
      </w:r>
      <w:r>
        <w:rPr>
          <w:rFonts w:ascii="Verdana" w:cs="Verdana" w:eastAsia="Verdana" w:hAnsi="Verdana"/>
          <w:spacing w:val="2"/>
          <w:w w:val="100"/>
          <w:position w:val="-1"/>
          <w:sz w:val="22"/>
          <w:szCs w:val="22"/>
        </w:rPr>
        <w:t>u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ct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v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</w:r>
    </w:p>
    <w:p>
      <w:pPr>
        <w:rPr>
          <w:rFonts w:ascii="Verdana" w:cs="Verdana" w:eastAsia="Verdana" w:hAnsi="Verdana"/>
          <w:sz w:val="22"/>
          <w:szCs w:val="22"/>
        </w:rPr>
        <w:jc w:val="both"/>
        <w:spacing w:line="260" w:lineRule="exact"/>
        <w:ind w:left="373" w:right="7433"/>
      </w:pP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B)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eac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nc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ca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p</w:t>
      </w:r>
      <w:r>
        <w:rPr>
          <w:rFonts w:ascii="Verdana" w:cs="Verdana" w:eastAsia="Verdana" w:hAnsi="Verdana"/>
          <w:spacing w:val="2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2"/>
          <w:w w:val="100"/>
          <w:position w:val="-1"/>
          <w:sz w:val="22"/>
          <w:szCs w:val="22"/>
        </w:rPr>
        <w:t>t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1"/>
          <w:w w:val="100"/>
          <w:position w:val="-1"/>
          <w:sz w:val="22"/>
          <w:szCs w:val="22"/>
        </w:rPr>
        <w:t>v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</w:r>
    </w:p>
    <w:p>
      <w:pPr>
        <w:rPr>
          <w:rFonts w:ascii="Verdana" w:cs="Verdana" w:eastAsia="Verdana" w:hAnsi="Verdana"/>
          <w:sz w:val="22"/>
          <w:szCs w:val="22"/>
        </w:rPr>
        <w:jc w:val="both"/>
        <w:spacing w:before="1"/>
        <w:ind w:left="373" w:right="8496"/>
      </w:pPr>
      <w:r>
        <w:rPr>
          <w:rFonts w:ascii="Verdana" w:cs="Verdana" w:eastAsia="Verdana" w:hAnsi="Verdana"/>
          <w:spacing w:val="0"/>
          <w:w w:val="100"/>
          <w:sz w:val="22"/>
          <w:szCs w:val="22"/>
        </w:rPr>
        <w:t>C)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La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m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</w:p>
    <w:p>
      <w:pPr>
        <w:rPr>
          <w:rFonts w:ascii="Verdana" w:cs="Verdana" w:eastAsia="Verdana" w:hAnsi="Verdana"/>
          <w:sz w:val="22"/>
          <w:szCs w:val="22"/>
        </w:rPr>
        <w:jc w:val="both"/>
        <w:spacing w:line="260" w:lineRule="exact"/>
        <w:ind w:left="373" w:right="6464"/>
      </w:pP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D)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La</w:t>
      </w:r>
      <w:r>
        <w:rPr>
          <w:rFonts w:ascii="Verdana" w:cs="Verdana" w:eastAsia="Verdana" w:hAnsi="Verdana"/>
          <w:spacing w:val="-2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cor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r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en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éct</w:t>
      </w:r>
      <w:r>
        <w:rPr>
          <w:rFonts w:ascii="Verdana" w:cs="Verdana" w:eastAsia="Verdana" w:hAnsi="Verdana"/>
          <w:spacing w:val="2"/>
          <w:w w:val="100"/>
          <w:position w:val="-1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ica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el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2"/>
          <w:w w:val="100"/>
          <w:position w:val="-1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c</w:t>
      </w:r>
      <w:r>
        <w:rPr>
          <w:rFonts w:ascii="Verdana" w:cs="Verdana" w:eastAsia="Verdana" w:hAnsi="Verdana"/>
          <w:spacing w:val="2"/>
          <w:w w:val="100"/>
          <w:position w:val="-1"/>
          <w:sz w:val="22"/>
          <w:szCs w:val="22"/>
        </w:rPr>
        <w:t>u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to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0" w:line="260" w:lineRule="exact"/>
      </w:pPr>
      <w:r>
        <w:rPr>
          <w:sz w:val="26"/>
          <w:szCs w:val="26"/>
        </w:rPr>
      </w:r>
    </w:p>
    <w:p>
      <w:pPr>
        <w:rPr>
          <w:rFonts w:ascii="Cambria Math" w:cs="Cambria Math" w:eastAsia="Cambria Math" w:hAnsi="Cambria Math"/>
          <w:sz w:val="22"/>
          <w:szCs w:val="22"/>
        </w:rPr>
        <w:jc w:val="both"/>
        <w:ind w:left="373" w:right="338"/>
      </w:pPr>
      <w:r>
        <w:rPr>
          <w:rFonts w:ascii="Verdana" w:cs="Verdana" w:eastAsia="Verdana" w:hAnsi="Verdana"/>
          <w:spacing w:val="-1"/>
          <w:w w:val="100"/>
          <w:sz w:val="22"/>
          <w:szCs w:val="22"/>
        </w:rPr>
        <w:t>68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.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-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la</w:t>
      </w:r>
      <w:r>
        <w:rPr>
          <w:rFonts w:ascii="Verdana" w:cs="Verdana" w:eastAsia="Verdana" w:hAnsi="Verdana"/>
          <w:spacing w:val="75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3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istenc</w:t>
      </w:r>
      <w:r>
        <w:rPr>
          <w:rFonts w:ascii="Verdana" w:cs="Verdana" w:eastAsia="Verdana" w:hAnsi="Verdana"/>
          <w:spacing w:val="-4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75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eq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v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4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77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77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r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es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sten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cu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y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os</w:t>
      </w:r>
      <w:r>
        <w:rPr>
          <w:rFonts w:ascii="Verdana" w:cs="Verdana" w:eastAsia="Verdana" w:hAnsi="Verdana"/>
          <w:spacing w:val="77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v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ores</w:t>
      </w:r>
      <w:r>
        <w:rPr>
          <w:rFonts w:ascii="Verdana" w:cs="Verdana" w:eastAsia="Verdana" w:hAnsi="Verdana"/>
          <w:spacing w:val="77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son: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4"/>
          <w:w w:val="100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sz w:val="22"/>
          <w:szCs w:val="22"/>
        </w:rPr>
        <w:t>�</w:t>
      </w:r>
      <w:r>
        <w:rPr>
          <w:rFonts w:ascii="Cambria Math" w:cs="Cambria Math" w:eastAsia="Cambria Math" w:hAnsi="Cambria Math"/>
          <w:spacing w:val="-9"/>
          <w:w w:val="100"/>
          <w:sz w:val="22"/>
          <w:szCs w:val="22"/>
        </w:rPr>
        <w:t>�</w:t>
      </w:r>
      <w:r>
        <w:rPr>
          <w:rFonts w:ascii="Cambria Math" w:cs="Cambria Math" w:eastAsia="Cambria Math" w:hAnsi="Cambria Math"/>
          <w:spacing w:val="0"/>
          <w:w w:val="105"/>
          <w:position w:val="-5"/>
          <w:sz w:val="16"/>
          <w:szCs w:val="16"/>
        </w:rPr>
        <w:t>1</w:t>
      </w:r>
      <w:r>
        <w:rPr>
          <w:rFonts w:ascii="Cambria Math" w:cs="Cambria Math" w:eastAsia="Cambria Math" w:hAnsi="Cambria Math"/>
          <w:spacing w:val="0"/>
          <w:w w:val="100"/>
          <w:position w:val="-5"/>
          <w:sz w:val="16"/>
          <w:szCs w:val="16"/>
        </w:rPr>
        <w:t>  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2"/>
          <w:szCs w:val="22"/>
        </w:rPr>
        <w:t>=</w:t>
      </w:r>
    </w:p>
    <w:p>
      <w:pPr>
        <w:rPr>
          <w:rFonts w:ascii="Verdana" w:cs="Verdana" w:eastAsia="Verdana" w:hAnsi="Verdana"/>
          <w:sz w:val="22"/>
          <w:szCs w:val="22"/>
        </w:rPr>
        <w:jc w:val="both"/>
        <w:spacing w:line="280" w:lineRule="exact"/>
        <w:ind w:left="373" w:right="5089"/>
      </w:pPr>
      <w:r>
        <w:rPr>
          <w:rFonts w:ascii="Cambria Math" w:cs="Cambria Math" w:eastAsia="Cambria Math" w:hAnsi="Cambria Math"/>
          <w:spacing w:val="0"/>
          <w:w w:val="100"/>
          <w:position w:val="3"/>
          <w:sz w:val="22"/>
          <w:szCs w:val="22"/>
        </w:rPr>
        <w:t>8�</w:t>
      </w:r>
      <w:r>
        <w:rPr>
          <w:rFonts w:ascii="Cambria Math" w:cs="Cambria Math" w:eastAsia="Cambria Math" w:hAnsi="Cambria Math"/>
          <w:spacing w:val="4"/>
          <w:w w:val="100"/>
          <w:position w:val="3"/>
          <w:sz w:val="22"/>
          <w:szCs w:val="22"/>
        </w:rPr>
        <w:t>�</w:t>
      </w:r>
      <w:r>
        <w:rPr>
          <w:rFonts w:ascii="Cambria Math" w:cs="Cambria Math" w:eastAsia="Cambria Math" w:hAnsi="Cambria Math"/>
          <w:spacing w:val="0"/>
          <w:w w:val="100"/>
          <w:position w:val="3"/>
          <w:sz w:val="22"/>
          <w:szCs w:val="22"/>
        </w:rPr>
        <w:t>,</w:t>
      </w:r>
      <w:r>
        <w:rPr>
          <w:rFonts w:ascii="Cambria Math" w:cs="Cambria Math" w:eastAsia="Cambria Math" w:hAnsi="Cambria Math"/>
          <w:spacing w:val="38"/>
          <w:w w:val="100"/>
          <w:position w:val="3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3"/>
          <w:sz w:val="22"/>
          <w:szCs w:val="22"/>
        </w:rPr>
        <w:t>�</w:t>
      </w:r>
      <w:r>
        <w:rPr>
          <w:rFonts w:ascii="Cambria Math" w:cs="Cambria Math" w:eastAsia="Cambria Math" w:hAnsi="Cambria Math"/>
          <w:spacing w:val="-4"/>
          <w:w w:val="100"/>
          <w:position w:val="3"/>
          <w:sz w:val="22"/>
          <w:szCs w:val="22"/>
        </w:rPr>
        <w:t>�</w:t>
      </w:r>
      <w:r>
        <w:rPr>
          <w:rFonts w:ascii="Cambria Math" w:cs="Cambria Math" w:eastAsia="Cambria Math" w:hAnsi="Cambria Math"/>
          <w:spacing w:val="0"/>
          <w:w w:val="100"/>
          <w:position w:val="-2"/>
          <w:sz w:val="16"/>
          <w:szCs w:val="16"/>
        </w:rPr>
        <w:t>2</w:t>
      </w:r>
      <w:r>
        <w:rPr>
          <w:rFonts w:ascii="Cambria Math" w:cs="Cambria Math" w:eastAsia="Cambria Math" w:hAnsi="Cambria Math"/>
          <w:spacing w:val="0"/>
          <w:w w:val="100"/>
          <w:position w:val="-2"/>
          <w:sz w:val="16"/>
          <w:szCs w:val="16"/>
        </w:rPr>
        <w:t> </w:t>
      </w:r>
      <w:r>
        <w:rPr>
          <w:rFonts w:ascii="Cambria Math" w:cs="Cambria Math" w:eastAsia="Cambria Math" w:hAnsi="Cambria Math"/>
          <w:spacing w:val="1"/>
          <w:w w:val="100"/>
          <w:position w:val="-2"/>
          <w:sz w:val="16"/>
          <w:szCs w:val="16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3"/>
          <w:sz w:val="22"/>
          <w:szCs w:val="22"/>
        </w:rPr>
        <w:t>=</w:t>
      </w:r>
      <w:r>
        <w:rPr>
          <w:rFonts w:ascii="Cambria Math" w:cs="Cambria Math" w:eastAsia="Cambria Math" w:hAnsi="Cambria Math"/>
          <w:spacing w:val="12"/>
          <w:w w:val="100"/>
          <w:position w:val="3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3"/>
          <w:sz w:val="22"/>
          <w:szCs w:val="22"/>
        </w:rPr>
        <w:t>4</w:t>
      </w:r>
      <w:r>
        <w:rPr>
          <w:rFonts w:ascii="Cambria Math" w:cs="Cambria Math" w:eastAsia="Cambria Math" w:hAnsi="Cambria Math"/>
          <w:spacing w:val="0"/>
          <w:w w:val="100"/>
          <w:position w:val="3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3"/>
          <w:sz w:val="22"/>
          <w:szCs w:val="22"/>
        </w:rPr>
        <w:t>�</w:t>
      </w:r>
      <w:r>
        <w:rPr>
          <w:rFonts w:ascii="Cambria Math" w:cs="Cambria Math" w:eastAsia="Cambria Math" w:hAnsi="Cambria Math"/>
          <w:spacing w:val="6"/>
          <w:w w:val="100"/>
          <w:position w:val="3"/>
          <w:sz w:val="22"/>
          <w:szCs w:val="22"/>
        </w:rPr>
        <w:t>�</w:t>
      </w:r>
      <w:r>
        <w:rPr>
          <w:rFonts w:ascii="Cambria Math" w:cs="Cambria Math" w:eastAsia="Cambria Math" w:hAnsi="Cambria Math"/>
          <w:spacing w:val="0"/>
          <w:w w:val="100"/>
          <w:position w:val="3"/>
          <w:sz w:val="22"/>
          <w:szCs w:val="22"/>
        </w:rPr>
        <w:t>,</w:t>
      </w:r>
      <w:r>
        <w:rPr>
          <w:rFonts w:ascii="Cambria Math" w:cs="Cambria Math" w:eastAsia="Cambria Math" w:hAnsi="Cambria Math"/>
          <w:spacing w:val="36"/>
          <w:w w:val="100"/>
          <w:position w:val="3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3"/>
          <w:sz w:val="22"/>
          <w:szCs w:val="22"/>
        </w:rPr>
        <w:t>�</w:t>
      </w:r>
      <w:r>
        <w:rPr>
          <w:rFonts w:ascii="Cambria Math" w:cs="Cambria Math" w:eastAsia="Cambria Math" w:hAnsi="Cambria Math"/>
          <w:spacing w:val="-4"/>
          <w:w w:val="100"/>
          <w:position w:val="3"/>
          <w:sz w:val="22"/>
          <w:szCs w:val="22"/>
        </w:rPr>
        <w:t>�</w:t>
      </w:r>
      <w:r>
        <w:rPr>
          <w:rFonts w:ascii="Cambria Math" w:cs="Cambria Math" w:eastAsia="Cambria Math" w:hAnsi="Cambria Math"/>
          <w:spacing w:val="0"/>
          <w:w w:val="100"/>
          <w:position w:val="-2"/>
          <w:sz w:val="16"/>
          <w:szCs w:val="16"/>
        </w:rPr>
        <w:t>3</w:t>
      </w:r>
      <w:r>
        <w:rPr>
          <w:rFonts w:ascii="Cambria Math" w:cs="Cambria Math" w:eastAsia="Cambria Math" w:hAnsi="Cambria Math"/>
          <w:spacing w:val="0"/>
          <w:w w:val="100"/>
          <w:position w:val="-2"/>
          <w:sz w:val="16"/>
          <w:szCs w:val="16"/>
        </w:rPr>
        <w:t> </w:t>
      </w:r>
      <w:r>
        <w:rPr>
          <w:rFonts w:ascii="Cambria Math" w:cs="Cambria Math" w:eastAsia="Cambria Math" w:hAnsi="Cambria Math"/>
          <w:spacing w:val="4"/>
          <w:w w:val="100"/>
          <w:position w:val="-2"/>
          <w:sz w:val="16"/>
          <w:szCs w:val="16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3"/>
          <w:sz w:val="22"/>
          <w:szCs w:val="22"/>
        </w:rPr>
        <w:t>=</w:t>
      </w:r>
      <w:r>
        <w:rPr>
          <w:rFonts w:ascii="Cambria Math" w:cs="Cambria Math" w:eastAsia="Cambria Math" w:hAnsi="Cambria Math"/>
          <w:spacing w:val="12"/>
          <w:w w:val="100"/>
          <w:position w:val="3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3"/>
          <w:sz w:val="22"/>
          <w:szCs w:val="22"/>
        </w:rPr>
        <w:t>15</w:t>
      </w:r>
      <w:r>
        <w:rPr>
          <w:rFonts w:ascii="Cambria Math" w:cs="Cambria Math" w:eastAsia="Cambria Math" w:hAnsi="Cambria Math"/>
          <w:spacing w:val="0"/>
          <w:w w:val="100"/>
          <w:position w:val="3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3"/>
          <w:sz w:val="22"/>
          <w:szCs w:val="22"/>
        </w:rPr>
        <w:t>𝛺</w:t>
      </w:r>
      <w:r>
        <w:rPr>
          <w:rFonts w:ascii="Cambria Math" w:cs="Cambria Math" w:eastAsia="Cambria Math" w:hAnsi="Cambria Math"/>
          <w:spacing w:val="46"/>
          <w:w w:val="100"/>
          <w:position w:val="3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3"/>
          <w:sz w:val="22"/>
          <w:szCs w:val="22"/>
        </w:rPr>
        <w:t>�</w:t>
      </w:r>
      <w:r>
        <w:rPr>
          <w:rFonts w:ascii="Cambria Math" w:cs="Cambria Math" w:eastAsia="Cambria Math" w:hAnsi="Cambria Math"/>
          <w:spacing w:val="3"/>
          <w:w w:val="100"/>
          <w:position w:val="3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3"/>
          <w:sz w:val="22"/>
          <w:szCs w:val="22"/>
        </w:rPr>
        <w:t>�</w:t>
      </w:r>
      <w:r>
        <w:rPr>
          <w:rFonts w:ascii="Cambria Math" w:cs="Cambria Math" w:eastAsia="Cambria Math" w:hAnsi="Cambria Math"/>
          <w:spacing w:val="-3"/>
          <w:w w:val="100"/>
          <w:position w:val="3"/>
          <w:sz w:val="22"/>
          <w:szCs w:val="22"/>
        </w:rPr>
        <w:t>�</w:t>
      </w:r>
      <w:r>
        <w:rPr>
          <w:rFonts w:ascii="Cambria Math" w:cs="Cambria Math" w:eastAsia="Cambria Math" w:hAnsi="Cambria Math"/>
          <w:spacing w:val="0"/>
          <w:w w:val="100"/>
          <w:position w:val="-2"/>
          <w:sz w:val="16"/>
          <w:szCs w:val="16"/>
        </w:rPr>
        <w:t>4</w:t>
      </w:r>
      <w:r>
        <w:rPr>
          <w:rFonts w:ascii="Cambria Math" w:cs="Cambria Math" w:eastAsia="Cambria Math" w:hAnsi="Cambria Math"/>
          <w:spacing w:val="0"/>
          <w:w w:val="100"/>
          <w:position w:val="-2"/>
          <w:sz w:val="16"/>
          <w:szCs w:val="16"/>
        </w:rPr>
        <w:t> </w:t>
      </w:r>
      <w:r>
        <w:rPr>
          <w:rFonts w:ascii="Cambria Math" w:cs="Cambria Math" w:eastAsia="Cambria Math" w:hAnsi="Cambria Math"/>
          <w:spacing w:val="4"/>
          <w:w w:val="100"/>
          <w:position w:val="-2"/>
          <w:sz w:val="16"/>
          <w:szCs w:val="16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3"/>
          <w:sz w:val="22"/>
          <w:szCs w:val="22"/>
        </w:rPr>
        <w:t>=</w:t>
      </w:r>
      <w:r>
        <w:rPr>
          <w:rFonts w:ascii="Cambria Math" w:cs="Cambria Math" w:eastAsia="Cambria Math" w:hAnsi="Cambria Math"/>
          <w:spacing w:val="12"/>
          <w:w w:val="100"/>
          <w:position w:val="3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3"/>
          <w:sz w:val="22"/>
          <w:szCs w:val="22"/>
        </w:rPr>
        <w:t>4</w:t>
      </w:r>
      <w:r>
        <w:rPr>
          <w:rFonts w:ascii="Cambria Math" w:cs="Cambria Math" w:eastAsia="Cambria Math" w:hAnsi="Cambria Math"/>
          <w:spacing w:val="0"/>
          <w:w w:val="100"/>
          <w:position w:val="3"/>
          <w:sz w:val="22"/>
          <w:szCs w:val="22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3"/>
          <w:sz w:val="22"/>
          <w:szCs w:val="22"/>
        </w:rPr>
        <w:t>�</w:t>
      </w:r>
      <w:r>
        <w:rPr>
          <w:rFonts w:ascii="Cambria Math" w:cs="Cambria Math" w:eastAsia="Cambria Math" w:hAnsi="Cambria Math"/>
          <w:spacing w:val="4"/>
          <w:w w:val="100"/>
          <w:position w:val="3"/>
          <w:sz w:val="22"/>
          <w:szCs w:val="22"/>
        </w:rPr>
        <w:t>�</w:t>
      </w:r>
      <w:r>
        <w:rPr>
          <w:rFonts w:ascii="Verdana" w:cs="Verdana" w:eastAsia="Verdana" w:hAnsi="Verdana"/>
          <w:spacing w:val="0"/>
          <w:w w:val="100"/>
          <w:position w:val="3"/>
          <w:sz w:val="22"/>
          <w:szCs w:val="22"/>
        </w:rPr>
        <w:t>,</w:t>
      </w:r>
      <w:r>
        <w:rPr>
          <w:rFonts w:ascii="Verdana" w:cs="Verdana" w:eastAsia="Verdana" w:hAnsi="Verdana"/>
          <w:spacing w:val="-1"/>
          <w:w w:val="100"/>
          <w:position w:val="3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3"/>
          <w:sz w:val="22"/>
          <w:szCs w:val="22"/>
        </w:rPr>
        <w:t>conecta</w:t>
      </w:r>
      <w:r>
        <w:rPr>
          <w:rFonts w:ascii="Verdana" w:cs="Verdana" w:eastAsia="Verdana" w:hAnsi="Verdana"/>
          <w:spacing w:val="-1"/>
          <w:w w:val="100"/>
          <w:position w:val="3"/>
          <w:sz w:val="22"/>
          <w:szCs w:val="22"/>
        </w:rPr>
        <w:t>d</w:t>
      </w:r>
      <w:r>
        <w:rPr>
          <w:rFonts w:ascii="Verdana" w:cs="Verdana" w:eastAsia="Verdana" w:hAnsi="Verdana"/>
          <w:spacing w:val="-1"/>
          <w:w w:val="100"/>
          <w:position w:val="3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position w:val="3"/>
          <w:sz w:val="22"/>
          <w:szCs w:val="22"/>
        </w:rPr>
        <w:t>s</w:t>
      </w:r>
      <w:r>
        <w:rPr>
          <w:rFonts w:ascii="Verdana" w:cs="Verdana" w:eastAsia="Verdana" w:hAnsi="Verdana"/>
          <w:spacing w:val="0"/>
          <w:w w:val="100"/>
          <w:position w:val="3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position w:val="3"/>
          <w:sz w:val="22"/>
          <w:szCs w:val="22"/>
        </w:rPr>
        <w:t>en: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</w:r>
    </w:p>
    <w:p>
      <w:pPr>
        <w:rPr>
          <w:rFonts w:ascii="Verdana" w:cs="Verdana" w:eastAsia="Verdana" w:hAnsi="Verdana"/>
          <w:sz w:val="22"/>
          <w:szCs w:val="22"/>
        </w:rPr>
        <w:jc w:val="both"/>
        <w:spacing w:line="220" w:lineRule="exact"/>
        <w:ind w:left="373" w:right="3628"/>
        <w:sectPr>
          <w:pgMar w:bottom="280" w:footer="1491" w:header="570" w:left="760" w:right="660" w:top="1620"/>
          <w:pgSz w:h="15840" w:w="12240"/>
        </w:sectPr>
      </w:pPr>
      <w:r>
        <w:rPr>
          <w:rFonts w:ascii="Verdana" w:cs="Verdana" w:eastAsia="Verdana" w:hAnsi="Verdana"/>
          <w:spacing w:val="0"/>
          <w:w w:val="100"/>
          <w:sz w:val="22"/>
          <w:szCs w:val="22"/>
        </w:rPr>
        <w:t>A)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ser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e,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B)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n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ens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s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se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p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ca</w:t>
      </w:r>
      <w:r>
        <w:rPr>
          <w:rFonts w:ascii="Verdana" w:cs="Verdana" w:eastAsia="Verdana" w:hAnsi="Verdana"/>
          <w:spacing w:val="76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un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v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j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1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0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0</w:t>
      </w:r>
      <w:r>
        <w:rPr>
          <w:rFonts w:ascii="Verdana" w:cs="Verdana" w:eastAsia="Verdana" w:hAnsi="Verdana"/>
          <w:spacing w:val="-2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V</w:t>
      </w:r>
    </w:p>
    <w:p>
      <w:pPr>
        <w:rPr>
          <w:sz w:val="18"/>
          <w:szCs w:val="18"/>
        </w:rPr>
        <w:jc w:val="left"/>
        <w:spacing w:before="3"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Verdana" w:cs="Verdana" w:eastAsia="Verdana" w:hAnsi="Verdana"/>
          <w:sz w:val="20"/>
          <w:szCs w:val="20"/>
        </w:rPr>
        <w:jc w:val="left"/>
        <w:spacing w:before="23"/>
        <w:ind w:left="373"/>
      </w:pPr>
      <w:r>
        <w:rPr>
          <w:rFonts w:ascii="Verdana" w:cs="Verdana" w:eastAsia="Verdana" w:hAnsi="Verdana"/>
          <w:b/>
          <w:spacing w:val="0"/>
          <w:w w:val="100"/>
          <w:sz w:val="20"/>
          <w:szCs w:val="20"/>
        </w:rPr>
        <w:t>R</w:t>
      </w:r>
      <w:r>
        <w:rPr>
          <w:rFonts w:ascii="Verdana" w:cs="Verdana" w:eastAsia="Verdana" w:hAnsi="Verdana"/>
          <w:b/>
          <w:spacing w:val="1"/>
          <w:w w:val="100"/>
          <w:sz w:val="20"/>
          <w:szCs w:val="20"/>
        </w:rPr>
        <w:t>E</w:t>
      </w:r>
      <w:r>
        <w:rPr>
          <w:rFonts w:ascii="Verdana" w:cs="Verdana" w:eastAsia="Verdana" w:hAnsi="Verdana"/>
          <w:b/>
          <w:spacing w:val="0"/>
          <w:w w:val="100"/>
          <w:sz w:val="20"/>
          <w:szCs w:val="20"/>
        </w:rPr>
        <w:t>C</w:t>
      </w:r>
      <w:r>
        <w:rPr>
          <w:rFonts w:ascii="Verdana" w:cs="Verdana" w:eastAsia="Verdana" w:hAnsi="Verdana"/>
          <w:b/>
          <w:spacing w:val="-1"/>
          <w:w w:val="100"/>
          <w:sz w:val="20"/>
          <w:szCs w:val="20"/>
        </w:rPr>
        <w:t>U</w:t>
      </w:r>
      <w:r>
        <w:rPr>
          <w:rFonts w:ascii="Verdana" w:cs="Verdana" w:eastAsia="Verdana" w:hAnsi="Verdana"/>
          <w:b/>
          <w:spacing w:val="2"/>
          <w:w w:val="100"/>
          <w:sz w:val="20"/>
          <w:szCs w:val="20"/>
        </w:rPr>
        <w:t>R</w:t>
      </w:r>
      <w:r>
        <w:rPr>
          <w:rFonts w:ascii="Verdana" w:cs="Verdana" w:eastAsia="Verdana" w:hAnsi="Verdana"/>
          <w:b/>
          <w:spacing w:val="0"/>
          <w:w w:val="100"/>
          <w:sz w:val="20"/>
          <w:szCs w:val="20"/>
        </w:rPr>
        <w:t>S</w:t>
      </w:r>
      <w:r>
        <w:rPr>
          <w:rFonts w:ascii="Verdana" w:cs="Verdana" w:eastAsia="Verdana" w:hAnsi="Verdana"/>
          <w:b/>
          <w:spacing w:val="1"/>
          <w:w w:val="100"/>
          <w:sz w:val="20"/>
          <w:szCs w:val="20"/>
        </w:rPr>
        <w:t>O</w:t>
      </w:r>
      <w:r>
        <w:rPr>
          <w:rFonts w:ascii="Verdana" w:cs="Verdana" w:eastAsia="Verdana" w:hAnsi="Verdana"/>
          <w:b/>
          <w:spacing w:val="0"/>
          <w:w w:val="100"/>
          <w:sz w:val="20"/>
          <w:szCs w:val="20"/>
        </w:rPr>
        <w:t>S</w:t>
      </w:r>
      <w:r>
        <w:rPr>
          <w:rFonts w:ascii="Verdana" w:cs="Verdana" w:eastAsia="Verdana" w:hAnsi="Verdana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="260" w:lineRule="exact"/>
      </w:pPr>
      <w:r>
        <w:rPr>
          <w:sz w:val="26"/>
          <w:szCs w:val="26"/>
        </w:rPr>
      </w:r>
    </w:p>
    <w:p>
      <w:pPr>
        <w:rPr>
          <w:rFonts w:ascii="Verdana" w:cs="Verdana" w:eastAsia="Verdana" w:hAnsi="Verdana"/>
          <w:sz w:val="22"/>
          <w:szCs w:val="22"/>
        </w:rPr>
        <w:jc w:val="left"/>
        <w:ind w:left="373"/>
      </w:pP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u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l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ora</w:t>
      </w:r>
      <w:r>
        <w:rPr>
          <w:rFonts w:ascii="Verdana" w:cs="Verdana" w:eastAsia="Verdana" w:hAnsi="Verdana"/>
          <w:spacing w:val="-1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2"/>
          <w:w w:val="100"/>
          <w:sz w:val="22"/>
          <w:szCs w:val="22"/>
        </w:rPr>
        <w:t>c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en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t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í</w:t>
      </w:r>
      <w:r>
        <w:rPr>
          <w:rFonts w:ascii="Verdana" w:cs="Verdana" w:eastAsia="Verdana" w:hAnsi="Verdana"/>
          <w:spacing w:val="1"/>
          <w:w w:val="100"/>
          <w:sz w:val="22"/>
          <w:szCs w:val="22"/>
        </w:rPr>
        <w:t>f</w:t>
      </w:r>
      <w:r>
        <w:rPr>
          <w:rFonts w:ascii="Verdana" w:cs="Verdana" w:eastAsia="Verdana" w:hAnsi="Verdana"/>
          <w:spacing w:val="-3"/>
          <w:w w:val="100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ca</w:t>
      </w:r>
    </w:p>
    <w:p>
      <w:pPr>
        <w:rPr>
          <w:rFonts w:ascii="Verdana" w:cs="Verdana" w:eastAsia="Verdana" w:hAnsi="Verdana"/>
          <w:sz w:val="22"/>
          <w:szCs w:val="22"/>
        </w:rPr>
        <w:jc w:val="left"/>
        <w:spacing w:line="260" w:lineRule="exact"/>
        <w:ind w:left="373"/>
      </w:pP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S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m</w:t>
      </w:r>
      <w:r>
        <w:rPr>
          <w:rFonts w:ascii="Verdana" w:cs="Verdana" w:eastAsia="Verdana" w:hAnsi="Verdana"/>
          <w:spacing w:val="2"/>
          <w:w w:val="100"/>
          <w:position w:val="-1"/>
          <w:sz w:val="22"/>
          <w:szCs w:val="22"/>
        </w:rPr>
        <w:t>u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l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-1"/>
          <w:w w:val="100"/>
          <w:position w:val="-1"/>
          <w:sz w:val="22"/>
          <w:szCs w:val="22"/>
        </w:rPr>
        <w:t>d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ores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 </w:t>
      </w:r>
      <w:r>
        <w:rPr>
          <w:rFonts w:ascii="Verdana" w:cs="Verdana" w:eastAsia="Verdana" w:hAnsi="Verdana"/>
          <w:spacing w:val="1"/>
          <w:w w:val="100"/>
          <w:position w:val="-1"/>
          <w:sz w:val="22"/>
          <w:szCs w:val="22"/>
        </w:rPr>
        <w:t>d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1"/>
          <w:w w:val="100"/>
          <w:position w:val="-1"/>
          <w:sz w:val="22"/>
          <w:szCs w:val="22"/>
        </w:rPr>
        <w:t>g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i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t</w:t>
      </w:r>
      <w:r>
        <w:rPr>
          <w:rFonts w:ascii="Verdana" w:cs="Verdana" w:eastAsia="Verdana" w:hAnsi="Verdana"/>
          <w:spacing w:val="1"/>
          <w:w w:val="100"/>
          <w:position w:val="-1"/>
          <w:sz w:val="22"/>
          <w:szCs w:val="22"/>
        </w:rPr>
        <w:t>a</w:t>
      </w:r>
      <w:r>
        <w:rPr>
          <w:rFonts w:ascii="Verdana" w:cs="Verdana" w:eastAsia="Verdana" w:hAnsi="Verdana"/>
          <w:spacing w:val="-3"/>
          <w:w w:val="100"/>
          <w:position w:val="-1"/>
          <w:sz w:val="22"/>
          <w:szCs w:val="22"/>
        </w:rPr>
        <w:t>l</w:t>
      </w:r>
      <w:r>
        <w:rPr>
          <w:rFonts w:ascii="Verdana" w:cs="Verdana" w:eastAsia="Verdana" w:hAnsi="Verdana"/>
          <w:spacing w:val="0"/>
          <w:w w:val="100"/>
          <w:position w:val="-1"/>
          <w:sz w:val="22"/>
          <w:szCs w:val="22"/>
        </w:rPr>
        <w:t>es</w:t>
      </w:r>
      <w:r>
        <w:rPr>
          <w:rFonts w:ascii="Verdana" w:cs="Verdana" w:eastAsia="Verdana" w:hAnsi="Verdana"/>
          <w:spacing w:val="0"/>
          <w:w w:val="100"/>
          <w:position w:val="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2" w:line="280" w:lineRule="exact"/>
      </w:pPr>
      <w:r>
        <w:rPr>
          <w:sz w:val="28"/>
          <w:szCs w:val="28"/>
        </w:rPr>
      </w:r>
    </w:p>
    <w:p>
      <w:pPr>
        <w:rPr>
          <w:rFonts w:ascii="Verdana" w:cs="Verdana" w:eastAsia="Verdana" w:hAnsi="Verdana"/>
          <w:sz w:val="23"/>
          <w:szCs w:val="23"/>
        </w:rPr>
        <w:jc w:val="left"/>
        <w:ind w:left="373"/>
      </w:pP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Re</w:t>
      </w:r>
      <w:r>
        <w:rPr>
          <w:rFonts w:ascii="Verdana" w:cs="Verdana" w:eastAsia="Verdana" w:hAnsi="Verdana"/>
          <w:b/>
          <w:spacing w:val="1"/>
          <w:w w:val="100"/>
          <w:sz w:val="23"/>
          <w:szCs w:val="23"/>
        </w:rPr>
        <w:t>f</w:t>
      </w:r>
      <w:r>
        <w:rPr>
          <w:rFonts w:ascii="Verdana" w:cs="Verdana" w:eastAsia="Verdana" w:hAnsi="Verdana"/>
          <w:b/>
          <w:spacing w:val="-2"/>
          <w:w w:val="100"/>
          <w:sz w:val="23"/>
          <w:szCs w:val="23"/>
        </w:rPr>
        <w:t>e</w:t>
      </w: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r</w:t>
      </w:r>
      <w:r>
        <w:rPr>
          <w:rFonts w:ascii="Verdana" w:cs="Verdana" w:eastAsia="Verdana" w:hAnsi="Verdana"/>
          <w:b/>
          <w:spacing w:val="1"/>
          <w:w w:val="100"/>
          <w:sz w:val="23"/>
          <w:szCs w:val="23"/>
        </w:rPr>
        <w:t>e</w:t>
      </w:r>
      <w:r>
        <w:rPr>
          <w:rFonts w:ascii="Verdana" w:cs="Verdana" w:eastAsia="Verdana" w:hAnsi="Verdana"/>
          <w:b/>
          <w:spacing w:val="-1"/>
          <w:w w:val="100"/>
          <w:sz w:val="23"/>
          <w:szCs w:val="23"/>
        </w:rPr>
        <w:t>n</w:t>
      </w:r>
      <w:r>
        <w:rPr>
          <w:rFonts w:ascii="Verdana" w:cs="Verdana" w:eastAsia="Verdana" w:hAnsi="Verdana"/>
          <w:b/>
          <w:spacing w:val="-1"/>
          <w:w w:val="100"/>
          <w:sz w:val="23"/>
          <w:szCs w:val="23"/>
        </w:rPr>
        <w:t>c</w:t>
      </w: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ias</w:t>
      </w: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b/>
          <w:spacing w:val="-1"/>
          <w:w w:val="100"/>
          <w:sz w:val="23"/>
          <w:szCs w:val="23"/>
        </w:rPr>
        <w:t>D</w:t>
      </w: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igi</w:t>
      </w:r>
      <w:r>
        <w:rPr>
          <w:rFonts w:ascii="Verdana" w:cs="Verdana" w:eastAsia="Verdana" w:hAnsi="Verdana"/>
          <w:b/>
          <w:spacing w:val="1"/>
          <w:w w:val="100"/>
          <w:sz w:val="23"/>
          <w:szCs w:val="23"/>
        </w:rPr>
        <w:t>t</w:t>
      </w: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a</w:t>
      </w:r>
      <w:r>
        <w:rPr>
          <w:rFonts w:ascii="Verdana" w:cs="Verdana" w:eastAsia="Verdana" w:hAnsi="Verdana"/>
          <w:b/>
          <w:spacing w:val="-2"/>
          <w:w w:val="100"/>
          <w:sz w:val="23"/>
          <w:szCs w:val="23"/>
        </w:rPr>
        <w:t>l</w:t>
      </w: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es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</w:r>
    </w:p>
    <w:p>
      <w:pPr>
        <w:rPr>
          <w:sz w:val="26"/>
          <w:szCs w:val="26"/>
        </w:rPr>
        <w:jc w:val="left"/>
        <w:spacing w:before="17" w:line="260" w:lineRule="exact"/>
      </w:pPr>
      <w:r>
        <w:rPr>
          <w:sz w:val="26"/>
          <w:szCs w:val="26"/>
        </w:rPr>
      </w:r>
    </w:p>
    <w:p>
      <w:pPr>
        <w:rPr>
          <w:rFonts w:ascii="Verdana" w:cs="Verdana" w:eastAsia="Verdana" w:hAnsi="Verdana"/>
          <w:sz w:val="23"/>
          <w:szCs w:val="23"/>
        </w:rPr>
        <w:jc w:val="left"/>
        <w:ind w:left="373"/>
      </w:pPr>
      <w:r>
        <w:rPr>
          <w:rFonts w:ascii="Arial" w:cs="Arial" w:eastAsia="Arial" w:hAnsi="Arial"/>
          <w:spacing w:val="0"/>
          <w:w w:val="100"/>
          <w:sz w:val="23"/>
          <w:szCs w:val="23"/>
        </w:rPr>
        <w:t>•</w:t>
      </w:r>
      <w:r>
        <w:rPr>
          <w:rFonts w:ascii="Arial" w:cs="Arial" w:eastAsia="Arial" w:hAnsi="Arial"/>
          <w:spacing w:val="0"/>
          <w:w w:val="100"/>
          <w:sz w:val="23"/>
          <w:szCs w:val="23"/>
        </w:rPr>
        <w:t> </w:t>
      </w:r>
      <w:r>
        <w:rPr>
          <w:rFonts w:ascii="Arial" w:cs="Arial" w:eastAsia="Arial" w:hAnsi="Arial"/>
          <w:spacing w:val="6"/>
          <w:w w:val="100"/>
          <w:sz w:val="23"/>
          <w:szCs w:val="23"/>
        </w:rPr>
        <w:t> </w:t>
      </w: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Ri</w:t>
      </w:r>
      <w:r>
        <w:rPr>
          <w:rFonts w:ascii="Verdana" w:cs="Verdana" w:eastAsia="Verdana" w:hAnsi="Verdana"/>
          <w:b/>
          <w:spacing w:val="-1"/>
          <w:w w:val="100"/>
          <w:sz w:val="23"/>
          <w:szCs w:val="23"/>
        </w:rPr>
        <w:t>v</w:t>
      </w: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e</w:t>
      </w:r>
      <w:r>
        <w:rPr>
          <w:rFonts w:ascii="Verdana" w:cs="Verdana" w:eastAsia="Verdana" w:hAnsi="Verdana"/>
          <w:b/>
          <w:spacing w:val="1"/>
          <w:w w:val="100"/>
          <w:sz w:val="23"/>
          <w:szCs w:val="23"/>
        </w:rPr>
        <w:t>r</w:t>
      </w: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a</w:t>
      </w:r>
      <w:r>
        <w:rPr>
          <w:rFonts w:ascii="Verdana" w:cs="Verdana" w:eastAsia="Verdana" w:hAnsi="Verdana"/>
          <w:b/>
          <w:spacing w:val="64"/>
          <w:w w:val="100"/>
          <w:sz w:val="23"/>
          <w:szCs w:val="23"/>
        </w:rPr>
        <w:t> </w:t>
      </w:r>
      <w:r>
        <w:rPr>
          <w:rFonts w:ascii="Verdana" w:cs="Verdana" w:eastAsia="Verdana" w:hAnsi="Verdana"/>
          <w:b/>
          <w:spacing w:val="-1"/>
          <w:w w:val="100"/>
          <w:sz w:val="23"/>
          <w:szCs w:val="23"/>
        </w:rPr>
        <w:t>P</w:t>
      </w: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r</w:t>
      </w:r>
      <w:r>
        <w:rPr>
          <w:rFonts w:ascii="Verdana" w:cs="Verdana" w:eastAsia="Verdana" w:hAnsi="Verdana"/>
          <w:b/>
          <w:spacing w:val="1"/>
          <w:w w:val="100"/>
          <w:sz w:val="23"/>
          <w:szCs w:val="23"/>
        </w:rPr>
        <w:t>o</w:t>
      </w:r>
      <w:r>
        <w:rPr>
          <w:rFonts w:ascii="Verdana" w:cs="Verdana" w:eastAsia="Verdana" w:hAnsi="Verdana"/>
          <w:b/>
          <w:spacing w:val="-1"/>
          <w:w w:val="100"/>
          <w:sz w:val="23"/>
          <w:szCs w:val="23"/>
        </w:rPr>
        <w:t>c</w:t>
      </w:r>
      <w:r>
        <w:rPr>
          <w:rFonts w:ascii="Verdana" w:cs="Verdana" w:eastAsia="Verdana" w:hAnsi="Verdana"/>
          <w:b/>
          <w:spacing w:val="-1"/>
          <w:w w:val="100"/>
          <w:sz w:val="23"/>
          <w:szCs w:val="23"/>
        </w:rPr>
        <w:t>u</w:t>
      </w:r>
      <w:r>
        <w:rPr>
          <w:rFonts w:ascii="Verdana" w:cs="Verdana" w:eastAsia="Verdana" w:hAnsi="Verdana"/>
          <w:b/>
          <w:spacing w:val="-1"/>
          <w:w w:val="100"/>
          <w:sz w:val="23"/>
          <w:szCs w:val="23"/>
        </w:rPr>
        <w:t>n</w:t>
      </w: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a,</w:t>
      </w:r>
      <w:r>
        <w:rPr>
          <w:rFonts w:ascii="Verdana" w:cs="Verdana" w:eastAsia="Verdana" w:hAnsi="Verdana"/>
          <w:b/>
          <w:spacing w:val="68"/>
          <w:w w:val="100"/>
          <w:sz w:val="23"/>
          <w:szCs w:val="23"/>
        </w:rPr>
        <w:t> </w:t>
      </w:r>
      <w:r>
        <w:rPr>
          <w:rFonts w:ascii="Verdana" w:cs="Verdana" w:eastAsia="Verdana" w:hAnsi="Verdana"/>
          <w:b/>
          <w:spacing w:val="1"/>
          <w:w w:val="100"/>
          <w:sz w:val="23"/>
          <w:szCs w:val="23"/>
        </w:rPr>
        <w:t>M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.</w:t>
      </w:r>
      <w:r>
        <w:rPr>
          <w:rFonts w:ascii="Verdana" w:cs="Verdana" w:eastAsia="Verdana" w:hAnsi="Verdana"/>
          <w:spacing w:val="68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(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20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1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5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)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.</w:t>
      </w:r>
      <w:r>
        <w:rPr>
          <w:rFonts w:ascii="Verdana" w:cs="Verdana" w:eastAsia="Verdana" w:hAnsi="Verdana"/>
          <w:spacing w:val="7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i/>
          <w:spacing w:val="0"/>
          <w:w w:val="100"/>
          <w:sz w:val="23"/>
          <w:szCs w:val="23"/>
        </w:rPr>
        <w:t>F</w:t>
      </w:r>
      <w:r>
        <w:rPr>
          <w:rFonts w:ascii="Verdana" w:cs="Verdana" w:eastAsia="Verdana" w:hAnsi="Verdana"/>
          <w:i/>
          <w:spacing w:val="-1"/>
          <w:w w:val="100"/>
          <w:sz w:val="23"/>
          <w:szCs w:val="23"/>
        </w:rPr>
        <w:t>í</w:t>
      </w:r>
      <w:r>
        <w:rPr>
          <w:rFonts w:ascii="Verdana" w:cs="Verdana" w:eastAsia="Verdana" w:hAnsi="Verdana"/>
          <w:i/>
          <w:spacing w:val="0"/>
          <w:w w:val="100"/>
          <w:sz w:val="23"/>
          <w:szCs w:val="23"/>
        </w:rPr>
        <w:t>s</w:t>
      </w:r>
      <w:r>
        <w:rPr>
          <w:rFonts w:ascii="Verdana" w:cs="Verdana" w:eastAsia="Verdana" w:hAnsi="Verdana"/>
          <w:i/>
          <w:spacing w:val="-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i/>
          <w:spacing w:val="0"/>
          <w:w w:val="100"/>
          <w:sz w:val="23"/>
          <w:szCs w:val="23"/>
        </w:rPr>
        <w:t>ca</w:t>
      </w:r>
      <w:r>
        <w:rPr>
          <w:rFonts w:ascii="Verdana" w:cs="Verdana" w:eastAsia="Verdana" w:hAnsi="Verdana"/>
          <w:i/>
          <w:spacing w:val="64"/>
          <w:w w:val="100"/>
          <w:sz w:val="23"/>
          <w:szCs w:val="23"/>
        </w:rPr>
        <w:t> </w:t>
      </w:r>
      <w:r>
        <w:rPr>
          <w:rFonts w:ascii="Verdana" w:cs="Verdana" w:eastAsia="Verdana" w:hAnsi="Verdana"/>
          <w:i/>
          <w:spacing w:val="-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i/>
          <w:spacing w:val="-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i/>
          <w:spacing w:val="0"/>
          <w:w w:val="100"/>
          <w:sz w:val="23"/>
          <w:szCs w:val="23"/>
        </w:rPr>
        <w:t>I</w:t>
      </w:r>
      <w:r>
        <w:rPr>
          <w:rFonts w:ascii="Verdana" w:cs="Verdana" w:eastAsia="Verdana" w:hAnsi="Verdana"/>
          <w:i/>
          <w:spacing w:val="67"/>
          <w:w w:val="100"/>
          <w:sz w:val="23"/>
          <w:szCs w:val="23"/>
        </w:rPr>
        <w:t> </w:t>
      </w:r>
      <w:r>
        <w:rPr>
          <w:rFonts w:ascii="Verdana" w:cs="Verdana" w:eastAsia="Verdana" w:hAnsi="Verdana"/>
          <w:i/>
          <w:spacing w:val="0"/>
          <w:w w:val="100"/>
          <w:sz w:val="23"/>
          <w:szCs w:val="23"/>
        </w:rPr>
        <w:t>:</w:t>
      </w:r>
      <w:r>
        <w:rPr>
          <w:rFonts w:ascii="Verdana" w:cs="Verdana" w:eastAsia="Verdana" w:hAnsi="Verdana"/>
          <w:i/>
          <w:spacing w:val="69"/>
          <w:w w:val="100"/>
          <w:sz w:val="23"/>
          <w:szCs w:val="23"/>
        </w:rPr>
        <w:t> </w:t>
      </w:r>
      <w:r>
        <w:rPr>
          <w:rFonts w:ascii="Verdana" w:cs="Verdana" w:eastAsia="Verdana" w:hAnsi="Verdana"/>
          <w:i/>
          <w:spacing w:val="0"/>
          <w:w w:val="100"/>
          <w:sz w:val="23"/>
          <w:szCs w:val="23"/>
        </w:rPr>
        <w:t>e</w:t>
      </w:r>
      <w:r>
        <w:rPr>
          <w:rFonts w:ascii="Verdana" w:cs="Verdana" w:eastAsia="Verdana" w:hAnsi="Verdana"/>
          <w:i/>
          <w:spacing w:val="-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i/>
          <w:spacing w:val="0"/>
          <w:w w:val="100"/>
          <w:sz w:val="23"/>
          <w:szCs w:val="23"/>
        </w:rPr>
        <w:t>ectr</w:t>
      </w:r>
      <w:r>
        <w:rPr>
          <w:rFonts w:ascii="Verdana" w:cs="Verdana" w:eastAsia="Verdana" w:hAnsi="Verdana"/>
          <w:i/>
          <w:spacing w:val="-1"/>
          <w:w w:val="100"/>
          <w:sz w:val="23"/>
          <w:szCs w:val="23"/>
        </w:rPr>
        <w:t>o</w:t>
      </w:r>
      <w:r>
        <w:rPr>
          <w:rFonts w:ascii="Verdana" w:cs="Verdana" w:eastAsia="Verdana" w:hAnsi="Verdana"/>
          <w:i/>
          <w:spacing w:val="0"/>
          <w:w w:val="100"/>
          <w:sz w:val="23"/>
          <w:szCs w:val="23"/>
        </w:rPr>
        <w:t>st</w:t>
      </w:r>
      <w:r>
        <w:rPr>
          <w:rFonts w:ascii="Verdana" w:cs="Verdana" w:eastAsia="Verdana" w:hAnsi="Verdana"/>
          <w:i/>
          <w:spacing w:val="1"/>
          <w:w w:val="100"/>
          <w:sz w:val="23"/>
          <w:szCs w:val="23"/>
        </w:rPr>
        <w:t>á</w:t>
      </w:r>
      <w:r>
        <w:rPr>
          <w:rFonts w:ascii="Verdana" w:cs="Verdana" w:eastAsia="Verdana" w:hAnsi="Verdana"/>
          <w:i/>
          <w:spacing w:val="0"/>
          <w:w w:val="100"/>
          <w:sz w:val="23"/>
          <w:szCs w:val="23"/>
        </w:rPr>
        <w:t>tica,</w:t>
      </w:r>
      <w:r>
        <w:rPr>
          <w:rFonts w:ascii="Verdana" w:cs="Verdana" w:eastAsia="Verdana" w:hAnsi="Verdana"/>
          <w:i/>
          <w:spacing w:val="66"/>
          <w:w w:val="100"/>
          <w:sz w:val="23"/>
          <w:szCs w:val="23"/>
        </w:rPr>
        <w:t> </w:t>
      </w:r>
      <w:r>
        <w:rPr>
          <w:rFonts w:ascii="Verdana" w:cs="Verdana" w:eastAsia="Verdana" w:hAnsi="Verdana"/>
          <w:i/>
          <w:spacing w:val="0"/>
          <w:w w:val="100"/>
          <w:sz w:val="23"/>
          <w:szCs w:val="23"/>
        </w:rPr>
        <w:t>e</w:t>
      </w:r>
      <w:r>
        <w:rPr>
          <w:rFonts w:ascii="Verdana" w:cs="Verdana" w:eastAsia="Verdana" w:hAnsi="Verdana"/>
          <w:i/>
          <w:spacing w:val="-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i/>
          <w:spacing w:val="0"/>
          <w:w w:val="100"/>
          <w:sz w:val="23"/>
          <w:szCs w:val="23"/>
        </w:rPr>
        <w:t>ectr</w:t>
      </w:r>
      <w:r>
        <w:rPr>
          <w:rFonts w:ascii="Verdana" w:cs="Verdana" w:eastAsia="Verdana" w:hAnsi="Verdana"/>
          <w:i/>
          <w:spacing w:val="-1"/>
          <w:w w:val="100"/>
          <w:sz w:val="23"/>
          <w:szCs w:val="23"/>
        </w:rPr>
        <w:t>o</w:t>
      </w:r>
      <w:r>
        <w:rPr>
          <w:rFonts w:ascii="Verdana" w:cs="Verdana" w:eastAsia="Verdana" w:hAnsi="Verdana"/>
          <w:i/>
          <w:spacing w:val="0"/>
          <w:w w:val="100"/>
          <w:sz w:val="23"/>
          <w:szCs w:val="23"/>
        </w:rPr>
        <w:t>din</w:t>
      </w:r>
      <w:r>
        <w:rPr>
          <w:rFonts w:ascii="Verdana" w:cs="Verdana" w:eastAsia="Verdana" w:hAnsi="Verdana"/>
          <w:i/>
          <w:spacing w:val="1"/>
          <w:w w:val="100"/>
          <w:sz w:val="23"/>
          <w:szCs w:val="23"/>
        </w:rPr>
        <w:t>á</w:t>
      </w:r>
      <w:r>
        <w:rPr>
          <w:rFonts w:ascii="Verdana" w:cs="Verdana" w:eastAsia="Verdana" w:hAnsi="Verdana"/>
          <w:i/>
          <w:spacing w:val="-1"/>
          <w:w w:val="100"/>
          <w:sz w:val="23"/>
          <w:szCs w:val="23"/>
        </w:rPr>
        <w:t>m</w:t>
      </w:r>
      <w:r>
        <w:rPr>
          <w:rFonts w:ascii="Verdana" w:cs="Verdana" w:eastAsia="Verdana" w:hAnsi="Verdana"/>
          <w:i/>
          <w:spacing w:val="-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i/>
          <w:spacing w:val="0"/>
          <w:w w:val="100"/>
          <w:sz w:val="23"/>
          <w:szCs w:val="23"/>
        </w:rPr>
        <w:t>ca</w:t>
      </w:r>
      <w:r>
        <w:rPr>
          <w:rFonts w:ascii="Verdana" w:cs="Verdana" w:eastAsia="Verdana" w:hAnsi="Verdana"/>
          <w:i/>
          <w:spacing w:val="69"/>
          <w:w w:val="100"/>
          <w:sz w:val="23"/>
          <w:szCs w:val="23"/>
        </w:rPr>
        <w:t> </w:t>
      </w:r>
      <w:r>
        <w:rPr>
          <w:rFonts w:ascii="Verdana" w:cs="Verdana" w:eastAsia="Verdana" w:hAnsi="Verdana"/>
          <w:i/>
          <w:spacing w:val="0"/>
          <w:w w:val="100"/>
          <w:sz w:val="23"/>
          <w:szCs w:val="23"/>
        </w:rPr>
        <w:t>y</w:t>
      </w:r>
      <w:r>
        <w:rPr>
          <w:rFonts w:ascii="Verdana" w:cs="Verdana" w:eastAsia="Verdana" w:hAnsi="Verdana"/>
          <w:i/>
          <w:spacing w:val="64"/>
          <w:w w:val="100"/>
          <w:sz w:val="23"/>
          <w:szCs w:val="23"/>
        </w:rPr>
        <w:t> </w:t>
      </w:r>
      <w:r>
        <w:rPr>
          <w:rFonts w:ascii="Verdana" w:cs="Verdana" w:eastAsia="Verdana" w:hAnsi="Verdana"/>
          <w:i/>
          <w:spacing w:val="0"/>
          <w:w w:val="100"/>
          <w:sz w:val="23"/>
          <w:szCs w:val="23"/>
        </w:rPr>
        <w:t>pi</w:t>
      </w:r>
      <w:r>
        <w:rPr>
          <w:rFonts w:ascii="Verdana" w:cs="Verdana" w:eastAsia="Verdana" w:hAnsi="Verdana"/>
          <w:i/>
          <w:spacing w:val="-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i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i/>
          <w:spacing w:val="0"/>
          <w:w w:val="100"/>
          <w:sz w:val="23"/>
          <w:szCs w:val="23"/>
        </w:rPr>
        <w:t>s.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</w:r>
    </w:p>
    <w:p>
      <w:pPr>
        <w:rPr>
          <w:rFonts w:ascii="Verdana" w:cs="Verdana" w:eastAsia="Verdana" w:hAnsi="Verdana"/>
          <w:sz w:val="23"/>
          <w:szCs w:val="23"/>
        </w:rPr>
        <w:jc w:val="left"/>
        <w:spacing w:before="3"/>
        <w:ind w:left="373"/>
      </w:pPr>
      <w:r>
        <w:rPr>
          <w:rFonts w:ascii="Verdana" w:cs="Verdana" w:eastAsia="Verdana" w:hAnsi="Verdana"/>
          <w:spacing w:val="-1"/>
          <w:w w:val="100"/>
          <w:sz w:val="23"/>
          <w:szCs w:val="23"/>
        </w:rPr>
        <w:t>G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ru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p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edit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rial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Éx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d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(</w:t>
      </w:r>
      <w:r>
        <w:rPr>
          <w:rFonts w:ascii="Verdana" w:cs="Verdana" w:eastAsia="Verdana" w:hAnsi="Verdana"/>
          <w:spacing w:val="3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-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bro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.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net)</w:t>
      </w:r>
    </w:p>
    <w:p>
      <w:pPr>
        <w:rPr>
          <w:rFonts w:ascii="Arial" w:cs="Arial" w:eastAsia="Arial" w:hAnsi="Arial"/>
          <w:sz w:val="23"/>
          <w:szCs w:val="23"/>
        </w:rPr>
        <w:jc w:val="left"/>
        <w:spacing w:before="26"/>
        <w:ind w:left="373"/>
      </w:pPr>
      <w:r>
        <w:rPr>
          <w:rFonts w:ascii="Arial" w:cs="Arial" w:eastAsia="Arial" w:hAnsi="Arial"/>
          <w:spacing w:val="0"/>
          <w:w w:val="100"/>
          <w:sz w:val="23"/>
          <w:szCs w:val="23"/>
        </w:rPr>
        <w:t>•</w:t>
      </w:r>
      <w:r>
        <w:rPr>
          <w:rFonts w:ascii="Arial" w:cs="Arial" w:eastAsia="Arial" w:hAnsi="Arial"/>
          <w:spacing w:val="1"/>
          <w:w w:val="100"/>
          <w:sz w:val="23"/>
          <w:szCs w:val="23"/>
        </w:rPr>
        <w:t> </w:t>
      </w:r>
      <w:r>
        <w:rPr>
          <w:rFonts w:ascii="Arial" w:cs="Arial" w:eastAsia="Arial" w:hAnsi="Arial"/>
          <w:spacing w:val="-1"/>
          <w:w w:val="100"/>
          <w:sz w:val="23"/>
          <w:szCs w:val="23"/>
        </w:rPr>
        <w:t>h</w:t>
      </w:r>
      <w:r>
        <w:rPr>
          <w:rFonts w:ascii="Arial" w:cs="Arial" w:eastAsia="Arial" w:hAnsi="Arial"/>
          <w:spacing w:val="0"/>
          <w:w w:val="100"/>
          <w:sz w:val="23"/>
          <w:szCs w:val="23"/>
        </w:rPr>
        <w:t>tt</w:t>
      </w:r>
      <w:r>
        <w:rPr>
          <w:rFonts w:ascii="Arial" w:cs="Arial" w:eastAsia="Arial" w:hAnsi="Arial"/>
          <w:spacing w:val="-1"/>
          <w:w w:val="100"/>
          <w:sz w:val="23"/>
          <w:szCs w:val="23"/>
        </w:rPr>
        <w:t>p</w:t>
      </w:r>
      <w:r>
        <w:rPr>
          <w:rFonts w:ascii="Arial" w:cs="Arial" w:eastAsia="Arial" w:hAnsi="Arial"/>
          <w:spacing w:val="0"/>
          <w:w w:val="100"/>
          <w:sz w:val="23"/>
          <w:szCs w:val="23"/>
        </w:rPr>
        <w:t>s</w:t>
      </w:r>
      <w:r>
        <w:rPr>
          <w:rFonts w:ascii="Arial" w:cs="Arial" w:eastAsia="Arial" w:hAnsi="Arial"/>
          <w:spacing w:val="-2"/>
          <w:w w:val="100"/>
          <w:sz w:val="23"/>
          <w:szCs w:val="23"/>
        </w:rPr>
        <w:t>:</w:t>
      </w:r>
      <w:r>
        <w:rPr>
          <w:rFonts w:ascii="Arial" w:cs="Arial" w:eastAsia="Arial" w:hAnsi="Arial"/>
          <w:spacing w:val="0"/>
          <w:w w:val="100"/>
          <w:sz w:val="23"/>
          <w:szCs w:val="23"/>
        </w:rPr>
        <w:t>//</w:t>
      </w:r>
      <w:r>
        <w:rPr>
          <w:rFonts w:ascii="Arial" w:cs="Arial" w:eastAsia="Arial" w:hAnsi="Arial"/>
          <w:spacing w:val="-1"/>
          <w:w w:val="100"/>
          <w:sz w:val="23"/>
          <w:szCs w:val="23"/>
        </w:rPr>
        <w:t>e</w:t>
      </w:r>
      <w:r>
        <w:rPr>
          <w:rFonts w:ascii="Arial" w:cs="Arial" w:eastAsia="Arial" w:hAnsi="Arial"/>
          <w:spacing w:val="-1"/>
          <w:w w:val="100"/>
          <w:sz w:val="23"/>
          <w:szCs w:val="23"/>
        </w:rPr>
        <w:t>l</w:t>
      </w:r>
      <w:r>
        <w:rPr>
          <w:rFonts w:ascii="Arial" w:cs="Arial" w:eastAsia="Arial" w:hAnsi="Arial"/>
          <w:spacing w:val="-1"/>
          <w:w w:val="100"/>
          <w:sz w:val="23"/>
          <w:szCs w:val="23"/>
        </w:rPr>
        <w:t>i</w:t>
      </w:r>
      <w:r>
        <w:rPr>
          <w:rFonts w:ascii="Arial" w:cs="Arial" w:eastAsia="Arial" w:hAnsi="Arial"/>
          <w:spacing w:val="-1"/>
          <w:w w:val="100"/>
          <w:sz w:val="23"/>
          <w:szCs w:val="23"/>
        </w:rPr>
        <w:t>b</w:t>
      </w:r>
      <w:r>
        <w:rPr>
          <w:rFonts w:ascii="Arial" w:cs="Arial" w:eastAsia="Arial" w:hAnsi="Arial"/>
          <w:spacing w:val="0"/>
          <w:w w:val="100"/>
          <w:sz w:val="23"/>
          <w:szCs w:val="23"/>
        </w:rPr>
        <w:t>r</w:t>
      </w:r>
      <w:r>
        <w:rPr>
          <w:rFonts w:ascii="Arial" w:cs="Arial" w:eastAsia="Arial" w:hAnsi="Arial"/>
          <w:spacing w:val="-1"/>
          <w:w w:val="100"/>
          <w:sz w:val="23"/>
          <w:szCs w:val="23"/>
        </w:rPr>
        <w:t>o</w:t>
      </w:r>
      <w:r>
        <w:rPr>
          <w:rFonts w:ascii="Arial" w:cs="Arial" w:eastAsia="Arial" w:hAnsi="Arial"/>
          <w:spacing w:val="0"/>
          <w:w w:val="100"/>
          <w:sz w:val="23"/>
          <w:szCs w:val="23"/>
        </w:rPr>
        <w:t>.</w:t>
      </w:r>
      <w:r>
        <w:rPr>
          <w:rFonts w:ascii="Arial" w:cs="Arial" w:eastAsia="Arial" w:hAnsi="Arial"/>
          <w:spacing w:val="-1"/>
          <w:w w:val="100"/>
          <w:sz w:val="23"/>
          <w:szCs w:val="23"/>
        </w:rPr>
        <w:t>n</w:t>
      </w:r>
      <w:r>
        <w:rPr>
          <w:rFonts w:ascii="Arial" w:cs="Arial" w:eastAsia="Arial" w:hAnsi="Arial"/>
          <w:spacing w:val="-1"/>
          <w:w w:val="100"/>
          <w:sz w:val="23"/>
          <w:szCs w:val="23"/>
        </w:rPr>
        <w:t>e</w:t>
      </w:r>
      <w:r>
        <w:rPr>
          <w:rFonts w:ascii="Arial" w:cs="Arial" w:eastAsia="Arial" w:hAnsi="Arial"/>
          <w:spacing w:val="0"/>
          <w:w w:val="100"/>
          <w:sz w:val="23"/>
          <w:szCs w:val="23"/>
        </w:rPr>
        <w:t>t/</w:t>
      </w:r>
      <w:r>
        <w:rPr>
          <w:rFonts w:ascii="Arial" w:cs="Arial" w:eastAsia="Arial" w:hAnsi="Arial"/>
          <w:spacing w:val="-1"/>
          <w:w w:val="100"/>
          <w:sz w:val="23"/>
          <w:szCs w:val="23"/>
        </w:rPr>
        <w:t>e</w:t>
      </w:r>
      <w:r>
        <w:rPr>
          <w:rFonts w:ascii="Arial" w:cs="Arial" w:eastAsia="Arial" w:hAnsi="Arial"/>
          <w:spacing w:val="0"/>
          <w:w w:val="100"/>
          <w:sz w:val="23"/>
          <w:szCs w:val="23"/>
        </w:rPr>
        <w:t>s/</w:t>
      </w:r>
      <w:r>
        <w:rPr>
          <w:rFonts w:ascii="Arial" w:cs="Arial" w:eastAsia="Arial" w:hAnsi="Arial"/>
          <w:spacing w:val="-1"/>
          <w:w w:val="100"/>
          <w:sz w:val="23"/>
          <w:szCs w:val="23"/>
        </w:rPr>
        <w:t>l</w:t>
      </w:r>
      <w:r>
        <w:rPr>
          <w:rFonts w:ascii="Arial" w:cs="Arial" w:eastAsia="Arial" w:hAnsi="Arial"/>
          <w:spacing w:val="0"/>
          <w:w w:val="100"/>
          <w:sz w:val="23"/>
          <w:szCs w:val="23"/>
        </w:rPr>
        <w:t>c</w:t>
      </w:r>
      <w:r>
        <w:rPr>
          <w:rFonts w:ascii="Arial" w:cs="Arial" w:eastAsia="Arial" w:hAnsi="Arial"/>
          <w:spacing w:val="-2"/>
          <w:w w:val="100"/>
          <w:sz w:val="23"/>
          <w:szCs w:val="23"/>
        </w:rPr>
        <w:t>/</w:t>
      </w:r>
      <w:r>
        <w:rPr>
          <w:rFonts w:ascii="Arial" w:cs="Arial" w:eastAsia="Arial" w:hAnsi="Arial"/>
          <w:spacing w:val="-1"/>
          <w:w w:val="100"/>
          <w:sz w:val="23"/>
          <w:szCs w:val="23"/>
        </w:rPr>
        <w:t>u</w:t>
      </w:r>
      <w:r>
        <w:rPr>
          <w:rFonts w:ascii="Arial" w:cs="Arial" w:eastAsia="Arial" w:hAnsi="Arial"/>
          <w:spacing w:val="-2"/>
          <w:w w:val="100"/>
          <w:sz w:val="23"/>
          <w:szCs w:val="23"/>
        </w:rPr>
        <w:t>v</w:t>
      </w:r>
      <w:r>
        <w:rPr>
          <w:rFonts w:ascii="Arial" w:cs="Arial" w:eastAsia="Arial" w:hAnsi="Arial"/>
          <w:spacing w:val="5"/>
          <w:w w:val="100"/>
          <w:sz w:val="23"/>
          <w:szCs w:val="23"/>
        </w:rPr>
        <w:t>m</w:t>
      </w:r>
      <w:r>
        <w:rPr>
          <w:rFonts w:ascii="Arial" w:cs="Arial" w:eastAsia="Arial" w:hAnsi="Arial"/>
          <w:spacing w:val="-2"/>
          <w:w w:val="100"/>
          <w:sz w:val="23"/>
          <w:szCs w:val="23"/>
        </w:rPr>
        <w:t>/</w:t>
      </w:r>
      <w:r>
        <w:rPr>
          <w:rFonts w:ascii="Arial" w:cs="Arial" w:eastAsia="Arial" w:hAnsi="Arial"/>
          <w:spacing w:val="0"/>
          <w:w w:val="100"/>
          <w:sz w:val="23"/>
          <w:szCs w:val="23"/>
        </w:rPr>
        <w:t>t</w:t>
      </w:r>
      <w:r>
        <w:rPr>
          <w:rFonts w:ascii="Arial" w:cs="Arial" w:eastAsia="Arial" w:hAnsi="Arial"/>
          <w:spacing w:val="-1"/>
          <w:w w:val="100"/>
          <w:sz w:val="23"/>
          <w:szCs w:val="23"/>
        </w:rPr>
        <w:t>i</w:t>
      </w:r>
      <w:r>
        <w:rPr>
          <w:rFonts w:ascii="Arial" w:cs="Arial" w:eastAsia="Arial" w:hAnsi="Arial"/>
          <w:spacing w:val="0"/>
          <w:w w:val="100"/>
          <w:sz w:val="23"/>
          <w:szCs w:val="23"/>
        </w:rPr>
        <w:t>t</w:t>
      </w:r>
      <w:r>
        <w:rPr>
          <w:rFonts w:ascii="Arial" w:cs="Arial" w:eastAsia="Arial" w:hAnsi="Arial"/>
          <w:spacing w:val="-1"/>
          <w:w w:val="100"/>
          <w:sz w:val="23"/>
          <w:szCs w:val="23"/>
        </w:rPr>
        <w:t>u</w:t>
      </w:r>
      <w:r>
        <w:rPr>
          <w:rFonts w:ascii="Arial" w:cs="Arial" w:eastAsia="Arial" w:hAnsi="Arial"/>
          <w:spacing w:val="-1"/>
          <w:w w:val="100"/>
          <w:sz w:val="23"/>
          <w:szCs w:val="23"/>
        </w:rPr>
        <w:t>l</w:t>
      </w:r>
      <w:r>
        <w:rPr>
          <w:rFonts w:ascii="Arial" w:cs="Arial" w:eastAsia="Arial" w:hAnsi="Arial"/>
          <w:spacing w:val="-1"/>
          <w:w w:val="100"/>
          <w:sz w:val="23"/>
          <w:szCs w:val="23"/>
        </w:rPr>
        <w:t>o</w:t>
      </w:r>
      <w:r>
        <w:rPr>
          <w:rFonts w:ascii="Arial" w:cs="Arial" w:eastAsia="Arial" w:hAnsi="Arial"/>
          <w:spacing w:val="0"/>
          <w:w w:val="100"/>
          <w:sz w:val="23"/>
          <w:szCs w:val="23"/>
        </w:rPr>
        <w:t>s/</w:t>
      </w:r>
      <w:r>
        <w:rPr>
          <w:rFonts w:ascii="Arial" w:cs="Arial" w:eastAsia="Arial" w:hAnsi="Arial"/>
          <w:spacing w:val="-1"/>
          <w:w w:val="100"/>
          <w:sz w:val="23"/>
          <w:szCs w:val="23"/>
        </w:rPr>
        <w:t>1</w:t>
      </w:r>
      <w:r>
        <w:rPr>
          <w:rFonts w:ascii="Arial" w:cs="Arial" w:eastAsia="Arial" w:hAnsi="Arial"/>
          <w:spacing w:val="-1"/>
          <w:w w:val="100"/>
          <w:sz w:val="23"/>
          <w:szCs w:val="23"/>
        </w:rPr>
        <w:t>3</w:t>
      </w:r>
      <w:r>
        <w:rPr>
          <w:rFonts w:ascii="Arial" w:cs="Arial" w:eastAsia="Arial" w:hAnsi="Arial"/>
          <w:spacing w:val="-1"/>
          <w:w w:val="100"/>
          <w:sz w:val="23"/>
          <w:szCs w:val="23"/>
        </w:rPr>
        <w:t>0</w:t>
      </w:r>
      <w:r>
        <w:rPr>
          <w:rFonts w:ascii="Arial" w:cs="Arial" w:eastAsia="Arial" w:hAnsi="Arial"/>
          <w:spacing w:val="-1"/>
          <w:w w:val="100"/>
          <w:sz w:val="23"/>
          <w:szCs w:val="23"/>
        </w:rPr>
        <w:t>1</w:t>
      </w:r>
      <w:r>
        <w:rPr>
          <w:rFonts w:ascii="Arial" w:cs="Arial" w:eastAsia="Arial" w:hAnsi="Arial"/>
          <w:spacing w:val="-1"/>
          <w:w w:val="100"/>
          <w:sz w:val="23"/>
          <w:szCs w:val="23"/>
        </w:rPr>
        <w:t>7</w:t>
      </w:r>
      <w:r>
        <w:rPr>
          <w:rFonts w:ascii="Arial" w:cs="Arial" w:eastAsia="Arial" w:hAnsi="Arial"/>
          <w:spacing w:val="0"/>
          <w:w w:val="100"/>
          <w:sz w:val="23"/>
          <w:szCs w:val="23"/>
        </w:rPr>
        <w:t>6</w:t>
      </w:r>
    </w:p>
    <w:p>
      <w:pPr>
        <w:rPr>
          <w:rFonts w:ascii="Verdana" w:cs="Verdana" w:eastAsia="Verdana" w:hAnsi="Verdana"/>
          <w:sz w:val="23"/>
          <w:szCs w:val="23"/>
        </w:rPr>
        <w:jc w:val="left"/>
        <w:spacing w:before="28"/>
        <w:ind w:left="373"/>
      </w:pPr>
      <w:r>
        <w:rPr>
          <w:rFonts w:ascii="Arial" w:cs="Arial" w:eastAsia="Arial" w:hAnsi="Arial"/>
          <w:spacing w:val="0"/>
          <w:w w:val="100"/>
          <w:sz w:val="23"/>
          <w:szCs w:val="23"/>
        </w:rPr>
        <w:t>•</w:t>
      </w:r>
      <w:r>
        <w:rPr>
          <w:rFonts w:ascii="Arial" w:cs="Arial" w:eastAsia="Arial" w:hAnsi="Arial"/>
          <w:spacing w:val="2"/>
          <w:w w:val="100"/>
          <w:sz w:val="23"/>
          <w:szCs w:val="23"/>
        </w:rPr>
        <w:t> </w:t>
      </w:r>
      <w:r>
        <w:rPr>
          <w:rFonts w:ascii="Verdana" w:cs="Verdana" w:eastAsia="Verdana" w:hAnsi="Verdana"/>
          <w:b/>
          <w:spacing w:val="-1"/>
          <w:w w:val="100"/>
          <w:sz w:val="23"/>
          <w:szCs w:val="23"/>
        </w:rPr>
        <w:t>P</w:t>
      </w: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é</w:t>
      </w:r>
      <w:r>
        <w:rPr>
          <w:rFonts w:ascii="Verdana" w:cs="Verdana" w:eastAsia="Verdana" w:hAnsi="Verdana"/>
          <w:b/>
          <w:spacing w:val="-1"/>
          <w:w w:val="100"/>
          <w:sz w:val="23"/>
          <w:szCs w:val="23"/>
        </w:rPr>
        <w:t>r</w:t>
      </w: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ez</w:t>
      </w: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Mont</w:t>
      </w:r>
      <w:r>
        <w:rPr>
          <w:rFonts w:ascii="Verdana" w:cs="Verdana" w:eastAsia="Verdana" w:hAnsi="Verdana"/>
          <w:b/>
          <w:spacing w:val="-2"/>
          <w:w w:val="100"/>
          <w:sz w:val="23"/>
          <w:szCs w:val="23"/>
        </w:rPr>
        <w:t>i</w:t>
      </w: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e</w:t>
      </w:r>
      <w:r>
        <w:rPr>
          <w:rFonts w:ascii="Verdana" w:cs="Verdana" w:eastAsia="Verdana" w:hAnsi="Verdana"/>
          <w:b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,</w:t>
      </w:r>
      <w:r>
        <w:rPr>
          <w:rFonts w:ascii="Verdana" w:cs="Verdana" w:eastAsia="Verdana" w:hAnsi="Verdana"/>
          <w:b/>
          <w:spacing w:val="-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H.</w:t>
      </w: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(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2016).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i/>
          <w:spacing w:val="0"/>
          <w:w w:val="100"/>
          <w:sz w:val="23"/>
          <w:szCs w:val="23"/>
        </w:rPr>
        <w:t>F</w:t>
      </w:r>
      <w:r>
        <w:rPr>
          <w:rFonts w:ascii="Verdana" w:cs="Verdana" w:eastAsia="Verdana" w:hAnsi="Verdana"/>
          <w:i/>
          <w:spacing w:val="-1"/>
          <w:w w:val="100"/>
          <w:sz w:val="23"/>
          <w:szCs w:val="23"/>
        </w:rPr>
        <w:t>í</w:t>
      </w:r>
      <w:r>
        <w:rPr>
          <w:rFonts w:ascii="Verdana" w:cs="Verdana" w:eastAsia="Verdana" w:hAnsi="Verdana"/>
          <w:i/>
          <w:spacing w:val="0"/>
          <w:w w:val="100"/>
          <w:sz w:val="23"/>
          <w:szCs w:val="23"/>
        </w:rPr>
        <w:t>s</w:t>
      </w:r>
      <w:r>
        <w:rPr>
          <w:rFonts w:ascii="Verdana" w:cs="Verdana" w:eastAsia="Verdana" w:hAnsi="Verdana"/>
          <w:i/>
          <w:spacing w:val="-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i/>
          <w:spacing w:val="0"/>
          <w:w w:val="100"/>
          <w:sz w:val="23"/>
          <w:szCs w:val="23"/>
        </w:rPr>
        <w:t>ca</w:t>
      </w:r>
      <w:r>
        <w:rPr>
          <w:rFonts w:ascii="Verdana" w:cs="Verdana" w:eastAsia="Verdana" w:hAnsi="Verdana"/>
          <w:i/>
          <w:spacing w:val="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i/>
          <w:spacing w:val="1"/>
          <w:w w:val="100"/>
          <w:sz w:val="23"/>
          <w:szCs w:val="23"/>
        </w:rPr>
        <w:t>g</w:t>
      </w:r>
      <w:r>
        <w:rPr>
          <w:rFonts w:ascii="Verdana" w:cs="Verdana" w:eastAsia="Verdana" w:hAnsi="Verdana"/>
          <w:i/>
          <w:spacing w:val="-3"/>
          <w:w w:val="100"/>
          <w:sz w:val="23"/>
          <w:szCs w:val="23"/>
        </w:rPr>
        <w:t>e</w:t>
      </w:r>
      <w:r>
        <w:rPr>
          <w:rFonts w:ascii="Verdana" w:cs="Verdana" w:eastAsia="Verdana" w:hAnsi="Verdana"/>
          <w:i/>
          <w:spacing w:val="0"/>
          <w:w w:val="100"/>
          <w:sz w:val="23"/>
          <w:szCs w:val="23"/>
        </w:rPr>
        <w:t>ne</w:t>
      </w:r>
      <w:r>
        <w:rPr>
          <w:rFonts w:ascii="Verdana" w:cs="Verdana" w:eastAsia="Verdana" w:hAnsi="Verdana"/>
          <w:i/>
          <w:spacing w:val="-2"/>
          <w:w w:val="100"/>
          <w:sz w:val="23"/>
          <w:szCs w:val="23"/>
        </w:rPr>
        <w:t>r</w:t>
      </w:r>
      <w:r>
        <w:rPr>
          <w:rFonts w:ascii="Verdana" w:cs="Verdana" w:eastAsia="Verdana" w:hAnsi="Verdana"/>
          <w:i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i/>
          <w:spacing w:val="-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i/>
          <w:spacing w:val="0"/>
          <w:w w:val="100"/>
          <w:sz w:val="23"/>
          <w:szCs w:val="23"/>
        </w:rPr>
        <w:t>.</w:t>
      </w:r>
      <w:r>
        <w:rPr>
          <w:rFonts w:ascii="Verdana" w:cs="Verdana" w:eastAsia="Verdana" w:hAnsi="Verdana"/>
          <w:i/>
          <w:spacing w:val="2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G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ru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p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d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to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r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P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tr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(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-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bro.ne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t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)</w:t>
      </w:r>
    </w:p>
    <w:p>
      <w:pPr>
        <w:rPr>
          <w:rFonts w:ascii="Arial" w:cs="Arial" w:eastAsia="Arial" w:hAnsi="Arial"/>
          <w:sz w:val="23"/>
          <w:szCs w:val="23"/>
        </w:rPr>
        <w:jc w:val="left"/>
        <w:spacing w:before="30"/>
        <w:ind w:left="373"/>
      </w:pPr>
      <w:r>
        <w:rPr>
          <w:rFonts w:ascii="Arial" w:cs="Arial" w:eastAsia="Arial" w:hAnsi="Arial"/>
          <w:spacing w:val="0"/>
          <w:w w:val="100"/>
          <w:sz w:val="23"/>
          <w:szCs w:val="23"/>
        </w:rPr>
        <w:t>•</w:t>
      </w:r>
      <w:r>
        <w:rPr>
          <w:rFonts w:ascii="Arial" w:cs="Arial" w:eastAsia="Arial" w:hAnsi="Arial"/>
          <w:spacing w:val="1"/>
          <w:w w:val="100"/>
          <w:sz w:val="23"/>
          <w:szCs w:val="23"/>
        </w:rPr>
        <w:t> </w:t>
      </w:r>
      <w:r>
        <w:rPr>
          <w:rFonts w:ascii="Arial" w:cs="Arial" w:eastAsia="Arial" w:hAnsi="Arial"/>
          <w:spacing w:val="-1"/>
          <w:w w:val="100"/>
          <w:sz w:val="23"/>
          <w:szCs w:val="23"/>
        </w:rPr>
        <w:t>h</w:t>
      </w:r>
      <w:r>
        <w:rPr>
          <w:rFonts w:ascii="Arial" w:cs="Arial" w:eastAsia="Arial" w:hAnsi="Arial"/>
          <w:spacing w:val="0"/>
          <w:w w:val="100"/>
          <w:sz w:val="23"/>
          <w:szCs w:val="23"/>
        </w:rPr>
        <w:t>tt</w:t>
      </w:r>
      <w:r>
        <w:rPr>
          <w:rFonts w:ascii="Arial" w:cs="Arial" w:eastAsia="Arial" w:hAnsi="Arial"/>
          <w:spacing w:val="-1"/>
          <w:w w:val="100"/>
          <w:sz w:val="23"/>
          <w:szCs w:val="23"/>
        </w:rPr>
        <w:t>p</w:t>
      </w:r>
      <w:r>
        <w:rPr>
          <w:rFonts w:ascii="Arial" w:cs="Arial" w:eastAsia="Arial" w:hAnsi="Arial"/>
          <w:spacing w:val="0"/>
          <w:w w:val="100"/>
          <w:sz w:val="23"/>
          <w:szCs w:val="23"/>
        </w:rPr>
        <w:t>s</w:t>
      </w:r>
      <w:r>
        <w:rPr>
          <w:rFonts w:ascii="Arial" w:cs="Arial" w:eastAsia="Arial" w:hAnsi="Arial"/>
          <w:spacing w:val="-2"/>
          <w:w w:val="100"/>
          <w:sz w:val="23"/>
          <w:szCs w:val="23"/>
        </w:rPr>
        <w:t>:</w:t>
      </w:r>
      <w:r>
        <w:rPr>
          <w:rFonts w:ascii="Arial" w:cs="Arial" w:eastAsia="Arial" w:hAnsi="Arial"/>
          <w:spacing w:val="0"/>
          <w:w w:val="100"/>
          <w:sz w:val="23"/>
          <w:szCs w:val="23"/>
        </w:rPr>
        <w:t>//</w:t>
      </w:r>
      <w:r>
        <w:rPr>
          <w:rFonts w:ascii="Arial" w:cs="Arial" w:eastAsia="Arial" w:hAnsi="Arial"/>
          <w:spacing w:val="-1"/>
          <w:w w:val="100"/>
          <w:sz w:val="23"/>
          <w:szCs w:val="23"/>
        </w:rPr>
        <w:t>e</w:t>
      </w:r>
      <w:r>
        <w:rPr>
          <w:rFonts w:ascii="Arial" w:cs="Arial" w:eastAsia="Arial" w:hAnsi="Arial"/>
          <w:spacing w:val="-1"/>
          <w:w w:val="100"/>
          <w:sz w:val="23"/>
          <w:szCs w:val="23"/>
        </w:rPr>
        <w:t>l</w:t>
      </w:r>
      <w:r>
        <w:rPr>
          <w:rFonts w:ascii="Arial" w:cs="Arial" w:eastAsia="Arial" w:hAnsi="Arial"/>
          <w:spacing w:val="-1"/>
          <w:w w:val="100"/>
          <w:sz w:val="23"/>
          <w:szCs w:val="23"/>
        </w:rPr>
        <w:t>i</w:t>
      </w:r>
      <w:r>
        <w:rPr>
          <w:rFonts w:ascii="Arial" w:cs="Arial" w:eastAsia="Arial" w:hAnsi="Arial"/>
          <w:spacing w:val="-1"/>
          <w:w w:val="100"/>
          <w:sz w:val="23"/>
          <w:szCs w:val="23"/>
        </w:rPr>
        <w:t>b</w:t>
      </w:r>
      <w:r>
        <w:rPr>
          <w:rFonts w:ascii="Arial" w:cs="Arial" w:eastAsia="Arial" w:hAnsi="Arial"/>
          <w:spacing w:val="0"/>
          <w:w w:val="100"/>
          <w:sz w:val="23"/>
          <w:szCs w:val="23"/>
        </w:rPr>
        <w:t>r</w:t>
      </w:r>
      <w:r>
        <w:rPr>
          <w:rFonts w:ascii="Arial" w:cs="Arial" w:eastAsia="Arial" w:hAnsi="Arial"/>
          <w:spacing w:val="-1"/>
          <w:w w:val="100"/>
          <w:sz w:val="23"/>
          <w:szCs w:val="23"/>
        </w:rPr>
        <w:t>o</w:t>
      </w:r>
      <w:r>
        <w:rPr>
          <w:rFonts w:ascii="Arial" w:cs="Arial" w:eastAsia="Arial" w:hAnsi="Arial"/>
          <w:spacing w:val="0"/>
          <w:w w:val="100"/>
          <w:sz w:val="23"/>
          <w:szCs w:val="23"/>
        </w:rPr>
        <w:t>.</w:t>
      </w:r>
      <w:r>
        <w:rPr>
          <w:rFonts w:ascii="Arial" w:cs="Arial" w:eastAsia="Arial" w:hAnsi="Arial"/>
          <w:spacing w:val="-1"/>
          <w:w w:val="100"/>
          <w:sz w:val="23"/>
          <w:szCs w:val="23"/>
        </w:rPr>
        <w:t>n</w:t>
      </w:r>
      <w:r>
        <w:rPr>
          <w:rFonts w:ascii="Arial" w:cs="Arial" w:eastAsia="Arial" w:hAnsi="Arial"/>
          <w:spacing w:val="-1"/>
          <w:w w:val="100"/>
          <w:sz w:val="23"/>
          <w:szCs w:val="23"/>
        </w:rPr>
        <w:t>e</w:t>
      </w:r>
      <w:r>
        <w:rPr>
          <w:rFonts w:ascii="Arial" w:cs="Arial" w:eastAsia="Arial" w:hAnsi="Arial"/>
          <w:spacing w:val="0"/>
          <w:w w:val="100"/>
          <w:sz w:val="23"/>
          <w:szCs w:val="23"/>
        </w:rPr>
        <w:t>t/</w:t>
      </w:r>
      <w:r>
        <w:rPr>
          <w:rFonts w:ascii="Arial" w:cs="Arial" w:eastAsia="Arial" w:hAnsi="Arial"/>
          <w:spacing w:val="-1"/>
          <w:w w:val="100"/>
          <w:sz w:val="23"/>
          <w:szCs w:val="23"/>
        </w:rPr>
        <w:t>e</w:t>
      </w:r>
      <w:r>
        <w:rPr>
          <w:rFonts w:ascii="Arial" w:cs="Arial" w:eastAsia="Arial" w:hAnsi="Arial"/>
          <w:spacing w:val="0"/>
          <w:w w:val="100"/>
          <w:sz w:val="23"/>
          <w:szCs w:val="23"/>
        </w:rPr>
        <w:t>s/</w:t>
      </w:r>
      <w:r>
        <w:rPr>
          <w:rFonts w:ascii="Arial" w:cs="Arial" w:eastAsia="Arial" w:hAnsi="Arial"/>
          <w:spacing w:val="-1"/>
          <w:w w:val="100"/>
          <w:sz w:val="23"/>
          <w:szCs w:val="23"/>
        </w:rPr>
        <w:t>l</w:t>
      </w:r>
      <w:r>
        <w:rPr>
          <w:rFonts w:ascii="Arial" w:cs="Arial" w:eastAsia="Arial" w:hAnsi="Arial"/>
          <w:spacing w:val="0"/>
          <w:w w:val="100"/>
          <w:sz w:val="23"/>
          <w:szCs w:val="23"/>
        </w:rPr>
        <w:t>c</w:t>
      </w:r>
      <w:r>
        <w:rPr>
          <w:rFonts w:ascii="Arial" w:cs="Arial" w:eastAsia="Arial" w:hAnsi="Arial"/>
          <w:spacing w:val="-2"/>
          <w:w w:val="100"/>
          <w:sz w:val="23"/>
          <w:szCs w:val="23"/>
        </w:rPr>
        <w:t>/</w:t>
      </w:r>
      <w:r>
        <w:rPr>
          <w:rFonts w:ascii="Arial" w:cs="Arial" w:eastAsia="Arial" w:hAnsi="Arial"/>
          <w:spacing w:val="-1"/>
          <w:w w:val="100"/>
          <w:sz w:val="23"/>
          <w:szCs w:val="23"/>
        </w:rPr>
        <w:t>u</w:t>
      </w:r>
      <w:r>
        <w:rPr>
          <w:rFonts w:ascii="Arial" w:cs="Arial" w:eastAsia="Arial" w:hAnsi="Arial"/>
          <w:spacing w:val="-2"/>
          <w:w w:val="100"/>
          <w:sz w:val="23"/>
          <w:szCs w:val="23"/>
        </w:rPr>
        <w:t>v</w:t>
      </w:r>
      <w:r>
        <w:rPr>
          <w:rFonts w:ascii="Arial" w:cs="Arial" w:eastAsia="Arial" w:hAnsi="Arial"/>
          <w:spacing w:val="5"/>
          <w:w w:val="100"/>
          <w:sz w:val="23"/>
          <w:szCs w:val="23"/>
        </w:rPr>
        <w:t>m</w:t>
      </w:r>
      <w:r>
        <w:rPr>
          <w:rFonts w:ascii="Arial" w:cs="Arial" w:eastAsia="Arial" w:hAnsi="Arial"/>
          <w:spacing w:val="-2"/>
          <w:w w:val="100"/>
          <w:sz w:val="23"/>
          <w:szCs w:val="23"/>
        </w:rPr>
        <w:t>/</w:t>
      </w:r>
      <w:r>
        <w:rPr>
          <w:rFonts w:ascii="Arial" w:cs="Arial" w:eastAsia="Arial" w:hAnsi="Arial"/>
          <w:spacing w:val="0"/>
          <w:w w:val="100"/>
          <w:sz w:val="23"/>
          <w:szCs w:val="23"/>
        </w:rPr>
        <w:t>t</w:t>
      </w:r>
      <w:r>
        <w:rPr>
          <w:rFonts w:ascii="Arial" w:cs="Arial" w:eastAsia="Arial" w:hAnsi="Arial"/>
          <w:spacing w:val="-1"/>
          <w:w w:val="100"/>
          <w:sz w:val="23"/>
          <w:szCs w:val="23"/>
        </w:rPr>
        <w:t>i</w:t>
      </w:r>
      <w:r>
        <w:rPr>
          <w:rFonts w:ascii="Arial" w:cs="Arial" w:eastAsia="Arial" w:hAnsi="Arial"/>
          <w:spacing w:val="0"/>
          <w:w w:val="100"/>
          <w:sz w:val="23"/>
          <w:szCs w:val="23"/>
        </w:rPr>
        <w:t>t</w:t>
      </w:r>
      <w:r>
        <w:rPr>
          <w:rFonts w:ascii="Arial" w:cs="Arial" w:eastAsia="Arial" w:hAnsi="Arial"/>
          <w:spacing w:val="-1"/>
          <w:w w:val="100"/>
          <w:sz w:val="23"/>
          <w:szCs w:val="23"/>
        </w:rPr>
        <w:t>u</w:t>
      </w:r>
      <w:r>
        <w:rPr>
          <w:rFonts w:ascii="Arial" w:cs="Arial" w:eastAsia="Arial" w:hAnsi="Arial"/>
          <w:spacing w:val="-1"/>
          <w:w w:val="100"/>
          <w:sz w:val="23"/>
          <w:szCs w:val="23"/>
        </w:rPr>
        <w:t>l</w:t>
      </w:r>
      <w:r>
        <w:rPr>
          <w:rFonts w:ascii="Arial" w:cs="Arial" w:eastAsia="Arial" w:hAnsi="Arial"/>
          <w:spacing w:val="-1"/>
          <w:w w:val="100"/>
          <w:sz w:val="23"/>
          <w:szCs w:val="23"/>
        </w:rPr>
        <w:t>o</w:t>
      </w:r>
      <w:r>
        <w:rPr>
          <w:rFonts w:ascii="Arial" w:cs="Arial" w:eastAsia="Arial" w:hAnsi="Arial"/>
          <w:spacing w:val="0"/>
          <w:w w:val="100"/>
          <w:sz w:val="23"/>
          <w:szCs w:val="23"/>
        </w:rPr>
        <w:t>s/</w:t>
      </w:r>
      <w:r>
        <w:rPr>
          <w:rFonts w:ascii="Arial" w:cs="Arial" w:eastAsia="Arial" w:hAnsi="Arial"/>
          <w:spacing w:val="-1"/>
          <w:w w:val="100"/>
          <w:sz w:val="23"/>
          <w:szCs w:val="23"/>
        </w:rPr>
        <w:t>4</w:t>
      </w:r>
      <w:r>
        <w:rPr>
          <w:rFonts w:ascii="Arial" w:cs="Arial" w:eastAsia="Arial" w:hAnsi="Arial"/>
          <w:spacing w:val="-1"/>
          <w:w w:val="100"/>
          <w:sz w:val="23"/>
          <w:szCs w:val="23"/>
        </w:rPr>
        <w:t>0</w:t>
      </w:r>
      <w:r>
        <w:rPr>
          <w:rFonts w:ascii="Arial" w:cs="Arial" w:eastAsia="Arial" w:hAnsi="Arial"/>
          <w:spacing w:val="-1"/>
          <w:w w:val="100"/>
          <w:sz w:val="23"/>
          <w:szCs w:val="23"/>
        </w:rPr>
        <w:t>4</w:t>
      </w:r>
      <w:r>
        <w:rPr>
          <w:rFonts w:ascii="Arial" w:cs="Arial" w:eastAsia="Arial" w:hAnsi="Arial"/>
          <w:spacing w:val="-1"/>
          <w:w w:val="100"/>
          <w:sz w:val="23"/>
          <w:szCs w:val="23"/>
        </w:rPr>
        <w:t>3</w:t>
      </w:r>
      <w:r>
        <w:rPr>
          <w:rFonts w:ascii="Arial" w:cs="Arial" w:eastAsia="Arial" w:hAnsi="Arial"/>
          <w:spacing w:val="0"/>
          <w:w w:val="100"/>
          <w:sz w:val="23"/>
          <w:szCs w:val="23"/>
        </w:rPr>
        <w:t>8</w:t>
      </w:r>
    </w:p>
    <w:p>
      <w:pPr>
        <w:rPr>
          <w:rFonts w:ascii="Verdana" w:cs="Verdana" w:eastAsia="Verdana" w:hAnsi="Verdana"/>
          <w:sz w:val="23"/>
          <w:szCs w:val="23"/>
        </w:rPr>
        <w:jc w:val="left"/>
        <w:spacing w:before="27"/>
        <w:ind w:left="373"/>
      </w:pPr>
      <w:r>
        <w:rPr>
          <w:rFonts w:ascii="Arial" w:cs="Arial" w:eastAsia="Arial" w:hAnsi="Arial"/>
          <w:spacing w:val="0"/>
          <w:w w:val="100"/>
          <w:sz w:val="23"/>
          <w:szCs w:val="23"/>
        </w:rPr>
        <w:t>•</w:t>
      </w:r>
      <w:r>
        <w:rPr>
          <w:rFonts w:ascii="Arial" w:cs="Arial" w:eastAsia="Arial" w:hAnsi="Arial"/>
          <w:spacing w:val="2"/>
          <w:w w:val="100"/>
          <w:sz w:val="23"/>
          <w:szCs w:val="23"/>
        </w:rPr>
        <w:t> </w:t>
      </w:r>
      <w:r>
        <w:rPr>
          <w:rFonts w:ascii="Verdana" w:cs="Verdana" w:eastAsia="Verdana" w:hAnsi="Verdana"/>
          <w:b/>
          <w:spacing w:val="-1"/>
          <w:w w:val="100"/>
          <w:sz w:val="23"/>
          <w:szCs w:val="23"/>
        </w:rPr>
        <w:t>W</w:t>
      </w: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al</w:t>
      </w:r>
      <w:r>
        <w:rPr>
          <w:rFonts w:ascii="Verdana" w:cs="Verdana" w:eastAsia="Verdana" w:hAnsi="Verdana"/>
          <w:b/>
          <w:spacing w:val="-1"/>
          <w:w w:val="100"/>
          <w:sz w:val="23"/>
          <w:szCs w:val="23"/>
        </w:rPr>
        <w:t>k</w:t>
      </w: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e</w:t>
      </w:r>
      <w:r>
        <w:rPr>
          <w:rFonts w:ascii="Verdana" w:cs="Verdana" w:eastAsia="Verdana" w:hAnsi="Verdana"/>
          <w:b/>
          <w:spacing w:val="-1"/>
          <w:w w:val="100"/>
          <w:sz w:val="23"/>
          <w:szCs w:val="23"/>
        </w:rPr>
        <w:t>r</w:t>
      </w: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,</w:t>
      </w:r>
      <w:r>
        <w:rPr>
          <w:rFonts w:ascii="Verdana" w:cs="Verdana" w:eastAsia="Verdana" w:hAnsi="Verdana"/>
          <w:b/>
          <w:spacing w:val="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J.</w:t>
      </w:r>
      <w:r>
        <w:rPr>
          <w:rFonts w:ascii="Verdana" w:cs="Verdana" w:eastAsia="Verdana" w:hAnsi="Verdana"/>
          <w:b/>
          <w:spacing w:val="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b/>
          <w:spacing w:val="-3"/>
          <w:w w:val="100"/>
          <w:sz w:val="23"/>
          <w:szCs w:val="23"/>
        </w:rPr>
        <w:t>S</w:t>
      </w: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.</w:t>
      </w:r>
      <w:r>
        <w:rPr>
          <w:rFonts w:ascii="Verdana" w:cs="Verdana" w:eastAsia="Verdana" w:hAnsi="Verdana"/>
          <w:b/>
          <w:spacing w:val="2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(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2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0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1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8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)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.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 </w:t>
      </w:r>
      <w:r>
        <w:rPr>
          <w:rFonts w:ascii="Verdana" w:cs="Verdana" w:eastAsia="Verdana" w:hAnsi="Verdana"/>
          <w:i/>
          <w:spacing w:val="0"/>
          <w:w w:val="100"/>
          <w:sz w:val="23"/>
          <w:szCs w:val="23"/>
        </w:rPr>
        <w:t>F</w:t>
      </w:r>
      <w:r>
        <w:rPr>
          <w:rFonts w:ascii="Verdana" w:cs="Verdana" w:eastAsia="Verdana" w:hAnsi="Verdana"/>
          <w:i/>
          <w:spacing w:val="-1"/>
          <w:w w:val="100"/>
          <w:sz w:val="23"/>
          <w:szCs w:val="23"/>
        </w:rPr>
        <w:t>í</w:t>
      </w:r>
      <w:r>
        <w:rPr>
          <w:rFonts w:ascii="Verdana" w:cs="Verdana" w:eastAsia="Verdana" w:hAnsi="Verdana"/>
          <w:i/>
          <w:spacing w:val="0"/>
          <w:w w:val="100"/>
          <w:sz w:val="23"/>
          <w:szCs w:val="23"/>
        </w:rPr>
        <w:t>s</w:t>
      </w:r>
      <w:r>
        <w:rPr>
          <w:rFonts w:ascii="Verdana" w:cs="Verdana" w:eastAsia="Verdana" w:hAnsi="Verdana"/>
          <w:i/>
          <w:spacing w:val="-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i/>
          <w:spacing w:val="0"/>
          <w:w w:val="100"/>
          <w:sz w:val="23"/>
          <w:szCs w:val="23"/>
        </w:rPr>
        <w:t>c</w:t>
      </w:r>
      <w:r>
        <w:rPr>
          <w:rFonts w:ascii="Verdana" w:cs="Verdana" w:eastAsia="Verdana" w:hAnsi="Verdana"/>
          <w:i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i/>
          <w:spacing w:val="0"/>
          <w:w w:val="100"/>
          <w:sz w:val="23"/>
          <w:szCs w:val="23"/>
        </w:rPr>
        <w:t>.</w:t>
      </w:r>
      <w:r>
        <w:rPr>
          <w:rFonts w:ascii="Verdana" w:cs="Verdana" w:eastAsia="Verdana" w:hAnsi="Verdana"/>
          <w:i/>
          <w:spacing w:val="-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Pearson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d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u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ón.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(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B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b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ot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ca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V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irt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u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Pe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rs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n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U)</w:t>
      </w:r>
    </w:p>
    <w:p>
      <w:pPr>
        <w:rPr>
          <w:rFonts w:ascii="Arial" w:cs="Arial" w:eastAsia="Arial" w:hAnsi="Arial"/>
          <w:sz w:val="23"/>
          <w:szCs w:val="23"/>
        </w:rPr>
        <w:jc w:val="left"/>
        <w:spacing w:before="30"/>
        <w:ind w:left="373"/>
      </w:pPr>
      <w:r>
        <w:rPr>
          <w:rFonts w:ascii="Arial" w:cs="Arial" w:eastAsia="Arial" w:hAnsi="Arial"/>
          <w:spacing w:val="0"/>
          <w:w w:val="100"/>
          <w:sz w:val="23"/>
          <w:szCs w:val="23"/>
        </w:rPr>
        <w:t>•</w:t>
      </w:r>
      <w:r>
        <w:rPr>
          <w:rFonts w:ascii="Arial" w:cs="Arial" w:eastAsia="Arial" w:hAnsi="Arial"/>
          <w:spacing w:val="1"/>
          <w:w w:val="100"/>
          <w:sz w:val="23"/>
          <w:szCs w:val="23"/>
        </w:rPr>
        <w:t> </w:t>
      </w:r>
      <w:r>
        <w:rPr>
          <w:rFonts w:ascii="Arial" w:cs="Arial" w:eastAsia="Arial" w:hAnsi="Arial"/>
          <w:spacing w:val="-1"/>
          <w:w w:val="100"/>
          <w:sz w:val="23"/>
          <w:szCs w:val="23"/>
        </w:rPr>
        <w:t>h</w:t>
      </w:r>
      <w:r>
        <w:rPr>
          <w:rFonts w:ascii="Arial" w:cs="Arial" w:eastAsia="Arial" w:hAnsi="Arial"/>
          <w:spacing w:val="0"/>
          <w:w w:val="100"/>
          <w:sz w:val="23"/>
          <w:szCs w:val="23"/>
        </w:rPr>
        <w:t>tt</w:t>
      </w:r>
      <w:r>
        <w:rPr>
          <w:rFonts w:ascii="Arial" w:cs="Arial" w:eastAsia="Arial" w:hAnsi="Arial"/>
          <w:spacing w:val="-1"/>
          <w:w w:val="100"/>
          <w:sz w:val="23"/>
          <w:szCs w:val="23"/>
        </w:rPr>
        <w:t>p</w:t>
      </w:r>
      <w:r>
        <w:rPr>
          <w:rFonts w:ascii="Arial" w:cs="Arial" w:eastAsia="Arial" w:hAnsi="Arial"/>
          <w:spacing w:val="0"/>
          <w:w w:val="100"/>
          <w:sz w:val="23"/>
          <w:szCs w:val="23"/>
        </w:rPr>
        <w:t>s</w:t>
      </w:r>
      <w:r>
        <w:rPr>
          <w:rFonts w:ascii="Arial" w:cs="Arial" w:eastAsia="Arial" w:hAnsi="Arial"/>
          <w:spacing w:val="-2"/>
          <w:w w:val="100"/>
          <w:sz w:val="23"/>
          <w:szCs w:val="23"/>
        </w:rPr>
        <w:t>:</w:t>
      </w:r>
      <w:hyperlink r:id="rId19">
        <w:r>
          <w:rPr>
            <w:rFonts w:ascii="Arial" w:cs="Arial" w:eastAsia="Arial" w:hAnsi="Arial"/>
            <w:spacing w:val="0"/>
            <w:w w:val="100"/>
            <w:sz w:val="23"/>
            <w:szCs w:val="23"/>
          </w:rPr>
          <w:t>//</w:t>
        </w:r>
        <w:r>
          <w:rPr>
            <w:rFonts w:ascii="Arial" w:cs="Arial" w:eastAsia="Arial" w:hAnsi="Arial"/>
            <w:spacing w:val="-3"/>
            <w:w w:val="100"/>
            <w:sz w:val="23"/>
            <w:szCs w:val="23"/>
          </w:rPr>
          <w:t>w</w:t>
        </w:r>
        <w:r>
          <w:rPr>
            <w:rFonts w:ascii="Arial" w:cs="Arial" w:eastAsia="Arial" w:hAnsi="Arial"/>
            <w:spacing w:val="-1"/>
            <w:w w:val="100"/>
            <w:sz w:val="23"/>
            <w:szCs w:val="23"/>
          </w:rPr>
          <w:t>w</w:t>
        </w:r>
        <w:r>
          <w:rPr>
            <w:rFonts w:ascii="Arial" w:cs="Arial" w:eastAsia="Arial" w:hAnsi="Arial"/>
            <w:spacing w:val="-3"/>
            <w:w w:val="100"/>
            <w:sz w:val="23"/>
            <w:szCs w:val="23"/>
          </w:rPr>
          <w:t>w</w:t>
        </w:r>
        <w:r>
          <w:rPr>
            <w:rFonts w:ascii="Arial" w:cs="Arial" w:eastAsia="Arial" w:hAnsi="Arial"/>
            <w:spacing w:val="0"/>
            <w:w w:val="100"/>
            <w:sz w:val="23"/>
            <w:szCs w:val="23"/>
          </w:rPr>
          <w:t>.</w:t>
        </w:r>
        <w:r>
          <w:rPr>
            <w:rFonts w:ascii="Arial" w:cs="Arial" w:eastAsia="Arial" w:hAnsi="Arial"/>
            <w:spacing w:val="1"/>
            <w:w w:val="100"/>
            <w:sz w:val="23"/>
            <w:szCs w:val="23"/>
          </w:rPr>
          <w:t>b</w:t>
        </w:r>
        <w:r>
          <w:rPr>
            <w:rFonts w:ascii="Arial" w:cs="Arial" w:eastAsia="Arial" w:hAnsi="Arial"/>
            <w:spacing w:val="-1"/>
            <w:w w:val="100"/>
            <w:sz w:val="23"/>
            <w:szCs w:val="23"/>
          </w:rPr>
          <w:t>i</w:t>
        </w:r>
        <w:r>
          <w:rPr>
            <w:rFonts w:ascii="Arial" w:cs="Arial" w:eastAsia="Arial" w:hAnsi="Arial"/>
            <w:spacing w:val="-1"/>
            <w:w w:val="100"/>
            <w:sz w:val="23"/>
            <w:szCs w:val="23"/>
          </w:rPr>
          <w:t>b</w:t>
        </w:r>
        <w:r>
          <w:rPr>
            <w:rFonts w:ascii="Arial" w:cs="Arial" w:eastAsia="Arial" w:hAnsi="Arial"/>
            <w:spacing w:val="1"/>
            <w:w w:val="100"/>
            <w:sz w:val="23"/>
            <w:szCs w:val="23"/>
          </w:rPr>
          <w:t>l</w:t>
        </w:r>
        <w:r>
          <w:rPr>
            <w:rFonts w:ascii="Arial" w:cs="Arial" w:eastAsia="Arial" w:hAnsi="Arial"/>
            <w:spacing w:val="-1"/>
            <w:w w:val="100"/>
            <w:sz w:val="23"/>
            <w:szCs w:val="23"/>
          </w:rPr>
          <w:t>i</w:t>
        </w:r>
        <w:r>
          <w:rPr>
            <w:rFonts w:ascii="Arial" w:cs="Arial" w:eastAsia="Arial" w:hAnsi="Arial"/>
            <w:spacing w:val="-1"/>
            <w:w w:val="100"/>
            <w:sz w:val="23"/>
            <w:szCs w:val="23"/>
          </w:rPr>
          <w:t>o</w:t>
        </w:r>
        <w:r>
          <w:rPr>
            <w:rFonts w:ascii="Arial" w:cs="Arial" w:eastAsia="Arial" w:hAnsi="Arial"/>
            <w:spacing w:val="-1"/>
            <w:w w:val="100"/>
            <w:sz w:val="23"/>
            <w:szCs w:val="23"/>
          </w:rPr>
          <w:t>n</w:t>
        </w:r>
        <w:r>
          <w:rPr>
            <w:rFonts w:ascii="Arial" w:cs="Arial" w:eastAsia="Arial" w:hAnsi="Arial"/>
            <w:spacing w:val="1"/>
            <w:w w:val="100"/>
            <w:sz w:val="23"/>
            <w:szCs w:val="23"/>
          </w:rPr>
          <w:t>l</w:t>
        </w:r>
        <w:r>
          <w:rPr>
            <w:rFonts w:ascii="Arial" w:cs="Arial" w:eastAsia="Arial" w:hAnsi="Arial"/>
            <w:spacing w:val="-1"/>
            <w:w w:val="100"/>
            <w:sz w:val="23"/>
            <w:szCs w:val="23"/>
          </w:rPr>
          <w:t>i</w:t>
        </w:r>
        <w:r>
          <w:rPr>
            <w:rFonts w:ascii="Arial" w:cs="Arial" w:eastAsia="Arial" w:hAnsi="Arial"/>
            <w:spacing w:val="-1"/>
            <w:w w:val="100"/>
            <w:sz w:val="23"/>
            <w:szCs w:val="23"/>
          </w:rPr>
          <w:t>n</w:t>
        </w:r>
        <w:r>
          <w:rPr>
            <w:rFonts w:ascii="Arial" w:cs="Arial" w:eastAsia="Arial" w:hAnsi="Arial"/>
            <w:spacing w:val="1"/>
            <w:w w:val="100"/>
            <w:sz w:val="23"/>
            <w:szCs w:val="23"/>
          </w:rPr>
          <w:t>e</w:t>
        </w:r>
        <w:r>
          <w:rPr>
            <w:rFonts w:ascii="Arial" w:cs="Arial" w:eastAsia="Arial" w:hAnsi="Arial"/>
            <w:spacing w:val="0"/>
            <w:w w:val="100"/>
            <w:sz w:val="23"/>
            <w:szCs w:val="23"/>
          </w:rPr>
          <w:t>.</w:t>
        </w:r>
        <w:r>
          <w:rPr>
            <w:rFonts w:ascii="Arial" w:cs="Arial" w:eastAsia="Arial" w:hAnsi="Arial"/>
            <w:spacing w:val="-1"/>
            <w:w w:val="100"/>
            <w:sz w:val="23"/>
            <w:szCs w:val="23"/>
          </w:rPr>
          <w:t>p</w:t>
        </w:r>
        <w:r>
          <w:rPr>
            <w:rFonts w:ascii="Arial" w:cs="Arial" w:eastAsia="Arial" w:hAnsi="Arial"/>
            <w:spacing w:val="-1"/>
            <w:w w:val="100"/>
            <w:sz w:val="23"/>
            <w:szCs w:val="23"/>
          </w:rPr>
          <w:t>e</w:t>
        </w:r>
        <w:r>
          <w:rPr>
            <w:rFonts w:ascii="Arial" w:cs="Arial" w:eastAsia="Arial" w:hAnsi="Arial"/>
            <w:spacing w:val="-1"/>
            <w:w w:val="100"/>
            <w:sz w:val="23"/>
            <w:szCs w:val="23"/>
          </w:rPr>
          <w:t>a</w:t>
        </w:r>
        <w:r>
          <w:rPr>
            <w:rFonts w:ascii="Arial" w:cs="Arial" w:eastAsia="Arial" w:hAnsi="Arial"/>
            <w:spacing w:val="0"/>
            <w:w w:val="100"/>
            <w:sz w:val="23"/>
            <w:szCs w:val="23"/>
          </w:rPr>
          <w:t>rs</w:t>
        </w:r>
        <w:r>
          <w:rPr>
            <w:rFonts w:ascii="Arial" w:cs="Arial" w:eastAsia="Arial" w:hAnsi="Arial"/>
            <w:spacing w:val="-1"/>
            <w:w w:val="100"/>
            <w:sz w:val="23"/>
            <w:szCs w:val="23"/>
          </w:rPr>
          <w:t>o</w:t>
        </w:r>
        <w:r>
          <w:rPr>
            <w:rFonts w:ascii="Arial" w:cs="Arial" w:eastAsia="Arial" w:hAnsi="Arial"/>
            <w:spacing w:val="-1"/>
            <w:w w:val="100"/>
            <w:sz w:val="23"/>
            <w:szCs w:val="23"/>
          </w:rPr>
          <w:t>n</w:t>
        </w:r>
        <w:r>
          <w:rPr>
            <w:rFonts w:ascii="Arial" w:cs="Arial" w:eastAsia="Arial" w:hAnsi="Arial"/>
            <w:spacing w:val="0"/>
            <w:w w:val="100"/>
            <w:sz w:val="23"/>
            <w:szCs w:val="23"/>
          </w:rPr>
          <w:t>.c</w:t>
        </w:r>
        <w:r>
          <w:rPr>
            <w:rFonts w:ascii="Arial" w:cs="Arial" w:eastAsia="Arial" w:hAnsi="Arial"/>
            <w:spacing w:val="-1"/>
            <w:w w:val="100"/>
            <w:sz w:val="23"/>
            <w:szCs w:val="23"/>
          </w:rPr>
          <w:t>o</w:t>
        </w:r>
        <w:r>
          <w:rPr>
            <w:rFonts w:ascii="Arial" w:cs="Arial" w:eastAsia="Arial" w:hAnsi="Arial"/>
            <w:spacing w:val="2"/>
            <w:w w:val="100"/>
            <w:sz w:val="23"/>
            <w:szCs w:val="23"/>
          </w:rPr>
          <w:t>m</w:t>
        </w:r>
        <w:r>
          <w:rPr>
            <w:rFonts w:ascii="Arial" w:cs="Arial" w:eastAsia="Arial" w:hAnsi="Arial"/>
            <w:spacing w:val="0"/>
            <w:w w:val="100"/>
            <w:sz w:val="23"/>
            <w:szCs w:val="23"/>
          </w:rPr>
          <w:t>/P</w:t>
        </w:r>
        <w:r>
          <w:rPr>
            <w:rFonts w:ascii="Arial" w:cs="Arial" w:eastAsia="Arial" w:hAnsi="Arial"/>
            <w:spacing w:val="-1"/>
            <w:w w:val="100"/>
            <w:sz w:val="23"/>
            <w:szCs w:val="23"/>
          </w:rPr>
          <w:t>a</w:t>
        </w:r>
        <w:r>
          <w:rPr>
            <w:rFonts w:ascii="Arial" w:cs="Arial" w:eastAsia="Arial" w:hAnsi="Arial"/>
            <w:spacing w:val="-1"/>
            <w:w w:val="100"/>
            <w:sz w:val="23"/>
            <w:szCs w:val="23"/>
          </w:rPr>
          <w:t>g</w:t>
        </w:r>
        <w:r>
          <w:rPr>
            <w:rFonts w:ascii="Arial" w:cs="Arial" w:eastAsia="Arial" w:hAnsi="Arial"/>
            <w:spacing w:val="-1"/>
            <w:w w:val="100"/>
            <w:sz w:val="23"/>
            <w:szCs w:val="23"/>
          </w:rPr>
          <w:t>e</w:t>
        </w:r>
        <w:r>
          <w:rPr>
            <w:rFonts w:ascii="Arial" w:cs="Arial" w:eastAsia="Arial" w:hAnsi="Arial"/>
            <w:spacing w:val="0"/>
            <w:w w:val="100"/>
            <w:sz w:val="23"/>
            <w:szCs w:val="23"/>
          </w:rPr>
          <w:t>s/B</w:t>
        </w:r>
        <w:r>
          <w:rPr>
            <w:rFonts w:ascii="Arial" w:cs="Arial" w:eastAsia="Arial" w:hAnsi="Arial"/>
            <w:spacing w:val="-1"/>
            <w:w w:val="100"/>
            <w:sz w:val="23"/>
            <w:szCs w:val="23"/>
          </w:rPr>
          <w:t>o</w:t>
        </w:r>
        <w:r>
          <w:rPr>
            <w:rFonts w:ascii="Arial" w:cs="Arial" w:eastAsia="Arial" w:hAnsi="Arial"/>
            <w:spacing w:val="-1"/>
            <w:w w:val="100"/>
            <w:sz w:val="23"/>
            <w:szCs w:val="23"/>
          </w:rPr>
          <w:t>o</w:t>
        </w:r>
        <w:r>
          <w:rPr>
            <w:rFonts w:ascii="Arial" w:cs="Arial" w:eastAsia="Arial" w:hAnsi="Arial"/>
            <w:spacing w:val="0"/>
            <w:w w:val="100"/>
            <w:sz w:val="23"/>
            <w:szCs w:val="23"/>
          </w:rPr>
          <w:t>k</w:t>
        </w:r>
        <w:r>
          <w:rPr>
            <w:rFonts w:ascii="Arial" w:cs="Arial" w:eastAsia="Arial" w:hAnsi="Arial"/>
            <w:spacing w:val="-1"/>
            <w:w w:val="100"/>
            <w:sz w:val="23"/>
            <w:szCs w:val="23"/>
          </w:rPr>
          <w:t>D</w:t>
        </w:r>
        <w:r>
          <w:rPr>
            <w:rFonts w:ascii="Arial" w:cs="Arial" w:eastAsia="Arial" w:hAnsi="Arial"/>
            <w:spacing w:val="-1"/>
            <w:w w:val="100"/>
            <w:sz w:val="23"/>
            <w:szCs w:val="23"/>
          </w:rPr>
          <w:t>e</w:t>
        </w:r>
        <w:r>
          <w:rPr>
            <w:rFonts w:ascii="Arial" w:cs="Arial" w:eastAsia="Arial" w:hAnsi="Arial"/>
            <w:spacing w:val="0"/>
            <w:w w:val="100"/>
            <w:sz w:val="23"/>
            <w:szCs w:val="23"/>
          </w:rPr>
          <w:t>t</w:t>
        </w:r>
        <w:r>
          <w:rPr>
            <w:rFonts w:ascii="Arial" w:cs="Arial" w:eastAsia="Arial" w:hAnsi="Arial"/>
            <w:spacing w:val="-1"/>
            <w:w w:val="100"/>
            <w:sz w:val="23"/>
            <w:szCs w:val="23"/>
          </w:rPr>
          <w:t>a</w:t>
        </w:r>
        <w:r>
          <w:rPr>
            <w:rFonts w:ascii="Arial" w:cs="Arial" w:eastAsia="Arial" w:hAnsi="Arial"/>
            <w:spacing w:val="-1"/>
            <w:w w:val="100"/>
            <w:sz w:val="23"/>
            <w:szCs w:val="23"/>
          </w:rPr>
          <w:t>i</w:t>
        </w:r>
        <w:r>
          <w:rPr>
            <w:rFonts w:ascii="Arial" w:cs="Arial" w:eastAsia="Arial" w:hAnsi="Arial"/>
            <w:spacing w:val="-1"/>
            <w:w w:val="100"/>
            <w:sz w:val="23"/>
            <w:szCs w:val="23"/>
          </w:rPr>
          <w:t>l</w:t>
        </w:r>
        <w:r>
          <w:rPr>
            <w:rFonts w:ascii="Arial" w:cs="Arial" w:eastAsia="Arial" w:hAnsi="Arial"/>
            <w:spacing w:val="0"/>
            <w:w w:val="100"/>
            <w:sz w:val="23"/>
            <w:szCs w:val="23"/>
          </w:rPr>
          <w:t>.</w:t>
        </w:r>
        <w:r>
          <w:rPr>
            <w:rFonts w:ascii="Arial" w:cs="Arial" w:eastAsia="Arial" w:hAnsi="Arial"/>
            <w:spacing w:val="-1"/>
            <w:w w:val="100"/>
            <w:sz w:val="23"/>
            <w:szCs w:val="23"/>
          </w:rPr>
          <w:t>a</w:t>
        </w:r>
        <w:r>
          <w:rPr>
            <w:rFonts w:ascii="Arial" w:cs="Arial" w:eastAsia="Arial" w:hAnsi="Arial"/>
            <w:spacing w:val="0"/>
            <w:w w:val="100"/>
            <w:sz w:val="23"/>
            <w:szCs w:val="23"/>
          </w:rPr>
          <w:t>s</w:t>
        </w:r>
        <w:r>
          <w:rPr>
            <w:rFonts w:ascii="Arial" w:cs="Arial" w:eastAsia="Arial" w:hAnsi="Arial"/>
            <w:spacing w:val="1"/>
            <w:w w:val="100"/>
            <w:sz w:val="23"/>
            <w:szCs w:val="23"/>
          </w:rPr>
          <w:t>p</w:t>
        </w:r>
        <w:r>
          <w:rPr>
            <w:rFonts w:ascii="Arial" w:cs="Arial" w:eastAsia="Arial" w:hAnsi="Arial"/>
            <w:spacing w:val="0"/>
            <w:w w:val="100"/>
            <w:sz w:val="23"/>
            <w:szCs w:val="23"/>
          </w:rPr>
          <w:t>x</w:t>
        </w:r>
      </w:hyperlink>
      <w:r>
        <w:rPr>
          <w:rFonts w:ascii="Arial" w:cs="Arial" w:eastAsia="Arial" w:hAnsi="Arial"/>
          <w:spacing w:val="-1"/>
          <w:w w:val="100"/>
          <w:sz w:val="23"/>
          <w:szCs w:val="23"/>
        </w:rPr>
        <w:t>?</w:t>
      </w:r>
      <w:r>
        <w:rPr>
          <w:rFonts w:ascii="Arial" w:cs="Arial" w:eastAsia="Arial" w:hAnsi="Arial"/>
          <w:spacing w:val="-1"/>
          <w:w w:val="100"/>
          <w:sz w:val="23"/>
          <w:szCs w:val="23"/>
        </w:rPr>
        <w:t>b</w:t>
      </w:r>
      <w:r>
        <w:rPr>
          <w:rFonts w:ascii="Arial" w:cs="Arial" w:eastAsia="Arial" w:hAnsi="Arial"/>
          <w:spacing w:val="0"/>
          <w:w w:val="100"/>
          <w:sz w:val="23"/>
          <w:szCs w:val="23"/>
        </w:rPr>
        <w:t>=</w:t>
      </w:r>
      <w:r>
        <w:rPr>
          <w:rFonts w:ascii="Arial" w:cs="Arial" w:eastAsia="Arial" w:hAnsi="Arial"/>
          <w:spacing w:val="1"/>
          <w:w w:val="100"/>
          <w:sz w:val="23"/>
          <w:szCs w:val="23"/>
        </w:rPr>
        <w:t>3</w:t>
      </w:r>
      <w:r>
        <w:rPr>
          <w:rFonts w:ascii="Arial" w:cs="Arial" w:eastAsia="Arial" w:hAnsi="Arial"/>
          <w:spacing w:val="-1"/>
          <w:w w:val="100"/>
          <w:sz w:val="23"/>
          <w:szCs w:val="23"/>
        </w:rPr>
        <w:t>5</w:t>
      </w:r>
      <w:r>
        <w:rPr>
          <w:rFonts w:ascii="Arial" w:cs="Arial" w:eastAsia="Arial" w:hAnsi="Arial"/>
          <w:spacing w:val="-1"/>
          <w:w w:val="100"/>
          <w:sz w:val="23"/>
          <w:szCs w:val="23"/>
        </w:rPr>
        <w:t>2</w:t>
      </w:r>
      <w:r>
        <w:rPr>
          <w:rFonts w:ascii="Arial" w:cs="Arial" w:eastAsia="Arial" w:hAnsi="Arial"/>
          <w:spacing w:val="0"/>
          <w:w w:val="100"/>
          <w:sz w:val="23"/>
          <w:szCs w:val="23"/>
        </w:rPr>
        <w:t>8</w:t>
      </w:r>
    </w:p>
    <w:p>
      <w:pPr>
        <w:rPr>
          <w:rFonts w:ascii="Verdana" w:cs="Verdana" w:eastAsia="Verdana" w:hAnsi="Verdana"/>
          <w:sz w:val="23"/>
          <w:szCs w:val="23"/>
        </w:rPr>
        <w:jc w:val="left"/>
        <w:spacing w:before="29"/>
        <w:ind w:left="373"/>
      </w:pPr>
      <w:r>
        <w:rPr>
          <w:rFonts w:ascii="Arial" w:cs="Arial" w:eastAsia="Arial" w:hAnsi="Arial"/>
          <w:spacing w:val="0"/>
          <w:w w:val="100"/>
          <w:sz w:val="23"/>
          <w:szCs w:val="23"/>
        </w:rPr>
        <w:t>•</w:t>
      </w:r>
      <w:r>
        <w:rPr>
          <w:rFonts w:ascii="Arial" w:cs="Arial" w:eastAsia="Arial" w:hAnsi="Arial"/>
          <w:spacing w:val="2"/>
          <w:w w:val="100"/>
          <w:sz w:val="23"/>
          <w:szCs w:val="23"/>
        </w:rPr>
        <w:t> </w:t>
      </w: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Gia</w:t>
      </w:r>
      <w:r>
        <w:rPr>
          <w:rFonts w:ascii="Verdana" w:cs="Verdana" w:eastAsia="Verdana" w:hAnsi="Verdana"/>
          <w:b/>
          <w:spacing w:val="-1"/>
          <w:w w:val="100"/>
          <w:sz w:val="23"/>
          <w:szCs w:val="23"/>
        </w:rPr>
        <w:t>n</w:t>
      </w:r>
      <w:r>
        <w:rPr>
          <w:rFonts w:ascii="Verdana" w:cs="Verdana" w:eastAsia="Verdana" w:hAnsi="Verdana"/>
          <w:b/>
          <w:spacing w:val="-1"/>
          <w:w w:val="100"/>
          <w:sz w:val="23"/>
          <w:szCs w:val="23"/>
        </w:rPr>
        <w:t>c</w:t>
      </w: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ol</w:t>
      </w:r>
      <w:r>
        <w:rPr>
          <w:rFonts w:ascii="Verdana" w:cs="Verdana" w:eastAsia="Verdana" w:hAnsi="Verdana"/>
          <w:b/>
          <w:spacing w:val="-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,</w:t>
      </w:r>
      <w:r>
        <w:rPr>
          <w:rFonts w:ascii="Verdana" w:cs="Verdana" w:eastAsia="Verdana" w:hAnsi="Verdana"/>
          <w:b/>
          <w:spacing w:val="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b/>
          <w:spacing w:val="-1"/>
          <w:w w:val="100"/>
          <w:sz w:val="23"/>
          <w:szCs w:val="23"/>
        </w:rPr>
        <w:t>D</w:t>
      </w: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.</w:t>
      </w:r>
      <w:r>
        <w:rPr>
          <w:rFonts w:ascii="Verdana" w:cs="Verdana" w:eastAsia="Verdana" w:hAnsi="Verdana"/>
          <w:b/>
          <w:spacing w:val="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b/>
          <w:spacing w:val="-1"/>
          <w:w w:val="100"/>
          <w:sz w:val="23"/>
          <w:szCs w:val="23"/>
        </w:rPr>
        <w:t>C</w:t>
      </w: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.</w:t>
      </w: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(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2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0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05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)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.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 </w:t>
      </w:r>
      <w:r>
        <w:rPr>
          <w:rFonts w:ascii="Verdana" w:cs="Verdana" w:eastAsia="Verdana" w:hAnsi="Verdana"/>
          <w:i/>
          <w:spacing w:val="0"/>
          <w:w w:val="100"/>
          <w:sz w:val="23"/>
          <w:szCs w:val="23"/>
        </w:rPr>
        <w:t>F</w:t>
      </w:r>
      <w:r>
        <w:rPr>
          <w:rFonts w:ascii="Verdana" w:cs="Verdana" w:eastAsia="Verdana" w:hAnsi="Verdana"/>
          <w:i/>
          <w:spacing w:val="-1"/>
          <w:w w:val="100"/>
          <w:sz w:val="23"/>
          <w:szCs w:val="23"/>
        </w:rPr>
        <w:t>í</w:t>
      </w:r>
      <w:r>
        <w:rPr>
          <w:rFonts w:ascii="Verdana" w:cs="Verdana" w:eastAsia="Verdana" w:hAnsi="Verdana"/>
          <w:i/>
          <w:spacing w:val="0"/>
          <w:w w:val="100"/>
          <w:sz w:val="23"/>
          <w:szCs w:val="23"/>
        </w:rPr>
        <w:t>s</w:t>
      </w:r>
      <w:r>
        <w:rPr>
          <w:rFonts w:ascii="Verdana" w:cs="Verdana" w:eastAsia="Verdana" w:hAnsi="Verdana"/>
          <w:i/>
          <w:spacing w:val="-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i/>
          <w:spacing w:val="0"/>
          <w:w w:val="100"/>
          <w:sz w:val="23"/>
          <w:szCs w:val="23"/>
        </w:rPr>
        <w:t>c</w:t>
      </w:r>
      <w:r>
        <w:rPr>
          <w:rFonts w:ascii="Verdana" w:cs="Verdana" w:eastAsia="Verdana" w:hAnsi="Verdana"/>
          <w:i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i/>
          <w:spacing w:val="0"/>
          <w:w w:val="100"/>
          <w:sz w:val="23"/>
          <w:szCs w:val="23"/>
        </w:rPr>
        <w:t>.</w:t>
      </w:r>
      <w:r>
        <w:rPr>
          <w:rFonts w:ascii="Verdana" w:cs="Verdana" w:eastAsia="Verdana" w:hAnsi="Verdana"/>
          <w:i/>
          <w:spacing w:val="-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Pearson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Ed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u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ó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n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.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(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Bibliot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V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r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t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u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P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rson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U)</w:t>
      </w:r>
    </w:p>
    <w:p>
      <w:pPr>
        <w:rPr>
          <w:rFonts w:ascii="Verdana" w:cs="Verdana" w:eastAsia="Verdana" w:hAnsi="Verdana"/>
          <w:sz w:val="23"/>
          <w:szCs w:val="23"/>
        </w:rPr>
        <w:jc w:val="left"/>
        <w:spacing w:before="27"/>
        <w:ind w:left="373"/>
      </w:pPr>
      <w:r>
        <w:rPr>
          <w:rFonts w:ascii="Arial" w:cs="Arial" w:eastAsia="Arial" w:hAnsi="Arial"/>
          <w:spacing w:val="0"/>
          <w:w w:val="100"/>
          <w:sz w:val="23"/>
          <w:szCs w:val="23"/>
        </w:rPr>
        <w:t>•</w:t>
      </w:r>
      <w:r>
        <w:rPr>
          <w:rFonts w:ascii="Arial" w:cs="Arial" w:eastAsia="Arial" w:hAnsi="Arial"/>
          <w:spacing w:val="2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h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t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t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p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s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: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/</w:t>
      </w:r>
      <w:hyperlink r:id="rId20">
        <w:r>
          <w:rPr>
            <w:rFonts w:ascii="Verdana" w:cs="Verdana" w:eastAsia="Verdana" w:hAnsi="Verdana"/>
            <w:spacing w:val="-1"/>
            <w:w w:val="100"/>
            <w:sz w:val="23"/>
            <w:szCs w:val="23"/>
          </w:rPr>
          <w:t>/</w:t>
        </w:r>
        <w:r>
          <w:rPr>
            <w:rFonts w:ascii="Verdana" w:cs="Verdana" w:eastAsia="Verdana" w:hAnsi="Verdana"/>
            <w:spacing w:val="-1"/>
            <w:w w:val="100"/>
            <w:sz w:val="23"/>
            <w:szCs w:val="23"/>
          </w:rPr>
          <w:t>w</w:t>
        </w:r>
        <w:r>
          <w:rPr>
            <w:rFonts w:ascii="Verdana" w:cs="Verdana" w:eastAsia="Verdana" w:hAnsi="Verdana"/>
            <w:spacing w:val="1"/>
            <w:w w:val="100"/>
            <w:sz w:val="23"/>
            <w:szCs w:val="23"/>
          </w:rPr>
          <w:t>w</w:t>
        </w:r>
        <w:r>
          <w:rPr>
            <w:rFonts w:ascii="Verdana" w:cs="Verdana" w:eastAsia="Verdana" w:hAnsi="Verdana"/>
            <w:spacing w:val="1"/>
            <w:w w:val="100"/>
            <w:sz w:val="23"/>
            <w:szCs w:val="23"/>
          </w:rPr>
          <w:t>w</w:t>
        </w:r>
        <w:r>
          <w:rPr>
            <w:rFonts w:ascii="Verdana" w:cs="Verdana" w:eastAsia="Verdana" w:hAnsi="Verdana"/>
            <w:spacing w:val="-2"/>
            <w:w w:val="100"/>
            <w:sz w:val="23"/>
            <w:szCs w:val="23"/>
          </w:rPr>
          <w:t>.</w:t>
        </w:r>
        <w:r>
          <w:rPr>
            <w:rFonts w:ascii="Verdana" w:cs="Verdana" w:eastAsia="Verdana" w:hAnsi="Verdana"/>
            <w:spacing w:val="0"/>
            <w:w w:val="100"/>
            <w:sz w:val="23"/>
            <w:szCs w:val="23"/>
          </w:rPr>
          <w:t>bibl</w:t>
        </w:r>
        <w:r>
          <w:rPr>
            <w:rFonts w:ascii="Verdana" w:cs="Verdana" w:eastAsia="Verdana" w:hAnsi="Verdana"/>
            <w:spacing w:val="1"/>
            <w:w w:val="100"/>
            <w:sz w:val="23"/>
            <w:szCs w:val="23"/>
          </w:rPr>
          <w:t>i</w:t>
        </w:r>
        <w:r>
          <w:rPr>
            <w:rFonts w:ascii="Verdana" w:cs="Verdana" w:eastAsia="Verdana" w:hAnsi="Verdana"/>
            <w:spacing w:val="-3"/>
            <w:w w:val="100"/>
            <w:sz w:val="23"/>
            <w:szCs w:val="23"/>
          </w:rPr>
          <w:t>o</w:t>
        </w:r>
        <w:r>
          <w:rPr>
            <w:rFonts w:ascii="Verdana" w:cs="Verdana" w:eastAsia="Verdana" w:hAnsi="Verdana"/>
            <w:spacing w:val="0"/>
            <w:w w:val="100"/>
            <w:sz w:val="23"/>
            <w:szCs w:val="23"/>
          </w:rPr>
          <w:t>nl</w:t>
        </w:r>
        <w:r>
          <w:rPr>
            <w:rFonts w:ascii="Verdana" w:cs="Verdana" w:eastAsia="Verdana" w:hAnsi="Verdana"/>
            <w:spacing w:val="1"/>
            <w:w w:val="100"/>
            <w:sz w:val="23"/>
            <w:szCs w:val="23"/>
          </w:rPr>
          <w:t>i</w:t>
        </w:r>
        <w:r>
          <w:rPr>
            <w:rFonts w:ascii="Verdana" w:cs="Verdana" w:eastAsia="Verdana" w:hAnsi="Verdana"/>
            <w:spacing w:val="0"/>
            <w:w w:val="100"/>
            <w:sz w:val="23"/>
            <w:szCs w:val="23"/>
          </w:rPr>
          <w:t>ne.p</w:t>
        </w:r>
        <w:r>
          <w:rPr>
            <w:rFonts w:ascii="Verdana" w:cs="Verdana" w:eastAsia="Verdana" w:hAnsi="Verdana"/>
            <w:spacing w:val="-2"/>
            <w:w w:val="100"/>
            <w:sz w:val="23"/>
            <w:szCs w:val="23"/>
          </w:rPr>
          <w:t>e</w:t>
        </w:r>
        <w:r>
          <w:rPr>
            <w:rFonts w:ascii="Verdana" w:cs="Verdana" w:eastAsia="Verdana" w:hAnsi="Verdana"/>
            <w:spacing w:val="1"/>
            <w:w w:val="100"/>
            <w:sz w:val="23"/>
            <w:szCs w:val="23"/>
          </w:rPr>
          <w:t>a</w:t>
        </w:r>
        <w:r>
          <w:rPr>
            <w:rFonts w:ascii="Verdana" w:cs="Verdana" w:eastAsia="Verdana" w:hAnsi="Verdana"/>
            <w:spacing w:val="0"/>
            <w:w w:val="100"/>
            <w:sz w:val="23"/>
            <w:szCs w:val="23"/>
          </w:rPr>
          <w:t>rson.co</w:t>
        </w:r>
        <w:r>
          <w:rPr>
            <w:rFonts w:ascii="Verdana" w:cs="Verdana" w:eastAsia="Verdana" w:hAnsi="Verdana"/>
            <w:spacing w:val="-1"/>
            <w:w w:val="100"/>
            <w:sz w:val="23"/>
            <w:szCs w:val="23"/>
          </w:rPr>
          <w:t>m</w:t>
        </w:r>
        <w:r>
          <w:rPr>
            <w:rFonts w:ascii="Verdana" w:cs="Verdana" w:eastAsia="Verdana" w:hAnsi="Verdana"/>
            <w:spacing w:val="-1"/>
            <w:w w:val="100"/>
            <w:sz w:val="23"/>
            <w:szCs w:val="23"/>
          </w:rPr>
          <w:t>/</w:t>
        </w:r>
        <w:r>
          <w:rPr>
            <w:rFonts w:ascii="Verdana" w:cs="Verdana" w:eastAsia="Verdana" w:hAnsi="Verdana"/>
            <w:spacing w:val="-2"/>
            <w:w w:val="100"/>
            <w:sz w:val="23"/>
            <w:szCs w:val="23"/>
          </w:rPr>
          <w:t>P</w:t>
        </w:r>
        <w:r>
          <w:rPr>
            <w:rFonts w:ascii="Verdana" w:cs="Verdana" w:eastAsia="Verdana" w:hAnsi="Verdana"/>
            <w:spacing w:val="1"/>
            <w:w w:val="100"/>
            <w:sz w:val="23"/>
            <w:szCs w:val="23"/>
          </w:rPr>
          <w:t>a</w:t>
        </w:r>
        <w:r>
          <w:rPr>
            <w:rFonts w:ascii="Verdana" w:cs="Verdana" w:eastAsia="Verdana" w:hAnsi="Verdana"/>
            <w:spacing w:val="0"/>
            <w:w w:val="100"/>
            <w:sz w:val="23"/>
            <w:szCs w:val="23"/>
          </w:rPr>
          <w:t>ges</w:t>
        </w:r>
        <w:r>
          <w:rPr>
            <w:rFonts w:ascii="Verdana" w:cs="Verdana" w:eastAsia="Verdana" w:hAnsi="Verdana"/>
            <w:spacing w:val="1"/>
            <w:w w:val="100"/>
            <w:sz w:val="23"/>
            <w:szCs w:val="23"/>
          </w:rPr>
          <w:t>/</w:t>
        </w:r>
        <w:r>
          <w:rPr>
            <w:rFonts w:ascii="Verdana" w:cs="Verdana" w:eastAsia="Verdana" w:hAnsi="Verdana"/>
            <w:spacing w:val="0"/>
            <w:w w:val="100"/>
            <w:sz w:val="23"/>
            <w:szCs w:val="23"/>
          </w:rPr>
          <w:t>Bo</w:t>
        </w:r>
        <w:r>
          <w:rPr>
            <w:rFonts w:ascii="Verdana" w:cs="Verdana" w:eastAsia="Verdana" w:hAnsi="Verdana"/>
            <w:spacing w:val="-1"/>
            <w:w w:val="100"/>
            <w:sz w:val="23"/>
            <w:szCs w:val="23"/>
          </w:rPr>
          <w:t>o</w:t>
        </w:r>
        <w:r>
          <w:rPr>
            <w:rFonts w:ascii="Verdana" w:cs="Verdana" w:eastAsia="Verdana" w:hAnsi="Verdana"/>
            <w:spacing w:val="-2"/>
            <w:w w:val="100"/>
            <w:sz w:val="23"/>
            <w:szCs w:val="23"/>
          </w:rPr>
          <w:t>k</w:t>
        </w:r>
        <w:r>
          <w:rPr>
            <w:rFonts w:ascii="Verdana" w:cs="Verdana" w:eastAsia="Verdana" w:hAnsi="Verdana"/>
            <w:spacing w:val="0"/>
            <w:w w:val="100"/>
            <w:sz w:val="23"/>
            <w:szCs w:val="23"/>
          </w:rPr>
          <w:t>Det</w:t>
        </w:r>
        <w:r>
          <w:rPr>
            <w:rFonts w:ascii="Verdana" w:cs="Verdana" w:eastAsia="Verdana" w:hAnsi="Verdana"/>
            <w:spacing w:val="-2"/>
            <w:w w:val="100"/>
            <w:sz w:val="23"/>
            <w:szCs w:val="23"/>
          </w:rPr>
          <w:t>a</w:t>
        </w:r>
        <w:r>
          <w:rPr>
            <w:rFonts w:ascii="Verdana" w:cs="Verdana" w:eastAsia="Verdana" w:hAnsi="Verdana"/>
            <w:spacing w:val="0"/>
            <w:w w:val="100"/>
            <w:sz w:val="23"/>
            <w:szCs w:val="23"/>
          </w:rPr>
          <w:t>i</w:t>
        </w:r>
        <w:r>
          <w:rPr>
            <w:rFonts w:ascii="Verdana" w:cs="Verdana" w:eastAsia="Verdana" w:hAnsi="Verdana"/>
            <w:spacing w:val="1"/>
            <w:w w:val="100"/>
            <w:sz w:val="23"/>
            <w:szCs w:val="23"/>
          </w:rPr>
          <w:t>l</w:t>
        </w:r>
        <w:r>
          <w:rPr>
            <w:rFonts w:ascii="Verdana" w:cs="Verdana" w:eastAsia="Verdana" w:hAnsi="Verdana"/>
            <w:spacing w:val="0"/>
            <w:w w:val="100"/>
            <w:sz w:val="23"/>
            <w:szCs w:val="23"/>
          </w:rPr>
          <w:t>.</w:t>
        </w:r>
        <w:r>
          <w:rPr>
            <w:rFonts w:ascii="Verdana" w:cs="Verdana" w:eastAsia="Verdana" w:hAnsi="Verdana"/>
            <w:spacing w:val="1"/>
            <w:w w:val="100"/>
            <w:sz w:val="23"/>
            <w:szCs w:val="23"/>
          </w:rPr>
          <w:t>a</w:t>
        </w:r>
        <w:r>
          <w:rPr>
            <w:rFonts w:ascii="Verdana" w:cs="Verdana" w:eastAsia="Verdana" w:hAnsi="Verdana"/>
            <w:spacing w:val="0"/>
            <w:w w:val="100"/>
            <w:sz w:val="23"/>
            <w:szCs w:val="23"/>
          </w:rPr>
          <w:t>s</w:t>
        </w:r>
        <w:r>
          <w:rPr>
            <w:rFonts w:ascii="Verdana" w:cs="Verdana" w:eastAsia="Verdana" w:hAnsi="Verdana"/>
            <w:spacing w:val="-2"/>
            <w:w w:val="100"/>
            <w:sz w:val="23"/>
            <w:szCs w:val="23"/>
          </w:rPr>
          <w:t>p</w:t>
        </w:r>
        <w:r>
          <w:rPr>
            <w:rFonts w:ascii="Verdana" w:cs="Verdana" w:eastAsia="Verdana" w:hAnsi="Verdana"/>
            <w:spacing w:val="0"/>
            <w:w w:val="100"/>
            <w:sz w:val="23"/>
            <w:szCs w:val="23"/>
          </w:rPr>
          <w:t>x</w:t>
        </w:r>
      </w:hyperlink>
      <w:r>
        <w:rPr>
          <w:rFonts w:ascii="Verdana" w:cs="Verdana" w:eastAsia="Verdana" w:hAnsi="Verdana"/>
          <w:spacing w:val="4"/>
          <w:w w:val="100"/>
          <w:sz w:val="23"/>
          <w:szCs w:val="23"/>
        </w:rPr>
        <w:t>?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b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=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87</w:t>
      </w:r>
    </w:p>
    <w:p>
      <w:pPr>
        <w:rPr>
          <w:sz w:val="28"/>
          <w:szCs w:val="28"/>
        </w:rPr>
        <w:jc w:val="left"/>
        <w:spacing w:before="2" w:line="280" w:lineRule="exact"/>
      </w:pPr>
      <w:r>
        <w:rPr>
          <w:sz w:val="28"/>
          <w:szCs w:val="28"/>
        </w:rPr>
      </w:r>
    </w:p>
    <w:p>
      <w:pPr>
        <w:rPr>
          <w:rFonts w:ascii="Verdana" w:cs="Verdana" w:eastAsia="Verdana" w:hAnsi="Verdana"/>
          <w:sz w:val="23"/>
          <w:szCs w:val="23"/>
        </w:rPr>
        <w:jc w:val="left"/>
        <w:ind w:left="373"/>
      </w:pP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Bibli</w:t>
      </w:r>
      <w:r>
        <w:rPr>
          <w:rFonts w:ascii="Verdana" w:cs="Verdana" w:eastAsia="Verdana" w:hAnsi="Verdana"/>
          <w:b/>
          <w:spacing w:val="1"/>
          <w:w w:val="100"/>
          <w:sz w:val="23"/>
          <w:szCs w:val="23"/>
        </w:rPr>
        <w:t>o</w:t>
      </w: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gr</w:t>
      </w:r>
      <w:r>
        <w:rPr>
          <w:rFonts w:ascii="Verdana" w:cs="Verdana" w:eastAsia="Verdana" w:hAnsi="Verdana"/>
          <w:b/>
          <w:spacing w:val="-2"/>
          <w:w w:val="100"/>
          <w:sz w:val="23"/>
          <w:szCs w:val="23"/>
        </w:rPr>
        <w:t>a</w:t>
      </w:r>
      <w:r>
        <w:rPr>
          <w:rFonts w:ascii="Verdana" w:cs="Verdana" w:eastAsia="Verdana" w:hAnsi="Verdana"/>
          <w:b/>
          <w:spacing w:val="1"/>
          <w:w w:val="100"/>
          <w:sz w:val="23"/>
          <w:szCs w:val="23"/>
        </w:rPr>
        <w:t>f</w:t>
      </w: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ía</w:t>
      </w: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P</w:t>
      </w:r>
      <w:r>
        <w:rPr>
          <w:rFonts w:ascii="Verdana" w:cs="Verdana" w:eastAsia="Verdana" w:hAnsi="Verdana"/>
          <w:b/>
          <w:spacing w:val="-2"/>
          <w:w w:val="100"/>
          <w:sz w:val="23"/>
          <w:szCs w:val="23"/>
        </w:rPr>
        <w:t>r</w:t>
      </w: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op</w:t>
      </w:r>
      <w:r>
        <w:rPr>
          <w:rFonts w:ascii="Verdana" w:cs="Verdana" w:eastAsia="Verdana" w:hAnsi="Verdana"/>
          <w:b/>
          <w:spacing w:val="-1"/>
          <w:w w:val="100"/>
          <w:sz w:val="23"/>
          <w:szCs w:val="23"/>
        </w:rPr>
        <w:t>u</w:t>
      </w: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esta</w:t>
      </w: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p</w:t>
      </w:r>
      <w:r>
        <w:rPr>
          <w:rFonts w:ascii="Verdana" w:cs="Verdana" w:eastAsia="Verdana" w:hAnsi="Verdana"/>
          <w:b/>
          <w:spacing w:val="-2"/>
          <w:w w:val="100"/>
          <w:sz w:val="23"/>
          <w:szCs w:val="23"/>
        </w:rPr>
        <w:t>o</w:t>
      </w: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r</w:t>
      </w:r>
      <w:r>
        <w:rPr>
          <w:rFonts w:ascii="Verdana" w:cs="Verdana" w:eastAsia="Verdana" w:hAnsi="Verdana"/>
          <w:b/>
          <w:spacing w:val="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la</w:t>
      </w: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U</w:t>
      </w:r>
      <w:r>
        <w:rPr>
          <w:rFonts w:ascii="Verdana" w:cs="Verdana" w:eastAsia="Verdana" w:hAnsi="Verdana"/>
          <w:b/>
          <w:spacing w:val="-2"/>
          <w:w w:val="100"/>
          <w:sz w:val="23"/>
          <w:szCs w:val="23"/>
        </w:rPr>
        <w:t>N</w:t>
      </w:r>
      <w:r>
        <w:rPr>
          <w:rFonts w:ascii="Verdana" w:cs="Verdana" w:eastAsia="Verdana" w:hAnsi="Verdana"/>
          <w:b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M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</w:r>
    </w:p>
    <w:p>
      <w:pPr>
        <w:rPr>
          <w:rFonts w:ascii="Verdana" w:cs="Verdana" w:eastAsia="Verdana" w:hAnsi="Verdana"/>
          <w:sz w:val="23"/>
          <w:szCs w:val="23"/>
        </w:rPr>
        <w:jc w:val="left"/>
        <w:spacing w:before="10" w:line="260" w:lineRule="exact"/>
        <w:ind w:left="373" w:right="349"/>
      </w:pPr>
      <w:r>
        <w:rPr>
          <w:rFonts w:ascii="Verdana" w:cs="Verdana" w:eastAsia="Verdana" w:hAnsi="Verdana"/>
          <w:b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lba,</w:t>
      </w:r>
      <w:r>
        <w:rPr>
          <w:rFonts w:ascii="Verdana" w:cs="Verdana" w:eastAsia="Verdana" w:hAnsi="Verdana"/>
          <w:b/>
          <w:spacing w:val="18"/>
          <w:w w:val="100"/>
          <w:sz w:val="23"/>
          <w:szCs w:val="23"/>
        </w:rPr>
        <w:t> </w:t>
      </w:r>
      <w:r>
        <w:rPr>
          <w:rFonts w:ascii="Verdana" w:cs="Verdana" w:eastAsia="Verdana" w:hAnsi="Verdana"/>
          <w:b/>
          <w:spacing w:val="-1"/>
          <w:w w:val="100"/>
          <w:sz w:val="23"/>
          <w:szCs w:val="23"/>
        </w:rPr>
        <w:t>F</w:t>
      </w: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.</w:t>
      </w:r>
      <w:r>
        <w:rPr>
          <w:rFonts w:ascii="Verdana" w:cs="Verdana" w:eastAsia="Verdana" w:hAnsi="Verdana"/>
          <w:b/>
          <w:spacing w:val="19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(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198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7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)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.</w:t>
      </w:r>
      <w:r>
        <w:rPr>
          <w:rFonts w:ascii="Verdana" w:cs="Verdana" w:eastAsia="Verdana" w:hAnsi="Verdana"/>
          <w:spacing w:val="18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El</w:t>
      </w:r>
      <w:r>
        <w:rPr>
          <w:rFonts w:ascii="Verdana" w:cs="Verdana" w:eastAsia="Verdana" w:hAnsi="Verdana"/>
          <w:spacing w:val="16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Desarro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17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de</w:t>
      </w:r>
      <w:r>
        <w:rPr>
          <w:rFonts w:ascii="Verdana" w:cs="Verdana" w:eastAsia="Verdana" w:hAnsi="Verdana"/>
          <w:spacing w:val="17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18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T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no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g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í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.</w:t>
      </w:r>
      <w:r>
        <w:rPr>
          <w:rFonts w:ascii="Verdana" w:cs="Verdana" w:eastAsia="Verdana" w:hAnsi="Verdana"/>
          <w:spacing w:val="18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18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po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r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t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ó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n</w:t>
      </w:r>
      <w:r>
        <w:rPr>
          <w:rFonts w:ascii="Verdana" w:cs="Verdana" w:eastAsia="Verdana" w:hAnsi="Verdana"/>
          <w:spacing w:val="18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de</w:t>
      </w:r>
      <w:r>
        <w:rPr>
          <w:rFonts w:ascii="Verdana" w:cs="Verdana" w:eastAsia="Verdana" w:hAnsi="Verdana"/>
          <w:spacing w:val="17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18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F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í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s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.</w:t>
      </w:r>
      <w:r>
        <w:rPr>
          <w:rFonts w:ascii="Verdana" w:cs="Verdana" w:eastAsia="Verdana" w:hAnsi="Verdana"/>
          <w:spacing w:val="18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18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ncia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p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ra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t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od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s.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M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é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x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: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F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n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d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de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u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t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ura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on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ó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m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.</w:t>
      </w:r>
    </w:p>
    <w:p>
      <w:pPr>
        <w:rPr>
          <w:rFonts w:ascii="Verdana" w:cs="Verdana" w:eastAsia="Verdana" w:hAnsi="Verdana"/>
          <w:sz w:val="23"/>
          <w:szCs w:val="23"/>
        </w:rPr>
        <w:jc w:val="left"/>
        <w:spacing w:before="3" w:line="260" w:lineRule="exact"/>
        <w:ind w:left="373" w:right="339"/>
      </w:pPr>
      <w:r>
        <w:rPr>
          <w:rFonts w:ascii="Verdana" w:cs="Verdana" w:eastAsia="Verdana" w:hAnsi="Verdana"/>
          <w:b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lv</w:t>
      </w:r>
      <w:r>
        <w:rPr>
          <w:rFonts w:ascii="Verdana" w:cs="Verdana" w:eastAsia="Verdana" w:hAnsi="Verdana"/>
          <w:b/>
          <w:spacing w:val="-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r</w:t>
      </w:r>
      <w:r>
        <w:rPr>
          <w:rFonts w:ascii="Verdana" w:cs="Verdana" w:eastAsia="Verdana" w:hAnsi="Verdana"/>
          <w:b/>
          <w:spacing w:val="1"/>
          <w:w w:val="100"/>
          <w:sz w:val="23"/>
          <w:szCs w:val="23"/>
        </w:rPr>
        <w:t>e</w:t>
      </w:r>
      <w:r>
        <w:rPr>
          <w:rFonts w:ascii="Verdana" w:cs="Verdana" w:eastAsia="Verdana" w:hAnsi="Verdana"/>
          <w:b/>
          <w:spacing w:val="-1"/>
          <w:w w:val="100"/>
          <w:sz w:val="23"/>
          <w:szCs w:val="23"/>
        </w:rPr>
        <w:t>n</w:t>
      </w: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ga,</w:t>
      </w:r>
      <w:r>
        <w:rPr>
          <w:rFonts w:ascii="Verdana" w:cs="Verdana" w:eastAsia="Verdana" w:hAnsi="Verdana"/>
          <w:b/>
          <w:spacing w:val="27"/>
          <w:w w:val="100"/>
          <w:sz w:val="23"/>
          <w:szCs w:val="23"/>
        </w:rPr>
        <w:t> </w:t>
      </w: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B.</w:t>
      </w:r>
      <w:r>
        <w:rPr>
          <w:rFonts w:ascii="Verdana" w:cs="Verdana" w:eastAsia="Verdana" w:hAnsi="Verdana"/>
          <w:b/>
          <w:spacing w:val="27"/>
          <w:w w:val="100"/>
          <w:sz w:val="23"/>
          <w:szCs w:val="23"/>
        </w:rPr>
        <w:t> </w:t>
      </w: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y</w:t>
      </w:r>
      <w:r>
        <w:rPr>
          <w:rFonts w:ascii="Verdana" w:cs="Verdana" w:eastAsia="Verdana" w:hAnsi="Verdana"/>
          <w:b/>
          <w:spacing w:val="26"/>
          <w:w w:val="100"/>
          <w:sz w:val="23"/>
          <w:szCs w:val="23"/>
        </w:rPr>
        <w:t> </w:t>
      </w: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Má</w:t>
      </w:r>
      <w:r>
        <w:rPr>
          <w:rFonts w:ascii="Verdana" w:cs="Verdana" w:eastAsia="Verdana" w:hAnsi="Verdana"/>
          <w:b/>
          <w:spacing w:val="-1"/>
          <w:w w:val="100"/>
          <w:sz w:val="23"/>
          <w:szCs w:val="23"/>
        </w:rPr>
        <w:t>x</w:t>
      </w: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i</w:t>
      </w:r>
      <w:r>
        <w:rPr>
          <w:rFonts w:ascii="Verdana" w:cs="Verdana" w:eastAsia="Verdana" w:hAnsi="Verdana"/>
          <w:b/>
          <w:spacing w:val="1"/>
          <w:w w:val="100"/>
          <w:sz w:val="23"/>
          <w:szCs w:val="23"/>
        </w:rPr>
        <w:t>m</w:t>
      </w: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o</w:t>
      </w:r>
      <w:r>
        <w:rPr>
          <w:rFonts w:ascii="Verdana" w:cs="Verdana" w:eastAsia="Verdana" w:hAnsi="Verdana"/>
          <w:b/>
          <w:spacing w:val="27"/>
          <w:w w:val="100"/>
          <w:sz w:val="23"/>
          <w:szCs w:val="23"/>
        </w:rPr>
        <w:t> </w:t>
      </w:r>
      <w:r>
        <w:rPr>
          <w:rFonts w:ascii="Verdana" w:cs="Verdana" w:eastAsia="Verdana" w:hAnsi="Verdana"/>
          <w:b/>
          <w:spacing w:val="-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.</w:t>
      </w:r>
      <w:r>
        <w:rPr>
          <w:rFonts w:ascii="Verdana" w:cs="Verdana" w:eastAsia="Verdana" w:hAnsi="Verdana"/>
          <w:b/>
          <w:spacing w:val="3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(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2010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)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.</w:t>
      </w:r>
      <w:r>
        <w:rPr>
          <w:rFonts w:ascii="Verdana" w:cs="Verdana" w:eastAsia="Verdana" w:hAnsi="Verdana"/>
          <w:spacing w:val="27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F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í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s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ca</w:t>
      </w:r>
      <w:r>
        <w:rPr>
          <w:rFonts w:ascii="Verdana" w:cs="Verdana" w:eastAsia="Verdana" w:hAnsi="Verdana"/>
          <w:spacing w:val="28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G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ener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28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n</w:t>
      </w:r>
      <w:r>
        <w:rPr>
          <w:rFonts w:ascii="Verdana" w:cs="Verdana" w:eastAsia="Verdana" w:hAnsi="Verdana"/>
          <w:spacing w:val="28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x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per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m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entos</w:t>
      </w:r>
      <w:r>
        <w:rPr>
          <w:rFonts w:ascii="Verdana" w:cs="Verdana" w:eastAsia="Verdana" w:hAnsi="Verdana"/>
          <w:spacing w:val="27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sen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s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.</w:t>
      </w:r>
      <w:r>
        <w:rPr>
          <w:rFonts w:ascii="Verdana" w:cs="Verdana" w:eastAsia="Verdana" w:hAnsi="Verdana"/>
          <w:spacing w:val="27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(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4ª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ed.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)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.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M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é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x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: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x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f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or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d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.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m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est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y,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J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.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(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201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0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)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.</w:t>
      </w:r>
    </w:p>
    <w:p>
      <w:pPr>
        <w:rPr>
          <w:rFonts w:ascii="Verdana" w:cs="Verdana" w:eastAsia="Verdana" w:hAnsi="Verdana"/>
          <w:sz w:val="23"/>
          <w:szCs w:val="23"/>
        </w:rPr>
        <w:jc w:val="left"/>
        <w:spacing w:before="3" w:line="260" w:lineRule="exact"/>
        <w:ind w:left="373" w:right="343"/>
      </w:pPr>
      <w:r>
        <w:rPr>
          <w:rFonts w:ascii="Verdana" w:cs="Verdana" w:eastAsia="Verdana" w:hAnsi="Verdana"/>
          <w:b/>
          <w:spacing w:val="1"/>
          <w:w w:val="100"/>
          <w:sz w:val="23"/>
          <w:szCs w:val="23"/>
        </w:rPr>
        <w:t>E</w:t>
      </w: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l</w:t>
      </w:r>
      <w:r>
        <w:rPr>
          <w:rFonts w:ascii="Verdana" w:cs="Verdana" w:eastAsia="Verdana" w:hAnsi="Verdana"/>
          <w:b/>
          <w:spacing w:val="5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pla</w:t>
      </w:r>
      <w:r>
        <w:rPr>
          <w:rFonts w:ascii="Verdana" w:cs="Verdana" w:eastAsia="Verdana" w:hAnsi="Verdana"/>
          <w:b/>
          <w:spacing w:val="-1"/>
          <w:w w:val="100"/>
          <w:sz w:val="23"/>
          <w:szCs w:val="23"/>
        </w:rPr>
        <w:t>n</w:t>
      </w: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e</w:t>
      </w:r>
      <w:r>
        <w:rPr>
          <w:rFonts w:ascii="Verdana" w:cs="Verdana" w:eastAsia="Verdana" w:hAnsi="Verdana"/>
          <w:b/>
          <w:spacing w:val="1"/>
          <w:w w:val="100"/>
          <w:sz w:val="23"/>
          <w:szCs w:val="23"/>
        </w:rPr>
        <w:t>t</w:t>
      </w: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a</w:t>
      </w:r>
      <w:r>
        <w:rPr>
          <w:rFonts w:ascii="Verdana" w:cs="Verdana" w:eastAsia="Verdana" w:hAnsi="Verdana"/>
          <w:b/>
          <w:spacing w:val="5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t</w:t>
      </w:r>
      <w:r>
        <w:rPr>
          <w:rFonts w:ascii="Verdana" w:cs="Verdana" w:eastAsia="Verdana" w:hAnsi="Verdana"/>
          <w:b/>
          <w:spacing w:val="-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e</w:t>
      </w:r>
      <w:r>
        <w:rPr>
          <w:rFonts w:ascii="Verdana" w:cs="Verdana" w:eastAsia="Verdana" w:hAnsi="Verdana"/>
          <w:b/>
          <w:spacing w:val="1"/>
          <w:w w:val="100"/>
          <w:sz w:val="23"/>
          <w:szCs w:val="23"/>
        </w:rPr>
        <w:t>r</w:t>
      </w: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ra</w:t>
      </w:r>
      <w:r>
        <w:rPr>
          <w:rFonts w:ascii="Verdana" w:cs="Verdana" w:eastAsia="Verdana" w:hAnsi="Verdana"/>
          <w:b/>
          <w:spacing w:val="49"/>
          <w:w w:val="100"/>
          <w:sz w:val="23"/>
          <w:szCs w:val="23"/>
        </w:rPr>
        <w:t> </w:t>
      </w: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en</w:t>
      </w:r>
      <w:r>
        <w:rPr>
          <w:rFonts w:ascii="Verdana" w:cs="Verdana" w:eastAsia="Verdana" w:hAnsi="Verdana"/>
          <w:b/>
          <w:spacing w:val="5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pelig</w:t>
      </w:r>
      <w:r>
        <w:rPr>
          <w:rFonts w:ascii="Verdana" w:cs="Verdana" w:eastAsia="Verdana" w:hAnsi="Verdana"/>
          <w:b/>
          <w:spacing w:val="1"/>
          <w:w w:val="100"/>
          <w:sz w:val="23"/>
          <w:szCs w:val="23"/>
        </w:rPr>
        <w:t>r</w:t>
      </w:r>
      <w:r>
        <w:rPr>
          <w:rFonts w:ascii="Verdana" w:cs="Verdana" w:eastAsia="Verdana" w:hAnsi="Verdana"/>
          <w:b/>
          <w:spacing w:val="0"/>
          <w:w w:val="100"/>
          <w:sz w:val="23"/>
          <w:szCs w:val="23"/>
        </w:rPr>
        <w:t>o.</w:t>
      </w:r>
      <w:r>
        <w:rPr>
          <w:rFonts w:ascii="Verdana" w:cs="Verdana" w:eastAsia="Verdana" w:hAnsi="Verdana"/>
          <w:b/>
          <w:spacing w:val="55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n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t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m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ento</w:t>
      </w:r>
      <w:r>
        <w:rPr>
          <w:rFonts w:ascii="Verdana" w:cs="Verdana" w:eastAsia="Verdana" w:hAnsi="Verdana"/>
          <w:spacing w:val="5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g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b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,</w:t>
      </w:r>
      <w:r>
        <w:rPr>
          <w:rFonts w:ascii="Verdana" w:cs="Verdana" w:eastAsia="Verdana" w:hAnsi="Verdana"/>
          <w:spacing w:val="5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m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b</w:t>
      </w:r>
      <w:r>
        <w:rPr>
          <w:rFonts w:ascii="Verdana" w:cs="Verdana" w:eastAsia="Verdana" w:hAnsi="Verdana"/>
          <w:spacing w:val="2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5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cl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m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á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t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,</w:t>
      </w:r>
      <w:r>
        <w:rPr>
          <w:rFonts w:ascii="Verdana" w:cs="Verdana" w:eastAsia="Verdana" w:hAnsi="Verdana"/>
          <w:spacing w:val="5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s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lu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c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o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nes.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Esp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ñ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:</w:t>
      </w:r>
      <w:r>
        <w:rPr>
          <w:rFonts w:ascii="Verdana" w:cs="Verdana" w:eastAsia="Verdana" w:hAnsi="Verdana"/>
          <w:spacing w:val="-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E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d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to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r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l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Cl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u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b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 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Univer</w:t>
      </w:r>
      <w:r>
        <w:rPr>
          <w:rFonts w:ascii="Verdana" w:cs="Verdana" w:eastAsia="Verdana" w:hAnsi="Verdana"/>
          <w:spacing w:val="-3"/>
          <w:w w:val="100"/>
          <w:sz w:val="23"/>
          <w:szCs w:val="23"/>
        </w:rPr>
        <w:t>s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t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a</w:t>
      </w:r>
      <w:r>
        <w:rPr>
          <w:rFonts w:ascii="Verdana" w:cs="Verdana" w:eastAsia="Verdana" w:hAnsi="Verdana"/>
          <w:spacing w:val="-2"/>
          <w:w w:val="100"/>
          <w:sz w:val="23"/>
          <w:szCs w:val="23"/>
        </w:rPr>
        <w:t>r</w:t>
      </w:r>
      <w:r>
        <w:rPr>
          <w:rFonts w:ascii="Verdana" w:cs="Verdana" w:eastAsia="Verdana" w:hAnsi="Verdana"/>
          <w:spacing w:val="1"/>
          <w:w w:val="100"/>
          <w:sz w:val="23"/>
          <w:szCs w:val="23"/>
        </w:rPr>
        <w:t>i</w:t>
      </w:r>
      <w:r>
        <w:rPr>
          <w:rFonts w:ascii="Verdana" w:cs="Verdana" w:eastAsia="Verdana" w:hAnsi="Verdana"/>
          <w:spacing w:val="0"/>
          <w:w w:val="100"/>
          <w:sz w:val="23"/>
          <w:szCs w:val="23"/>
        </w:rPr>
        <w:t>o</w:t>
      </w:r>
    </w:p>
    <w:sectPr>
      <w:pgMar w:bottom="280" w:footer="1491" w:header="570" w:left="760" w:right="660" w:top="1620"/>
      <w:pgSz w:h="15840" w:w="12240"/>
    </w:sectPr>
  </w:body>
</w:document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7.38672"/>
        <w:szCs w:val="7.38672"/>
      </w:rPr>
      <w:jc w:val="left"/>
      <w:spacing w:line="60" w:lineRule="exact"/>
    </w:pPr>
    <w:r>
      <w:pict>
        <v:shape filled="f" stroked="f" style="position:absolute;margin-left:300.33pt;margin-top:697.92pt;width:16pt;height:14pt;mso-position-horizontal-relative:page;mso-position-vertical-relative:page;z-index:-1413" type="#_x0000_t202">
          <v:textbox inset="0,0,0,0">
            <w:txbxContent>
              <w:p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w:jc w:val="left"/>
                  <w:spacing w:line="260" w:lineRule="exact"/>
                  <w:ind w:left="40"/>
                </w:pPr>
                <w:r>
                  <w:rPr>
                    <w:rFonts w:ascii="Times New Roman" w:cs="Times New Roman" w:eastAsia="Times New Roman" w:hAnsi="Times New Roman"/>
                    <w:color w:val="5B9BD4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ascii="Times New Roman" w:cs="Times New Roman" w:eastAsia="Times New Roman" w:hAnsi="Times New Roman"/>
                    <w:color w:val="5B9BD4"/>
                    <w:spacing w:val="0"/>
                    <w:w w:val="100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rFonts w:ascii="Times New Roman" w:cs="Times New Roman" w:eastAsia="Times New Roman" w:hAnsi="Times New Roman"/>
                    <w:color w:val="5B9BD4"/>
                    <w:spacing w:val="0"/>
                    <w:w w:val="100"/>
                    <w:sz w:val="24"/>
                    <w:szCs w:val="24"/>
                  </w:rPr>
                </w:r>
                <w:r>
                  <w:rPr>
                    <w:rFonts w:ascii="Times New Roman" w:cs="Times New Roman" w:eastAsia="Times New Roman" w:hAnsi="Times New Roman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7.38672"/>
        <w:szCs w:val="7.38672"/>
      </w:rPr>
    </w:r>
  </w:p>
</w:ftr>
</file>

<file path=word/footer2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6.89844"/>
        <w:szCs w:val="6.89844"/>
      </w:rPr>
      <w:jc w:val="left"/>
      <w:spacing w:line="60" w:lineRule="exact"/>
    </w:pPr>
    <w:r>
      <w:pict>
        <v:shape filled="f" stroked="f" style="position:absolute;margin-left:300.33pt;margin-top:697.92pt;width:16pt;height:14pt;mso-position-horizontal-relative:page;mso-position-vertical-relative:page;z-index:-1412" type="#_x0000_t202">
          <v:textbox inset="0,0,0,0">
            <w:txbxContent>
              <w:p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w:jc w:val="left"/>
                  <w:spacing w:line="260" w:lineRule="exact"/>
                  <w:ind w:left="40"/>
                </w:pPr>
                <w:r>
                  <w:rPr>
                    <w:rFonts w:ascii="Times New Roman" w:cs="Times New Roman" w:eastAsia="Times New Roman" w:hAnsi="Times New Roman"/>
                    <w:color w:val="5B9BD4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ascii="Times New Roman" w:cs="Times New Roman" w:eastAsia="Times New Roman" w:hAnsi="Times New Roman"/>
                    <w:color w:val="5B9BD4"/>
                    <w:spacing w:val="0"/>
                    <w:w w:val="100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Times New Roman" w:cs="Times New Roman" w:eastAsia="Times New Roman" w:hAnsi="Times New Roman"/>
                    <w:color w:val="5B9BD4"/>
                    <w:spacing w:val="0"/>
                    <w:w w:val="100"/>
                    <w:sz w:val="24"/>
                    <w:szCs w:val="24"/>
                  </w:rPr>
                </w:r>
                <w:r>
                  <w:rPr>
                    <w:rFonts w:ascii="Times New Roman" w:cs="Times New Roman" w:eastAsia="Times New Roman" w:hAnsi="Times New Roman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6.89844"/>
        <w:szCs w:val="6.89844"/>
      </w:rPr>
    </w:r>
  </w:p>
</w:ftr>
</file>

<file path=word/header1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20"/>
        <w:szCs w:val="20"/>
      </w:rPr>
      <w:jc w:val="left"/>
      <w:spacing w:line="200" w:lineRule="exact"/>
    </w:pPr>
    <w:r>
      <w:pict>
        <v:shape style="position:absolute;margin-left:43.05pt;margin-top:28.5pt;width:154.5pt;height:56.4pt;mso-position-horizontal-relative:page;mso-position-vertical-relative:page;z-index:-1417" type="#_x0000_t75">
          <v:imagedata o:title="" r:id="rId1"/>
        </v:shape>
      </w:pict>
    </w:r>
    <w:r>
      <w:pict>
        <v:shape style="position:absolute;margin-left:376.7pt;margin-top:29.3pt;width:196.7pt;height:60pt;mso-position-horizontal-relative:page;mso-position-vertical-relative:page;z-index:-1416" type="#_x0000_t75">
          <v:imagedata o:title="" r:id="rId2"/>
        </v:shape>
      </w:pict>
    </w:r>
    <w:r>
      <w:rPr>
        <w:sz w:val="20"/>
        <w:szCs w:val="20"/>
      </w:rPr>
    </w:r>
  </w:p>
</w:hdr>
</file>

<file path=word/header10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20"/>
        <w:szCs w:val="20"/>
      </w:rPr>
      <w:jc w:val="left"/>
      <w:spacing w:line="200" w:lineRule="exact"/>
    </w:pPr>
    <w:r>
      <w:pict>
        <v:shape style="position:absolute;margin-left:43.05pt;margin-top:28.5pt;width:154.5pt;height:56.4pt;mso-position-horizontal-relative:page;mso-position-vertical-relative:page;z-index:-1395" type="#_x0000_t75">
          <v:imagedata o:title="" r:id="rId1"/>
        </v:shape>
      </w:pict>
    </w:r>
    <w:r>
      <w:pict>
        <v:shape style="position:absolute;margin-left:376.7pt;margin-top:29.3pt;width:196.7pt;height:60pt;mso-position-horizontal-relative:page;mso-position-vertical-relative:page;z-index:-1394" type="#_x0000_t75">
          <v:imagedata o:title="" r:id="rId2"/>
        </v:shape>
      </w:pict>
    </w:r>
    <w:r>
      <w:rPr>
        <w:sz w:val="20"/>
        <w:szCs w:val="20"/>
      </w:rPr>
    </w:r>
  </w:p>
</w:hdr>
</file>

<file path=word/header2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20"/>
        <w:szCs w:val="20"/>
      </w:rPr>
      <w:jc w:val="left"/>
      <w:spacing w:line="200" w:lineRule="exact"/>
    </w:pPr>
    <w:r>
      <w:pict>
        <v:shape style="position:absolute;margin-left:43.05pt;margin-top:28.5pt;width:154.5pt;height:56.4pt;mso-position-horizontal-relative:page;mso-position-vertical-relative:page;z-index:-1415" type="#_x0000_t75">
          <v:imagedata o:title="" r:id="rId1"/>
        </v:shape>
      </w:pict>
    </w:r>
    <w:r>
      <w:pict>
        <v:shape style="position:absolute;margin-left:376.7pt;margin-top:29.3pt;width:196.7pt;height:60pt;mso-position-horizontal-relative:page;mso-position-vertical-relative:page;z-index:-1414" type="#_x0000_t75">
          <v:imagedata o:title="" r:id="rId2"/>
        </v:shape>
      </w:pict>
    </w:r>
    <w:r>
      <w:rPr>
        <w:sz w:val="20"/>
        <w:szCs w:val="20"/>
      </w:rPr>
    </w:r>
  </w:p>
</w:hdr>
</file>

<file path=word/header3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20"/>
        <w:szCs w:val="20"/>
      </w:rPr>
      <w:jc w:val="left"/>
      <w:spacing w:line="200" w:lineRule="exact"/>
    </w:pPr>
    <w:r>
      <w:pict>
        <v:shape style="position:absolute;margin-left:43.05pt;margin-top:28.5pt;width:154.5pt;height:56.4pt;mso-position-horizontal-relative:page;mso-position-vertical-relative:page;z-index:-1411" type="#_x0000_t75">
          <v:imagedata o:title="" r:id="rId1"/>
        </v:shape>
      </w:pict>
    </w:r>
    <w:r>
      <w:pict>
        <v:shape style="position:absolute;margin-left:376.7pt;margin-top:29.3pt;width:196.7pt;height:60pt;mso-position-horizontal-relative:page;mso-position-vertical-relative:page;z-index:-1410" type="#_x0000_t75">
          <v:imagedata o:title="" r:id="rId2"/>
        </v:shape>
      </w:pict>
    </w:r>
    <w:r>
      <w:rPr>
        <w:sz w:val="20"/>
        <w:szCs w:val="20"/>
      </w:rPr>
    </w:r>
  </w:p>
</w:hdr>
</file>

<file path=word/header4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20"/>
        <w:szCs w:val="20"/>
      </w:rPr>
      <w:jc w:val="left"/>
      <w:spacing w:line="200" w:lineRule="exact"/>
    </w:pPr>
    <w:r>
      <w:pict>
        <v:shape style="position:absolute;margin-left:43.05pt;margin-top:28.5pt;width:154.5pt;height:56.4pt;mso-position-horizontal-relative:page;mso-position-vertical-relative:page;z-index:-1409" type="#_x0000_t75">
          <v:imagedata o:title="" r:id="rId1"/>
        </v:shape>
      </w:pict>
    </w:r>
    <w:r>
      <w:pict>
        <v:shape style="position:absolute;margin-left:376.7pt;margin-top:29.3pt;width:196.7pt;height:60pt;mso-position-horizontal-relative:page;mso-position-vertical-relative:page;z-index:-1408" type="#_x0000_t75">
          <v:imagedata o:title="" r:id="rId2"/>
        </v:shape>
      </w:pict>
    </w:r>
    <w:r>
      <w:rPr>
        <w:sz w:val="20"/>
        <w:szCs w:val="20"/>
      </w:rPr>
    </w:r>
  </w:p>
</w:hdr>
</file>

<file path=word/header5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20"/>
        <w:szCs w:val="20"/>
      </w:rPr>
      <w:jc w:val="left"/>
      <w:spacing w:line="200" w:lineRule="exact"/>
    </w:pPr>
    <w:r>
      <w:pict>
        <v:shape style="position:absolute;margin-left:43.05pt;margin-top:28.5pt;width:154.5pt;height:56.4pt;mso-position-horizontal-relative:page;mso-position-vertical-relative:page;z-index:-1407" type="#_x0000_t75">
          <v:imagedata o:title="" r:id="rId1"/>
        </v:shape>
      </w:pict>
    </w:r>
    <w:r>
      <w:pict>
        <v:shape style="position:absolute;margin-left:376.7pt;margin-top:29.3pt;width:196.7pt;height:60pt;mso-position-horizontal-relative:page;mso-position-vertical-relative:page;z-index:-1406" type="#_x0000_t75">
          <v:imagedata o:title="" r:id="rId2"/>
        </v:shape>
      </w:pict>
    </w:r>
    <w:r>
      <w:pict>
        <v:group coordorigin="1133,2761" coordsize="9792,0" style="position:absolute;margin-left:56.64pt;margin-top:138.069pt;width:489.603pt;height:0pt;mso-position-horizontal-relative:page;mso-position-vertical-relative:page;z-index:-1405">
          <v:shape coordorigin="1133,2761" coordsize="9792,0" filled="f" path="m1133,2761l10925,2761e" strokecolor="#000000" stroked="t" strokeweight="0.69552pt" style="position:absolute;left:1133;top:2761;width:9792;height:0">
            <v:path arrowok="t"/>
          </v:shape>
          <w10:wrap type="none"/>
        </v:group>
      </w:pict>
    </w:r>
    <w:r>
      <w:pict>
        <v:shape filled="f" stroked="f" style="position:absolute;margin-left:55.64pt;margin-top:100.954pt;width:332.305pt;height:25.76pt;mso-position-horizontal-relative:page;mso-position-vertical-relative:page;z-index:-1404" type="#_x0000_t202">
          <v:textbox inset="0,0,0,0">
            <w:txbxContent>
              <w:p>
                <w:pPr>
                  <w:rPr>
                    <w:rFonts w:ascii="Arial" w:cs="Arial" w:eastAsia="Arial" w:hAnsi="Arial"/>
                    <w:sz w:val="22"/>
                    <w:szCs w:val="22"/>
                  </w:rPr>
                  <w:jc w:val="left"/>
                  <w:spacing w:line="240" w:lineRule="exact"/>
                  <w:ind w:left="20"/>
                </w:pPr>
                <w:r>
                  <w:rPr>
                    <w:rFonts w:ascii="Arial" w:cs="Arial" w:eastAsia="Arial" w:hAnsi="Arial"/>
                    <w:spacing w:val="0"/>
                    <w:w w:val="100"/>
                    <w:sz w:val="22"/>
                    <w:szCs w:val="22"/>
                  </w:rPr>
                  <w:t>29</w:t>
                </w:r>
                <w:r>
                  <w:rPr>
                    <w:rFonts w:ascii="Arial" w:cs="Arial" w:eastAsia="Arial" w:hAnsi="Arial"/>
                    <w:spacing w:val="1"/>
                    <w:w w:val="100"/>
                    <w:sz w:val="22"/>
                    <w:szCs w:val="22"/>
                  </w:rPr>
                  <w:t>.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2"/>
                    <w:szCs w:val="22"/>
                  </w:rPr>
                  <w:t>-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Arial" w:cs="Arial" w:eastAsia="Arial" w:hAnsi="Arial"/>
                    <w:spacing w:val="-1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2"/>
                    <w:szCs w:val="22"/>
                  </w:rPr>
                  <w:t>l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Arial" w:cs="Arial" w:eastAsia="Arial" w:hAnsi="Arial"/>
                    <w:spacing w:val="-3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ascii="Arial" w:cs="Arial" w:eastAsia="Arial" w:hAnsi="Arial"/>
                    <w:spacing w:val="3"/>
                    <w:w w:val="100"/>
                    <w:sz w:val="22"/>
                    <w:szCs w:val="22"/>
                  </w:rPr>
                  <w:t>f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ascii="Arial" w:cs="Arial" w:eastAsia="Arial" w:hAnsi="Arial"/>
                    <w:spacing w:val="-3"/>
                    <w:w w:val="100"/>
                    <w:sz w:val="22"/>
                    <w:szCs w:val="22"/>
                  </w:rPr>
                  <w:t>c</w:t>
                </w:r>
                <w:r>
                  <w:rPr>
                    <w:rFonts w:ascii="Arial" w:cs="Arial" w:eastAsia="Arial" w:hAnsi="Arial"/>
                    <w:spacing w:val="1"/>
                    <w:w w:val="100"/>
                    <w:sz w:val="22"/>
                    <w:szCs w:val="22"/>
                  </w:rPr>
                  <w:t>t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2"/>
                    <w:szCs w:val="22"/>
                  </w:rPr>
                  <w:t>o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2"/>
                    <w:szCs w:val="22"/>
                  </w:rPr>
                  <w:t>D</w:t>
                </w:r>
                <w:r>
                  <w:rPr>
                    <w:rFonts w:ascii="Arial" w:cs="Arial" w:eastAsia="Arial" w:hAnsi="Arial"/>
                    <w:spacing w:val="-1"/>
                    <w:w w:val="100"/>
                    <w:sz w:val="22"/>
                    <w:szCs w:val="22"/>
                  </w:rPr>
                  <w:t>o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2"/>
                    <w:szCs w:val="22"/>
                  </w:rPr>
                  <w:t>p</w:t>
                </w:r>
                <w:r>
                  <w:rPr>
                    <w:rFonts w:ascii="Arial" w:cs="Arial" w:eastAsia="Arial" w:hAnsi="Arial"/>
                    <w:spacing w:val="-1"/>
                    <w:w w:val="100"/>
                    <w:sz w:val="22"/>
                    <w:szCs w:val="22"/>
                  </w:rPr>
                  <w:t>p</w:t>
                </w:r>
                <w:r>
                  <w:rPr>
                    <w:rFonts w:ascii="Arial" w:cs="Arial" w:eastAsia="Arial" w:hAnsi="Arial"/>
                    <w:spacing w:val="-1"/>
                    <w:w w:val="100"/>
                    <w:sz w:val="22"/>
                    <w:szCs w:val="22"/>
                  </w:rPr>
                  <w:t>l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2"/>
                    <w:szCs w:val="22"/>
                  </w:rPr>
                  <w:t>er</w:t>
                </w:r>
                <w:r>
                  <w:rPr>
                    <w:rFonts w:ascii="Arial" w:cs="Arial" w:eastAsia="Arial" w:hAnsi="Arial"/>
                    <w:spacing w:val="-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2"/>
                    <w:szCs w:val="22"/>
                  </w:rPr>
                  <w:t>d</w:t>
                </w:r>
                <w:r>
                  <w:rPr>
                    <w:rFonts w:ascii="Arial" w:cs="Arial" w:eastAsia="Arial" w:hAnsi="Arial"/>
                    <w:spacing w:val="-3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2"/>
                    <w:szCs w:val="22"/>
                  </w:rPr>
                  <w:t>l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2"/>
                    <w:szCs w:val="22"/>
                  </w:rPr>
                  <w:t>es</w:t>
                </w:r>
                <w:r>
                  <w:rPr>
                    <w:rFonts w:ascii="Arial" w:cs="Arial" w:eastAsia="Arial" w:hAnsi="Arial"/>
                    <w:spacing w:val="-1"/>
                    <w:w w:val="100"/>
                    <w:sz w:val="22"/>
                    <w:szCs w:val="22"/>
                  </w:rPr>
                  <w:t>p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2"/>
                    <w:szCs w:val="22"/>
                  </w:rPr>
                  <w:t>ec</w:t>
                </w:r>
                <w:r>
                  <w:rPr>
                    <w:rFonts w:ascii="Arial" w:cs="Arial" w:eastAsia="Arial" w:hAnsi="Arial"/>
                    <w:spacing w:val="-2"/>
                    <w:w w:val="100"/>
                    <w:sz w:val="22"/>
                    <w:szCs w:val="22"/>
                  </w:rPr>
                  <w:t>t</w:t>
                </w:r>
                <w:r>
                  <w:rPr>
                    <w:rFonts w:ascii="Arial" w:cs="Arial" w:eastAsia="Arial" w:hAnsi="Arial"/>
                    <w:spacing w:val="1"/>
                    <w:w w:val="100"/>
                    <w:sz w:val="22"/>
                    <w:szCs w:val="22"/>
                  </w:rPr>
                  <w:t>r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2"/>
                    <w:szCs w:val="22"/>
                  </w:rPr>
                  <w:t>o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ascii="Arial" w:cs="Arial" w:eastAsia="Arial" w:hAnsi="Arial"/>
                    <w:spacing w:val="-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2"/>
                    <w:szCs w:val="22"/>
                  </w:rPr>
                  <w:t>co</w:t>
                </w:r>
                <w:r>
                  <w:rPr>
                    <w:rFonts w:ascii="Arial" w:cs="Arial" w:eastAsia="Arial" w:hAnsi="Arial"/>
                    <w:spacing w:val="-1"/>
                    <w:w w:val="100"/>
                    <w:sz w:val="22"/>
                    <w:szCs w:val="22"/>
                  </w:rPr>
                  <w:t>l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2"/>
                    <w:szCs w:val="22"/>
                  </w:rPr>
                  <w:t>or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Arial" w:cs="Arial" w:eastAsia="Arial" w:hAnsi="Arial"/>
                    <w:spacing w:val="3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2"/>
                    <w:szCs w:val="22"/>
                  </w:rPr>
                  <w:t>d</w:t>
                </w:r>
                <w:r>
                  <w:rPr>
                    <w:rFonts w:ascii="Arial" w:cs="Arial" w:eastAsia="Arial" w:hAnsi="Arial"/>
                    <w:spacing w:val="-1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2"/>
                    <w:szCs w:val="22"/>
                  </w:rPr>
                  <w:t>l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Arial" w:cs="Arial" w:eastAsia="Arial" w:hAnsi="Arial"/>
                    <w:spacing w:val="-2"/>
                    <w:w w:val="100"/>
                    <w:sz w:val="22"/>
                    <w:szCs w:val="22"/>
                  </w:rPr>
                  <w:t>v</w:t>
                </w:r>
                <w:r>
                  <w:rPr>
                    <w:rFonts w:ascii="Arial" w:cs="Arial" w:eastAsia="Arial" w:hAnsi="Arial"/>
                    <w:spacing w:val="-1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2"/>
                    <w:szCs w:val="22"/>
                  </w:rPr>
                  <w:t>o</w:t>
                </w:r>
                <w:r>
                  <w:rPr>
                    <w:rFonts w:ascii="Arial" w:cs="Arial" w:eastAsia="Arial" w:hAnsi="Arial"/>
                    <w:spacing w:val="-1"/>
                    <w:w w:val="100"/>
                    <w:sz w:val="22"/>
                    <w:szCs w:val="22"/>
                  </w:rPr>
                  <w:t>l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2"/>
                    <w:szCs w:val="22"/>
                  </w:rPr>
                  <w:t>eta</w:t>
                </w:r>
                <w:r>
                  <w:rPr>
                    <w:rFonts w:ascii="Arial" w:cs="Arial" w:eastAsia="Arial" w:hAnsi="Arial"/>
                    <w:spacing w:val="2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Arial" w:cs="Arial" w:eastAsia="Arial" w:hAnsi="Arial"/>
                    <w:spacing w:val="-1"/>
                    <w:w w:val="100"/>
                    <w:sz w:val="22"/>
                    <w:szCs w:val="22"/>
                  </w:rPr>
                  <w:t>l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2"/>
                    <w:szCs w:val="22"/>
                  </w:rPr>
                  <w:t>a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Arial" w:cs="Arial" w:eastAsia="Arial" w:hAnsi="Arial"/>
                    <w:spacing w:val="1"/>
                    <w:w w:val="100"/>
                    <w:sz w:val="22"/>
                    <w:szCs w:val="22"/>
                  </w:rPr>
                  <w:t>r</w:t>
                </w:r>
                <w:r>
                  <w:rPr>
                    <w:rFonts w:ascii="Arial" w:cs="Arial" w:eastAsia="Arial" w:hAnsi="Arial"/>
                    <w:spacing w:val="-3"/>
                    <w:w w:val="100"/>
                    <w:sz w:val="22"/>
                    <w:szCs w:val="22"/>
                  </w:rPr>
                  <w:t>o</w:t>
                </w:r>
                <w:r>
                  <w:rPr>
                    <w:rFonts w:ascii="Arial" w:cs="Arial" w:eastAsia="Arial" w:hAnsi="Arial"/>
                    <w:spacing w:val="1"/>
                    <w:w w:val="100"/>
                    <w:sz w:val="22"/>
                    <w:szCs w:val="22"/>
                  </w:rPr>
                  <w:t>j</w:t>
                </w:r>
                <w:r>
                  <w:rPr>
                    <w:rFonts w:ascii="Arial" w:cs="Arial" w:eastAsia="Arial" w:hAnsi="Arial"/>
                    <w:spacing w:val="-1"/>
                    <w:w w:val="100"/>
                    <w:sz w:val="22"/>
                    <w:szCs w:val="22"/>
                  </w:rPr>
                  <w:t>o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2"/>
                    <w:szCs w:val="22"/>
                  </w:rPr>
                  <w:t>.</w:t>
                </w:r>
              </w:p>
              <w:p>
                <w:pPr>
                  <w:rPr>
                    <w:rFonts w:ascii="Arial" w:cs="Arial" w:eastAsia="Arial" w:hAnsi="Arial"/>
                    <w:sz w:val="22"/>
                    <w:szCs w:val="22"/>
                  </w:rPr>
                  <w:jc w:val="left"/>
                  <w:spacing w:before="1"/>
                  <w:ind w:left="20" w:right="-33"/>
                </w:pPr>
                <w:r>
                  <w:rPr>
                    <w:rFonts w:ascii="Arial" w:cs="Arial" w:eastAsia="Arial" w:hAnsi="Arial"/>
                    <w:spacing w:val="0"/>
                    <w:w w:val="100"/>
                    <w:sz w:val="22"/>
                    <w:szCs w:val="22"/>
                  </w:rPr>
                  <w:t>¿</w:t>
                </w:r>
                <w:r>
                  <w:rPr>
                    <w:rFonts w:ascii="Arial" w:cs="Arial" w:eastAsia="Arial" w:hAnsi="Arial"/>
                    <w:spacing w:val="-2"/>
                    <w:w w:val="100"/>
                    <w:sz w:val="22"/>
                    <w:szCs w:val="22"/>
                  </w:rPr>
                  <w:t>C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2"/>
                    <w:szCs w:val="22"/>
                  </w:rPr>
                  <w:t>u</w:t>
                </w:r>
                <w:r>
                  <w:rPr>
                    <w:rFonts w:ascii="Arial" w:cs="Arial" w:eastAsia="Arial" w:hAnsi="Arial"/>
                    <w:spacing w:val="-1"/>
                    <w:w w:val="100"/>
                    <w:sz w:val="22"/>
                    <w:szCs w:val="22"/>
                  </w:rPr>
                  <w:t>á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2"/>
                    <w:szCs w:val="22"/>
                  </w:rPr>
                  <w:t>l</w:t>
                </w:r>
                <w:r>
                  <w:rPr>
                    <w:rFonts w:ascii="Arial" w:cs="Arial" w:eastAsia="Arial" w:hAnsi="Arial"/>
                    <w:spacing w:val="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2"/>
                    <w:szCs w:val="22"/>
                  </w:rPr>
                  <w:t>es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2"/>
                    <w:szCs w:val="22"/>
                  </w:rPr>
                  <w:t>el</w:t>
                </w:r>
                <w:r>
                  <w:rPr>
                    <w:rFonts w:ascii="Arial" w:cs="Arial" w:eastAsia="Arial" w:hAnsi="Arial"/>
                    <w:spacing w:val="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2"/>
                    <w:szCs w:val="22"/>
                  </w:rPr>
                  <w:t>orden</w:t>
                </w:r>
                <w:r>
                  <w:rPr>
                    <w:rFonts w:ascii="Arial" w:cs="Arial" w:eastAsia="Arial" w:hAnsi="Arial"/>
                    <w:spacing w:val="-2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ascii="Arial" w:cs="Arial" w:eastAsia="Arial" w:hAnsi="Arial"/>
                    <w:spacing w:val="-2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Arial" w:cs="Arial" w:eastAsia="Arial" w:hAnsi="Arial"/>
                    <w:spacing w:val="-1"/>
                    <w:w w:val="100"/>
                    <w:sz w:val="22"/>
                    <w:szCs w:val="22"/>
                  </w:rPr>
                  <w:t>l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2"/>
                    <w:szCs w:val="22"/>
                  </w:rPr>
                  <w:t>os</w:t>
                </w:r>
                <w:r>
                  <w:rPr>
                    <w:rFonts w:ascii="Arial" w:cs="Arial" w:eastAsia="Arial" w:hAnsi="Arial"/>
                    <w:spacing w:val="-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2"/>
                    <w:szCs w:val="22"/>
                  </w:rPr>
                  <w:t>s</w:t>
                </w:r>
                <w:r>
                  <w:rPr>
                    <w:rFonts w:ascii="Arial" w:cs="Arial" w:eastAsia="Arial" w:hAnsi="Arial"/>
                    <w:spacing w:val="-1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ascii="Arial" w:cs="Arial" w:eastAsia="Arial" w:hAnsi="Arial"/>
                    <w:spacing w:val="2"/>
                    <w:w w:val="100"/>
                    <w:sz w:val="22"/>
                    <w:szCs w:val="22"/>
                  </w:rPr>
                  <w:t>g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2"/>
                    <w:szCs w:val="22"/>
                  </w:rPr>
                  <w:t>u</w:t>
                </w:r>
                <w:r>
                  <w:rPr>
                    <w:rFonts w:ascii="Arial" w:cs="Arial" w:eastAsia="Arial" w:hAnsi="Arial"/>
                    <w:spacing w:val="-1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ascii="Arial" w:cs="Arial" w:eastAsia="Arial" w:hAnsi="Arial"/>
                    <w:spacing w:val="-1"/>
                    <w:w w:val="100"/>
                    <w:sz w:val="22"/>
                    <w:szCs w:val="22"/>
                  </w:rPr>
                  <w:t>n</w:t>
                </w:r>
                <w:r>
                  <w:rPr>
                    <w:rFonts w:ascii="Arial" w:cs="Arial" w:eastAsia="Arial" w:hAnsi="Arial"/>
                    <w:spacing w:val="1"/>
                    <w:w w:val="100"/>
                    <w:sz w:val="22"/>
                    <w:szCs w:val="22"/>
                  </w:rPr>
                  <w:t>t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2"/>
                    <w:szCs w:val="22"/>
                  </w:rPr>
                  <w:t>es</w:t>
                </w:r>
                <w:r>
                  <w:rPr>
                    <w:rFonts w:ascii="Arial" w:cs="Arial" w:eastAsia="Arial" w:hAnsi="Arial"/>
                    <w:spacing w:val="-2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2"/>
                    <w:szCs w:val="22"/>
                  </w:rPr>
                  <w:t>co</w:t>
                </w:r>
                <w:r>
                  <w:rPr>
                    <w:rFonts w:ascii="Arial" w:cs="Arial" w:eastAsia="Arial" w:hAnsi="Arial"/>
                    <w:spacing w:val="-1"/>
                    <w:w w:val="100"/>
                    <w:sz w:val="22"/>
                    <w:szCs w:val="22"/>
                  </w:rPr>
                  <w:t>l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2"/>
                    <w:szCs w:val="22"/>
                  </w:rPr>
                  <w:t>ores</w:t>
                </w:r>
                <w:r>
                  <w:rPr>
                    <w:rFonts w:ascii="Arial" w:cs="Arial" w:eastAsia="Arial" w:hAnsi="Arial"/>
                    <w:spacing w:val="6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2"/>
                    <w:szCs w:val="22"/>
                  </w:rPr>
                  <w:t>a</w:t>
                </w:r>
                <w:r>
                  <w:rPr>
                    <w:rFonts w:ascii="Arial" w:cs="Arial" w:eastAsia="Arial" w:hAnsi="Arial"/>
                    <w:spacing w:val="-3"/>
                    <w:w w:val="100"/>
                    <w:sz w:val="22"/>
                    <w:szCs w:val="22"/>
                  </w:rPr>
                  <w:t>z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2"/>
                    <w:szCs w:val="22"/>
                  </w:rPr>
                  <w:t>u</w:t>
                </w:r>
                <w:r>
                  <w:rPr>
                    <w:rFonts w:ascii="Arial" w:cs="Arial" w:eastAsia="Arial" w:hAnsi="Arial"/>
                    <w:spacing w:val="-1"/>
                    <w:w w:val="100"/>
                    <w:sz w:val="22"/>
                    <w:szCs w:val="22"/>
                  </w:rPr>
                  <w:t>l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2"/>
                    <w:szCs w:val="22"/>
                  </w:rPr>
                  <w:t>,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2"/>
                    <w:szCs w:val="22"/>
                  </w:rPr>
                  <w:t>ama</w:t>
                </w:r>
                <w:r>
                  <w:rPr>
                    <w:rFonts w:ascii="Arial" w:cs="Arial" w:eastAsia="Arial" w:hAnsi="Arial"/>
                    <w:spacing w:val="1"/>
                    <w:w w:val="100"/>
                    <w:sz w:val="22"/>
                    <w:szCs w:val="22"/>
                  </w:rPr>
                  <w:t>r</w:t>
                </w:r>
                <w:r>
                  <w:rPr>
                    <w:rFonts w:ascii="Arial" w:cs="Arial" w:eastAsia="Arial" w:hAnsi="Arial"/>
                    <w:spacing w:val="-1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ascii="Arial" w:cs="Arial" w:eastAsia="Arial" w:hAnsi="Arial"/>
                    <w:spacing w:val="-1"/>
                    <w:w w:val="100"/>
                    <w:sz w:val="22"/>
                    <w:szCs w:val="22"/>
                  </w:rPr>
                  <w:t>l</w:t>
                </w:r>
                <w:r>
                  <w:rPr>
                    <w:rFonts w:ascii="Arial" w:cs="Arial" w:eastAsia="Arial" w:hAnsi="Arial"/>
                    <w:spacing w:val="-1"/>
                    <w:w w:val="100"/>
                    <w:sz w:val="22"/>
                    <w:szCs w:val="22"/>
                  </w:rPr>
                  <w:t>l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2"/>
                    <w:szCs w:val="22"/>
                  </w:rPr>
                  <w:t>o,</w:t>
                </w:r>
                <w:r>
                  <w:rPr>
                    <w:rFonts w:ascii="Arial" w:cs="Arial" w:eastAsia="Arial" w:hAnsi="Arial"/>
                    <w:spacing w:val="2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2"/>
                    <w:szCs w:val="22"/>
                  </w:rPr>
                  <w:t>n</w:t>
                </w:r>
                <w:r>
                  <w:rPr>
                    <w:rFonts w:ascii="Arial" w:cs="Arial" w:eastAsia="Arial" w:hAnsi="Arial"/>
                    <w:spacing w:val="-3"/>
                    <w:w w:val="100"/>
                    <w:sz w:val="22"/>
                    <w:szCs w:val="22"/>
                  </w:rPr>
                  <w:t>a</w:t>
                </w:r>
                <w:r>
                  <w:rPr>
                    <w:rFonts w:ascii="Arial" w:cs="Arial" w:eastAsia="Arial" w:hAnsi="Arial"/>
                    <w:spacing w:val="1"/>
                    <w:w w:val="100"/>
                    <w:sz w:val="22"/>
                    <w:szCs w:val="22"/>
                  </w:rPr>
                  <w:t>r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2"/>
                    <w:szCs w:val="22"/>
                  </w:rPr>
                  <w:t>a</w:t>
                </w:r>
                <w:r>
                  <w:rPr>
                    <w:rFonts w:ascii="Arial" w:cs="Arial" w:eastAsia="Arial" w:hAnsi="Arial"/>
                    <w:spacing w:val="-1"/>
                    <w:w w:val="100"/>
                    <w:sz w:val="22"/>
                    <w:szCs w:val="22"/>
                  </w:rPr>
                  <w:t>n</w:t>
                </w:r>
                <w:r>
                  <w:rPr>
                    <w:rFonts w:ascii="Arial" w:cs="Arial" w:eastAsia="Arial" w:hAnsi="Arial"/>
                    <w:spacing w:val="1"/>
                    <w:w w:val="100"/>
                    <w:sz w:val="22"/>
                    <w:szCs w:val="22"/>
                  </w:rPr>
                  <w:t>j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2"/>
                    <w:szCs w:val="22"/>
                  </w:rPr>
                  <w:t>a?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20"/>
        <w:szCs w:val="20"/>
      </w:rPr>
      <w:jc w:val="left"/>
      <w:spacing w:line="200" w:lineRule="exact"/>
    </w:pPr>
    <w:r>
      <w:pict>
        <v:shape style="position:absolute;margin-left:43.05pt;margin-top:28.5pt;width:154.5pt;height:56.4pt;mso-position-horizontal-relative:page;mso-position-vertical-relative:page;z-index:-1403" type="#_x0000_t75">
          <v:imagedata o:title="" r:id="rId1"/>
        </v:shape>
      </w:pict>
    </w:r>
    <w:r>
      <w:pict>
        <v:shape style="position:absolute;margin-left:376.7pt;margin-top:29.3pt;width:196.7pt;height:60pt;mso-position-horizontal-relative:page;mso-position-vertical-relative:page;z-index:-1402" type="#_x0000_t75">
          <v:imagedata o:title="" r:id="rId2"/>
        </v:shape>
      </w:pict>
    </w:r>
    <w:r>
      <w:rPr>
        <w:sz w:val="20"/>
        <w:szCs w:val="20"/>
      </w:rPr>
    </w:r>
  </w:p>
</w:hdr>
</file>

<file path=word/header7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20"/>
        <w:szCs w:val="20"/>
      </w:rPr>
      <w:jc w:val="left"/>
      <w:spacing w:line="200" w:lineRule="exact"/>
    </w:pPr>
    <w:r>
      <w:pict>
        <v:shape style="position:absolute;margin-left:43.05pt;margin-top:28.5pt;width:154.5pt;height:56.4pt;mso-position-horizontal-relative:page;mso-position-vertical-relative:page;z-index:-1401" type="#_x0000_t75">
          <v:imagedata o:title="" r:id="rId1"/>
        </v:shape>
      </w:pict>
    </w:r>
    <w:r>
      <w:pict>
        <v:shape style="position:absolute;margin-left:376.7pt;margin-top:29.3pt;width:196.7pt;height:60pt;mso-position-horizontal-relative:page;mso-position-vertical-relative:page;z-index:-1400" type="#_x0000_t75">
          <v:imagedata o:title="" r:id="rId2"/>
        </v:shape>
      </w:pict>
    </w:r>
    <w:r>
      <w:rPr>
        <w:sz w:val="20"/>
        <w:szCs w:val="20"/>
      </w:rPr>
    </w:r>
  </w:p>
</w:hdr>
</file>

<file path=word/header8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20"/>
        <w:szCs w:val="20"/>
      </w:rPr>
      <w:jc w:val="left"/>
      <w:spacing w:line="200" w:lineRule="exact"/>
    </w:pPr>
    <w:r>
      <w:pict>
        <v:shape style="position:absolute;margin-left:43.05pt;margin-top:28.5pt;width:154.5pt;height:56.4pt;mso-position-horizontal-relative:page;mso-position-vertical-relative:page;z-index:-1399" type="#_x0000_t75">
          <v:imagedata o:title="" r:id="rId1"/>
        </v:shape>
      </w:pict>
    </w:r>
    <w:r>
      <w:pict>
        <v:shape style="position:absolute;margin-left:376.7pt;margin-top:29.3pt;width:196.7pt;height:60pt;mso-position-horizontal-relative:page;mso-position-vertical-relative:page;z-index:-1398" type="#_x0000_t75">
          <v:imagedata o:title="" r:id="rId2"/>
        </v:shape>
      </w:pict>
    </w:r>
    <w:r>
      <w:rPr>
        <w:sz w:val="20"/>
        <w:szCs w:val="20"/>
      </w:rPr>
    </w:r>
  </w:p>
</w:hdr>
</file>

<file path=word/header9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20"/>
        <w:szCs w:val="20"/>
      </w:rPr>
      <w:jc w:val="left"/>
      <w:spacing w:line="200" w:lineRule="exact"/>
    </w:pPr>
    <w:r>
      <w:pict>
        <v:shape style="position:absolute;margin-left:43.05pt;margin-top:28.5pt;width:154.5pt;height:56.4pt;mso-position-horizontal-relative:page;mso-position-vertical-relative:page;z-index:-1397" type="#_x0000_t75">
          <v:imagedata o:title="" r:id="rId1"/>
        </v:shape>
      </w:pict>
    </w:r>
    <w:r>
      <w:pict>
        <v:shape style="position:absolute;margin-left:376.7pt;margin-top:29.3pt;width:196.7pt;height:60pt;mso-position-horizontal-relative:page;mso-position-vertical-relative:page;z-index:-1396" type="#_x0000_t75">
          <v:imagedata o:title="" r:id="rId2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header1.xml" Type="http://schemas.openxmlformats.org/officeDocument/2006/relationships/header"/><Relationship Id="rId5" Target="header2.xml" Type="http://schemas.openxmlformats.org/officeDocument/2006/relationships/header"/><Relationship Id="rId6" Target="footer1.xml" Type="http://schemas.openxmlformats.org/officeDocument/2006/relationships/footer"/><Relationship Id="rId7" Target="footer2.xml" Type="http://schemas.openxmlformats.org/officeDocument/2006/relationships/footer"/><Relationship Id="rId8" Target="header3.xml" Type="http://schemas.openxmlformats.org/officeDocument/2006/relationships/header"/><Relationship Id="rId9" Target="header4.xml" Type="http://schemas.openxmlformats.org/officeDocument/2006/relationships/header"/><Relationship Id="rId10" Target="https://phet.colorado.edu/sims/html/wave-on-a-string/latest/wave-on-a-string_en.html" TargetMode="External" Type="http://schemas.openxmlformats.org/officeDocument/2006/relationships/hyperlink"/><Relationship Id="rId11" Target="https://phet.colorado.edu/sims/html/bending-light/latest/bending-light_es.html" TargetMode="External" Type="http://schemas.openxmlformats.org/officeDocument/2006/relationships/hyperlink"/><Relationship Id="rId12" Target="header5.xml" Type="http://schemas.openxmlformats.org/officeDocument/2006/relationships/header"/><Relationship Id="rId13" Target="header6.xml" Type="http://schemas.openxmlformats.org/officeDocument/2006/relationships/header"/><Relationship Id="rId14" Target="header7.xml" Type="http://schemas.openxmlformats.org/officeDocument/2006/relationships/header"/><Relationship Id="rId15" Target="header8.xml" Type="http://schemas.openxmlformats.org/officeDocument/2006/relationships/header"/><Relationship Id="rId16" Target="media\image3.png" Type="http://schemas.openxmlformats.org/officeDocument/2006/relationships/image"/><Relationship Id="rId17" Target="header9.xml" Type="http://schemas.openxmlformats.org/officeDocument/2006/relationships/header"/><Relationship Id="rId18" Target="header10.xml" Type="http://schemas.openxmlformats.org/officeDocument/2006/relationships/header"/><Relationship Id="rId19" Target="http://www.biblionline.pearson.com/Pages/BookDetail.aspx" TargetMode="External" Type="http://schemas.openxmlformats.org/officeDocument/2006/relationships/hyperlink"/><Relationship Id="rId20" Target="http://www.biblionline.pearson.com/Pages/BookDetail.aspx" TargetMode="External" Type="http://schemas.openxmlformats.org/officeDocument/2006/relationships/hyperlink"/></Relationships>

</file>

<file path=word/_rels/header1.xml.rels><?xml version="1.0" encoding="UTF-8" standalone="yes"?>
<Relationships xmlns="http://schemas.openxmlformats.org/package/2006/relationships"><Relationship Id="rId1" Target="media\image1.jpg" Type="http://schemas.openxmlformats.org/officeDocument/2006/relationships/image"/><Relationship Id="rId2" Target="media\image2.png" Type="http://schemas.openxmlformats.org/officeDocument/2006/relationships/image"/></Relationships>

</file>

<file path=word/_rels/header10.xml.rels><?xml version="1.0" encoding="UTF-8" standalone="yes"?>
<Relationships xmlns="http://schemas.openxmlformats.org/package/2006/relationships"><Relationship Id="rId1" Target="media\image1.jpg" Type="http://schemas.openxmlformats.org/officeDocument/2006/relationships/image"/><Relationship Id="rId2" Target="media\image2.png" Type="http://schemas.openxmlformats.org/officeDocument/2006/relationships/image"/></Relationships>

</file>

<file path=word/_rels/header2.xml.rels><?xml version="1.0" encoding="UTF-8" standalone="yes"?>
<Relationships xmlns="http://schemas.openxmlformats.org/package/2006/relationships"><Relationship Id="rId1" Target="media\image1.jpg" Type="http://schemas.openxmlformats.org/officeDocument/2006/relationships/image"/><Relationship Id="rId2" Target="media\image2.png" Type="http://schemas.openxmlformats.org/officeDocument/2006/relationships/image"/></Relationships>

</file>

<file path=word/_rels/header3.xml.rels><?xml version="1.0" encoding="UTF-8" standalone="yes"?>
<Relationships xmlns="http://schemas.openxmlformats.org/package/2006/relationships"><Relationship Id="rId1" Target="media\image1.jpg" Type="http://schemas.openxmlformats.org/officeDocument/2006/relationships/image"/><Relationship Id="rId2" Target="media\image2.png" Type="http://schemas.openxmlformats.org/officeDocument/2006/relationships/image"/></Relationships>

</file>

<file path=word/_rels/header4.xml.rels><?xml version="1.0" encoding="UTF-8" standalone="yes"?>
<Relationships xmlns="http://schemas.openxmlformats.org/package/2006/relationships"><Relationship Id="rId1" Target="media\image1.jpg" Type="http://schemas.openxmlformats.org/officeDocument/2006/relationships/image"/><Relationship Id="rId2" Target="media\image2.png" Type="http://schemas.openxmlformats.org/officeDocument/2006/relationships/image"/></Relationships>

</file>

<file path=word/_rels/header5.xml.rels><?xml version="1.0" encoding="UTF-8" standalone="yes"?>
<Relationships xmlns="http://schemas.openxmlformats.org/package/2006/relationships"><Relationship Id="rId1" Target="media\image1.jpg" Type="http://schemas.openxmlformats.org/officeDocument/2006/relationships/image"/><Relationship Id="rId2" Target="media\image2.png" Type="http://schemas.openxmlformats.org/officeDocument/2006/relationships/image"/></Relationships>

</file>

<file path=word/_rels/header6.xml.rels><?xml version="1.0" encoding="UTF-8" standalone="yes"?>
<Relationships xmlns="http://schemas.openxmlformats.org/package/2006/relationships"><Relationship Id="rId1" Target="media\image1.jpg" Type="http://schemas.openxmlformats.org/officeDocument/2006/relationships/image"/><Relationship Id="rId2" Target="media\image2.png" Type="http://schemas.openxmlformats.org/officeDocument/2006/relationships/image"/></Relationships>

</file>

<file path=word/_rels/header7.xml.rels><?xml version="1.0" encoding="UTF-8" standalone="yes"?>
<Relationships xmlns="http://schemas.openxmlformats.org/package/2006/relationships"><Relationship Id="rId1" Target="media\image1.jpg" Type="http://schemas.openxmlformats.org/officeDocument/2006/relationships/image"/><Relationship Id="rId2" Target="media\image2.png" Type="http://schemas.openxmlformats.org/officeDocument/2006/relationships/image"/></Relationships>

</file>

<file path=word/_rels/header8.xml.rels><?xml version="1.0" encoding="UTF-8" standalone="yes"?>
<Relationships xmlns="http://schemas.openxmlformats.org/package/2006/relationships"><Relationship Id="rId1" Target="media\image1.jpg" Type="http://schemas.openxmlformats.org/officeDocument/2006/relationships/image"/><Relationship Id="rId2" Target="media\image2.png" Type="http://schemas.openxmlformats.org/officeDocument/2006/relationships/image"/></Relationships>

</file>

<file path=word/_rels/header9.xml.rels><?xml version="1.0" encoding="UTF-8" standalone="yes"?>
<Relationships xmlns="http://schemas.openxmlformats.org/package/2006/relationships"><Relationship Id="rId1" Target="media\image1.jpg" Type="http://schemas.openxmlformats.org/officeDocument/2006/relationships/image"/><Relationship Id="rId2" Target="media\image2.png" Type="http://schemas.openxmlformats.org/officeDocument/2006/relationships/imag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